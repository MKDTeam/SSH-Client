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08" w:type="dxa"/>
        <w:jc w:val="center"/>
        <w:tblLayout w:type="fixed"/>
        <w:tblLook w:val="0000" w:firstRow="0" w:lastRow="0" w:firstColumn="0" w:lastColumn="0" w:noHBand="0" w:noVBand="0"/>
      </w:tblPr>
      <w:tblGrid>
        <w:gridCol w:w="5092"/>
        <w:gridCol w:w="4416"/>
      </w:tblGrid>
      <w:tr w:rsidR="00ED7ADC" w14:paraId="1BE800B6" w14:textId="77777777">
        <w:trPr>
          <w:trHeight w:val="240"/>
          <w:jc w:val="center"/>
        </w:trPr>
        <w:tc>
          <w:tcPr>
            <w:tcW w:w="5092" w:type="dxa"/>
          </w:tcPr>
          <w:p w14:paraId="42362519" w14:textId="77777777" w:rsidR="00ED7ADC" w:rsidRPr="00F7606D" w:rsidRDefault="00ED7ADC" w:rsidP="006643B4">
            <w:pPr>
              <w:rPr>
                <w:b/>
              </w:rPr>
            </w:pPr>
            <w:r w:rsidRPr="00F7606D">
              <w:rPr>
                <w:b/>
              </w:rPr>
              <w:t>УТВЕРЖДАЮ</w:t>
            </w:r>
          </w:p>
          <w:p w14:paraId="323A1370" w14:textId="77777777" w:rsidR="00A2709C" w:rsidRDefault="00A2709C" w:rsidP="006643B4">
            <w:pPr>
              <w:pStyle w:val="Normal1page"/>
            </w:pPr>
          </w:p>
          <w:p w14:paraId="790883FB" w14:textId="77777777" w:rsidR="003A1313" w:rsidRDefault="003A1313" w:rsidP="006643B4">
            <w:pPr>
              <w:pStyle w:val="Normal1page"/>
            </w:pPr>
            <w:r>
              <w:t>Преподаватель кафедры ПОВТАС</w:t>
            </w:r>
          </w:p>
          <w:p w14:paraId="56BC1B49" w14:textId="77777777" w:rsidR="00ED7ADC" w:rsidRPr="003A1313" w:rsidRDefault="003A1313" w:rsidP="006643B4">
            <w:pPr>
              <w:pStyle w:val="Normal1page"/>
            </w:pPr>
            <w:r>
              <w:t xml:space="preserve">                                            Кит М</w:t>
            </w:r>
            <w:r w:rsidRPr="00973BD1">
              <w:t>.</w:t>
            </w:r>
            <w:r>
              <w:t>Р</w:t>
            </w:r>
            <w:r w:rsidRPr="00973BD1">
              <w:t>.</w:t>
            </w:r>
          </w:p>
          <w:p w14:paraId="096F96F7" w14:textId="77777777" w:rsidR="00ED7ADC" w:rsidRDefault="003A1313" w:rsidP="003A1313">
            <w:pPr>
              <w:pStyle w:val="Normal1page"/>
            </w:pPr>
            <w:r>
              <w:t>«</w:t>
            </w:r>
            <w:r w:rsidR="00ED7ADC" w:rsidRPr="00A85564">
              <w:t>»</w:t>
            </w:r>
            <w:r>
              <w:t xml:space="preserve"> Октябрь</w:t>
            </w:r>
            <w:r w:rsidR="00ED7ADC" w:rsidRPr="00A85564">
              <w:t xml:space="preserve"> 20</w:t>
            </w:r>
            <w:r>
              <w:t>16</w:t>
            </w:r>
            <w:r w:rsidR="00ED7ADC" w:rsidRPr="00A85564">
              <w:t xml:space="preserve"> г.</w:t>
            </w:r>
          </w:p>
        </w:tc>
        <w:tc>
          <w:tcPr>
            <w:tcW w:w="4416" w:type="dxa"/>
          </w:tcPr>
          <w:p w14:paraId="18FF343C" w14:textId="77777777" w:rsidR="003A1313" w:rsidRPr="00E40755" w:rsidRDefault="003A1313" w:rsidP="003A1313">
            <w:pPr>
              <w:rPr>
                <w:b/>
              </w:rPr>
            </w:pPr>
            <w:r w:rsidRPr="00E40755">
              <w:rPr>
                <w:b/>
              </w:rPr>
              <w:t>РАЗРАБОТЧИК</w:t>
            </w:r>
          </w:p>
          <w:p w14:paraId="1183A59C" w14:textId="77777777" w:rsidR="003A1313" w:rsidRPr="00033C56" w:rsidRDefault="003A1313" w:rsidP="003A1313">
            <w:pPr>
              <w:pStyle w:val="Normal1page"/>
            </w:pPr>
          </w:p>
          <w:p w14:paraId="027513EA" w14:textId="77777777" w:rsidR="003A1313" w:rsidRPr="00973BD1" w:rsidRDefault="003A1313" w:rsidP="003A1313">
            <w:pPr>
              <w:pStyle w:val="Normal1page"/>
            </w:pPr>
            <w:r>
              <w:t>Генеральный директор АО «</w:t>
            </w:r>
            <w:proofErr w:type="spellStart"/>
            <w:r>
              <w:t>MKDTeam</w:t>
            </w:r>
            <w:proofErr w:type="spellEnd"/>
            <w:r w:rsidRPr="00A85564">
              <w:t>»</w:t>
            </w:r>
          </w:p>
          <w:p w14:paraId="60899AFF" w14:textId="77777777" w:rsidR="003A1313" w:rsidRPr="00973BD1" w:rsidRDefault="003A1313" w:rsidP="003A1313">
            <w:pPr>
              <w:pStyle w:val="Normal1page"/>
            </w:pPr>
            <w:r>
              <w:t xml:space="preserve">                                           Щербаков М</w:t>
            </w:r>
            <w:r w:rsidRPr="00973BD1">
              <w:t>.</w:t>
            </w:r>
            <w:r>
              <w:t>В.</w:t>
            </w:r>
          </w:p>
          <w:p w14:paraId="1A0C222D" w14:textId="77777777" w:rsidR="003A1313" w:rsidRPr="00033C56" w:rsidRDefault="003A1313" w:rsidP="003A1313">
            <w:pPr>
              <w:pStyle w:val="a8"/>
              <w:jc w:val="both"/>
              <w:rPr>
                <w:b w:val="0"/>
                <w:sz w:val="24"/>
                <w:szCs w:val="24"/>
              </w:rPr>
            </w:pPr>
            <w:r w:rsidRPr="00033C56">
              <w:rPr>
                <w:b w:val="0"/>
                <w:sz w:val="24"/>
                <w:szCs w:val="24"/>
              </w:rPr>
              <w:t>«»</w:t>
            </w:r>
            <w:r>
              <w:rPr>
                <w:b w:val="0"/>
                <w:sz w:val="24"/>
                <w:szCs w:val="24"/>
              </w:rPr>
              <w:t xml:space="preserve"> Октябрь</w:t>
            </w:r>
            <w:r w:rsidRPr="00033C56">
              <w:rPr>
                <w:b w:val="0"/>
                <w:sz w:val="24"/>
                <w:szCs w:val="24"/>
              </w:rPr>
              <w:t xml:space="preserve"> 20</w:t>
            </w:r>
            <w:r>
              <w:rPr>
                <w:b w:val="0"/>
                <w:sz w:val="24"/>
                <w:szCs w:val="24"/>
              </w:rPr>
              <w:t>16</w:t>
            </w:r>
            <w:r w:rsidRPr="00033C56">
              <w:rPr>
                <w:b w:val="0"/>
                <w:sz w:val="24"/>
                <w:szCs w:val="24"/>
              </w:rPr>
              <w:t xml:space="preserve"> г.</w:t>
            </w:r>
          </w:p>
          <w:p w14:paraId="5E87D44A" w14:textId="77777777" w:rsidR="00ED7ADC" w:rsidRPr="00A85564" w:rsidRDefault="00ED7ADC" w:rsidP="005E2730">
            <w:pPr>
              <w:pStyle w:val="Normal1page"/>
              <w:tabs>
                <w:tab w:val="left" w:pos="938"/>
              </w:tabs>
              <w:rPr>
                <w:b/>
                <w:bCs/>
              </w:rPr>
            </w:pPr>
          </w:p>
        </w:tc>
      </w:tr>
      <w:tr w:rsidR="00ED7ADC" w14:paraId="3FB4B1AC" w14:textId="77777777">
        <w:tblPrEx>
          <w:tblLook w:val="01E0" w:firstRow="1" w:lastRow="1" w:firstColumn="1" w:lastColumn="1" w:noHBand="0" w:noVBand="0"/>
        </w:tblPrEx>
        <w:trPr>
          <w:trHeight w:val="633"/>
          <w:jc w:val="center"/>
        </w:trPr>
        <w:tc>
          <w:tcPr>
            <w:tcW w:w="9508" w:type="dxa"/>
            <w:gridSpan w:val="2"/>
          </w:tcPr>
          <w:p w14:paraId="2E701A30" w14:textId="77777777" w:rsidR="00DB4108" w:rsidRDefault="00DB4108" w:rsidP="006643B4">
            <w:pPr>
              <w:pStyle w:val="a8"/>
              <w:pBdr>
                <w:bottom w:val="single" w:sz="12" w:space="1" w:color="auto"/>
              </w:pBdr>
            </w:pPr>
            <w:bookmarkStart w:id="0" w:name="OLE_LINK2"/>
            <w:bookmarkStart w:id="1" w:name="OLE_LINK5"/>
            <w:bookmarkStart w:id="2" w:name="OLE_LINK6"/>
            <w:bookmarkStart w:id="3" w:name="OLE_LINK15"/>
          </w:p>
          <w:p w14:paraId="1DA975A3" w14:textId="77777777" w:rsidR="00DB4108" w:rsidRDefault="00DB4108" w:rsidP="006643B4">
            <w:pPr>
              <w:pStyle w:val="a8"/>
              <w:pBdr>
                <w:bottom w:val="single" w:sz="12" w:space="1" w:color="auto"/>
              </w:pBdr>
            </w:pPr>
          </w:p>
          <w:p w14:paraId="0912ABA9" w14:textId="77777777" w:rsidR="00DB4108" w:rsidRDefault="00DB4108" w:rsidP="006643B4">
            <w:pPr>
              <w:pStyle w:val="a8"/>
              <w:pBdr>
                <w:bottom w:val="single" w:sz="12" w:space="1" w:color="auto"/>
              </w:pBdr>
            </w:pPr>
          </w:p>
          <w:p w14:paraId="2C5023C6" w14:textId="77777777" w:rsidR="00DB4108" w:rsidRDefault="00DB4108" w:rsidP="006643B4">
            <w:pPr>
              <w:pStyle w:val="a8"/>
              <w:pBdr>
                <w:bottom w:val="single" w:sz="12" w:space="1" w:color="auto"/>
              </w:pBdr>
            </w:pPr>
          </w:p>
          <w:p w14:paraId="1979314F" w14:textId="77777777" w:rsidR="00DB4108" w:rsidRDefault="00DB4108" w:rsidP="006643B4">
            <w:pPr>
              <w:pStyle w:val="a8"/>
              <w:pBdr>
                <w:bottom w:val="single" w:sz="12" w:space="1" w:color="auto"/>
              </w:pBdr>
            </w:pPr>
          </w:p>
          <w:p w14:paraId="59655706" w14:textId="77777777" w:rsidR="00E80270" w:rsidRDefault="00E80270" w:rsidP="006643B4">
            <w:pPr>
              <w:pStyle w:val="a8"/>
              <w:pBdr>
                <w:bottom w:val="single" w:sz="12" w:space="1" w:color="auto"/>
              </w:pBdr>
            </w:pPr>
          </w:p>
          <w:p w14:paraId="1FC86B48" w14:textId="77777777" w:rsidR="00E80270" w:rsidRDefault="00E80270" w:rsidP="006643B4">
            <w:pPr>
              <w:pStyle w:val="a8"/>
              <w:pBdr>
                <w:bottom w:val="single" w:sz="12" w:space="1" w:color="auto"/>
              </w:pBdr>
            </w:pPr>
          </w:p>
          <w:p w14:paraId="66C8646C" w14:textId="77777777" w:rsidR="00E80270" w:rsidRDefault="00E80270" w:rsidP="006643B4">
            <w:pPr>
              <w:pStyle w:val="a8"/>
              <w:pBdr>
                <w:bottom w:val="single" w:sz="12" w:space="1" w:color="auto"/>
              </w:pBdr>
            </w:pPr>
          </w:p>
          <w:p w14:paraId="30C17713" w14:textId="77777777" w:rsidR="00E80270" w:rsidRDefault="00E80270" w:rsidP="00E80270">
            <w:pPr>
              <w:pStyle w:val="a8"/>
              <w:pBdr>
                <w:bottom w:val="single" w:sz="12" w:space="1" w:color="auto"/>
              </w:pBdr>
              <w:jc w:val="both"/>
            </w:pPr>
          </w:p>
          <w:p w14:paraId="0901E6B4" w14:textId="77777777" w:rsidR="00DB4108" w:rsidRDefault="00DB4108" w:rsidP="006643B4">
            <w:pPr>
              <w:pStyle w:val="a8"/>
              <w:pBdr>
                <w:bottom w:val="single" w:sz="12" w:space="1" w:color="auto"/>
              </w:pBdr>
            </w:pPr>
          </w:p>
          <w:p w14:paraId="28FC2FDB" w14:textId="77777777" w:rsidR="00C60EAF" w:rsidRDefault="00ED7ADC" w:rsidP="00A2709C">
            <w:pPr>
              <w:pStyle w:val="a8"/>
              <w:pBdr>
                <w:bottom w:val="single" w:sz="12" w:space="1" w:color="auto"/>
              </w:pBdr>
            </w:pPr>
            <w:r>
              <w:t xml:space="preserve"> </w:t>
            </w:r>
          </w:p>
          <w:p w14:paraId="6DC49B54" w14:textId="77777777" w:rsidR="00C40763" w:rsidRPr="00973BD1" w:rsidRDefault="003A1313" w:rsidP="006643B4">
            <w:pPr>
              <w:pStyle w:val="a8"/>
              <w:pBdr>
                <w:bottom w:val="single" w:sz="12" w:space="1" w:color="auto"/>
              </w:pBdr>
            </w:pPr>
            <w:r>
              <w:t xml:space="preserve">Система удаленного администрирования сервера через протокол </w:t>
            </w:r>
            <w:r>
              <w:rPr>
                <w:lang w:val="en-US"/>
              </w:rPr>
              <w:t>SSH</w:t>
            </w:r>
          </w:p>
          <w:p w14:paraId="2A87DD41" w14:textId="77777777" w:rsidR="006E0456" w:rsidRDefault="006E0456" w:rsidP="006643B4">
            <w:pPr>
              <w:pStyle w:val="a8"/>
              <w:rPr>
                <w:b w:val="0"/>
                <w:sz w:val="24"/>
                <w:szCs w:val="24"/>
              </w:rPr>
            </w:pPr>
            <w:r>
              <w:rPr>
                <w:b w:val="0"/>
                <w:sz w:val="24"/>
                <w:szCs w:val="24"/>
              </w:rPr>
              <w:t>н</w:t>
            </w:r>
            <w:r w:rsidRPr="006E0456">
              <w:rPr>
                <w:b w:val="0"/>
                <w:sz w:val="24"/>
                <w:szCs w:val="24"/>
              </w:rPr>
              <w:t xml:space="preserve">аименование вида </w:t>
            </w:r>
            <w:r>
              <w:rPr>
                <w:b w:val="0"/>
                <w:sz w:val="24"/>
                <w:szCs w:val="24"/>
              </w:rPr>
              <w:t>ИС</w:t>
            </w:r>
          </w:p>
          <w:p w14:paraId="393FC448" w14:textId="77777777" w:rsidR="006E0456" w:rsidRDefault="006E0456" w:rsidP="006643B4">
            <w:pPr>
              <w:pStyle w:val="a8"/>
              <w:pBdr>
                <w:bottom w:val="single" w:sz="12" w:space="1" w:color="auto"/>
              </w:pBdr>
            </w:pPr>
          </w:p>
          <w:p w14:paraId="5E59C470" w14:textId="77777777" w:rsidR="006E0456" w:rsidRPr="006E0456" w:rsidRDefault="003A1313" w:rsidP="006643B4">
            <w:pPr>
              <w:pStyle w:val="a8"/>
              <w:pBdr>
                <w:bottom w:val="single" w:sz="12" w:space="1" w:color="auto"/>
              </w:pBdr>
            </w:pPr>
            <w:r>
              <w:t>СУАС</w:t>
            </w:r>
          </w:p>
          <w:p w14:paraId="34D1E510" w14:textId="77777777" w:rsidR="006E0456" w:rsidRDefault="006E0456" w:rsidP="006643B4">
            <w:pPr>
              <w:pStyle w:val="a8"/>
              <w:rPr>
                <w:b w:val="0"/>
                <w:sz w:val="24"/>
                <w:szCs w:val="24"/>
              </w:rPr>
            </w:pPr>
            <w:r>
              <w:rPr>
                <w:b w:val="0"/>
                <w:sz w:val="24"/>
                <w:szCs w:val="24"/>
              </w:rPr>
              <w:t>Сокращенное наименование ИС</w:t>
            </w:r>
          </w:p>
          <w:bookmarkEnd w:id="0"/>
          <w:bookmarkEnd w:id="1"/>
          <w:bookmarkEnd w:id="2"/>
          <w:bookmarkEnd w:id="3"/>
          <w:p w14:paraId="734D719F" w14:textId="77777777" w:rsidR="006E0456" w:rsidRDefault="006E0456" w:rsidP="006643B4">
            <w:pPr>
              <w:pStyle w:val="a8"/>
            </w:pPr>
          </w:p>
          <w:p w14:paraId="7D0CE6A8" w14:textId="77777777" w:rsidR="00ED7ADC" w:rsidRDefault="0060607A" w:rsidP="006643B4">
            <w:pPr>
              <w:pStyle w:val="a8"/>
            </w:pPr>
            <w:fldSimple w:instr=" TITLE   \* MERGEFORMAT ">
              <w:r w:rsidR="00D2471E">
                <w:t>Пояснительная записка к техническому проекту</w:t>
              </w:r>
            </w:fldSimple>
          </w:p>
          <w:p w14:paraId="72F9ABA5" w14:textId="77777777" w:rsidR="00317FC3" w:rsidRDefault="00317FC3" w:rsidP="006643B4">
            <w:pPr>
              <w:pStyle w:val="a8"/>
            </w:pPr>
          </w:p>
          <w:p w14:paraId="6F3AD971" w14:textId="77777777" w:rsidR="00DB4108" w:rsidRDefault="00DB4108" w:rsidP="003A1313">
            <w:pPr>
              <w:pStyle w:val="a8"/>
            </w:pPr>
          </w:p>
        </w:tc>
      </w:tr>
      <w:tr w:rsidR="00ED7ADC" w:rsidRPr="00033C56" w14:paraId="29B990F7" w14:textId="77777777">
        <w:trPr>
          <w:trHeight w:val="240"/>
          <w:jc w:val="center"/>
        </w:trPr>
        <w:tc>
          <w:tcPr>
            <w:tcW w:w="5092" w:type="dxa"/>
          </w:tcPr>
          <w:p w14:paraId="1210E370" w14:textId="77777777" w:rsidR="00DB4108" w:rsidRDefault="00DB4108" w:rsidP="006E0456">
            <w:pPr>
              <w:rPr>
                <w:b/>
              </w:rPr>
            </w:pPr>
          </w:p>
          <w:p w14:paraId="2CF1EBE6" w14:textId="77777777" w:rsidR="00E40755" w:rsidRDefault="00E40755" w:rsidP="00F41433">
            <w:pPr>
              <w:rPr>
                <w:b/>
              </w:rPr>
            </w:pPr>
          </w:p>
          <w:p w14:paraId="57F39079" w14:textId="77777777" w:rsidR="00ED7ADC" w:rsidRPr="0051534F" w:rsidRDefault="00ED7ADC" w:rsidP="00E40755">
            <w:pPr>
              <w:pStyle w:val="Normal1page"/>
            </w:pPr>
          </w:p>
        </w:tc>
        <w:tc>
          <w:tcPr>
            <w:tcW w:w="4416" w:type="dxa"/>
          </w:tcPr>
          <w:p w14:paraId="35FA5B75" w14:textId="77777777" w:rsidR="00DB4108" w:rsidRPr="00033C56" w:rsidRDefault="00DB4108" w:rsidP="006643B4">
            <w:pPr>
              <w:rPr>
                <w:b/>
                <w:sz w:val="24"/>
                <w:szCs w:val="24"/>
              </w:rPr>
            </w:pPr>
          </w:p>
          <w:p w14:paraId="609367C0" w14:textId="77777777" w:rsidR="00DB4108" w:rsidRPr="00033C56" w:rsidRDefault="00DB4108" w:rsidP="006643B4">
            <w:pPr>
              <w:rPr>
                <w:b/>
                <w:sz w:val="24"/>
                <w:szCs w:val="24"/>
              </w:rPr>
            </w:pPr>
          </w:p>
          <w:p w14:paraId="12001F33" w14:textId="77777777" w:rsidR="00ED7ADC" w:rsidRPr="00033C56" w:rsidRDefault="00ED7ADC" w:rsidP="003A1313">
            <w:pPr>
              <w:pStyle w:val="a8"/>
              <w:jc w:val="both"/>
              <w:rPr>
                <w:b w:val="0"/>
                <w:bCs w:val="0"/>
              </w:rPr>
            </w:pPr>
          </w:p>
        </w:tc>
      </w:tr>
      <w:tr w:rsidR="00ED7ADC" w14:paraId="04E16A3F" w14:textId="77777777">
        <w:trPr>
          <w:trHeight w:val="1159"/>
          <w:jc w:val="center"/>
        </w:trPr>
        <w:tc>
          <w:tcPr>
            <w:tcW w:w="9508" w:type="dxa"/>
            <w:gridSpan w:val="2"/>
            <w:vAlign w:val="bottom"/>
          </w:tcPr>
          <w:p w14:paraId="4EFB185D" w14:textId="77777777" w:rsidR="003A1313" w:rsidRDefault="003A1313" w:rsidP="00E40755">
            <w:pPr>
              <w:pStyle w:val="Normal1page"/>
              <w:jc w:val="center"/>
            </w:pPr>
          </w:p>
          <w:p w14:paraId="11E29050" w14:textId="77777777" w:rsidR="003A1313" w:rsidRDefault="003A1313" w:rsidP="00E40755">
            <w:pPr>
              <w:pStyle w:val="Normal1page"/>
              <w:jc w:val="center"/>
            </w:pPr>
          </w:p>
          <w:p w14:paraId="3BC70F73" w14:textId="77777777" w:rsidR="003A1313" w:rsidRDefault="003A1313" w:rsidP="00E40755">
            <w:pPr>
              <w:pStyle w:val="Normal1page"/>
              <w:jc w:val="center"/>
            </w:pPr>
          </w:p>
          <w:p w14:paraId="5EA88611" w14:textId="77777777" w:rsidR="003A1313" w:rsidRDefault="003A1313" w:rsidP="00E40755">
            <w:pPr>
              <w:pStyle w:val="Normal1page"/>
              <w:jc w:val="center"/>
            </w:pPr>
          </w:p>
          <w:p w14:paraId="022C2B79" w14:textId="77777777" w:rsidR="003A1313" w:rsidRDefault="003A1313" w:rsidP="00E40755">
            <w:pPr>
              <w:pStyle w:val="Normal1page"/>
              <w:jc w:val="center"/>
            </w:pPr>
          </w:p>
          <w:p w14:paraId="738C66A5" w14:textId="77777777" w:rsidR="003A1313" w:rsidRDefault="003A1313" w:rsidP="00E40755">
            <w:pPr>
              <w:pStyle w:val="Normal1page"/>
              <w:jc w:val="center"/>
            </w:pPr>
          </w:p>
          <w:p w14:paraId="6C4AAFCB" w14:textId="77777777" w:rsidR="003A1313" w:rsidRDefault="003A1313" w:rsidP="00E40755">
            <w:pPr>
              <w:pStyle w:val="Normal1page"/>
              <w:jc w:val="center"/>
            </w:pPr>
          </w:p>
          <w:p w14:paraId="0846E63A" w14:textId="77777777" w:rsidR="003A1313" w:rsidRDefault="003A1313" w:rsidP="00E40755">
            <w:pPr>
              <w:pStyle w:val="Normal1page"/>
              <w:jc w:val="center"/>
            </w:pPr>
          </w:p>
          <w:p w14:paraId="22FAECB4" w14:textId="77777777" w:rsidR="003A1313" w:rsidRDefault="003A1313" w:rsidP="00E40755">
            <w:pPr>
              <w:pStyle w:val="Normal1page"/>
              <w:jc w:val="center"/>
            </w:pPr>
          </w:p>
          <w:p w14:paraId="0F57809F" w14:textId="77777777" w:rsidR="003A1313" w:rsidRDefault="003A1313" w:rsidP="00E40755">
            <w:pPr>
              <w:pStyle w:val="Normal1page"/>
              <w:jc w:val="center"/>
            </w:pPr>
          </w:p>
          <w:p w14:paraId="2AEE1553" w14:textId="77777777" w:rsidR="003A1313" w:rsidRDefault="003A1313" w:rsidP="00E40755">
            <w:pPr>
              <w:pStyle w:val="Normal1page"/>
              <w:jc w:val="center"/>
            </w:pPr>
          </w:p>
          <w:p w14:paraId="0AB4E886" w14:textId="77777777" w:rsidR="003A1313" w:rsidRDefault="003A1313" w:rsidP="00E40755">
            <w:pPr>
              <w:pStyle w:val="Normal1page"/>
              <w:jc w:val="center"/>
            </w:pPr>
          </w:p>
          <w:p w14:paraId="59490836" w14:textId="77777777" w:rsidR="003A1313" w:rsidRDefault="003A1313" w:rsidP="00E40755">
            <w:pPr>
              <w:pStyle w:val="Normal1page"/>
              <w:jc w:val="center"/>
            </w:pPr>
          </w:p>
          <w:p w14:paraId="61CCEDE9" w14:textId="77777777" w:rsidR="003A1313" w:rsidRDefault="003A1313" w:rsidP="00E40755">
            <w:pPr>
              <w:pStyle w:val="Normal1page"/>
              <w:jc w:val="center"/>
            </w:pPr>
          </w:p>
          <w:p w14:paraId="0DCFEBE0" w14:textId="77777777" w:rsidR="003A1313" w:rsidRDefault="003A1313" w:rsidP="003A1313">
            <w:pPr>
              <w:pStyle w:val="Normal1page"/>
            </w:pPr>
          </w:p>
          <w:p w14:paraId="7C9896E3" w14:textId="77777777" w:rsidR="00ED7ADC" w:rsidRPr="00A4282C" w:rsidRDefault="003A1313" w:rsidP="00E40755">
            <w:pPr>
              <w:pStyle w:val="Normal1page"/>
              <w:jc w:val="center"/>
              <w:rPr>
                <w:b/>
                <w:bCs/>
              </w:rPr>
            </w:pPr>
            <w:r>
              <w:t xml:space="preserve">Хабаровск </w:t>
            </w:r>
            <w:r w:rsidR="00ED7ADC">
              <w:t>20</w:t>
            </w:r>
            <w:r>
              <w:t>16</w:t>
            </w:r>
          </w:p>
        </w:tc>
      </w:tr>
    </w:tbl>
    <w:p w14:paraId="56B59607" w14:textId="77777777" w:rsidR="00AA5327" w:rsidRPr="006173A5" w:rsidRDefault="00AA5327" w:rsidP="00AA5327"/>
    <w:p w14:paraId="0F496BA7" w14:textId="77777777" w:rsidR="00AA5327" w:rsidRDefault="00AA5327" w:rsidP="00AA5327">
      <w:pPr>
        <w:pStyle w:val="Heading0"/>
      </w:pPr>
      <w:bookmarkStart w:id="4" w:name="_Toc175465595"/>
      <w:bookmarkStart w:id="5" w:name="_Toc176777811"/>
      <w:r w:rsidRPr="003324CC">
        <w:rPr>
          <w:lang w:val="ru-RU"/>
        </w:rPr>
        <w:lastRenderedPageBreak/>
        <w:t>Содержание</w:t>
      </w:r>
      <w:bookmarkEnd w:id="4"/>
      <w:bookmarkEnd w:id="5"/>
    </w:p>
    <w:p w14:paraId="0EB3A8BB" w14:textId="77777777" w:rsidR="009C1EFE" w:rsidRDefault="0079652D">
      <w:pPr>
        <w:pStyle w:val="TOC1"/>
        <w:tabs>
          <w:tab w:val="left" w:pos="1200"/>
        </w:tabs>
        <w:rPr>
          <w:rFonts w:asciiTheme="minorHAnsi" w:eastAsiaTheme="minorEastAsia" w:hAnsiTheme="minorHAnsi" w:cstheme="minorBidi"/>
          <w:b w:val="0"/>
          <w:bCs w:val="0"/>
          <w:caps w:val="0"/>
          <w:noProof/>
          <w:sz w:val="24"/>
          <w:szCs w:val="24"/>
        </w:rPr>
      </w:pPr>
      <w:r>
        <w:fldChar w:fldCharType="begin"/>
      </w:r>
      <w:r w:rsidR="005D56D2">
        <w:instrText xml:space="preserve"> TOC \o "1-3" \h \z \u </w:instrText>
      </w:r>
      <w:r>
        <w:fldChar w:fldCharType="separate"/>
      </w:r>
      <w:hyperlink w:anchor="_Toc464554734" w:history="1">
        <w:r w:rsidR="009C1EFE" w:rsidRPr="006D2F5C">
          <w:rPr>
            <w:rStyle w:val="Hyperlink"/>
            <w:noProof/>
          </w:rPr>
          <w:t>1</w:t>
        </w:r>
        <w:r w:rsidR="009C1EFE">
          <w:rPr>
            <w:rFonts w:asciiTheme="minorHAnsi" w:eastAsiaTheme="minorEastAsia" w:hAnsiTheme="minorHAnsi" w:cstheme="minorBidi"/>
            <w:b w:val="0"/>
            <w:bCs w:val="0"/>
            <w:caps w:val="0"/>
            <w:noProof/>
            <w:sz w:val="24"/>
            <w:szCs w:val="24"/>
          </w:rPr>
          <w:tab/>
        </w:r>
        <w:r w:rsidR="009C1EFE" w:rsidRPr="006D2F5C">
          <w:rPr>
            <w:rStyle w:val="Hyperlink"/>
            <w:noProof/>
          </w:rPr>
          <w:t>Общие положения</w:t>
        </w:r>
        <w:r w:rsidR="009C1EFE">
          <w:rPr>
            <w:noProof/>
            <w:webHidden/>
          </w:rPr>
          <w:tab/>
        </w:r>
        <w:r>
          <w:rPr>
            <w:noProof/>
            <w:webHidden/>
          </w:rPr>
          <w:fldChar w:fldCharType="begin"/>
        </w:r>
        <w:r w:rsidR="009C1EFE">
          <w:rPr>
            <w:noProof/>
            <w:webHidden/>
          </w:rPr>
          <w:instrText xml:space="preserve"> PAGEREF _Toc464554734 \h </w:instrText>
        </w:r>
        <w:r>
          <w:rPr>
            <w:noProof/>
            <w:webHidden/>
          </w:rPr>
        </w:r>
        <w:r>
          <w:rPr>
            <w:noProof/>
            <w:webHidden/>
          </w:rPr>
          <w:fldChar w:fldCharType="separate"/>
        </w:r>
        <w:r w:rsidR="009C1EFE">
          <w:rPr>
            <w:noProof/>
            <w:webHidden/>
          </w:rPr>
          <w:t>4</w:t>
        </w:r>
        <w:r>
          <w:rPr>
            <w:noProof/>
            <w:webHidden/>
          </w:rPr>
          <w:fldChar w:fldCharType="end"/>
        </w:r>
      </w:hyperlink>
    </w:p>
    <w:p w14:paraId="1D5CD737"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35" w:history="1">
        <w:r w:rsidR="009C1EFE" w:rsidRPr="006D2F5C">
          <w:rPr>
            <w:rStyle w:val="Hyperlink"/>
            <w:noProof/>
          </w:rPr>
          <w:t>1.1</w:t>
        </w:r>
        <w:r w:rsidR="009C1EFE">
          <w:rPr>
            <w:rFonts w:asciiTheme="minorHAnsi" w:eastAsiaTheme="minorEastAsia" w:hAnsiTheme="minorHAnsi" w:cstheme="minorBidi"/>
            <w:smallCaps w:val="0"/>
            <w:noProof/>
            <w:sz w:val="24"/>
            <w:szCs w:val="24"/>
          </w:rPr>
          <w:tab/>
        </w:r>
        <w:r w:rsidR="009C1EFE" w:rsidRPr="006D2F5C">
          <w:rPr>
            <w:rStyle w:val="Hyperlink"/>
            <w:noProof/>
          </w:rPr>
          <w:t>Наименование проектируемой СУАС</w:t>
        </w:r>
        <w:r w:rsidR="009C1EFE">
          <w:rPr>
            <w:noProof/>
            <w:webHidden/>
          </w:rPr>
          <w:tab/>
        </w:r>
        <w:r w:rsidR="0079652D">
          <w:rPr>
            <w:noProof/>
            <w:webHidden/>
          </w:rPr>
          <w:fldChar w:fldCharType="begin"/>
        </w:r>
        <w:r w:rsidR="009C1EFE">
          <w:rPr>
            <w:noProof/>
            <w:webHidden/>
          </w:rPr>
          <w:instrText xml:space="preserve"> PAGEREF _Toc464554735 \h </w:instrText>
        </w:r>
        <w:r w:rsidR="0079652D">
          <w:rPr>
            <w:noProof/>
            <w:webHidden/>
          </w:rPr>
        </w:r>
        <w:r w:rsidR="0079652D">
          <w:rPr>
            <w:noProof/>
            <w:webHidden/>
          </w:rPr>
          <w:fldChar w:fldCharType="separate"/>
        </w:r>
        <w:r w:rsidR="009C1EFE">
          <w:rPr>
            <w:noProof/>
            <w:webHidden/>
          </w:rPr>
          <w:t>4</w:t>
        </w:r>
        <w:r w:rsidR="0079652D">
          <w:rPr>
            <w:noProof/>
            <w:webHidden/>
          </w:rPr>
          <w:fldChar w:fldCharType="end"/>
        </w:r>
      </w:hyperlink>
    </w:p>
    <w:p w14:paraId="0DB92530"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36" w:history="1">
        <w:r w:rsidR="009C1EFE" w:rsidRPr="006D2F5C">
          <w:rPr>
            <w:rStyle w:val="Hyperlink"/>
            <w:noProof/>
          </w:rPr>
          <w:t>1.2</w:t>
        </w:r>
        <w:r w:rsidR="009C1EFE">
          <w:rPr>
            <w:rFonts w:asciiTheme="minorHAnsi" w:eastAsiaTheme="minorEastAsia" w:hAnsiTheme="minorHAnsi" w:cstheme="minorBidi"/>
            <w:smallCaps w:val="0"/>
            <w:noProof/>
            <w:sz w:val="24"/>
            <w:szCs w:val="24"/>
          </w:rPr>
          <w:tab/>
        </w:r>
        <w:r w:rsidR="009C1EFE" w:rsidRPr="006D2F5C">
          <w:rPr>
            <w:rStyle w:val="Hyperlink"/>
            <w:noProof/>
          </w:rPr>
          <w:t>Организации, участвующие в разработке</w:t>
        </w:r>
        <w:r w:rsidR="009C1EFE">
          <w:rPr>
            <w:noProof/>
            <w:webHidden/>
          </w:rPr>
          <w:tab/>
        </w:r>
        <w:r w:rsidR="0079652D">
          <w:rPr>
            <w:noProof/>
            <w:webHidden/>
          </w:rPr>
          <w:fldChar w:fldCharType="begin"/>
        </w:r>
        <w:r w:rsidR="009C1EFE">
          <w:rPr>
            <w:noProof/>
            <w:webHidden/>
          </w:rPr>
          <w:instrText xml:space="preserve"> PAGEREF _Toc464554736 \h </w:instrText>
        </w:r>
        <w:r w:rsidR="0079652D">
          <w:rPr>
            <w:noProof/>
            <w:webHidden/>
          </w:rPr>
        </w:r>
        <w:r w:rsidR="0079652D">
          <w:rPr>
            <w:noProof/>
            <w:webHidden/>
          </w:rPr>
          <w:fldChar w:fldCharType="separate"/>
        </w:r>
        <w:r w:rsidR="009C1EFE">
          <w:rPr>
            <w:noProof/>
            <w:webHidden/>
          </w:rPr>
          <w:t>4</w:t>
        </w:r>
        <w:r w:rsidR="0079652D">
          <w:rPr>
            <w:noProof/>
            <w:webHidden/>
          </w:rPr>
          <w:fldChar w:fldCharType="end"/>
        </w:r>
      </w:hyperlink>
    </w:p>
    <w:p w14:paraId="12D44B80" w14:textId="77777777" w:rsidR="009C1EFE" w:rsidRDefault="00C21B05">
      <w:pPr>
        <w:pStyle w:val="TOC3"/>
        <w:tabs>
          <w:tab w:val="left" w:pos="1920"/>
          <w:tab w:val="right" w:leader="dot" w:pos="9912"/>
        </w:tabs>
        <w:rPr>
          <w:rFonts w:asciiTheme="minorHAnsi" w:eastAsiaTheme="minorEastAsia" w:hAnsiTheme="minorHAnsi" w:cstheme="minorBidi"/>
          <w:i w:val="0"/>
          <w:iCs w:val="0"/>
          <w:noProof/>
          <w:sz w:val="24"/>
          <w:szCs w:val="24"/>
        </w:rPr>
      </w:pPr>
      <w:hyperlink w:anchor="_Toc464554737" w:history="1">
        <w:r w:rsidR="009C1EFE" w:rsidRPr="006D2F5C">
          <w:rPr>
            <w:rStyle w:val="Hyperlink"/>
            <w:noProof/>
          </w:rPr>
          <w:t>1.2.1</w:t>
        </w:r>
        <w:r w:rsidR="009C1EFE">
          <w:rPr>
            <w:rFonts w:asciiTheme="minorHAnsi" w:eastAsiaTheme="minorEastAsia" w:hAnsiTheme="minorHAnsi" w:cstheme="minorBidi"/>
            <w:i w:val="0"/>
            <w:iCs w:val="0"/>
            <w:noProof/>
            <w:sz w:val="24"/>
            <w:szCs w:val="24"/>
          </w:rPr>
          <w:tab/>
        </w:r>
        <w:r w:rsidR="009C1EFE" w:rsidRPr="006D2F5C">
          <w:rPr>
            <w:rStyle w:val="Hyperlink"/>
            <w:noProof/>
          </w:rPr>
          <w:t>Разработчик системы:</w:t>
        </w:r>
        <w:r w:rsidR="009C1EFE">
          <w:rPr>
            <w:noProof/>
            <w:webHidden/>
          </w:rPr>
          <w:tab/>
        </w:r>
        <w:r w:rsidR="0079652D">
          <w:rPr>
            <w:noProof/>
            <w:webHidden/>
          </w:rPr>
          <w:fldChar w:fldCharType="begin"/>
        </w:r>
        <w:r w:rsidR="009C1EFE">
          <w:rPr>
            <w:noProof/>
            <w:webHidden/>
          </w:rPr>
          <w:instrText xml:space="preserve"> PAGEREF _Toc464554737 \h </w:instrText>
        </w:r>
        <w:r w:rsidR="0079652D">
          <w:rPr>
            <w:noProof/>
            <w:webHidden/>
          </w:rPr>
        </w:r>
        <w:r w:rsidR="0079652D">
          <w:rPr>
            <w:noProof/>
            <w:webHidden/>
          </w:rPr>
          <w:fldChar w:fldCharType="separate"/>
        </w:r>
        <w:r w:rsidR="009C1EFE">
          <w:rPr>
            <w:noProof/>
            <w:webHidden/>
          </w:rPr>
          <w:t>4</w:t>
        </w:r>
        <w:r w:rsidR="0079652D">
          <w:rPr>
            <w:noProof/>
            <w:webHidden/>
          </w:rPr>
          <w:fldChar w:fldCharType="end"/>
        </w:r>
      </w:hyperlink>
    </w:p>
    <w:p w14:paraId="756135A7" w14:textId="77777777" w:rsidR="009C1EFE" w:rsidRDefault="00C21B05">
      <w:pPr>
        <w:pStyle w:val="TOC3"/>
        <w:tabs>
          <w:tab w:val="left" w:pos="1920"/>
          <w:tab w:val="right" w:leader="dot" w:pos="9912"/>
        </w:tabs>
        <w:rPr>
          <w:rFonts w:asciiTheme="minorHAnsi" w:eastAsiaTheme="minorEastAsia" w:hAnsiTheme="minorHAnsi" w:cstheme="minorBidi"/>
          <w:i w:val="0"/>
          <w:iCs w:val="0"/>
          <w:noProof/>
          <w:sz w:val="24"/>
          <w:szCs w:val="24"/>
        </w:rPr>
      </w:pPr>
      <w:hyperlink w:anchor="_Toc464554738" w:history="1">
        <w:r w:rsidR="009C1EFE" w:rsidRPr="006D2F5C">
          <w:rPr>
            <w:rStyle w:val="Hyperlink"/>
            <w:noProof/>
          </w:rPr>
          <w:t>1.2.2</w:t>
        </w:r>
        <w:r w:rsidR="009C1EFE">
          <w:rPr>
            <w:rFonts w:asciiTheme="minorHAnsi" w:eastAsiaTheme="minorEastAsia" w:hAnsiTheme="minorHAnsi" w:cstheme="minorBidi"/>
            <w:i w:val="0"/>
            <w:iCs w:val="0"/>
            <w:noProof/>
            <w:sz w:val="24"/>
            <w:szCs w:val="24"/>
          </w:rPr>
          <w:tab/>
        </w:r>
        <w:r w:rsidR="009C1EFE" w:rsidRPr="006D2F5C">
          <w:rPr>
            <w:rStyle w:val="Hyperlink"/>
            <w:noProof/>
          </w:rPr>
          <w:t>Заказчик системы:</w:t>
        </w:r>
        <w:r w:rsidR="009C1EFE">
          <w:rPr>
            <w:noProof/>
            <w:webHidden/>
          </w:rPr>
          <w:tab/>
        </w:r>
        <w:r w:rsidR="0079652D">
          <w:rPr>
            <w:noProof/>
            <w:webHidden/>
          </w:rPr>
          <w:fldChar w:fldCharType="begin"/>
        </w:r>
        <w:r w:rsidR="009C1EFE">
          <w:rPr>
            <w:noProof/>
            <w:webHidden/>
          </w:rPr>
          <w:instrText xml:space="preserve"> PAGEREF _Toc464554738 \h </w:instrText>
        </w:r>
        <w:r w:rsidR="0079652D">
          <w:rPr>
            <w:noProof/>
            <w:webHidden/>
          </w:rPr>
        </w:r>
        <w:r w:rsidR="0079652D">
          <w:rPr>
            <w:noProof/>
            <w:webHidden/>
          </w:rPr>
          <w:fldChar w:fldCharType="separate"/>
        </w:r>
        <w:r w:rsidR="009C1EFE">
          <w:rPr>
            <w:noProof/>
            <w:webHidden/>
          </w:rPr>
          <w:t>4</w:t>
        </w:r>
        <w:r w:rsidR="0079652D">
          <w:rPr>
            <w:noProof/>
            <w:webHidden/>
          </w:rPr>
          <w:fldChar w:fldCharType="end"/>
        </w:r>
      </w:hyperlink>
    </w:p>
    <w:p w14:paraId="2D5444CD"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39" w:history="1">
        <w:r w:rsidR="009C1EFE" w:rsidRPr="006D2F5C">
          <w:rPr>
            <w:rStyle w:val="Hyperlink"/>
            <w:noProof/>
          </w:rPr>
          <w:t>1.3</w:t>
        </w:r>
        <w:r w:rsidR="009C1EFE">
          <w:rPr>
            <w:rFonts w:asciiTheme="minorHAnsi" w:eastAsiaTheme="minorEastAsia" w:hAnsiTheme="minorHAnsi" w:cstheme="minorBidi"/>
            <w:smallCaps w:val="0"/>
            <w:noProof/>
            <w:sz w:val="24"/>
            <w:szCs w:val="24"/>
          </w:rPr>
          <w:tab/>
        </w:r>
        <w:r w:rsidR="009C1EFE" w:rsidRPr="006D2F5C">
          <w:rPr>
            <w:rStyle w:val="Hyperlink"/>
            <w:noProof/>
          </w:rPr>
          <w:t>Цели разработки СУАС</w:t>
        </w:r>
        <w:r w:rsidR="009C1EFE">
          <w:rPr>
            <w:noProof/>
            <w:webHidden/>
          </w:rPr>
          <w:tab/>
        </w:r>
        <w:r w:rsidR="0079652D">
          <w:rPr>
            <w:noProof/>
            <w:webHidden/>
          </w:rPr>
          <w:fldChar w:fldCharType="begin"/>
        </w:r>
        <w:r w:rsidR="009C1EFE">
          <w:rPr>
            <w:noProof/>
            <w:webHidden/>
          </w:rPr>
          <w:instrText xml:space="preserve"> PAGEREF _Toc464554739 \h </w:instrText>
        </w:r>
        <w:r w:rsidR="0079652D">
          <w:rPr>
            <w:noProof/>
            <w:webHidden/>
          </w:rPr>
        </w:r>
        <w:r w:rsidR="0079652D">
          <w:rPr>
            <w:noProof/>
            <w:webHidden/>
          </w:rPr>
          <w:fldChar w:fldCharType="separate"/>
        </w:r>
        <w:r w:rsidR="009C1EFE">
          <w:rPr>
            <w:noProof/>
            <w:webHidden/>
          </w:rPr>
          <w:t>4</w:t>
        </w:r>
        <w:r w:rsidR="0079652D">
          <w:rPr>
            <w:noProof/>
            <w:webHidden/>
          </w:rPr>
          <w:fldChar w:fldCharType="end"/>
        </w:r>
      </w:hyperlink>
    </w:p>
    <w:p w14:paraId="14E02D24"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40" w:history="1">
        <w:r w:rsidR="009C1EFE" w:rsidRPr="006D2F5C">
          <w:rPr>
            <w:rStyle w:val="Hyperlink"/>
            <w:noProof/>
          </w:rPr>
          <w:t>1.4</w:t>
        </w:r>
        <w:r w:rsidR="009C1EFE">
          <w:rPr>
            <w:rFonts w:asciiTheme="minorHAnsi" w:eastAsiaTheme="minorEastAsia" w:hAnsiTheme="minorHAnsi" w:cstheme="minorBidi"/>
            <w:smallCaps w:val="0"/>
            <w:noProof/>
            <w:sz w:val="24"/>
            <w:szCs w:val="24"/>
          </w:rPr>
          <w:tab/>
        </w:r>
        <w:r w:rsidR="009C1EFE" w:rsidRPr="006D2F5C">
          <w:rPr>
            <w:rStyle w:val="Hyperlink"/>
            <w:noProof/>
          </w:rPr>
          <w:t>Назначение СУАС</w:t>
        </w:r>
        <w:r w:rsidR="009C1EFE">
          <w:rPr>
            <w:noProof/>
            <w:webHidden/>
          </w:rPr>
          <w:tab/>
        </w:r>
        <w:r w:rsidR="0079652D">
          <w:rPr>
            <w:noProof/>
            <w:webHidden/>
          </w:rPr>
          <w:fldChar w:fldCharType="begin"/>
        </w:r>
        <w:r w:rsidR="009C1EFE">
          <w:rPr>
            <w:noProof/>
            <w:webHidden/>
          </w:rPr>
          <w:instrText xml:space="preserve"> PAGEREF _Toc464554740 \h </w:instrText>
        </w:r>
        <w:r w:rsidR="0079652D">
          <w:rPr>
            <w:noProof/>
            <w:webHidden/>
          </w:rPr>
        </w:r>
        <w:r w:rsidR="0079652D">
          <w:rPr>
            <w:noProof/>
            <w:webHidden/>
          </w:rPr>
          <w:fldChar w:fldCharType="separate"/>
        </w:r>
        <w:r w:rsidR="009C1EFE">
          <w:rPr>
            <w:noProof/>
            <w:webHidden/>
          </w:rPr>
          <w:t>4</w:t>
        </w:r>
        <w:r w:rsidR="0079652D">
          <w:rPr>
            <w:noProof/>
            <w:webHidden/>
          </w:rPr>
          <w:fldChar w:fldCharType="end"/>
        </w:r>
      </w:hyperlink>
    </w:p>
    <w:p w14:paraId="7730682F"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41" w:history="1">
        <w:r w:rsidR="009C1EFE" w:rsidRPr="006D2F5C">
          <w:rPr>
            <w:rStyle w:val="Hyperlink"/>
            <w:noProof/>
          </w:rPr>
          <w:t>1.5</w:t>
        </w:r>
        <w:r w:rsidR="009C1EFE">
          <w:rPr>
            <w:rFonts w:asciiTheme="minorHAnsi" w:eastAsiaTheme="minorEastAsia" w:hAnsiTheme="minorHAnsi" w:cstheme="minorBidi"/>
            <w:smallCaps w:val="0"/>
            <w:noProof/>
            <w:sz w:val="24"/>
            <w:szCs w:val="24"/>
          </w:rPr>
          <w:tab/>
        </w:r>
        <w:r w:rsidR="009C1EFE" w:rsidRPr="006D2F5C">
          <w:rPr>
            <w:rStyle w:val="Hyperlink"/>
            <w:noProof/>
          </w:rPr>
          <w:t>Соответствие СУАС нормам и правилам техники безопасности</w:t>
        </w:r>
        <w:r w:rsidR="009C1EFE">
          <w:rPr>
            <w:noProof/>
            <w:webHidden/>
          </w:rPr>
          <w:tab/>
        </w:r>
        <w:r w:rsidR="0079652D">
          <w:rPr>
            <w:noProof/>
            <w:webHidden/>
          </w:rPr>
          <w:fldChar w:fldCharType="begin"/>
        </w:r>
        <w:r w:rsidR="009C1EFE">
          <w:rPr>
            <w:noProof/>
            <w:webHidden/>
          </w:rPr>
          <w:instrText xml:space="preserve"> PAGEREF _Toc464554741 \h </w:instrText>
        </w:r>
        <w:r w:rsidR="0079652D">
          <w:rPr>
            <w:noProof/>
            <w:webHidden/>
          </w:rPr>
        </w:r>
        <w:r w:rsidR="0079652D">
          <w:rPr>
            <w:noProof/>
            <w:webHidden/>
          </w:rPr>
          <w:fldChar w:fldCharType="separate"/>
        </w:r>
        <w:r w:rsidR="009C1EFE">
          <w:rPr>
            <w:noProof/>
            <w:webHidden/>
          </w:rPr>
          <w:t>4</w:t>
        </w:r>
        <w:r w:rsidR="0079652D">
          <w:rPr>
            <w:noProof/>
            <w:webHidden/>
          </w:rPr>
          <w:fldChar w:fldCharType="end"/>
        </w:r>
      </w:hyperlink>
    </w:p>
    <w:p w14:paraId="1719D66D"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42" w:history="1">
        <w:r w:rsidR="009C1EFE" w:rsidRPr="006D2F5C">
          <w:rPr>
            <w:rStyle w:val="Hyperlink"/>
            <w:noProof/>
          </w:rPr>
          <w:t>1.6</w:t>
        </w:r>
        <w:r w:rsidR="009C1EFE">
          <w:rPr>
            <w:rFonts w:asciiTheme="minorHAnsi" w:eastAsiaTheme="minorEastAsia" w:hAnsiTheme="minorHAnsi" w:cstheme="minorBidi"/>
            <w:smallCaps w:val="0"/>
            <w:noProof/>
            <w:sz w:val="24"/>
            <w:szCs w:val="24"/>
          </w:rPr>
          <w:tab/>
        </w:r>
        <w:r w:rsidR="009C1EFE" w:rsidRPr="006D2F5C">
          <w:rPr>
            <w:rStyle w:val="Hyperlink"/>
            <w:noProof/>
          </w:rPr>
          <w:t>Сведения об использованных при разработке нормативно-технических документов</w:t>
        </w:r>
        <w:r w:rsidR="009C1EFE">
          <w:rPr>
            <w:noProof/>
            <w:webHidden/>
          </w:rPr>
          <w:tab/>
        </w:r>
        <w:r w:rsidR="0079652D">
          <w:rPr>
            <w:noProof/>
            <w:webHidden/>
          </w:rPr>
          <w:fldChar w:fldCharType="begin"/>
        </w:r>
        <w:r w:rsidR="009C1EFE">
          <w:rPr>
            <w:noProof/>
            <w:webHidden/>
          </w:rPr>
          <w:instrText xml:space="preserve"> PAGEREF _Toc464554742 \h </w:instrText>
        </w:r>
        <w:r w:rsidR="0079652D">
          <w:rPr>
            <w:noProof/>
            <w:webHidden/>
          </w:rPr>
        </w:r>
        <w:r w:rsidR="0079652D">
          <w:rPr>
            <w:noProof/>
            <w:webHidden/>
          </w:rPr>
          <w:fldChar w:fldCharType="separate"/>
        </w:r>
        <w:r w:rsidR="009C1EFE">
          <w:rPr>
            <w:noProof/>
            <w:webHidden/>
          </w:rPr>
          <w:t>4</w:t>
        </w:r>
        <w:r w:rsidR="0079652D">
          <w:rPr>
            <w:noProof/>
            <w:webHidden/>
          </w:rPr>
          <w:fldChar w:fldCharType="end"/>
        </w:r>
      </w:hyperlink>
    </w:p>
    <w:p w14:paraId="5543D71B"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43" w:history="1">
        <w:r w:rsidR="009C1EFE" w:rsidRPr="006D2F5C">
          <w:rPr>
            <w:rStyle w:val="Hyperlink"/>
            <w:noProof/>
          </w:rPr>
          <w:t>1.7</w:t>
        </w:r>
        <w:r w:rsidR="009C1EFE">
          <w:rPr>
            <w:rFonts w:asciiTheme="minorHAnsi" w:eastAsiaTheme="minorEastAsia" w:hAnsiTheme="minorHAnsi" w:cstheme="minorBidi"/>
            <w:smallCaps w:val="0"/>
            <w:noProof/>
            <w:sz w:val="24"/>
            <w:szCs w:val="24"/>
          </w:rPr>
          <w:tab/>
        </w:r>
        <w:r w:rsidR="009C1EFE" w:rsidRPr="006D2F5C">
          <w:rPr>
            <w:rStyle w:val="Hyperlink"/>
            <w:noProof/>
          </w:rPr>
          <w:t>Очередность создания СУАС</w:t>
        </w:r>
        <w:r w:rsidR="009C1EFE">
          <w:rPr>
            <w:noProof/>
            <w:webHidden/>
          </w:rPr>
          <w:tab/>
        </w:r>
        <w:r w:rsidR="0079652D">
          <w:rPr>
            <w:noProof/>
            <w:webHidden/>
          </w:rPr>
          <w:fldChar w:fldCharType="begin"/>
        </w:r>
        <w:r w:rsidR="009C1EFE">
          <w:rPr>
            <w:noProof/>
            <w:webHidden/>
          </w:rPr>
          <w:instrText xml:space="preserve"> PAGEREF _Toc464554743 \h </w:instrText>
        </w:r>
        <w:r w:rsidR="0079652D">
          <w:rPr>
            <w:noProof/>
            <w:webHidden/>
          </w:rPr>
        </w:r>
        <w:r w:rsidR="0079652D">
          <w:rPr>
            <w:noProof/>
            <w:webHidden/>
          </w:rPr>
          <w:fldChar w:fldCharType="separate"/>
        </w:r>
        <w:r w:rsidR="009C1EFE">
          <w:rPr>
            <w:noProof/>
            <w:webHidden/>
          </w:rPr>
          <w:t>5</w:t>
        </w:r>
        <w:r w:rsidR="0079652D">
          <w:rPr>
            <w:noProof/>
            <w:webHidden/>
          </w:rPr>
          <w:fldChar w:fldCharType="end"/>
        </w:r>
      </w:hyperlink>
    </w:p>
    <w:p w14:paraId="26A019E6" w14:textId="77777777" w:rsidR="009C1EFE" w:rsidRDefault="00C21B05">
      <w:pPr>
        <w:pStyle w:val="TOC1"/>
        <w:tabs>
          <w:tab w:val="left" w:pos="1200"/>
        </w:tabs>
        <w:rPr>
          <w:rFonts w:asciiTheme="minorHAnsi" w:eastAsiaTheme="minorEastAsia" w:hAnsiTheme="minorHAnsi" w:cstheme="minorBidi"/>
          <w:b w:val="0"/>
          <w:bCs w:val="0"/>
          <w:caps w:val="0"/>
          <w:noProof/>
          <w:sz w:val="24"/>
          <w:szCs w:val="24"/>
        </w:rPr>
      </w:pPr>
      <w:hyperlink w:anchor="_Toc464554744" w:history="1">
        <w:r w:rsidR="009C1EFE" w:rsidRPr="006D2F5C">
          <w:rPr>
            <w:rStyle w:val="Hyperlink"/>
            <w:noProof/>
          </w:rPr>
          <w:t>2</w:t>
        </w:r>
        <w:r w:rsidR="009C1EFE">
          <w:rPr>
            <w:rFonts w:asciiTheme="minorHAnsi" w:eastAsiaTheme="minorEastAsia" w:hAnsiTheme="minorHAnsi" w:cstheme="minorBidi"/>
            <w:b w:val="0"/>
            <w:bCs w:val="0"/>
            <w:caps w:val="0"/>
            <w:noProof/>
            <w:sz w:val="24"/>
            <w:szCs w:val="24"/>
          </w:rPr>
          <w:tab/>
        </w:r>
        <w:r w:rsidR="009C1EFE" w:rsidRPr="006D2F5C">
          <w:rPr>
            <w:rStyle w:val="Hyperlink"/>
            <w:noProof/>
          </w:rPr>
          <w:t>Описание процесса деятельности</w:t>
        </w:r>
        <w:r w:rsidR="009C1EFE">
          <w:rPr>
            <w:noProof/>
            <w:webHidden/>
          </w:rPr>
          <w:tab/>
        </w:r>
        <w:r w:rsidR="0079652D">
          <w:rPr>
            <w:noProof/>
            <w:webHidden/>
          </w:rPr>
          <w:fldChar w:fldCharType="begin"/>
        </w:r>
        <w:r w:rsidR="009C1EFE">
          <w:rPr>
            <w:noProof/>
            <w:webHidden/>
          </w:rPr>
          <w:instrText xml:space="preserve"> PAGEREF _Toc464554744 \h </w:instrText>
        </w:r>
        <w:r w:rsidR="0079652D">
          <w:rPr>
            <w:noProof/>
            <w:webHidden/>
          </w:rPr>
        </w:r>
        <w:r w:rsidR="0079652D">
          <w:rPr>
            <w:noProof/>
            <w:webHidden/>
          </w:rPr>
          <w:fldChar w:fldCharType="separate"/>
        </w:r>
        <w:r w:rsidR="009C1EFE">
          <w:rPr>
            <w:noProof/>
            <w:webHidden/>
          </w:rPr>
          <w:t>6</w:t>
        </w:r>
        <w:r w:rsidR="0079652D">
          <w:rPr>
            <w:noProof/>
            <w:webHidden/>
          </w:rPr>
          <w:fldChar w:fldCharType="end"/>
        </w:r>
      </w:hyperlink>
    </w:p>
    <w:p w14:paraId="670E6664" w14:textId="77777777" w:rsidR="009C1EFE" w:rsidRDefault="00C21B05">
      <w:pPr>
        <w:pStyle w:val="TOC1"/>
        <w:tabs>
          <w:tab w:val="left" w:pos="1200"/>
        </w:tabs>
        <w:rPr>
          <w:rFonts w:asciiTheme="minorHAnsi" w:eastAsiaTheme="minorEastAsia" w:hAnsiTheme="minorHAnsi" w:cstheme="minorBidi"/>
          <w:b w:val="0"/>
          <w:bCs w:val="0"/>
          <w:caps w:val="0"/>
          <w:noProof/>
          <w:sz w:val="24"/>
          <w:szCs w:val="24"/>
        </w:rPr>
      </w:pPr>
      <w:hyperlink w:anchor="_Toc464554745" w:history="1">
        <w:r w:rsidR="009C1EFE" w:rsidRPr="006D2F5C">
          <w:rPr>
            <w:rStyle w:val="Hyperlink"/>
            <w:noProof/>
          </w:rPr>
          <w:t>3</w:t>
        </w:r>
        <w:r w:rsidR="009C1EFE">
          <w:rPr>
            <w:rFonts w:asciiTheme="minorHAnsi" w:eastAsiaTheme="minorEastAsia" w:hAnsiTheme="minorHAnsi" w:cstheme="minorBidi"/>
            <w:b w:val="0"/>
            <w:bCs w:val="0"/>
            <w:caps w:val="0"/>
            <w:noProof/>
            <w:sz w:val="24"/>
            <w:szCs w:val="24"/>
          </w:rPr>
          <w:tab/>
        </w:r>
        <w:r w:rsidR="009C1EFE" w:rsidRPr="006D2F5C">
          <w:rPr>
            <w:rStyle w:val="Hyperlink"/>
            <w:noProof/>
          </w:rPr>
          <w:t>основные технические решения</w:t>
        </w:r>
        <w:r w:rsidR="009C1EFE">
          <w:rPr>
            <w:noProof/>
            <w:webHidden/>
          </w:rPr>
          <w:tab/>
        </w:r>
        <w:r w:rsidR="0079652D">
          <w:rPr>
            <w:noProof/>
            <w:webHidden/>
          </w:rPr>
          <w:fldChar w:fldCharType="begin"/>
        </w:r>
        <w:r w:rsidR="009C1EFE">
          <w:rPr>
            <w:noProof/>
            <w:webHidden/>
          </w:rPr>
          <w:instrText xml:space="preserve"> PAGEREF _Toc464554745 \h </w:instrText>
        </w:r>
        <w:r w:rsidR="0079652D">
          <w:rPr>
            <w:noProof/>
            <w:webHidden/>
          </w:rPr>
        </w:r>
        <w:r w:rsidR="0079652D">
          <w:rPr>
            <w:noProof/>
            <w:webHidden/>
          </w:rPr>
          <w:fldChar w:fldCharType="separate"/>
        </w:r>
        <w:r w:rsidR="009C1EFE">
          <w:rPr>
            <w:noProof/>
            <w:webHidden/>
          </w:rPr>
          <w:t>7</w:t>
        </w:r>
        <w:r w:rsidR="0079652D">
          <w:rPr>
            <w:noProof/>
            <w:webHidden/>
          </w:rPr>
          <w:fldChar w:fldCharType="end"/>
        </w:r>
      </w:hyperlink>
    </w:p>
    <w:p w14:paraId="2E7B025D"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46" w:history="1">
        <w:r w:rsidR="009C1EFE" w:rsidRPr="006D2F5C">
          <w:rPr>
            <w:rStyle w:val="Hyperlink"/>
            <w:noProof/>
          </w:rPr>
          <w:t>3.1</w:t>
        </w:r>
        <w:r w:rsidR="009C1EFE">
          <w:rPr>
            <w:rFonts w:asciiTheme="minorHAnsi" w:eastAsiaTheme="minorEastAsia" w:hAnsiTheme="minorHAnsi" w:cstheme="minorBidi"/>
            <w:smallCaps w:val="0"/>
            <w:noProof/>
            <w:sz w:val="24"/>
            <w:szCs w:val="24"/>
          </w:rPr>
          <w:tab/>
        </w:r>
        <w:r w:rsidR="009C1EFE" w:rsidRPr="006D2F5C">
          <w:rPr>
            <w:rStyle w:val="Hyperlink"/>
            <w:noProof/>
          </w:rPr>
          <w:t>Решения по структуре СУАС и  подсистем</w:t>
        </w:r>
        <w:r w:rsidR="009C1EFE">
          <w:rPr>
            <w:noProof/>
            <w:webHidden/>
          </w:rPr>
          <w:tab/>
        </w:r>
        <w:r w:rsidR="0079652D">
          <w:rPr>
            <w:noProof/>
            <w:webHidden/>
          </w:rPr>
          <w:fldChar w:fldCharType="begin"/>
        </w:r>
        <w:r w:rsidR="009C1EFE">
          <w:rPr>
            <w:noProof/>
            <w:webHidden/>
          </w:rPr>
          <w:instrText xml:space="preserve"> PAGEREF _Toc464554746 \h </w:instrText>
        </w:r>
        <w:r w:rsidR="0079652D">
          <w:rPr>
            <w:noProof/>
            <w:webHidden/>
          </w:rPr>
        </w:r>
        <w:r w:rsidR="0079652D">
          <w:rPr>
            <w:noProof/>
            <w:webHidden/>
          </w:rPr>
          <w:fldChar w:fldCharType="separate"/>
        </w:r>
        <w:r w:rsidR="009C1EFE">
          <w:rPr>
            <w:noProof/>
            <w:webHidden/>
          </w:rPr>
          <w:t>7</w:t>
        </w:r>
        <w:r w:rsidR="0079652D">
          <w:rPr>
            <w:noProof/>
            <w:webHidden/>
          </w:rPr>
          <w:fldChar w:fldCharType="end"/>
        </w:r>
      </w:hyperlink>
    </w:p>
    <w:p w14:paraId="4016832D"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47" w:history="1">
        <w:r w:rsidR="009C1EFE" w:rsidRPr="006D2F5C">
          <w:rPr>
            <w:rStyle w:val="Hyperlink"/>
            <w:noProof/>
          </w:rPr>
          <w:t>3.2</w:t>
        </w:r>
        <w:r w:rsidR="009C1EFE">
          <w:rPr>
            <w:rFonts w:asciiTheme="minorHAnsi" w:eastAsiaTheme="minorEastAsia" w:hAnsiTheme="minorHAnsi" w:cstheme="minorBidi"/>
            <w:smallCaps w:val="0"/>
            <w:noProof/>
            <w:sz w:val="24"/>
            <w:szCs w:val="24"/>
          </w:rPr>
          <w:tab/>
        </w:r>
        <w:r w:rsidR="009C1EFE" w:rsidRPr="006D2F5C">
          <w:rPr>
            <w:rStyle w:val="Hyperlink"/>
            <w:noProof/>
          </w:rPr>
          <w:t>Средства и способы взаимодействия для информационного обмена между компонентами СУАС</w:t>
        </w:r>
        <w:r w:rsidR="009C1EFE">
          <w:rPr>
            <w:noProof/>
            <w:webHidden/>
          </w:rPr>
          <w:tab/>
        </w:r>
        <w:r w:rsidR="0079652D">
          <w:rPr>
            <w:noProof/>
            <w:webHidden/>
          </w:rPr>
          <w:fldChar w:fldCharType="begin"/>
        </w:r>
        <w:r w:rsidR="009C1EFE">
          <w:rPr>
            <w:noProof/>
            <w:webHidden/>
          </w:rPr>
          <w:instrText xml:space="preserve"> PAGEREF _Toc464554747 \h </w:instrText>
        </w:r>
        <w:r w:rsidR="0079652D">
          <w:rPr>
            <w:noProof/>
            <w:webHidden/>
          </w:rPr>
        </w:r>
        <w:r w:rsidR="0079652D">
          <w:rPr>
            <w:noProof/>
            <w:webHidden/>
          </w:rPr>
          <w:fldChar w:fldCharType="separate"/>
        </w:r>
        <w:r w:rsidR="009C1EFE">
          <w:rPr>
            <w:noProof/>
            <w:webHidden/>
          </w:rPr>
          <w:t>7</w:t>
        </w:r>
        <w:r w:rsidR="0079652D">
          <w:rPr>
            <w:noProof/>
            <w:webHidden/>
          </w:rPr>
          <w:fldChar w:fldCharType="end"/>
        </w:r>
      </w:hyperlink>
    </w:p>
    <w:p w14:paraId="3AB32393" w14:textId="77777777" w:rsidR="009C1EFE" w:rsidRDefault="00C21B05">
      <w:pPr>
        <w:pStyle w:val="TOC3"/>
        <w:tabs>
          <w:tab w:val="left" w:pos="1920"/>
          <w:tab w:val="right" w:leader="dot" w:pos="9912"/>
        </w:tabs>
        <w:rPr>
          <w:rFonts w:asciiTheme="minorHAnsi" w:eastAsiaTheme="minorEastAsia" w:hAnsiTheme="minorHAnsi" w:cstheme="minorBidi"/>
          <w:i w:val="0"/>
          <w:iCs w:val="0"/>
          <w:noProof/>
          <w:sz w:val="24"/>
          <w:szCs w:val="24"/>
        </w:rPr>
      </w:pPr>
      <w:hyperlink w:anchor="_Toc464554748" w:history="1">
        <w:r w:rsidR="009C1EFE" w:rsidRPr="006D2F5C">
          <w:rPr>
            <w:rStyle w:val="Hyperlink"/>
            <w:noProof/>
          </w:rPr>
          <w:t>3.2.1</w:t>
        </w:r>
        <w:r w:rsidR="009C1EFE">
          <w:rPr>
            <w:rFonts w:asciiTheme="minorHAnsi" w:eastAsiaTheme="minorEastAsia" w:hAnsiTheme="minorHAnsi" w:cstheme="minorBidi"/>
            <w:i w:val="0"/>
            <w:iCs w:val="0"/>
            <w:noProof/>
            <w:sz w:val="24"/>
            <w:szCs w:val="24"/>
          </w:rPr>
          <w:tab/>
        </w:r>
        <w:r w:rsidR="009C1EFE" w:rsidRPr="006D2F5C">
          <w:rPr>
            <w:rStyle w:val="Hyperlink"/>
            <w:noProof/>
          </w:rPr>
          <w:t>Взаимодействие компонент внутри узла</w:t>
        </w:r>
        <w:r w:rsidR="009C1EFE">
          <w:rPr>
            <w:noProof/>
            <w:webHidden/>
          </w:rPr>
          <w:tab/>
        </w:r>
        <w:r w:rsidR="0079652D">
          <w:rPr>
            <w:noProof/>
            <w:webHidden/>
          </w:rPr>
          <w:fldChar w:fldCharType="begin"/>
        </w:r>
        <w:r w:rsidR="009C1EFE">
          <w:rPr>
            <w:noProof/>
            <w:webHidden/>
          </w:rPr>
          <w:instrText xml:space="preserve"> PAGEREF _Toc464554748 \h </w:instrText>
        </w:r>
        <w:r w:rsidR="0079652D">
          <w:rPr>
            <w:noProof/>
            <w:webHidden/>
          </w:rPr>
        </w:r>
        <w:r w:rsidR="0079652D">
          <w:rPr>
            <w:noProof/>
            <w:webHidden/>
          </w:rPr>
          <w:fldChar w:fldCharType="separate"/>
        </w:r>
        <w:r w:rsidR="009C1EFE">
          <w:rPr>
            <w:noProof/>
            <w:webHidden/>
          </w:rPr>
          <w:t>7</w:t>
        </w:r>
        <w:r w:rsidR="0079652D">
          <w:rPr>
            <w:noProof/>
            <w:webHidden/>
          </w:rPr>
          <w:fldChar w:fldCharType="end"/>
        </w:r>
      </w:hyperlink>
    </w:p>
    <w:p w14:paraId="05688A29" w14:textId="77777777" w:rsidR="009C1EFE" w:rsidRDefault="00C21B05">
      <w:pPr>
        <w:pStyle w:val="TOC3"/>
        <w:tabs>
          <w:tab w:val="left" w:pos="1920"/>
          <w:tab w:val="right" w:leader="dot" w:pos="9912"/>
        </w:tabs>
        <w:rPr>
          <w:rFonts w:asciiTheme="minorHAnsi" w:eastAsiaTheme="minorEastAsia" w:hAnsiTheme="minorHAnsi" w:cstheme="minorBidi"/>
          <w:i w:val="0"/>
          <w:iCs w:val="0"/>
          <w:noProof/>
          <w:sz w:val="24"/>
          <w:szCs w:val="24"/>
        </w:rPr>
      </w:pPr>
      <w:hyperlink w:anchor="_Toc464554749" w:history="1">
        <w:r w:rsidR="009C1EFE" w:rsidRPr="006D2F5C">
          <w:rPr>
            <w:rStyle w:val="Hyperlink"/>
            <w:noProof/>
          </w:rPr>
          <w:t>3.2.2</w:t>
        </w:r>
        <w:r w:rsidR="009C1EFE">
          <w:rPr>
            <w:rFonts w:asciiTheme="minorHAnsi" w:eastAsiaTheme="minorEastAsia" w:hAnsiTheme="minorHAnsi" w:cstheme="minorBidi"/>
            <w:i w:val="0"/>
            <w:iCs w:val="0"/>
            <w:noProof/>
            <w:sz w:val="24"/>
            <w:szCs w:val="24"/>
          </w:rPr>
          <w:tab/>
        </w:r>
        <w:r w:rsidR="009C1EFE" w:rsidRPr="006D2F5C">
          <w:rPr>
            <w:rStyle w:val="Hyperlink"/>
            <w:noProof/>
          </w:rPr>
          <w:t>Взаимодействие с внешними системами, обеспечение их совместимости</w:t>
        </w:r>
        <w:r w:rsidR="009C1EFE">
          <w:rPr>
            <w:noProof/>
            <w:webHidden/>
          </w:rPr>
          <w:tab/>
        </w:r>
        <w:r w:rsidR="0079652D">
          <w:rPr>
            <w:noProof/>
            <w:webHidden/>
          </w:rPr>
          <w:fldChar w:fldCharType="begin"/>
        </w:r>
        <w:r w:rsidR="009C1EFE">
          <w:rPr>
            <w:noProof/>
            <w:webHidden/>
          </w:rPr>
          <w:instrText xml:space="preserve"> PAGEREF _Toc464554749 \h </w:instrText>
        </w:r>
        <w:r w:rsidR="0079652D">
          <w:rPr>
            <w:noProof/>
            <w:webHidden/>
          </w:rPr>
        </w:r>
        <w:r w:rsidR="0079652D">
          <w:rPr>
            <w:noProof/>
            <w:webHidden/>
          </w:rPr>
          <w:fldChar w:fldCharType="separate"/>
        </w:r>
        <w:r w:rsidR="009C1EFE">
          <w:rPr>
            <w:noProof/>
            <w:webHidden/>
          </w:rPr>
          <w:t>7</w:t>
        </w:r>
        <w:r w:rsidR="0079652D">
          <w:rPr>
            <w:noProof/>
            <w:webHidden/>
          </w:rPr>
          <w:fldChar w:fldCharType="end"/>
        </w:r>
      </w:hyperlink>
    </w:p>
    <w:p w14:paraId="1688EC83"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50" w:history="1">
        <w:r w:rsidR="009C1EFE" w:rsidRPr="006D2F5C">
          <w:rPr>
            <w:rStyle w:val="Hyperlink"/>
            <w:noProof/>
          </w:rPr>
          <w:t>3.3</w:t>
        </w:r>
        <w:r w:rsidR="009C1EFE">
          <w:rPr>
            <w:rFonts w:asciiTheme="minorHAnsi" w:eastAsiaTheme="minorEastAsia" w:hAnsiTheme="minorHAnsi" w:cstheme="minorBidi"/>
            <w:smallCaps w:val="0"/>
            <w:noProof/>
            <w:sz w:val="24"/>
            <w:szCs w:val="24"/>
          </w:rPr>
          <w:tab/>
        </w:r>
        <w:r w:rsidR="009C1EFE" w:rsidRPr="006D2F5C">
          <w:rPr>
            <w:rStyle w:val="Hyperlink"/>
            <w:noProof/>
          </w:rPr>
          <w:t>Решения по режимам функционирования системы</w:t>
        </w:r>
        <w:r w:rsidR="009C1EFE">
          <w:rPr>
            <w:noProof/>
            <w:webHidden/>
          </w:rPr>
          <w:tab/>
        </w:r>
        <w:r w:rsidR="0079652D">
          <w:rPr>
            <w:noProof/>
            <w:webHidden/>
          </w:rPr>
          <w:fldChar w:fldCharType="begin"/>
        </w:r>
        <w:r w:rsidR="009C1EFE">
          <w:rPr>
            <w:noProof/>
            <w:webHidden/>
          </w:rPr>
          <w:instrText xml:space="preserve"> PAGEREF _Toc464554750 \h </w:instrText>
        </w:r>
        <w:r w:rsidR="0079652D">
          <w:rPr>
            <w:noProof/>
            <w:webHidden/>
          </w:rPr>
        </w:r>
        <w:r w:rsidR="0079652D">
          <w:rPr>
            <w:noProof/>
            <w:webHidden/>
          </w:rPr>
          <w:fldChar w:fldCharType="separate"/>
        </w:r>
        <w:r w:rsidR="009C1EFE">
          <w:rPr>
            <w:noProof/>
            <w:webHidden/>
          </w:rPr>
          <w:t>7</w:t>
        </w:r>
        <w:r w:rsidR="0079652D">
          <w:rPr>
            <w:noProof/>
            <w:webHidden/>
          </w:rPr>
          <w:fldChar w:fldCharType="end"/>
        </w:r>
      </w:hyperlink>
    </w:p>
    <w:p w14:paraId="1DE6181C"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51" w:history="1">
        <w:r w:rsidR="009C1EFE" w:rsidRPr="006D2F5C">
          <w:rPr>
            <w:rStyle w:val="Hyperlink"/>
            <w:noProof/>
          </w:rPr>
          <w:t>3.4</w:t>
        </w:r>
        <w:r w:rsidR="009C1EFE">
          <w:rPr>
            <w:rFonts w:asciiTheme="minorHAnsi" w:eastAsiaTheme="minorEastAsia" w:hAnsiTheme="minorHAnsi" w:cstheme="minorBidi"/>
            <w:smallCaps w:val="0"/>
            <w:noProof/>
            <w:sz w:val="24"/>
            <w:szCs w:val="24"/>
          </w:rPr>
          <w:tab/>
        </w:r>
        <w:r w:rsidR="009C1EFE" w:rsidRPr="006D2F5C">
          <w:rPr>
            <w:rStyle w:val="Hyperlink"/>
            <w:noProof/>
          </w:rPr>
          <w:t>Обеспечение заданных в техническом задании характеристик, определяющих качество СУАС</w:t>
        </w:r>
        <w:r w:rsidR="009C1EFE">
          <w:rPr>
            <w:noProof/>
            <w:webHidden/>
          </w:rPr>
          <w:tab/>
        </w:r>
        <w:r w:rsidR="0079652D">
          <w:rPr>
            <w:noProof/>
            <w:webHidden/>
          </w:rPr>
          <w:fldChar w:fldCharType="begin"/>
        </w:r>
        <w:r w:rsidR="009C1EFE">
          <w:rPr>
            <w:noProof/>
            <w:webHidden/>
          </w:rPr>
          <w:instrText xml:space="preserve"> PAGEREF _Toc464554751 \h </w:instrText>
        </w:r>
        <w:r w:rsidR="0079652D">
          <w:rPr>
            <w:noProof/>
            <w:webHidden/>
          </w:rPr>
        </w:r>
        <w:r w:rsidR="0079652D">
          <w:rPr>
            <w:noProof/>
            <w:webHidden/>
          </w:rPr>
          <w:fldChar w:fldCharType="separate"/>
        </w:r>
        <w:r w:rsidR="009C1EFE">
          <w:rPr>
            <w:noProof/>
            <w:webHidden/>
          </w:rPr>
          <w:t>7</w:t>
        </w:r>
        <w:r w:rsidR="0079652D">
          <w:rPr>
            <w:noProof/>
            <w:webHidden/>
          </w:rPr>
          <w:fldChar w:fldCharType="end"/>
        </w:r>
      </w:hyperlink>
    </w:p>
    <w:p w14:paraId="1F37BEB1" w14:textId="77777777" w:rsidR="009C1EFE" w:rsidRDefault="00C21B05">
      <w:pPr>
        <w:pStyle w:val="TOC3"/>
        <w:tabs>
          <w:tab w:val="left" w:pos="1920"/>
          <w:tab w:val="right" w:leader="dot" w:pos="9912"/>
        </w:tabs>
        <w:rPr>
          <w:rFonts w:asciiTheme="minorHAnsi" w:eastAsiaTheme="minorEastAsia" w:hAnsiTheme="minorHAnsi" w:cstheme="minorBidi"/>
          <w:i w:val="0"/>
          <w:iCs w:val="0"/>
          <w:noProof/>
          <w:sz w:val="24"/>
          <w:szCs w:val="24"/>
        </w:rPr>
      </w:pPr>
      <w:hyperlink w:anchor="_Toc464554752" w:history="1">
        <w:r w:rsidR="009C1EFE" w:rsidRPr="006D2F5C">
          <w:rPr>
            <w:rStyle w:val="Hyperlink"/>
            <w:noProof/>
          </w:rPr>
          <w:t>3.4.1</w:t>
        </w:r>
        <w:r w:rsidR="009C1EFE">
          <w:rPr>
            <w:rFonts w:asciiTheme="minorHAnsi" w:eastAsiaTheme="minorEastAsia" w:hAnsiTheme="minorHAnsi" w:cstheme="minorBidi"/>
            <w:i w:val="0"/>
            <w:iCs w:val="0"/>
            <w:noProof/>
            <w:sz w:val="24"/>
            <w:szCs w:val="24"/>
          </w:rPr>
          <w:tab/>
        </w:r>
        <w:r w:rsidR="009C1EFE" w:rsidRPr="006D2F5C">
          <w:rPr>
            <w:rStyle w:val="Hyperlink"/>
            <w:noProof/>
          </w:rPr>
          <w:t>Надежность</w:t>
        </w:r>
        <w:r w:rsidR="009C1EFE">
          <w:rPr>
            <w:noProof/>
            <w:webHidden/>
          </w:rPr>
          <w:tab/>
        </w:r>
        <w:r w:rsidR="0079652D">
          <w:rPr>
            <w:noProof/>
            <w:webHidden/>
          </w:rPr>
          <w:fldChar w:fldCharType="begin"/>
        </w:r>
        <w:r w:rsidR="009C1EFE">
          <w:rPr>
            <w:noProof/>
            <w:webHidden/>
          </w:rPr>
          <w:instrText xml:space="preserve"> PAGEREF _Toc464554752 \h </w:instrText>
        </w:r>
        <w:r w:rsidR="0079652D">
          <w:rPr>
            <w:noProof/>
            <w:webHidden/>
          </w:rPr>
        </w:r>
        <w:r w:rsidR="0079652D">
          <w:rPr>
            <w:noProof/>
            <w:webHidden/>
          </w:rPr>
          <w:fldChar w:fldCharType="separate"/>
        </w:r>
        <w:r w:rsidR="009C1EFE">
          <w:rPr>
            <w:noProof/>
            <w:webHidden/>
          </w:rPr>
          <w:t>7</w:t>
        </w:r>
        <w:r w:rsidR="0079652D">
          <w:rPr>
            <w:noProof/>
            <w:webHidden/>
          </w:rPr>
          <w:fldChar w:fldCharType="end"/>
        </w:r>
      </w:hyperlink>
    </w:p>
    <w:p w14:paraId="389B61F2" w14:textId="77777777" w:rsidR="009C1EFE" w:rsidRDefault="00C21B05">
      <w:pPr>
        <w:pStyle w:val="TOC3"/>
        <w:tabs>
          <w:tab w:val="left" w:pos="1920"/>
          <w:tab w:val="right" w:leader="dot" w:pos="9912"/>
        </w:tabs>
        <w:rPr>
          <w:rFonts w:asciiTheme="minorHAnsi" w:eastAsiaTheme="minorEastAsia" w:hAnsiTheme="minorHAnsi" w:cstheme="minorBidi"/>
          <w:i w:val="0"/>
          <w:iCs w:val="0"/>
          <w:noProof/>
          <w:sz w:val="24"/>
          <w:szCs w:val="24"/>
        </w:rPr>
      </w:pPr>
      <w:hyperlink w:anchor="_Toc464554753" w:history="1">
        <w:r w:rsidR="009C1EFE" w:rsidRPr="006D2F5C">
          <w:rPr>
            <w:rStyle w:val="Hyperlink"/>
            <w:noProof/>
          </w:rPr>
          <w:t>3.4.2</w:t>
        </w:r>
        <w:r w:rsidR="009C1EFE">
          <w:rPr>
            <w:rFonts w:asciiTheme="minorHAnsi" w:eastAsiaTheme="minorEastAsia" w:hAnsiTheme="minorHAnsi" w:cstheme="minorBidi"/>
            <w:i w:val="0"/>
            <w:iCs w:val="0"/>
            <w:noProof/>
            <w:sz w:val="24"/>
            <w:szCs w:val="24"/>
          </w:rPr>
          <w:tab/>
        </w:r>
        <w:r w:rsidR="009C1EFE" w:rsidRPr="006D2F5C">
          <w:rPr>
            <w:rStyle w:val="Hyperlink"/>
            <w:noProof/>
          </w:rPr>
          <w:t>Удобство применения</w:t>
        </w:r>
        <w:r w:rsidR="009C1EFE">
          <w:rPr>
            <w:noProof/>
            <w:webHidden/>
          </w:rPr>
          <w:tab/>
        </w:r>
        <w:r w:rsidR="0079652D">
          <w:rPr>
            <w:noProof/>
            <w:webHidden/>
          </w:rPr>
          <w:fldChar w:fldCharType="begin"/>
        </w:r>
        <w:r w:rsidR="009C1EFE">
          <w:rPr>
            <w:noProof/>
            <w:webHidden/>
          </w:rPr>
          <w:instrText xml:space="preserve"> PAGEREF _Toc464554753 \h </w:instrText>
        </w:r>
        <w:r w:rsidR="0079652D">
          <w:rPr>
            <w:noProof/>
            <w:webHidden/>
          </w:rPr>
        </w:r>
        <w:r w:rsidR="0079652D">
          <w:rPr>
            <w:noProof/>
            <w:webHidden/>
          </w:rPr>
          <w:fldChar w:fldCharType="separate"/>
        </w:r>
        <w:r w:rsidR="009C1EFE">
          <w:rPr>
            <w:noProof/>
            <w:webHidden/>
          </w:rPr>
          <w:t>8</w:t>
        </w:r>
        <w:r w:rsidR="0079652D">
          <w:rPr>
            <w:noProof/>
            <w:webHidden/>
          </w:rPr>
          <w:fldChar w:fldCharType="end"/>
        </w:r>
      </w:hyperlink>
    </w:p>
    <w:p w14:paraId="3C094BFE" w14:textId="77777777" w:rsidR="009C1EFE" w:rsidRDefault="00C21B05">
      <w:pPr>
        <w:pStyle w:val="TOC3"/>
        <w:tabs>
          <w:tab w:val="left" w:pos="1920"/>
          <w:tab w:val="right" w:leader="dot" w:pos="9912"/>
        </w:tabs>
        <w:rPr>
          <w:rFonts w:asciiTheme="minorHAnsi" w:eastAsiaTheme="minorEastAsia" w:hAnsiTheme="minorHAnsi" w:cstheme="minorBidi"/>
          <w:i w:val="0"/>
          <w:iCs w:val="0"/>
          <w:noProof/>
          <w:sz w:val="24"/>
          <w:szCs w:val="24"/>
        </w:rPr>
      </w:pPr>
      <w:hyperlink w:anchor="_Toc464554754" w:history="1">
        <w:r w:rsidR="009C1EFE" w:rsidRPr="006D2F5C">
          <w:rPr>
            <w:rStyle w:val="Hyperlink"/>
            <w:noProof/>
          </w:rPr>
          <w:t>3.4.3</w:t>
        </w:r>
        <w:r w:rsidR="009C1EFE">
          <w:rPr>
            <w:rFonts w:asciiTheme="minorHAnsi" w:eastAsiaTheme="minorEastAsia" w:hAnsiTheme="minorHAnsi" w:cstheme="minorBidi"/>
            <w:i w:val="0"/>
            <w:iCs w:val="0"/>
            <w:noProof/>
            <w:sz w:val="24"/>
            <w:szCs w:val="24"/>
          </w:rPr>
          <w:tab/>
        </w:r>
        <w:r w:rsidR="009C1EFE" w:rsidRPr="006D2F5C">
          <w:rPr>
            <w:rStyle w:val="Hyperlink"/>
            <w:noProof/>
          </w:rPr>
          <w:t>Функциональность</w:t>
        </w:r>
        <w:r w:rsidR="009C1EFE">
          <w:rPr>
            <w:noProof/>
            <w:webHidden/>
          </w:rPr>
          <w:tab/>
        </w:r>
        <w:r w:rsidR="0079652D">
          <w:rPr>
            <w:noProof/>
            <w:webHidden/>
          </w:rPr>
          <w:fldChar w:fldCharType="begin"/>
        </w:r>
        <w:r w:rsidR="009C1EFE">
          <w:rPr>
            <w:noProof/>
            <w:webHidden/>
          </w:rPr>
          <w:instrText xml:space="preserve"> PAGEREF _Toc464554754 \h </w:instrText>
        </w:r>
        <w:r w:rsidR="0079652D">
          <w:rPr>
            <w:noProof/>
            <w:webHidden/>
          </w:rPr>
        </w:r>
        <w:r w:rsidR="0079652D">
          <w:rPr>
            <w:noProof/>
            <w:webHidden/>
          </w:rPr>
          <w:fldChar w:fldCharType="separate"/>
        </w:r>
        <w:r w:rsidR="009C1EFE">
          <w:rPr>
            <w:noProof/>
            <w:webHidden/>
          </w:rPr>
          <w:t>8</w:t>
        </w:r>
        <w:r w:rsidR="0079652D">
          <w:rPr>
            <w:noProof/>
            <w:webHidden/>
          </w:rPr>
          <w:fldChar w:fldCharType="end"/>
        </w:r>
      </w:hyperlink>
    </w:p>
    <w:p w14:paraId="4BB52943"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55" w:history="1">
        <w:r w:rsidR="009C1EFE" w:rsidRPr="006D2F5C">
          <w:rPr>
            <w:rStyle w:val="Hyperlink"/>
            <w:noProof/>
          </w:rPr>
          <w:t>3.5</w:t>
        </w:r>
        <w:r w:rsidR="009C1EFE">
          <w:rPr>
            <w:rFonts w:asciiTheme="minorHAnsi" w:eastAsiaTheme="minorEastAsia" w:hAnsiTheme="minorHAnsi" w:cstheme="minorBidi"/>
            <w:smallCaps w:val="0"/>
            <w:noProof/>
            <w:sz w:val="24"/>
            <w:szCs w:val="24"/>
          </w:rPr>
          <w:tab/>
        </w:r>
        <w:r w:rsidR="009C1EFE" w:rsidRPr="006D2F5C">
          <w:rPr>
            <w:rStyle w:val="Hyperlink"/>
            <w:noProof/>
          </w:rPr>
          <w:t>Состав функций, комплексов задач, реализуемых системой</w:t>
        </w:r>
        <w:r w:rsidR="009C1EFE">
          <w:rPr>
            <w:noProof/>
            <w:webHidden/>
          </w:rPr>
          <w:tab/>
        </w:r>
        <w:r w:rsidR="0079652D">
          <w:rPr>
            <w:noProof/>
            <w:webHidden/>
          </w:rPr>
          <w:fldChar w:fldCharType="begin"/>
        </w:r>
        <w:r w:rsidR="009C1EFE">
          <w:rPr>
            <w:noProof/>
            <w:webHidden/>
          </w:rPr>
          <w:instrText xml:space="preserve"> PAGEREF _Toc464554755 \h </w:instrText>
        </w:r>
        <w:r w:rsidR="0079652D">
          <w:rPr>
            <w:noProof/>
            <w:webHidden/>
          </w:rPr>
        </w:r>
        <w:r w:rsidR="0079652D">
          <w:rPr>
            <w:noProof/>
            <w:webHidden/>
          </w:rPr>
          <w:fldChar w:fldCharType="separate"/>
        </w:r>
        <w:r w:rsidR="009C1EFE">
          <w:rPr>
            <w:noProof/>
            <w:webHidden/>
          </w:rPr>
          <w:t>9</w:t>
        </w:r>
        <w:r w:rsidR="0079652D">
          <w:rPr>
            <w:noProof/>
            <w:webHidden/>
          </w:rPr>
          <w:fldChar w:fldCharType="end"/>
        </w:r>
      </w:hyperlink>
    </w:p>
    <w:p w14:paraId="7FFCCEF2"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56" w:history="1">
        <w:r w:rsidR="009C1EFE" w:rsidRPr="006D2F5C">
          <w:rPr>
            <w:rStyle w:val="Hyperlink"/>
            <w:noProof/>
          </w:rPr>
          <w:t>3.6</w:t>
        </w:r>
        <w:r w:rsidR="009C1EFE">
          <w:rPr>
            <w:rFonts w:asciiTheme="minorHAnsi" w:eastAsiaTheme="minorEastAsia" w:hAnsiTheme="minorHAnsi" w:cstheme="minorBidi"/>
            <w:smallCaps w:val="0"/>
            <w:noProof/>
            <w:sz w:val="24"/>
            <w:szCs w:val="24"/>
          </w:rPr>
          <w:tab/>
        </w:r>
        <w:r w:rsidR="009C1EFE" w:rsidRPr="006D2F5C">
          <w:rPr>
            <w:rStyle w:val="Hyperlink"/>
            <w:noProof/>
          </w:rPr>
          <w:t>Комплекс технических средств и его размещение на объекте автоматизации</w:t>
        </w:r>
        <w:r w:rsidR="009C1EFE">
          <w:rPr>
            <w:noProof/>
            <w:webHidden/>
          </w:rPr>
          <w:tab/>
        </w:r>
        <w:r w:rsidR="0079652D">
          <w:rPr>
            <w:noProof/>
            <w:webHidden/>
          </w:rPr>
          <w:fldChar w:fldCharType="begin"/>
        </w:r>
        <w:r w:rsidR="009C1EFE">
          <w:rPr>
            <w:noProof/>
            <w:webHidden/>
          </w:rPr>
          <w:instrText xml:space="preserve"> PAGEREF _Toc464554756 \h </w:instrText>
        </w:r>
        <w:r w:rsidR="0079652D">
          <w:rPr>
            <w:noProof/>
            <w:webHidden/>
          </w:rPr>
        </w:r>
        <w:r w:rsidR="0079652D">
          <w:rPr>
            <w:noProof/>
            <w:webHidden/>
          </w:rPr>
          <w:fldChar w:fldCharType="separate"/>
        </w:r>
        <w:r w:rsidR="009C1EFE">
          <w:rPr>
            <w:noProof/>
            <w:webHidden/>
          </w:rPr>
          <w:t>9</w:t>
        </w:r>
        <w:r w:rsidR="0079652D">
          <w:rPr>
            <w:noProof/>
            <w:webHidden/>
          </w:rPr>
          <w:fldChar w:fldCharType="end"/>
        </w:r>
      </w:hyperlink>
    </w:p>
    <w:p w14:paraId="209C116D" w14:textId="77777777" w:rsidR="009C1EFE" w:rsidRDefault="00C21B05">
      <w:pPr>
        <w:pStyle w:val="TOC3"/>
        <w:tabs>
          <w:tab w:val="left" w:pos="1920"/>
          <w:tab w:val="right" w:leader="dot" w:pos="9912"/>
        </w:tabs>
        <w:rPr>
          <w:rFonts w:asciiTheme="minorHAnsi" w:eastAsiaTheme="minorEastAsia" w:hAnsiTheme="minorHAnsi" w:cstheme="minorBidi"/>
          <w:i w:val="0"/>
          <w:iCs w:val="0"/>
          <w:noProof/>
          <w:sz w:val="24"/>
          <w:szCs w:val="24"/>
        </w:rPr>
      </w:pPr>
      <w:hyperlink w:anchor="_Toc464554757" w:history="1">
        <w:r w:rsidR="009C1EFE" w:rsidRPr="006D2F5C">
          <w:rPr>
            <w:rStyle w:val="Hyperlink"/>
            <w:noProof/>
          </w:rPr>
          <w:t>3.6.1</w:t>
        </w:r>
        <w:r w:rsidR="009C1EFE">
          <w:rPr>
            <w:rFonts w:asciiTheme="minorHAnsi" w:eastAsiaTheme="minorEastAsia" w:hAnsiTheme="minorHAnsi" w:cstheme="minorBidi"/>
            <w:i w:val="0"/>
            <w:iCs w:val="0"/>
            <w:noProof/>
            <w:sz w:val="24"/>
            <w:szCs w:val="24"/>
          </w:rPr>
          <w:tab/>
        </w:r>
        <w:r w:rsidR="009C1EFE" w:rsidRPr="006D2F5C">
          <w:rPr>
            <w:rStyle w:val="Hyperlink"/>
            <w:noProof/>
          </w:rPr>
          <w:t>Структура комплекса технических средств</w:t>
        </w:r>
        <w:r w:rsidR="009C1EFE">
          <w:rPr>
            <w:noProof/>
            <w:webHidden/>
          </w:rPr>
          <w:tab/>
        </w:r>
        <w:r w:rsidR="0079652D">
          <w:rPr>
            <w:noProof/>
            <w:webHidden/>
          </w:rPr>
          <w:fldChar w:fldCharType="begin"/>
        </w:r>
        <w:r w:rsidR="009C1EFE">
          <w:rPr>
            <w:noProof/>
            <w:webHidden/>
          </w:rPr>
          <w:instrText xml:space="preserve"> PAGEREF _Toc464554757 \h </w:instrText>
        </w:r>
        <w:r w:rsidR="0079652D">
          <w:rPr>
            <w:noProof/>
            <w:webHidden/>
          </w:rPr>
        </w:r>
        <w:r w:rsidR="0079652D">
          <w:rPr>
            <w:noProof/>
            <w:webHidden/>
          </w:rPr>
          <w:fldChar w:fldCharType="separate"/>
        </w:r>
        <w:r w:rsidR="009C1EFE">
          <w:rPr>
            <w:noProof/>
            <w:webHidden/>
          </w:rPr>
          <w:t>9</w:t>
        </w:r>
        <w:r w:rsidR="0079652D">
          <w:rPr>
            <w:noProof/>
            <w:webHidden/>
          </w:rPr>
          <w:fldChar w:fldCharType="end"/>
        </w:r>
      </w:hyperlink>
    </w:p>
    <w:p w14:paraId="1E5551A6" w14:textId="77777777" w:rsidR="009C1EFE" w:rsidRDefault="00C21B05">
      <w:pPr>
        <w:pStyle w:val="TOC3"/>
        <w:tabs>
          <w:tab w:val="left" w:pos="1680"/>
          <w:tab w:val="right" w:leader="dot" w:pos="9912"/>
        </w:tabs>
        <w:rPr>
          <w:rFonts w:asciiTheme="minorHAnsi" w:eastAsiaTheme="minorEastAsia" w:hAnsiTheme="minorHAnsi" w:cstheme="minorBidi"/>
          <w:i w:val="0"/>
          <w:iCs w:val="0"/>
          <w:noProof/>
          <w:sz w:val="24"/>
          <w:szCs w:val="24"/>
        </w:rPr>
      </w:pPr>
      <w:hyperlink w:anchor="_Toc464554758" w:history="1">
        <w:r w:rsidR="009C1EFE" w:rsidRPr="006D2F5C">
          <w:rPr>
            <w:rStyle w:val="Hyperlink"/>
            <w:rFonts w:ascii="Symbol" w:hAnsi="Symbol"/>
            <w:noProof/>
            <w:lang w:val="en-US"/>
          </w:rPr>
          <w:t></w:t>
        </w:r>
        <w:r w:rsidR="009C1EFE">
          <w:rPr>
            <w:rFonts w:asciiTheme="minorHAnsi" w:eastAsiaTheme="minorEastAsia" w:hAnsiTheme="minorHAnsi" w:cstheme="minorBidi"/>
            <w:i w:val="0"/>
            <w:iCs w:val="0"/>
            <w:noProof/>
            <w:sz w:val="24"/>
            <w:szCs w:val="24"/>
          </w:rPr>
          <w:tab/>
        </w:r>
        <w:r w:rsidR="009C1EFE" w:rsidRPr="006D2F5C">
          <w:rPr>
            <w:rStyle w:val="Hyperlink"/>
            <w:noProof/>
            <w:lang w:val="en-US"/>
          </w:rPr>
          <w:t>Сервер;</w:t>
        </w:r>
        <w:r w:rsidR="009C1EFE">
          <w:rPr>
            <w:noProof/>
            <w:webHidden/>
          </w:rPr>
          <w:tab/>
        </w:r>
        <w:r w:rsidR="0079652D">
          <w:rPr>
            <w:noProof/>
            <w:webHidden/>
          </w:rPr>
          <w:fldChar w:fldCharType="begin"/>
        </w:r>
        <w:r w:rsidR="009C1EFE">
          <w:rPr>
            <w:noProof/>
            <w:webHidden/>
          </w:rPr>
          <w:instrText xml:space="preserve"> PAGEREF _Toc464554758 \h </w:instrText>
        </w:r>
        <w:r w:rsidR="0079652D">
          <w:rPr>
            <w:noProof/>
            <w:webHidden/>
          </w:rPr>
        </w:r>
        <w:r w:rsidR="0079652D">
          <w:rPr>
            <w:noProof/>
            <w:webHidden/>
          </w:rPr>
          <w:fldChar w:fldCharType="separate"/>
        </w:r>
        <w:r w:rsidR="009C1EFE">
          <w:rPr>
            <w:noProof/>
            <w:webHidden/>
          </w:rPr>
          <w:t>9</w:t>
        </w:r>
        <w:r w:rsidR="0079652D">
          <w:rPr>
            <w:noProof/>
            <w:webHidden/>
          </w:rPr>
          <w:fldChar w:fldCharType="end"/>
        </w:r>
      </w:hyperlink>
    </w:p>
    <w:p w14:paraId="4A2A18FB" w14:textId="77777777" w:rsidR="009C1EFE" w:rsidRDefault="00C21B05">
      <w:pPr>
        <w:pStyle w:val="TOC3"/>
        <w:tabs>
          <w:tab w:val="left" w:pos="1680"/>
          <w:tab w:val="right" w:leader="dot" w:pos="9912"/>
        </w:tabs>
        <w:rPr>
          <w:rFonts w:asciiTheme="minorHAnsi" w:eastAsiaTheme="minorEastAsia" w:hAnsiTheme="minorHAnsi" w:cstheme="minorBidi"/>
          <w:i w:val="0"/>
          <w:iCs w:val="0"/>
          <w:noProof/>
          <w:sz w:val="24"/>
          <w:szCs w:val="24"/>
        </w:rPr>
      </w:pPr>
      <w:hyperlink w:anchor="_Toc464554759" w:history="1">
        <w:r w:rsidR="009C1EFE" w:rsidRPr="006D2F5C">
          <w:rPr>
            <w:rStyle w:val="Hyperlink"/>
            <w:rFonts w:ascii="Symbol" w:hAnsi="Symbol"/>
            <w:noProof/>
            <w:lang w:val="en-US"/>
          </w:rPr>
          <w:t></w:t>
        </w:r>
        <w:r w:rsidR="009C1EFE">
          <w:rPr>
            <w:rFonts w:asciiTheme="minorHAnsi" w:eastAsiaTheme="minorEastAsia" w:hAnsiTheme="minorHAnsi" w:cstheme="minorBidi"/>
            <w:i w:val="0"/>
            <w:iCs w:val="0"/>
            <w:noProof/>
            <w:sz w:val="24"/>
            <w:szCs w:val="24"/>
          </w:rPr>
          <w:tab/>
        </w:r>
        <w:r w:rsidR="009C1EFE" w:rsidRPr="006D2F5C">
          <w:rPr>
            <w:rStyle w:val="Hyperlink"/>
            <w:noProof/>
            <w:lang w:val="en-US"/>
          </w:rPr>
          <w:t>ПК пользователя;</w:t>
        </w:r>
        <w:r w:rsidR="009C1EFE">
          <w:rPr>
            <w:noProof/>
            <w:webHidden/>
          </w:rPr>
          <w:tab/>
        </w:r>
        <w:r w:rsidR="0079652D">
          <w:rPr>
            <w:noProof/>
            <w:webHidden/>
          </w:rPr>
          <w:fldChar w:fldCharType="begin"/>
        </w:r>
        <w:r w:rsidR="009C1EFE">
          <w:rPr>
            <w:noProof/>
            <w:webHidden/>
          </w:rPr>
          <w:instrText xml:space="preserve"> PAGEREF _Toc464554759 \h </w:instrText>
        </w:r>
        <w:r w:rsidR="0079652D">
          <w:rPr>
            <w:noProof/>
            <w:webHidden/>
          </w:rPr>
        </w:r>
        <w:r w:rsidR="0079652D">
          <w:rPr>
            <w:noProof/>
            <w:webHidden/>
          </w:rPr>
          <w:fldChar w:fldCharType="separate"/>
        </w:r>
        <w:r w:rsidR="009C1EFE">
          <w:rPr>
            <w:noProof/>
            <w:webHidden/>
          </w:rPr>
          <w:t>9</w:t>
        </w:r>
        <w:r w:rsidR="0079652D">
          <w:rPr>
            <w:noProof/>
            <w:webHidden/>
          </w:rPr>
          <w:fldChar w:fldCharType="end"/>
        </w:r>
      </w:hyperlink>
    </w:p>
    <w:p w14:paraId="4C0D408E" w14:textId="77777777" w:rsidR="009C1EFE" w:rsidRDefault="00C21B05">
      <w:pPr>
        <w:pStyle w:val="TOC3"/>
        <w:tabs>
          <w:tab w:val="left" w:pos="1680"/>
          <w:tab w:val="right" w:leader="dot" w:pos="9912"/>
        </w:tabs>
        <w:rPr>
          <w:rFonts w:asciiTheme="minorHAnsi" w:eastAsiaTheme="minorEastAsia" w:hAnsiTheme="minorHAnsi" w:cstheme="minorBidi"/>
          <w:i w:val="0"/>
          <w:iCs w:val="0"/>
          <w:noProof/>
          <w:sz w:val="24"/>
          <w:szCs w:val="24"/>
        </w:rPr>
      </w:pPr>
      <w:hyperlink w:anchor="_Toc464554760" w:history="1">
        <w:r w:rsidR="009C1EFE" w:rsidRPr="006D2F5C">
          <w:rPr>
            <w:rStyle w:val="Hyperlink"/>
            <w:rFonts w:ascii="Symbol" w:hAnsi="Symbol"/>
            <w:noProof/>
            <w:lang w:val="en-US"/>
          </w:rPr>
          <w:t></w:t>
        </w:r>
        <w:r w:rsidR="009C1EFE">
          <w:rPr>
            <w:rFonts w:asciiTheme="minorHAnsi" w:eastAsiaTheme="minorEastAsia" w:hAnsiTheme="minorHAnsi" w:cstheme="minorBidi"/>
            <w:i w:val="0"/>
            <w:iCs w:val="0"/>
            <w:noProof/>
            <w:sz w:val="24"/>
            <w:szCs w:val="24"/>
          </w:rPr>
          <w:tab/>
        </w:r>
        <w:r w:rsidR="009C1EFE" w:rsidRPr="006D2F5C">
          <w:rPr>
            <w:rStyle w:val="Hyperlink"/>
            <w:noProof/>
            <w:lang w:val="en-US"/>
          </w:rPr>
          <w:t>Дополнительное оборудование необходимое для бесперебойного функционирования сервера.</w:t>
        </w:r>
        <w:r w:rsidR="009C1EFE">
          <w:rPr>
            <w:noProof/>
            <w:webHidden/>
          </w:rPr>
          <w:tab/>
        </w:r>
        <w:r w:rsidR="0079652D">
          <w:rPr>
            <w:noProof/>
            <w:webHidden/>
          </w:rPr>
          <w:fldChar w:fldCharType="begin"/>
        </w:r>
        <w:r w:rsidR="009C1EFE">
          <w:rPr>
            <w:noProof/>
            <w:webHidden/>
          </w:rPr>
          <w:instrText xml:space="preserve"> PAGEREF _Toc464554760 \h </w:instrText>
        </w:r>
        <w:r w:rsidR="0079652D">
          <w:rPr>
            <w:noProof/>
            <w:webHidden/>
          </w:rPr>
        </w:r>
        <w:r w:rsidR="0079652D">
          <w:rPr>
            <w:noProof/>
            <w:webHidden/>
          </w:rPr>
          <w:fldChar w:fldCharType="separate"/>
        </w:r>
        <w:r w:rsidR="009C1EFE">
          <w:rPr>
            <w:noProof/>
            <w:webHidden/>
          </w:rPr>
          <w:t>9</w:t>
        </w:r>
        <w:r w:rsidR="0079652D">
          <w:rPr>
            <w:noProof/>
            <w:webHidden/>
          </w:rPr>
          <w:fldChar w:fldCharType="end"/>
        </w:r>
      </w:hyperlink>
    </w:p>
    <w:p w14:paraId="33726C97" w14:textId="77777777" w:rsidR="009C1EFE" w:rsidRDefault="00C21B05">
      <w:pPr>
        <w:pStyle w:val="TOC3"/>
        <w:tabs>
          <w:tab w:val="left" w:pos="1920"/>
          <w:tab w:val="right" w:leader="dot" w:pos="9912"/>
        </w:tabs>
        <w:rPr>
          <w:rFonts w:asciiTheme="minorHAnsi" w:eastAsiaTheme="minorEastAsia" w:hAnsiTheme="minorHAnsi" w:cstheme="minorBidi"/>
          <w:i w:val="0"/>
          <w:iCs w:val="0"/>
          <w:noProof/>
          <w:sz w:val="24"/>
          <w:szCs w:val="24"/>
        </w:rPr>
      </w:pPr>
      <w:hyperlink w:anchor="_Toc464554761" w:history="1">
        <w:r w:rsidR="009C1EFE" w:rsidRPr="006D2F5C">
          <w:rPr>
            <w:rStyle w:val="Hyperlink"/>
            <w:noProof/>
          </w:rPr>
          <w:t>3.6.2</w:t>
        </w:r>
        <w:r w:rsidR="009C1EFE">
          <w:rPr>
            <w:rFonts w:asciiTheme="minorHAnsi" w:eastAsiaTheme="minorEastAsia" w:hAnsiTheme="minorHAnsi" w:cstheme="minorBidi"/>
            <w:i w:val="0"/>
            <w:iCs w:val="0"/>
            <w:noProof/>
            <w:sz w:val="24"/>
            <w:szCs w:val="24"/>
          </w:rPr>
          <w:tab/>
        </w:r>
        <w:r w:rsidR="009C1EFE" w:rsidRPr="006D2F5C">
          <w:rPr>
            <w:rStyle w:val="Hyperlink"/>
            <w:noProof/>
          </w:rPr>
          <w:t>Размещение комплекса технических средств на объектах с учетом выполнения требований техники безопасности и соблюдения условий эксплуатации</w:t>
        </w:r>
        <w:r w:rsidR="009C1EFE">
          <w:rPr>
            <w:noProof/>
            <w:webHidden/>
          </w:rPr>
          <w:tab/>
        </w:r>
        <w:r w:rsidR="0079652D">
          <w:rPr>
            <w:noProof/>
            <w:webHidden/>
          </w:rPr>
          <w:fldChar w:fldCharType="begin"/>
        </w:r>
        <w:r w:rsidR="009C1EFE">
          <w:rPr>
            <w:noProof/>
            <w:webHidden/>
          </w:rPr>
          <w:instrText xml:space="preserve"> PAGEREF _Toc464554761 \h </w:instrText>
        </w:r>
        <w:r w:rsidR="0079652D">
          <w:rPr>
            <w:noProof/>
            <w:webHidden/>
          </w:rPr>
        </w:r>
        <w:r w:rsidR="0079652D">
          <w:rPr>
            <w:noProof/>
            <w:webHidden/>
          </w:rPr>
          <w:fldChar w:fldCharType="separate"/>
        </w:r>
        <w:r w:rsidR="009C1EFE">
          <w:rPr>
            <w:noProof/>
            <w:webHidden/>
          </w:rPr>
          <w:t>9</w:t>
        </w:r>
        <w:r w:rsidR="0079652D">
          <w:rPr>
            <w:noProof/>
            <w:webHidden/>
          </w:rPr>
          <w:fldChar w:fldCharType="end"/>
        </w:r>
      </w:hyperlink>
    </w:p>
    <w:p w14:paraId="47BCB100"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62" w:history="1">
        <w:r w:rsidR="009C1EFE" w:rsidRPr="006D2F5C">
          <w:rPr>
            <w:rStyle w:val="Hyperlink"/>
            <w:noProof/>
          </w:rPr>
          <w:t>3.7</w:t>
        </w:r>
        <w:r w:rsidR="009C1EFE">
          <w:rPr>
            <w:rFonts w:asciiTheme="minorHAnsi" w:eastAsiaTheme="minorEastAsia" w:hAnsiTheme="minorHAnsi" w:cstheme="minorBidi"/>
            <w:smallCaps w:val="0"/>
            <w:noProof/>
            <w:sz w:val="24"/>
            <w:szCs w:val="24"/>
          </w:rPr>
          <w:tab/>
        </w:r>
        <w:r w:rsidR="009C1EFE" w:rsidRPr="006D2F5C">
          <w:rPr>
            <w:rStyle w:val="Hyperlink"/>
            <w:noProof/>
          </w:rPr>
          <w:t>Способы организации, последовательность обработки информации</w:t>
        </w:r>
        <w:r w:rsidR="009C1EFE">
          <w:rPr>
            <w:noProof/>
            <w:webHidden/>
          </w:rPr>
          <w:tab/>
        </w:r>
        <w:r w:rsidR="0079652D">
          <w:rPr>
            <w:noProof/>
            <w:webHidden/>
          </w:rPr>
          <w:fldChar w:fldCharType="begin"/>
        </w:r>
        <w:r w:rsidR="009C1EFE">
          <w:rPr>
            <w:noProof/>
            <w:webHidden/>
          </w:rPr>
          <w:instrText xml:space="preserve"> PAGEREF _Toc464554762 \h </w:instrText>
        </w:r>
        <w:r w:rsidR="0079652D">
          <w:rPr>
            <w:noProof/>
            <w:webHidden/>
          </w:rPr>
        </w:r>
        <w:r w:rsidR="0079652D">
          <w:rPr>
            <w:noProof/>
            <w:webHidden/>
          </w:rPr>
          <w:fldChar w:fldCharType="separate"/>
        </w:r>
        <w:r w:rsidR="009C1EFE">
          <w:rPr>
            <w:noProof/>
            <w:webHidden/>
          </w:rPr>
          <w:t>9</w:t>
        </w:r>
        <w:r w:rsidR="0079652D">
          <w:rPr>
            <w:noProof/>
            <w:webHidden/>
          </w:rPr>
          <w:fldChar w:fldCharType="end"/>
        </w:r>
      </w:hyperlink>
    </w:p>
    <w:p w14:paraId="2CDF262B" w14:textId="77777777" w:rsidR="009C1EFE" w:rsidRDefault="00C21B05">
      <w:pPr>
        <w:pStyle w:val="TOC3"/>
        <w:tabs>
          <w:tab w:val="left" w:pos="1920"/>
          <w:tab w:val="right" w:leader="dot" w:pos="9912"/>
        </w:tabs>
        <w:rPr>
          <w:rFonts w:asciiTheme="minorHAnsi" w:eastAsiaTheme="minorEastAsia" w:hAnsiTheme="minorHAnsi" w:cstheme="minorBidi"/>
          <w:i w:val="0"/>
          <w:iCs w:val="0"/>
          <w:noProof/>
          <w:sz w:val="24"/>
          <w:szCs w:val="24"/>
        </w:rPr>
      </w:pPr>
      <w:hyperlink w:anchor="_Toc464554763" w:history="1">
        <w:r w:rsidR="009C1EFE" w:rsidRPr="006D2F5C">
          <w:rPr>
            <w:rStyle w:val="Hyperlink"/>
            <w:noProof/>
          </w:rPr>
          <w:t>3.7.1</w:t>
        </w:r>
        <w:r w:rsidR="009C1EFE">
          <w:rPr>
            <w:rFonts w:asciiTheme="minorHAnsi" w:eastAsiaTheme="minorEastAsia" w:hAnsiTheme="minorHAnsi" w:cstheme="minorBidi"/>
            <w:i w:val="0"/>
            <w:iCs w:val="0"/>
            <w:noProof/>
            <w:sz w:val="24"/>
            <w:szCs w:val="24"/>
          </w:rPr>
          <w:tab/>
        </w:r>
        <w:r w:rsidR="009C1EFE" w:rsidRPr="006D2F5C">
          <w:rPr>
            <w:rStyle w:val="Hyperlink"/>
            <w:noProof/>
          </w:rPr>
          <w:t>Принципы организации информационного обеспечения системы</w:t>
        </w:r>
        <w:r w:rsidR="009C1EFE">
          <w:rPr>
            <w:noProof/>
            <w:webHidden/>
          </w:rPr>
          <w:tab/>
        </w:r>
        <w:r w:rsidR="0079652D">
          <w:rPr>
            <w:noProof/>
            <w:webHidden/>
          </w:rPr>
          <w:fldChar w:fldCharType="begin"/>
        </w:r>
        <w:r w:rsidR="009C1EFE">
          <w:rPr>
            <w:noProof/>
            <w:webHidden/>
          </w:rPr>
          <w:instrText xml:space="preserve"> PAGEREF _Toc464554763 \h </w:instrText>
        </w:r>
        <w:r w:rsidR="0079652D">
          <w:rPr>
            <w:noProof/>
            <w:webHidden/>
          </w:rPr>
        </w:r>
        <w:r w:rsidR="0079652D">
          <w:rPr>
            <w:noProof/>
            <w:webHidden/>
          </w:rPr>
          <w:fldChar w:fldCharType="separate"/>
        </w:r>
        <w:r w:rsidR="009C1EFE">
          <w:rPr>
            <w:noProof/>
            <w:webHidden/>
          </w:rPr>
          <w:t>9</w:t>
        </w:r>
        <w:r w:rsidR="0079652D">
          <w:rPr>
            <w:noProof/>
            <w:webHidden/>
          </w:rPr>
          <w:fldChar w:fldCharType="end"/>
        </w:r>
      </w:hyperlink>
    </w:p>
    <w:p w14:paraId="07C7F8F2" w14:textId="77777777" w:rsidR="009C1EFE" w:rsidRDefault="00C21B05">
      <w:pPr>
        <w:pStyle w:val="TOC3"/>
        <w:tabs>
          <w:tab w:val="left" w:pos="1920"/>
          <w:tab w:val="right" w:leader="dot" w:pos="9912"/>
        </w:tabs>
        <w:rPr>
          <w:rFonts w:asciiTheme="minorHAnsi" w:eastAsiaTheme="minorEastAsia" w:hAnsiTheme="minorHAnsi" w:cstheme="minorBidi"/>
          <w:i w:val="0"/>
          <w:iCs w:val="0"/>
          <w:noProof/>
          <w:sz w:val="24"/>
          <w:szCs w:val="24"/>
        </w:rPr>
      </w:pPr>
      <w:hyperlink w:anchor="_Toc464554764" w:history="1">
        <w:r w:rsidR="009C1EFE" w:rsidRPr="006D2F5C">
          <w:rPr>
            <w:rStyle w:val="Hyperlink"/>
            <w:noProof/>
          </w:rPr>
          <w:t>3.7.2</w:t>
        </w:r>
        <w:r w:rsidR="009C1EFE">
          <w:rPr>
            <w:rFonts w:asciiTheme="minorHAnsi" w:eastAsiaTheme="minorEastAsia" w:hAnsiTheme="minorHAnsi" w:cstheme="minorBidi"/>
            <w:i w:val="0"/>
            <w:iCs w:val="0"/>
            <w:noProof/>
            <w:sz w:val="24"/>
            <w:szCs w:val="24"/>
          </w:rPr>
          <w:tab/>
        </w:r>
        <w:r w:rsidR="009C1EFE" w:rsidRPr="006D2F5C">
          <w:rPr>
            <w:rStyle w:val="Hyperlink"/>
            <w:noProof/>
          </w:rPr>
          <w:t>Виды машинных носителей</w:t>
        </w:r>
        <w:r w:rsidR="009C1EFE">
          <w:rPr>
            <w:noProof/>
            <w:webHidden/>
          </w:rPr>
          <w:tab/>
        </w:r>
        <w:r w:rsidR="0079652D">
          <w:rPr>
            <w:noProof/>
            <w:webHidden/>
          </w:rPr>
          <w:fldChar w:fldCharType="begin"/>
        </w:r>
        <w:r w:rsidR="009C1EFE">
          <w:rPr>
            <w:noProof/>
            <w:webHidden/>
          </w:rPr>
          <w:instrText xml:space="preserve"> PAGEREF _Toc464554764 \h </w:instrText>
        </w:r>
        <w:r w:rsidR="0079652D">
          <w:rPr>
            <w:noProof/>
            <w:webHidden/>
          </w:rPr>
        </w:r>
        <w:r w:rsidR="0079652D">
          <w:rPr>
            <w:noProof/>
            <w:webHidden/>
          </w:rPr>
          <w:fldChar w:fldCharType="separate"/>
        </w:r>
        <w:r w:rsidR="009C1EFE">
          <w:rPr>
            <w:noProof/>
            <w:webHidden/>
          </w:rPr>
          <w:t>9</w:t>
        </w:r>
        <w:r w:rsidR="0079652D">
          <w:rPr>
            <w:noProof/>
            <w:webHidden/>
          </w:rPr>
          <w:fldChar w:fldCharType="end"/>
        </w:r>
      </w:hyperlink>
    </w:p>
    <w:p w14:paraId="1DA60DAB" w14:textId="77777777" w:rsidR="009C1EFE" w:rsidRDefault="00C21B05">
      <w:pPr>
        <w:pStyle w:val="TOC3"/>
        <w:tabs>
          <w:tab w:val="left" w:pos="1920"/>
          <w:tab w:val="right" w:leader="dot" w:pos="9912"/>
        </w:tabs>
        <w:rPr>
          <w:rFonts w:asciiTheme="minorHAnsi" w:eastAsiaTheme="minorEastAsia" w:hAnsiTheme="minorHAnsi" w:cstheme="minorBidi"/>
          <w:i w:val="0"/>
          <w:iCs w:val="0"/>
          <w:noProof/>
          <w:sz w:val="24"/>
          <w:szCs w:val="24"/>
        </w:rPr>
      </w:pPr>
      <w:hyperlink w:anchor="_Toc464554765" w:history="1">
        <w:r w:rsidR="009C1EFE" w:rsidRPr="006D2F5C">
          <w:rPr>
            <w:rStyle w:val="Hyperlink"/>
            <w:noProof/>
          </w:rPr>
          <w:t>3.7.3</w:t>
        </w:r>
        <w:r w:rsidR="009C1EFE">
          <w:rPr>
            <w:rFonts w:asciiTheme="minorHAnsi" w:eastAsiaTheme="minorEastAsia" w:hAnsiTheme="minorHAnsi" w:cstheme="minorBidi"/>
            <w:i w:val="0"/>
            <w:iCs w:val="0"/>
            <w:noProof/>
            <w:sz w:val="24"/>
            <w:szCs w:val="24"/>
          </w:rPr>
          <w:tab/>
        </w:r>
        <w:r w:rsidR="009C1EFE" w:rsidRPr="006D2F5C">
          <w:rPr>
            <w:rStyle w:val="Hyperlink"/>
            <w:noProof/>
          </w:rPr>
          <w:t>Входные и выходные сообщения</w:t>
        </w:r>
        <w:r w:rsidR="009C1EFE">
          <w:rPr>
            <w:noProof/>
            <w:webHidden/>
          </w:rPr>
          <w:tab/>
        </w:r>
        <w:r w:rsidR="0079652D">
          <w:rPr>
            <w:noProof/>
            <w:webHidden/>
          </w:rPr>
          <w:fldChar w:fldCharType="begin"/>
        </w:r>
        <w:r w:rsidR="009C1EFE">
          <w:rPr>
            <w:noProof/>
            <w:webHidden/>
          </w:rPr>
          <w:instrText xml:space="preserve"> PAGEREF _Toc464554765 \h </w:instrText>
        </w:r>
        <w:r w:rsidR="0079652D">
          <w:rPr>
            <w:noProof/>
            <w:webHidden/>
          </w:rPr>
        </w:r>
        <w:r w:rsidR="0079652D">
          <w:rPr>
            <w:noProof/>
            <w:webHidden/>
          </w:rPr>
          <w:fldChar w:fldCharType="separate"/>
        </w:r>
        <w:r w:rsidR="009C1EFE">
          <w:rPr>
            <w:noProof/>
            <w:webHidden/>
          </w:rPr>
          <w:t>9</w:t>
        </w:r>
        <w:r w:rsidR="0079652D">
          <w:rPr>
            <w:noProof/>
            <w:webHidden/>
          </w:rPr>
          <w:fldChar w:fldCharType="end"/>
        </w:r>
      </w:hyperlink>
    </w:p>
    <w:p w14:paraId="066723FA" w14:textId="77777777" w:rsidR="009C1EFE" w:rsidRDefault="00C21B05">
      <w:pPr>
        <w:pStyle w:val="TOC2"/>
        <w:tabs>
          <w:tab w:val="left" w:pos="1680"/>
          <w:tab w:val="right" w:leader="dot" w:pos="9912"/>
        </w:tabs>
        <w:rPr>
          <w:rFonts w:asciiTheme="minorHAnsi" w:eastAsiaTheme="minorEastAsia" w:hAnsiTheme="minorHAnsi" w:cstheme="minorBidi"/>
          <w:smallCaps w:val="0"/>
          <w:noProof/>
          <w:sz w:val="24"/>
          <w:szCs w:val="24"/>
        </w:rPr>
      </w:pPr>
      <w:hyperlink w:anchor="_Toc464554766" w:history="1">
        <w:r w:rsidR="009C1EFE" w:rsidRPr="006D2F5C">
          <w:rPr>
            <w:rStyle w:val="Hyperlink"/>
            <w:noProof/>
          </w:rPr>
          <w:t>3.8</w:t>
        </w:r>
        <w:r w:rsidR="009C1EFE">
          <w:rPr>
            <w:rFonts w:asciiTheme="minorHAnsi" w:eastAsiaTheme="minorEastAsia" w:hAnsiTheme="minorHAnsi" w:cstheme="minorBidi"/>
            <w:smallCaps w:val="0"/>
            <w:noProof/>
            <w:sz w:val="24"/>
            <w:szCs w:val="24"/>
          </w:rPr>
          <w:tab/>
        </w:r>
        <w:r w:rsidR="009C1EFE" w:rsidRPr="006D2F5C">
          <w:rPr>
            <w:rStyle w:val="Hyperlink"/>
            <w:noProof/>
          </w:rPr>
          <w:t>Состав программных продуктов, языки деятельности, алгоритмы процедур и операций и методы их реализации</w:t>
        </w:r>
        <w:r w:rsidR="009C1EFE">
          <w:rPr>
            <w:noProof/>
            <w:webHidden/>
          </w:rPr>
          <w:tab/>
        </w:r>
        <w:r w:rsidR="0079652D">
          <w:rPr>
            <w:noProof/>
            <w:webHidden/>
          </w:rPr>
          <w:fldChar w:fldCharType="begin"/>
        </w:r>
        <w:r w:rsidR="009C1EFE">
          <w:rPr>
            <w:noProof/>
            <w:webHidden/>
          </w:rPr>
          <w:instrText xml:space="preserve"> PAGEREF _Toc464554766 \h </w:instrText>
        </w:r>
        <w:r w:rsidR="0079652D">
          <w:rPr>
            <w:noProof/>
            <w:webHidden/>
          </w:rPr>
        </w:r>
        <w:r w:rsidR="0079652D">
          <w:rPr>
            <w:noProof/>
            <w:webHidden/>
          </w:rPr>
          <w:fldChar w:fldCharType="separate"/>
        </w:r>
        <w:r w:rsidR="009C1EFE">
          <w:rPr>
            <w:noProof/>
            <w:webHidden/>
          </w:rPr>
          <w:t>9</w:t>
        </w:r>
        <w:r w:rsidR="0079652D">
          <w:rPr>
            <w:noProof/>
            <w:webHidden/>
          </w:rPr>
          <w:fldChar w:fldCharType="end"/>
        </w:r>
      </w:hyperlink>
    </w:p>
    <w:p w14:paraId="3DDBF2E8" w14:textId="77777777" w:rsidR="009C1EFE" w:rsidRDefault="00C21B05">
      <w:pPr>
        <w:pStyle w:val="TOC1"/>
        <w:tabs>
          <w:tab w:val="left" w:pos="1200"/>
        </w:tabs>
        <w:rPr>
          <w:rFonts w:asciiTheme="minorHAnsi" w:eastAsiaTheme="minorEastAsia" w:hAnsiTheme="minorHAnsi" w:cstheme="minorBidi"/>
          <w:b w:val="0"/>
          <w:bCs w:val="0"/>
          <w:caps w:val="0"/>
          <w:noProof/>
          <w:sz w:val="24"/>
          <w:szCs w:val="24"/>
        </w:rPr>
      </w:pPr>
      <w:hyperlink w:anchor="_Toc464554767" w:history="1">
        <w:r w:rsidR="009C1EFE" w:rsidRPr="006D2F5C">
          <w:rPr>
            <w:rStyle w:val="Hyperlink"/>
            <w:noProof/>
          </w:rPr>
          <w:t>4</w:t>
        </w:r>
        <w:r w:rsidR="009C1EFE">
          <w:rPr>
            <w:rFonts w:asciiTheme="minorHAnsi" w:eastAsiaTheme="minorEastAsia" w:hAnsiTheme="minorHAnsi" w:cstheme="minorBidi"/>
            <w:b w:val="0"/>
            <w:bCs w:val="0"/>
            <w:caps w:val="0"/>
            <w:noProof/>
            <w:sz w:val="24"/>
            <w:szCs w:val="24"/>
          </w:rPr>
          <w:tab/>
        </w:r>
        <w:r w:rsidR="009C1EFE" w:rsidRPr="006D2F5C">
          <w:rPr>
            <w:rStyle w:val="Hyperlink"/>
            <w:noProof/>
          </w:rPr>
          <w:t>Мероприятия по подготовке объекта автоматизации к вводу системы в действие</w:t>
        </w:r>
        <w:r w:rsidR="009C1EFE">
          <w:rPr>
            <w:noProof/>
            <w:webHidden/>
          </w:rPr>
          <w:tab/>
        </w:r>
        <w:r w:rsidR="0079652D">
          <w:rPr>
            <w:noProof/>
            <w:webHidden/>
          </w:rPr>
          <w:fldChar w:fldCharType="begin"/>
        </w:r>
        <w:r w:rsidR="009C1EFE">
          <w:rPr>
            <w:noProof/>
            <w:webHidden/>
          </w:rPr>
          <w:instrText xml:space="preserve"> PAGEREF _Toc464554767 \h </w:instrText>
        </w:r>
        <w:r w:rsidR="0079652D">
          <w:rPr>
            <w:noProof/>
            <w:webHidden/>
          </w:rPr>
        </w:r>
        <w:r w:rsidR="0079652D">
          <w:rPr>
            <w:noProof/>
            <w:webHidden/>
          </w:rPr>
          <w:fldChar w:fldCharType="separate"/>
        </w:r>
        <w:r w:rsidR="009C1EFE">
          <w:rPr>
            <w:noProof/>
            <w:webHidden/>
          </w:rPr>
          <w:t>10</w:t>
        </w:r>
        <w:r w:rsidR="0079652D">
          <w:rPr>
            <w:noProof/>
            <w:webHidden/>
          </w:rPr>
          <w:fldChar w:fldCharType="end"/>
        </w:r>
      </w:hyperlink>
    </w:p>
    <w:p w14:paraId="3A0273E4" w14:textId="77777777" w:rsidR="009C1EFE" w:rsidRDefault="00C21B05">
      <w:pPr>
        <w:pStyle w:val="TOC1"/>
        <w:tabs>
          <w:tab w:val="left" w:pos="1200"/>
        </w:tabs>
        <w:rPr>
          <w:rFonts w:asciiTheme="minorHAnsi" w:eastAsiaTheme="minorEastAsia" w:hAnsiTheme="minorHAnsi" w:cstheme="minorBidi"/>
          <w:b w:val="0"/>
          <w:bCs w:val="0"/>
          <w:caps w:val="0"/>
          <w:noProof/>
          <w:sz w:val="24"/>
          <w:szCs w:val="24"/>
        </w:rPr>
      </w:pPr>
      <w:hyperlink w:anchor="_Toc464554768" w:history="1">
        <w:r w:rsidR="009C1EFE" w:rsidRPr="006D2F5C">
          <w:rPr>
            <w:rStyle w:val="Hyperlink"/>
            <w:noProof/>
          </w:rPr>
          <w:t>5</w:t>
        </w:r>
        <w:r w:rsidR="009C1EFE">
          <w:rPr>
            <w:rFonts w:asciiTheme="minorHAnsi" w:eastAsiaTheme="minorEastAsia" w:hAnsiTheme="minorHAnsi" w:cstheme="minorBidi"/>
            <w:b w:val="0"/>
            <w:bCs w:val="0"/>
            <w:caps w:val="0"/>
            <w:noProof/>
            <w:sz w:val="24"/>
            <w:szCs w:val="24"/>
          </w:rPr>
          <w:tab/>
        </w:r>
        <w:r w:rsidR="009C1EFE" w:rsidRPr="006D2F5C">
          <w:rPr>
            <w:rStyle w:val="Hyperlink"/>
            <w:noProof/>
          </w:rPr>
          <w:t>Термины и сокращения</w:t>
        </w:r>
        <w:r w:rsidR="009C1EFE">
          <w:rPr>
            <w:noProof/>
            <w:webHidden/>
          </w:rPr>
          <w:tab/>
        </w:r>
        <w:r w:rsidR="0079652D">
          <w:rPr>
            <w:noProof/>
            <w:webHidden/>
          </w:rPr>
          <w:fldChar w:fldCharType="begin"/>
        </w:r>
        <w:r w:rsidR="009C1EFE">
          <w:rPr>
            <w:noProof/>
            <w:webHidden/>
          </w:rPr>
          <w:instrText xml:space="preserve"> PAGEREF _Toc464554768 \h </w:instrText>
        </w:r>
        <w:r w:rsidR="0079652D">
          <w:rPr>
            <w:noProof/>
            <w:webHidden/>
          </w:rPr>
        </w:r>
        <w:r w:rsidR="0079652D">
          <w:rPr>
            <w:noProof/>
            <w:webHidden/>
          </w:rPr>
          <w:fldChar w:fldCharType="separate"/>
        </w:r>
        <w:r w:rsidR="009C1EFE">
          <w:rPr>
            <w:noProof/>
            <w:webHidden/>
          </w:rPr>
          <w:t>11</w:t>
        </w:r>
        <w:r w:rsidR="0079652D">
          <w:rPr>
            <w:noProof/>
            <w:webHidden/>
          </w:rPr>
          <w:fldChar w:fldCharType="end"/>
        </w:r>
      </w:hyperlink>
    </w:p>
    <w:p w14:paraId="0B24C1DB" w14:textId="77777777" w:rsidR="00AA5327" w:rsidRDefault="0079652D" w:rsidP="00FF3AD2">
      <w:pPr>
        <w:rPr>
          <w:rFonts w:ascii="Arial" w:hAnsi="Arial" w:cs="Arial"/>
          <w:bCs/>
          <w:i w:val="0"/>
          <w:caps/>
          <w:kern w:val="32"/>
          <w:sz w:val="24"/>
          <w:szCs w:val="24"/>
        </w:rPr>
      </w:pPr>
      <w:r>
        <w:rPr>
          <w:rFonts w:ascii="Calibri" w:hAnsi="Calibri"/>
          <w:sz w:val="20"/>
        </w:rPr>
        <w:fldChar w:fldCharType="end"/>
      </w:r>
    </w:p>
    <w:p w14:paraId="1C2DA1BD" w14:textId="77777777" w:rsidR="00ED7ADC" w:rsidRPr="00AA5327" w:rsidRDefault="00ED7ADC">
      <w:pPr>
        <w:pStyle w:val="BodyText"/>
        <w:rPr>
          <w:i/>
          <w:szCs w:val="24"/>
        </w:rPr>
        <w:sectPr w:rsidR="00ED7ADC" w:rsidRPr="00AA5327">
          <w:headerReference w:type="default" r:id="rId10"/>
          <w:type w:val="continuous"/>
          <w:pgSz w:w="11907" w:h="16840" w:code="9"/>
          <w:pgMar w:top="851" w:right="567" w:bottom="1134" w:left="1418" w:header="284" w:footer="284" w:gutter="0"/>
          <w:cols w:space="720"/>
        </w:sectPr>
      </w:pPr>
      <w:bookmarkStart w:id="6" w:name="Last"/>
      <w:bookmarkStart w:id="7" w:name="OLE_LINK1"/>
      <w:bookmarkEnd w:id="6"/>
      <w:bookmarkEnd w:id="7"/>
    </w:p>
    <w:p w14:paraId="1DA28576" w14:textId="77777777" w:rsidR="00E8005B" w:rsidRPr="00267980" w:rsidRDefault="00E8005B" w:rsidP="00267980">
      <w:pPr>
        <w:pStyle w:val="13"/>
      </w:pPr>
      <w:bookmarkStart w:id="8" w:name="_Toc202862290"/>
      <w:bookmarkStart w:id="9" w:name="_Toc205885008"/>
      <w:bookmarkStart w:id="10" w:name="_Toc464554734"/>
      <w:bookmarkStart w:id="11" w:name="_Toc144550056"/>
      <w:bookmarkStart w:id="12" w:name="_Toc144550204"/>
      <w:bookmarkStart w:id="13" w:name="_Toc173570220"/>
      <w:bookmarkStart w:id="14" w:name="_Toc173653257"/>
      <w:bookmarkStart w:id="15" w:name="_Toc173732928"/>
      <w:bookmarkStart w:id="16" w:name="_Toc173762034"/>
      <w:bookmarkStart w:id="17" w:name="_Toc175465686"/>
      <w:bookmarkStart w:id="18" w:name="_Toc176777902"/>
      <w:bookmarkStart w:id="19" w:name="_Toc205782506"/>
      <w:bookmarkStart w:id="20" w:name="_Toc205785095"/>
      <w:bookmarkStart w:id="21" w:name="_Toc205788236"/>
      <w:bookmarkStart w:id="22" w:name="_Toc205815299"/>
      <w:bookmarkStart w:id="23" w:name="_Toc202862005"/>
      <w:bookmarkStart w:id="24" w:name="_Toc202862112"/>
      <w:r w:rsidRPr="00267980">
        <w:lastRenderedPageBreak/>
        <w:t>Общие положения</w:t>
      </w:r>
      <w:bookmarkEnd w:id="8"/>
      <w:bookmarkEnd w:id="9"/>
      <w:bookmarkEnd w:id="10"/>
    </w:p>
    <w:p w14:paraId="7EE6C360" w14:textId="77777777" w:rsidR="00E8005B" w:rsidRPr="00267980" w:rsidRDefault="00E8005B" w:rsidP="00267980">
      <w:pPr>
        <w:pStyle w:val="110"/>
        <w:rPr>
          <w:rStyle w:val="Heading2CharChar"/>
          <w:rFonts w:cs="Times New Roman"/>
          <w:b/>
          <w:bCs/>
          <w:iCs/>
        </w:rPr>
      </w:pPr>
      <w:bookmarkStart w:id="25" w:name="_Toc464554735"/>
      <w:bookmarkStart w:id="26" w:name="_Toc154479790"/>
      <w:bookmarkStart w:id="27" w:name="_Toc185939872"/>
      <w:bookmarkStart w:id="28" w:name="_Toc202862291"/>
      <w:bookmarkStart w:id="29" w:name="_Toc205885009"/>
      <w:r w:rsidRPr="00267980">
        <w:rPr>
          <w:rStyle w:val="Heading2CharChar"/>
          <w:rFonts w:cs="Times New Roman"/>
          <w:b/>
          <w:bCs/>
          <w:iCs/>
        </w:rPr>
        <w:t xml:space="preserve">Наименование проектируемой </w:t>
      </w:r>
      <w:r w:rsidR="00B145BC" w:rsidRPr="00267980">
        <w:rPr>
          <w:rStyle w:val="Heading2CharChar"/>
          <w:rFonts w:cs="Times New Roman"/>
          <w:b/>
          <w:bCs/>
          <w:iCs/>
        </w:rPr>
        <w:t>СУАС</w:t>
      </w:r>
      <w:bookmarkEnd w:id="25"/>
      <w:r w:rsidRPr="00267980">
        <w:rPr>
          <w:rStyle w:val="Heading2CharChar"/>
          <w:rFonts w:cs="Times New Roman"/>
          <w:b/>
          <w:bCs/>
          <w:iCs/>
        </w:rPr>
        <w:t xml:space="preserve"> </w:t>
      </w:r>
      <w:bookmarkEnd w:id="26"/>
      <w:bookmarkEnd w:id="27"/>
      <w:bookmarkEnd w:id="28"/>
      <w:bookmarkEnd w:id="29"/>
    </w:p>
    <w:p w14:paraId="75E22CF6" w14:textId="77777777" w:rsidR="001270BC" w:rsidRPr="001270BC" w:rsidRDefault="001270BC" w:rsidP="00E34E8B">
      <w:pPr>
        <w:pStyle w:val="0"/>
        <w:rPr>
          <w:i/>
        </w:rPr>
      </w:pPr>
      <w:bookmarkStart w:id="30" w:name="_Toc197672610"/>
      <w:bookmarkStart w:id="31" w:name="_Toc199668336"/>
      <w:bookmarkStart w:id="32" w:name="_Toc202862293"/>
      <w:bookmarkStart w:id="33" w:name="_Toc205885011"/>
      <w:bookmarkStart w:id="34" w:name="_Toc197672609"/>
      <w:bookmarkStart w:id="35" w:name="_Toc199668335"/>
      <w:bookmarkStart w:id="36" w:name="_Toc202862292"/>
      <w:bookmarkStart w:id="37" w:name="_Toc205885010"/>
      <w:r w:rsidRPr="001270BC">
        <w:t>Система удаленного администрирования сервера «SSH-</w:t>
      </w:r>
      <w:proofErr w:type="spellStart"/>
      <w:r w:rsidRPr="001270BC">
        <w:t>Server</w:t>
      </w:r>
      <w:proofErr w:type="spellEnd"/>
      <w:r w:rsidRPr="001270BC">
        <w:t>-</w:t>
      </w:r>
      <w:proofErr w:type="spellStart"/>
      <w:r w:rsidRPr="001270BC">
        <w:t>Management</w:t>
      </w:r>
      <w:proofErr w:type="spellEnd"/>
      <w:r w:rsidRPr="001270BC">
        <w:t xml:space="preserve">». </w:t>
      </w:r>
    </w:p>
    <w:p w14:paraId="00E3D993" w14:textId="77777777" w:rsidR="001270BC" w:rsidRPr="001270BC" w:rsidRDefault="001270BC" w:rsidP="00E34E8B">
      <w:pPr>
        <w:pStyle w:val="0"/>
        <w:rPr>
          <w:b/>
        </w:rPr>
      </w:pPr>
      <w:r w:rsidRPr="001270BC">
        <w:t xml:space="preserve">Краткое наименование – СУАС. </w:t>
      </w:r>
    </w:p>
    <w:p w14:paraId="401E87C9" w14:textId="77777777" w:rsidR="00C94D3E" w:rsidRPr="00267980" w:rsidRDefault="00C94D3E" w:rsidP="00267980">
      <w:pPr>
        <w:pStyle w:val="110"/>
      </w:pPr>
      <w:bookmarkStart w:id="38" w:name="_Toc464554736"/>
      <w:r w:rsidRPr="00267980">
        <w:t>Организации, участвующие в разработке</w:t>
      </w:r>
      <w:bookmarkEnd w:id="30"/>
      <w:bookmarkEnd w:id="31"/>
      <w:bookmarkEnd w:id="32"/>
      <w:bookmarkEnd w:id="33"/>
      <w:bookmarkEnd w:id="38"/>
    </w:p>
    <w:p w14:paraId="6E4C0A60" w14:textId="77777777" w:rsidR="001270BC" w:rsidRPr="00267980" w:rsidRDefault="001270BC" w:rsidP="00E34E8B">
      <w:pPr>
        <w:pStyle w:val="1110"/>
      </w:pPr>
      <w:bookmarkStart w:id="39" w:name="_Toc461695528"/>
      <w:bookmarkStart w:id="40" w:name="_Toc462080674"/>
      <w:bookmarkStart w:id="41" w:name="_Toc462308720"/>
      <w:bookmarkStart w:id="42" w:name="_Toc464554737"/>
      <w:bookmarkEnd w:id="34"/>
      <w:bookmarkEnd w:id="35"/>
      <w:bookmarkEnd w:id="36"/>
      <w:bookmarkEnd w:id="37"/>
      <w:r w:rsidRPr="00267980">
        <w:t>Разработчик системы:</w:t>
      </w:r>
      <w:bookmarkEnd w:id="39"/>
      <w:bookmarkEnd w:id="40"/>
      <w:bookmarkEnd w:id="41"/>
      <w:bookmarkEnd w:id="42"/>
      <w:r w:rsidRPr="00267980">
        <w:t xml:space="preserve"> </w:t>
      </w:r>
    </w:p>
    <w:p w14:paraId="763700CE" w14:textId="77777777" w:rsidR="001270BC" w:rsidRPr="001270BC" w:rsidRDefault="00237445" w:rsidP="00E34E8B">
      <w:pPr>
        <w:pStyle w:val="0"/>
        <w:rPr>
          <w:i/>
          <w:lang w:val="en-US"/>
        </w:rPr>
      </w:pPr>
      <w:r>
        <w:t xml:space="preserve">В лице </w:t>
      </w:r>
      <w:r w:rsidR="001270BC" w:rsidRPr="001270BC">
        <w:t>АО «</w:t>
      </w:r>
      <w:proofErr w:type="spellStart"/>
      <w:r w:rsidR="001270BC" w:rsidRPr="001270BC">
        <w:rPr>
          <w:lang w:val="en-US"/>
        </w:rPr>
        <w:t>MKDTeam</w:t>
      </w:r>
      <w:proofErr w:type="spellEnd"/>
      <w:r w:rsidR="001270BC" w:rsidRPr="001270BC">
        <w:t>».</w:t>
      </w:r>
    </w:p>
    <w:p w14:paraId="3726C976" w14:textId="77777777" w:rsidR="001270BC" w:rsidRPr="00980DF4" w:rsidRDefault="001270BC" w:rsidP="00E34E8B">
      <w:pPr>
        <w:pStyle w:val="1110"/>
      </w:pPr>
      <w:bookmarkStart w:id="43" w:name="_Toc461695529"/>
      <w:bookmarkStart w:id="44" w:name="_Toc462080675"/>
      <w:bookmarkStart w:id="45" w:name="_Toc462308721"/>
      <w:bookmarkStart w:id="46" w:name="_Toc464554738"/>
      <w:r w:rsidRPr="00980DF4">
        <w:t>Заказчик системы:</w:t>
      </w:r>
      <w:bookmarkEnd w:id="43"/>
      <w:bookmarkEnd w:id="44"/>
      <w:bookmarkEnd w:id="45"/>
      <w:bookmarkEnd w:id="46"/>
      <w:r w:rsidRPr="00980DF4">
        <w:t xml:space="preserve"> </w:t>
      </w:r>
    </w:p>
    <w:p w14:paraId="660B79A0" w14:textId="77777777" w:rsidR="00E8005B" w:rsidRPr="001270BC" w:rsidRDefault="00237445" w:rsidP="00463BE6">
      <w:pPr>
        <w:pStyle w:val="0"/>
        <w:ind w:left="851" w:firstLine="0"/>
        <w:rPr>
          <w:i/>
        </w:rPr>
      </w:pPr>
      <w:r>
        <w:t>В лице к</w:t>
      </w:r>
      <w:r w:rsidR="001270BC" w:rsidRPr="001270BC">
        <w:t>афедр</w:t>
      </w:r>
      <w:r>
        <w:t xml:space="preserve">ы </w:t>
      </w:r>
      <w:r w:rsidR="001270BC" w:rsidRPr="001270BC">
        <w:t>программного обеспечения вычислительной техники и автоматизированных систем.</w:t>
      </w:r>
    </w:p>
    <w:p w14:paraId="6145CD15" w14:textId="77777777" w:rsidR="00E8005B" w:rsidRDefault="00E8005B" w:rsidP="00267980">
      <w:pPr>
        <w:pStyle w:val="110"/>
      </w:pPr>
      <w:bookmarkStart w:id="47" w:name="_Toc197672611"/>
      <w:bookmarkStart w:id="48" w:name="_Toc199668337"/>
      <w:bookmarkStart w:id="49" w:name="_Toc202862294"/>
      <w:bookmarkStart w:id="50" w:name="_Toc205885012"/>
      <w:bookmarkStart w:id="51" w:name="_Toc464554739"/>
      <w:bookmarkStart w:id="52" w:name="_Toc154479793"/>
      <w:bookmarkStart w:id="53" w:name="_Toc185939875"/>
      <w:r>
        <w:t xml:space="preserve">Цели разработки </w:t>
      </w:r>
      <w:r w:rsidR="00B145BC">
        <w:t>СУАС</w:t>
      </w:r>
      <w:bookmarkEnd w:id="47"/>
      <w:bookmarkEnd w:id="48"/>
      <w:bookmarkEnd w:id="49"/>
      <w:bookmarkEnd w:id="50"/>
      <w:bookmarkEnd w:id="51"/>
    </w:p>
    <w:p w14:paraId="4DD9964A" w14:textId="77777777" w:rsidR="00455C3B" w:rsidRPr="00267980" w:rsidRDefault="001270BC" w:rsidP="00E34E8B">
      <w:pPr>
        <w:pStyle w:val="0"/>
        <w:rPr>
          <w:szCs w:val="24"/>
        </w:rPr>
      </w:pPr>
      <w:r w:rsidRPr="00267980">
        <w:t xml:space="preserve">Работа выполняется на основании учебного плана специальности </w:t>
      </w:r>
      <w:r w:rsidRPr="00267980">
        <w:rPr>
          <w:szCs w:val="28"/>
        </w:rPr>
        <w:t>«</w:t>
      </w:r>
      <w:r w:rsidRPr="00267980">
        <w:t>компьютерная безопасность</w:t>
      </w:r>
      <w:r w:rsidRPr="00267980">
        <w:rPr>
          <w:szCs w:val="28"/>
        </w:rPr>
        <w:t>»</w:t>
      </w:r>
      <w:r w:rsidR="0005610D" w:rsidRPr="00267980">
        <w:t xml:space="preserve">. </w:t>
      </w:r>
    </w:p>
    <w:p w14:paraId="2F6771CC" w14:textId="77777777" w:rsidR="00E8005B" w:rsidRPr="00041D2B" w:rsidRDefault="00E8005B" w:rsidP="00267980">
      <w:pPr>
        <w:pStyle w:val="110"/>
      </w:pPr>
      <w:bookmarkStart w:id="54" w:name="_Toc202862295"/>
      <w:bookmarkStart w:id="55" w:name="_Toc205885013"/>
      <w:bookmarkStart w:id="56" w:name="_Toc464554740"/>
      <w:r>
        <w:t>Н</w:t>
      </w:r>
      <w:r w:rsidRPr="00041D2B">
        <w:t xml:space="preserve">азначение </w:t>
      </w:r>
      <w:r w:rsidR="00B145BC">
        <w:t>СУАС</w:t>
      </w:r>
      <w:bookmarkEnd w:id="52"/>
      <w:bookmarkEnd w:id="53"/>
      <w:bookmarkEnd w:id="54"/>
      <w:bookmarkEnd w:id="55"/>
      <w:bookmarkEnd w:id="56"/>
    </w:p>
    <w:p w14:paraId="2E855B94" w14:textId="77777777" w:rsidR="001270BC" w:rsidRPr="001270BC" w:rsidRDefault="001270BC" w:rsidP="00E34E8B">
      <w:pPr>
        <w:pStyle w:val="0"/>
        <w:rPr>
          <w:lang w:val="en-US"/>
        </w:rPr>
      </w:pPr>
      <w:bookmarkStart w:id="57" w:name="_Toc197672614"/>
      <w:bookmarkStart w:id="58" w:name="_Toc199668340"/>
      <w:bookmarkStart w:id="59" w:name="_Toc202862296"/>
      <w:bookmarkStart w:id="60" w:name="_Toc205885014"/>
      <w:r w:rsidRPr="001270BC">
        <w:t>Назначение СУАС это</w:t>
      </w:r>
      <w:r w:rsidRPr="001270BC">
        <w:rPr>
          <w:lang w:val="en-US"/>
        </w:rPr>
        <w:t>:</w:t>
      </w:r>
    </w:p>
    <w:p w14:paraId="4D1706A5" w14:textId="77777777" w:rsidR="001270BC" w:rsidRPr="001270BC" w:rsidRDefault="001270BC" w:rsidP="00715990">
      <w:pPr>
        <w:pStyle w:val="ListParagraph"/>
        <w:numPr>
          <w:ilvl w:val="0"/>
          <w:numId w:val="50"/>
        </w:numPr>
        <w:tabs>
          <w:tab w:val="left" w:pos="1134"/>
        </w:tabs>
        <w:spacing w:line="360" w:lineRule="auto"/>
        <w:ind w:left="851" w:firstLine="0"/>
        <w:rPr>
          <w:sz w:val="24"/>
          <w:szCs w:val="24"/>
        </w:rPr>
      </w:pPr>
      <w:r w:rsidRPr="001270BC">
        <w:rPr>
          <w:sz w:val="24"/>
          <w:szCs w:val="24"/>
        </w:rPr>
        <w:t>просмотр содержимого каталогов</w:t>
      </w:r>
      <w:r w:rsidRPr="001270BC">
        <w:rPr>
          <w:sz w:val="24"/>
          <w:szCs w:val="24"/>
          <w:lang w:val="en-US"/>
        </w:rPr>
        <w:t>;</w:t>
      </w:r>
      <w:r w:rsidRPr="001270BC">
        <w:rPr>
          <w:sz w:val="24"/>
          <w:szCs w:val="24"/>
        </w:rPr>
        <w:t xml:space="preserve"> </w:t>
      </w:r>
    </w:p>
    <w:p w14:paraId="0766C588" w14:textId="77777777" w:rsidR="001270BC" w:rsidRPr="001270BC" w:rsidRDefault="001270BC" w:rsidP="00715990">
      <w:pPr>
        <w:pStyle w:val="ListParagraph"/>
        <w:numPr>
          <w:ilvl w:val="0"/>
          <w:numId w:val="50"/>
        </w:numPr>
        <w:tabs>
          <w:tab w:val="left" w:pos="1134"/>
        </w:tabs>
        <w:spacing w:line="360" w:lineRule="auto"/>
        <w:ind w:left="851" w:firstLine="0"/>
        <w:rPr>
          <w:sz w:val="24"/>
          <w:szCs w:val="24"/>
        </w:rPr>
      </w:pPr>
      <w:r w:rsidRPr="001270BC">
        <w:rPr>
          <w:sz w:val="24"/>
          <w:szCs w:val="24"/>
        </w:rPr>
        <w:t>загрузка и скачивание файлов с сервера;</w:t>
      </w:r>
      <w:r w:rsidR="001D1AA0">
        <w:rPr>
          <w:sz w:val="24"/>
          <w:szCs w:val="24"/>
        </w:rPr>
        <w:t xml:space="preserve"> </w:t>
      </w:r>
    </w:p>
    <w:p w14:paraId="0CB4A0DE" w14:textId="77777777" w:rsidR="001270BC" w:rsidRPr="001270BC" w:rsidRDefault="001270BC" w:rsidP="00715990">
      <w:pPr>
        <w:pStyle w:val="ListParagraph"/>
        <w:numPr>
          <w:ilvl w:val="0"/>
          <w:numId w:val="50"/>
        </w:numPr>
        <w:tabs>
          <w:tab w:val="left" w:pos="1134"/>
        </w:tabs>
        <w:spacing w:line="360" w:lineRule="auto"/>
        <w:ind w:left="851" w:firstLine="0"/>
        <w:rPr>
          <w:sz w:val="24"/>
          <w:szCs w:val="24"/>
        </w:rPr>
      </w:pPr>
      <w:r w:rsidRPr="001270BC">
        <w:rPr>
          <w:sz w:val="24"/>
          <w:szCs w:val="24"/>
        </w:rPr>
        <w:t>переименование файлов и папок</w:t>
      </w:r>
      <w:r w:rsidRPr="001270BC">
        <w:rPr>
          <w:sz w:val="24"/>
          <w:szCs w:val="24"/>
          <w:lang w:val="en-US"/>
        </w:rPr>
        <w:t>;</w:t>
      </w:r>
      <w:r w:rsidR="001D1AA0">
        <w:rPr>
          <w:sz w:val="24"/>
          <w:szCs w:val="24"/>
        </w:rPr>
        <w:t xml:space="preserve"> </w:t>
      </w:r>
    </w:p>
    <w:p w14:paraId="088C0971" w14:textId="77777777" w:rsidR="001270BC" w:rsidRPr="001270BC" w:rsidRDefault="001270BC" w:rsidP="00715990">
      <w:pPr>
        <w:pStyle w:val="ListParagraph"/>
        <w:numPr>
          <w:ilvl w:val="0"/>
          <w:numId w:val="50"/>
        </w:numPr>
        <w:tabs>
          <w:tab w:val="left" w:pos="1134"/>
        </w:tabs>
        <w:spacing w:line="360" w:lineRule="auto"/>
        <w:ind w:left="851" w:firstLine="0"/>
        <w:rPr>
          <w:sz w:val="24"/>
          <w:szCs w:val="24"/>
        </w:rPr>
      </w:pPr>
      <w:r w:rsidRPr="001270BC">
        <w:rPr>
          <w:sz w:val="24"/>
          <w:szCs w:val="24"/>
        </w:rPr>
        <w:t>назначение прав доступа;</w:t>
      </w:r>
      <w:r w:rsidR="001D1AA0">
        <w:rPr>
          <w:sz w:val="24"/>
          <w:szCs w:val="24"/>
        </w:rPr>
        <w:t xml:space="preserve"> </w:t>
      </w:r>
    </w:p>
    <w:p w14:paraId="7F52EEA4" w14:textId="77777777" w:rsidR="001D1AA0" w:rsidRPr="001D1AA0" w:rsidRDefault="001270BC" w:rsidP="00715990">
      <w:pPr>
        <w:pStyle w:val="ListParagraph"/>
        <w:numPr>
          <w:ilvl w:val="0"/>
          <w:numId w:val="50"/>
        </w:numPr>
        <w:tabs>
          <w:tab w:val="left" w:pos="1134"/>
        </w:tabs>
        <w:spacing w:line="360" w:lineRule="auto"/>
        <w:ind w:left="851" w:firstLine="0"/>
        <w:rPr>
          <w:sz w:val="24"/>
          <w:szCs w:val="24"/>
        </w:rPr>
      </w:pPr>
      <w:r w:rsidRPr="001270BC">
        <w:rPr>
          <w:sz w:val="24"/>
          <w:szCs w:val="24"/>
        </w:rPr>
        <w:t>уда</w:t>
      </w:r>
      <w:r w:rsidR="001D1AA0">
        <w:rPr>
          <w:sz w:val="24"/>
          <w:szCs w:val="24"/>
        </w:rPr>
        <w:t xml:space="preserve">ление файлов и папок с сервера. </w:t>
      </w:r>
    </w:p>
    <w:p w14:paraId="2B9A0B6E" w14:textId="77777777" w:rsidR="001270BC" w:rsidRDefault="0005610D" w:rsidP="00267980">
      <w:pPr>
        <w:pStyle w:val="110"/>
      </w:pPr>
      <w:bookmarkStart w:id="61" w:name="_Toc464554741"/>
      <w:r>
        <w:t xml:space="preserve">Соответствие </w:t>
      </w:r>
      <w:r w:rsidR="00B145BC">
        <w:t>СУАС</w:t>
      </w:r>
      <w:r>
        <w:t xml:space="preserve"> нормам и правилам техники безопасности</w:t>
      </w:r>
      <w:bookmarkEnd w:id="61"/>
    </w:p>
    <w:p w14:paraId="4FB54C8F" w14:textId="77777777" w:rsidR="001270BC" w:rsidRDefault="001270BC" w:rsidP="00E34E8B">
      <w:pPr>
        <w:pStyle w:val="0"/>
        <w:rPr>
          <w:b/>
        </w:rPr>
      </w:pPr>
      <w:r w:rsidRPr="001270BC">
        <w:t>При внедрении системы должны выполнять меры электробезопасности в соответствии с «Правилами устройства электроустановок».</w:t>
      </w:r>
    </w:p>
    <w:p w14:paraId="7946DC5E" w14:textId="77777777" w:rsidR="001270BC" w:rsidRDefault="001270BC" w:rsidP="00E34E8B">
      <w:pPr>
        <w:pStyle w:val="0"/>
        <w:rPr>
          <w:b/>
        </w:rPr>
      </w:pPr>
      <w:r w:rsidRPr="001270BC">
        <w:t>Работы по эксплуатации и техническому обслуживанию должны производиться в соответствии с общими требованиями безопасности согласно ГОСТ 12.2.003-91.</w:t>
      </w:r>
    </w:p>
    <w:p w14:paraId="2E80FADC" w14:textId="77777777" w:rsidR="001270BC" w:rsidRPr="001270BC" w:rsidRDefault="001270BC" w:rsidP="00E34E8B">
      <w:pPr>
        <w:pStyle w:val="0"/>
      </w:pPr>
      <w:r w:rsidRPr="001270BC">
        <w:t>Аппаратное обеспечение системы должно соответствовать требованиям пожарной безопасности в производственных помещениях по ГОСТ 12.1.004-91.</w:t>
      </w:r>
    </w:p>
    <w:p w14:paraId="25249560" w14:textId="77777777" w:rsidR="00E8005B" w:rsidRDefault="00E8005B" w:rsidP="00267980">
      <w:pPr>
        <w:pStyle w:val="110"/>
      </w:pPr>
      <w:bookmarkStart w:id="62" w:name="_Toc464554742"/>
      <w:r w:rsidRPr="006C1AD5">
        <w:lastRenderedPageBreak/>
        <w:t>Сведения об использованных при разработке нормативно-технических документов</w:t>
      </w:r>
      <w:bookmarkEnd w:id="57"/>
      <w:bookmarkEnd w:id="58"/>
      <w:bookmarkEnd w:id="59"/>
      <w:bookmarkEnd w:id="60"/>
      <w:bookmarkEnd w:id="62"/>
    </w:p>
    <w:p w14:paraId="07835A59" w14:textId="77777777" w:rsidR="001270BC" w:rsidRPr="00973BD1" w:rsidRDefault="001270BC" w:rsidP="00E34E8B">
      <w:pPr>
        <w:pStyle w:val="0"/>
        <w:rPr>
          <w:b/>
        </w:rPr>
      </w:pPr>
      <w:bookmarkStart w:id="63" w:name="_Toc461695512"/>
      <w:bookmarkStart w:id="64" w:name="_Toc461695575"/>
      <w:bookmarkStart w:id="65" w:name="_Toc462080725"/>
      <w:bookmarkStart w:id="66" w:name="_Toc462308771"/>
      <w:bookmarkStart w:id="67" w:name="_Toc144550002"/>
      <w:bookmarkStart w:id="68" w:name="_Toc144550180"/>
      <w:bookmarkStart w:id="69" w:name="_Toc173570198"/>
      <w:bookmarkStart w:id="70" w:name="_Toc173653235"/>
      <w:bookmarkStart w:id="71" w:name="_Toc173732848"/>
      <w:bookmarkStart w:id="72" w:name="_Toc173762012"/>
      <w:bookmarkStart w:id="73" w:name="_Toc175465607"/>
      <w:bookmarkStart w:id="74" w:name="_Toc176777823"/>
      <w:bookmarkStart w:id="75" w:name="_Toc185676393"/>
      <w:r w:rsidRPr="00475BD0">
        <w:t>ГОСТ 34</w:t>
      </w:r>
      <w:r w:rsidRPr="00BA672A">
        <w:t>.602-89 «</w:t>
      </w:r>
      <w:r w:rsidRPr="00475BD0">
        <w:t>Информационная технология. Комплекс стандартов на автоматизированные системы. Техническое задание на создание автоматизированной системы</w:t>
      </w:r>
      <w:r w:rsidRPr="00973BD1">
        <w:t>».</w:t>
      </w:r>
      <w:bookmarkEnd w:id="63"/>
      <w:bookmarkEnd w:id="64"/>
      <w:bookmarkEnd w:id="65"/>
      <w:bookmarkEnd w:id="66"/>
    </w:p>
    <w:p w14:paraId="552DACF9" w14:textId="77777777" w:rsidR="001270BC" w:rsidRPr="00BA672A" w:rsidRDefault="001270BC" w:rsidP="00E34E8B">
      <w:pPr>
        <w:pStyle w:val="0"/>
        <w:rPr>
          <w:b/>
        </w:rPr>
      </w:pPr>
      <w:bookmarkStart w:id="76" w:name="_Toc461695513"/>
      <w:bookmarkStart w:id="77" w:name="_Toc461695576"/>
      <w:bookmarkStart w:id="78" w:name="_Toc462080726"/>
      <w:bookmarkStart w:id="79" w:name="_Toc462308772"/>
      <w:r w:rsidRPr="00475BD0">
        <w:t>ГОСТ 3</w:t>
      </w:r>
      <w:r w:rsidRPr="00BA672A">
        <w:t>4.603-92 «</w:t>
      </w:r>
      <w:r w:rsidRPr="00475BD0">
        <w:t>Информационная технология</w:t>
      </w:r>
      <w:r w:rsidRPr="00BA672A">
        <w:t xml:space="preserve">. </w:t>
      </w:r>
      <w:r w:rsidRPr="00475BD0">
        <w:t>Виды испытаний автоматизированных систем</w:t>
      </w:r>
      <w:r w:rsidRPr="00BA672A">
        <w:t>».</w:t>
      </w:r>
      <w:bookmarkEnd w:id="76"/>
      <w:bookmarkEnd w:id="77"/>
      <w:bookmarkEnd w:id="78"/>
      <w:bookmarkEnd w:id="79"/>
    </w:p>
    <w:p w14:paraId="54519F7A" w14:textId="77777777" w:rsidR="001270BC" w:rsidRPr="00BA672A" w:rsidRDefault="001270BC" w:rsidP="00E34E8B">
      <w:pPr>
        <w:pStyle w:val="0"/>
        <w:rPr>
          <w:b/>
        </w:rPr>
      </w:pPr>
      <w:bookmarkStart w:id="80" w:name="_Toc461695514"/>
      <w:bookmarkStart w:id="81" w:name="_Toc461695577"/>
      <w:bookmarkStart w:id="82" w:name="_Toc462080727"/>
      <w:bookmarkStart w:id="83" w:name="_Toc462308773"/>
      <w:r w:rsidRPr="00475BD0">
        <w:t xml:space="preserve">ГОСТ 19.301-79 </w:t>
      </w:r>
      <w:r w:rsidRPr="00BA672A">
        <w:t>«Программа и методика испытаний. Требования к содержанию и оформлению».</w:t>
      </w:r>
      <w:bookmarkEnd w:id="80"/>
      <w:bookmarkEnd w:id="81"/>
      <w:bookmarkEnd w:id="82"/>
      <w:bookmarkEnd w:id="83"/>
    </w:p>
    <w:p w14:paraId="2D62967F" w14:textId="54C38285" w:rsidR="001270BC" w:rsidRPr="00C21B05" w:rsidRDefault="001270BC" w:rsidP="00C21B05">
      <w:pPr>
        <w:pStyle w:val="0"/>
        <w:rPr>
          <w:b/>
          <w:lang w:val="en-US"/>
        </w:rPr>
      </w:pPr>
      <w:bookmarkStart w:id="84" w:name="_Toc461695515"/>
      <w:bookmarkStart w:id="85" w:name="_Toc461695578"/>
      <w:bookmarkStart w:id="86" w:name="_Toc462080728"/>
      <w:bookmarkStart w:id="87" w:name="_Toc462308774"/>
      <w:r w:rsidRPr="00475BD0">
        <w:t xml:space="preserve">ГОСТ 34.601-90 </w:t>
      </w:r>
      <w:r w:rsidRPr="00BA672A">
        <w:t>«</w:t>
      </w:r>
      <w:r w:rsidRPr="00475BD0">
        <w:t>Информационная технология. Комплекс стандартов на автоматизированные системы. Автоматизированные системы. Стадии создания»</w:t>
      </w:r>
      <w:r w:rsidRPr="00475BD0">
        <w:rPr>
          <w:lang w:val="en-US"/>
        </w:rPr>
        <w:t>.</w:t>
      </w:r>
      <w:bookmarkEnd w:id="84"/>
      <w:bookmarkEnd w:id="85"/>
      <w:bookmarkEnd w:id="86"/>
      <w:bookmarkEnd w:id="87"/>
    </w:p>
    <w:p w14:paraId="3A3458A2" w14:textId="77777777" w:rsidR="0005610D" w:rsidRDefault="0005610D" w:rsidP="00267980">
      <w:pPr>
        <w:pStyle w:val="110"/>
      </w:pPr>
      <w:bookmarkStart w:id="88" w:name="_Toc464554743"/>
      <w:bookmarkEnd w:id="67"/>
      <w:bookmarkEnd w:id="68"/>
      <w:bookmarkEnd w:id="69"/>
      <w:bookmarkEnd w:id="70"/>
      <w:bookmarkEnd w:id="71"/>
      <w:bookmarkEnd w:id="72"/>
      <w:bookmarkEnd w:id="73"/>
      <w:bookmarkEnd w:id="74"/>
      <w:bookmarkEnd w:id="75"/>
      <w:r>
        <w:t xml:space="preserve">Очередность создания </w:t>
      </w:r>
      <w:r w:rsidR="00B145BC">
        <w:t>СУАС</w:t>
      </w:r>
      <w:bookmarkEnd w:id="88"/>
    </w:p>
    <w:p w14:paraId="0539182C" w14:textId="77777777" w:rsidR="001A4F78" w:rsidRDefault="00237445" w:rsidP="00E34E8B">
      <w:pPr>
        <w:pStyle w:val="0"/>
        <w:rPr>
          <w:lang w:val="en-US"/>
        </w:rPr>
      </w:pPr>
      <w:r>
        <w:t>Планируемая</w:t>
      </w:r>
      <w:r w:rsidR="00A62032">
        <w:t xml:space="preserve"> очередность создания СУАС</w:t>
      </w:r>
      <w:r w:rsidR="00A62032">
        <w:rPr>
          <w:lang w:val="en-US"/>
        </w:rPr>
        <w:t>:</w:t>
      </w:r>
    </w:p>
    <w:p w14:paraId="7A60F0E0" w14:textId="77777777" w:rsidR="00A62032" w:rsidRDefault="00A62032" w:rsidP="00715990">
      <w:pPr>
        <w:pStyle w:val="0"/>
        <w:numPr>
          <w:ilvl w:val="0"/>
          <w:numId w:val="63"/>
        </w:numPr>
        <w:tabs>
          <w:tab w:val="left" w:pos="1134"/>
        </w:tabs>
        <w:ind w:left="851" w:firstLine="0"/>
        <w:rPr>
          <w:lang w:val="en-US"/>
        </w:rPr>
      </w:pPr>
      <w:r>
        <w:t>Выбирается язык программирования</w:t>
      </w:r>
      <w:r>
        <w:rPr>
          <w:lang w:val="en-US"/>
        </w:rPr>
        <w:t>.</w:t>
      </w:r>
    </w:p>
    <w:p w14:paraId="7405B79C" w14:textId="77777777" w:rsidR="00A62032" w:rsidRPr="00A62032" w:rsidRDefault="00A62032" w:rsidP="00715990">
      <w:pPr>
        <w:pStyle w:val="0"/>
        <w:numPr>
          <w:ilvl w:val="0"/>
          <w:numId w:val="63"/>
        </w:numPr>
        <w:tabs>
          <w:tab w:val="left" w:pos="1134"/>
        </w:tabs>
        <w:ind w:left="851" w:firstLine="0"/>
        <w:rPr>
          <w:lang w:val="en-US"/>
        </w:rPr>
      </w:pPr>
      <w:r>
        <w:t xml:space="preserve">Разрабатывается  </w:t>
      </w:r>
      <w:r>
        <w:rPr>
          <w:lang w:val="en-US"/>
        </w:rPr>
        <w:t xml:space="preserve">GUI </w:t>
      </w:r>
      <w:r>
        <w:t>подсистемы «Клиент»</w:t>
      </w:r>
      <w:r>
        <w:rPr>
          <w:lang w:val="en-US"/>
        </w:rPr>
        <w:t>.</w:t>
      </w:r>
    </w:p>
    <w:p w14:paraId="1A61CDCA" w14:textId="77777777" w:rsidR="00A62032" w:rsidRDefault="00A62032" w:rsidP="00715990">
      <w:pPr>
        <w:pStyle w:val="0"/>
        <w:numPr>
          <w:ilvl w:val="0"/>
          <w:numId w:val="63"/>
        </w:numPr>
        <w:tabs>
          <w:tab w:val="left" w:pos="1134"/>
        </w:tabs>
        <w:ind w:left="851" w:firstLine="0"/>
        <w:rPr>
          <w:lang w:val="en-US"/>
        </w:rPr>
      </w:pPr>
      <w:r>
        <w:t>Разрабатывается процесс авторизации пользователей</w:t>
      </w:r>
      <w:r>
        <w:rPr>
          <w:lang w:val="en-US"/>
        </w:rPr>
        <w:t>.</w:t>
      </w:r>
    </w:p>
    <w:p w14:paraId="35208A70" w14:textId="77777777" w:rsidR="00A62032" w:rsidRPr="00973BD1" w:rsidRDefault="00A62032" w:rsidP="00715990">
      <w:pPr>
        <w:pStyle w:val="0"/>
        <w:numPr>
          <w:ilvl w:val="0"/>
          <w:numId w:val="63"/>
        </w:numPr>
        <w:tabs>
          <w:tab w:val="left" w:pos="1134"/>
        </w:tabs>
        <w:ind w:left="851" w:firstLine="0"/>
      </w:pPr>
      <w:r>
        <w:t>Разрабатывается алгоритм шифрования входных данных пользователя</w:t>
      </w:r>
      <w:r w:rsidRPr="00973BD1">
        <w:t>.</w:t>
      </w:r>
    </w:p>
    <w:p w14:paraId="3C6BAC2D" w14:textId="77777777" w:rsidR="00A62032" w:rsidRPr="00973BD1" w:rsidRDefault="00A62032" w:rsidP="00715990">
      <w:pPr>
        <w:pStyle w:val="0"/>
        <w:numPr>
          <w:ilvl w:val="0"/>
          <w:numId w:val="63"/>
        </w:numPr>
        <w:tabs>
          <w:tab w:val="left" w:pos="1134"/>
        </w:tabs>
        <w:ind w:left="851" w:firstLine="0"/>
      </w:pPr>
      <w:r>
        <w:t>Проектируется методы передачи команд на подсистему «Сервер»</w:t>
      </w:r>
      <w:r w:rsidRPr="00973BD1">
        <w:t>.</w:t>
      </w:r>
    </w:p>
    <w:p w14:paraId="09B90AC0" w14:textId="77777777" w:rsidR="00A62032" w:rsidRPr="00973BD1" w:rsidRDefault="00A62032" w:rsidP="00715990">
      <w:pPr>
        <w:pStyle w:val="0"/>
        <w:numPr>
          <w:ilvl w:val="0"/>
          <w:numId w:val="63"/>
        </w:numPr>
        <w:tabs>
          <w:tab w:val="left" w:pos="1134"/>
        </w:tabs>
        <w:ind w:left="851" w:firstLine="0"/>
      </w:pPr>
      <w:r w:rsidRPr="00973BD1">
        <w:t xml:space="preserve">Разрабатываются способы обработки полученных данных с подсистемы </w:t>
      </w:r>
      <w:r>
        <w:t>«Сервер»</w:t>
      </w:r>
      <w:r w:rsidRPr="00973BD1">
        <w:t xml:space="preserve"> на </w:t>
      </w:r>
      <w:r>
        <w:t>подсистеме «Клиент»</w:t>
      </w:r>
      <w:r w:rsidRPr="00973BD1">
        <w:t>.</w:t>
      </w:r>
    </w:p>
    <w:p w14:paraId="1ADE1768" w14:textId="77777777" w:rsidR="00A62032" w:rsidRPr="00973BD1" w:rsidRDefault="00A62032" w:rsidP="00715990">
      <w:pPr>
        <w:pStyle w:val="0"/>
        <w:numPr>
          <w:ilvl w:val="0"/>
          <w:numId w:val="63"/>
        </w:numPr>
        <w:tabs>
          <w:tab w:val="left" w:pos="1134"/>
        </w:tabs>
        <w:ind w:left="851" w:firstLine="0"/>
      </w:pPr>
      <w:r w:rsidRPr="00973BD1">
        <w:t>Проектируется древовидн</w:t>
      </w:r>
      <w:r>
        <w:t>ая структура данных подсистем «Клиент»</w:t>
      </w:r>
      <w:r w:rsidRPr="00973BD1">
        <w:t xml:space="preserve"> и </w:t>
      </w:r>
      <w:r>
        <w:t>«Сервер»</w:t>
      </w:r>
      <w:r w:rsidRPr="00973BD1">
        <w:t>.</w:t>
      </w:r>
    </w:p>
    <w:p w14:paraId="5534B856" w14:textId="77777777" w:rsidR="00A62032" w:rsidRPr="00973BD1" w:rsidRDefault="00A62032" w:rsidP="00715990">
      <w:pPr>
        <w:pStyle w:val="0"/>
        <w:numPr>
          <w:ilvl w:val="0"/>
          <w:numId w:val="63"/>
        </w:numPr>
        <w:tabs>
          <w:tab w:val="left" w:pos="1134"/>
        </w:tabs>
        <w:ind w:left="851" w:firstLine="0"/>
      </w:pPr>
      <w:r w:rsidRPr="00973BD1">
        <w:t xml:space="preserve">Разрабатывается процесс завершения сеанса </w:t>
      </w:r>
      <w:r>
        <w:t>пользователя с системой</w:t>
      </w:r>
      <w:r w:rsidRPr="00973BD1">
        <w:t>.</w:t>
      </w:r>
    </w:p>
    <w:p w14:paraId="6290A6FD" w14:textId="77777777" w:rsidR="00A62032" w:rsidRDefault="00C50AAB" w:rsidP="00715990">
      <w:pPr>
        <w:pStyle w:val="0"/>
        <w:numPr>
          <w:ilvl w:val="0"/>
          <w:numId w:val="63"/>
        </w:numPr>
        <w:tabs>
          <w:tab w:val="left" w:pos="1134"/>
        </w:tabs>
        <w:ind w:left="851" w:firstLine="0"/>
        <w:rPr>
          <w:lang w:val="en-US"/>
        </w:rPr>
      </w:pPr>
      <w:r>
        <w:t>Реализация и проверка СУАС</w:t>
      </w:r>
      <w:r>
        <w:rPr>
          <w:lang w:val="en-US"/>
        </w:rPr>
        <w:t>.</w:t>
      </w:r>
    </w:p>
    <w:p w14:paraId="62631964" w14:textId="77777777" w:rsidR="00C50AAB" w:rsidRDefault="00C50AAB" w:rsidP="00715990">
      <w:pPr>
        <w:pStyle w:val="0"/>
        <w:numPr>
          <w:ilvl w:val="0"/>
          <w:numId w:val="63"/>
        </w:numPr>
        <w:tabs>
          <w:tab w:val="left" w:pos="1134"/>
        </w:tabs>
        <w:ind w:left="851" w:firstLine="0"/>
        <w:rPr>
          <w:lang w:val="en-US"/>
        </w:rPr>
      </w:pPr>
      <w:r>
        <w:t>Проводятся предварительные испытания</w:t>
      </w:r>
      <w:r>
        <w:rPr>
          <w:lang w:val="en-US"/>
        </w:rPr>
        <w:t>.</w:t>
      </w:r>
    </w:p>
    <w:p w14:paraId="0ED1F73C" w14:textId="77777777" w:rsidR="00C50AAB" w:rsidRPr="00973BD1" w:rsidRDefault="00C50AAB" w:rsidP="00715990">
      <w:pPr>
        <w:pStyle w:val="0"/>
        <w:numPr>
          <w:ilvl w:val="0"/>
          <w:numId w:val="63"/>
        </w:numPr>
        <w:tabs>
          <w:tab w:val="left" w:pos="1134"/>
        </w:tabs>
        <w:ind w:left="851" w:firstLine="0"/>
      </w:pPr>
      <w:r>
        <w:t>Устранение ошибок по результатам проведения предварительных испытаний</w:t>
      </w:r>
      <w:r w:rsidRPr="00973BD1">
        <w:t>.</w:t>
      </w:r>
    </w:p>
    <w:p w14:paraId="28066D79" w14:textId="77777777" w:rsidR="00C50AAB" w:rsidRPr="00C50AAB" w:rsidRDefault="00C50AAB" w:rsidP="00715990">
      <w:pPr>
        <w:pStyle w:val="0"/>
        <w:numPr>
          <w:ilvl w:val="0"/>
          <w:numId w:val="63"/>
        </w:numPr>
        <w:tabs>
          <w:tab w:val="left" w:pos="1134"/>
        </w:tabs>
        <w:ind w:left="851" w:firstLine="0"/>
        <w:rPr>
          <w:lang w:val="en-US"/>
        </w:rPr>
      </w:pPr>
      <w:r>
        <w:t>Проводится опытная эксплуатация</w:t>
      </w:r>
      <w:r>
        <w:rPr>
          <w:lang w:val="en-US"/>
        </w:rPr>
        <w:t>.</w:t>
      </w:r>
    </w:p>
    <w:p w14:paraId="19A28909" w14:textId="77777777" w:rsidR="00C50AAB" w:rsidRPr="00973BD1" w:rsidRDefault="00C50AAB" w:rsidP="00715990">
      <w:pPr>
        <w:pStyle w:val="0"/>
        <w:numPr>
          <w:ilvl w:val="0"/>
          <w:numId w:val="63"/>
        </w:numPr>
        <w:tabs>
          <w:tab w:val="left" w:pos="1134"/>
        </w:tabs>
        <w:ind w:left="851" w:firstLine="0"/>
      </w:pPr>
      <w:r>
        <w:t>Устранение ошибок по результатам проведения</w:t>
      </w:r>
      <w:r w:rsidRPr="00C50AAB">
        <w:t xml:space="preserve"> </w:t>
      </w:r>
      <w:r>
        <w:t>опытной эксплуатации</w:t>
      </w:r>
      <w:r w:rsidRPr="00973BD1">
        <w:t>.</w:t>
      </w:r>
    </w:p>
    <w:p w14:paraId="0B6FDC17" w14:textId="77777777" w:rsidR="00C50AAB" w:rsidRDefault="00C50AAB" w:rsidP="00715990">
      <w:pPr>
        <w:pStyle w:val="0"/>
        <w:numPr>
          <w:ilvl w:val="0"/>
          <w:numId w:val="63"/>
        </w:numPr>
        <w:tabs>
          <w:tab w:val="left" w:pos="1134"/>
        </w:tabs>
        <w:ind w:left="851" w:firstLine="0"/>
        <w:rPr>
          <w:lang w:val="en-US"/>
        </w:rPr>
      </w:pPr>
      <w:r>
        <w:t>Производятся приемо-сдаточные испытания</w:t>
      </w:r>
      <w:r>
        <w:rPr>
          <w:lang w:val="en-US"/>
        </w:rPr>
        <w:t>.</w:t>
      </w:r>
    </w:p>
    <w:p w14:paraId="5D5B0C36" w14:textId="77777777" w:rsidR="00C50AAB" w:rsidRPr="00973BD1" w:rsidRDefault="00C50AAB" w:rsidP="00715990">
      <w:pPr>
        <w:pStyle w:val="0"/>
        <w:numPr>
          <w:ilvl w:val="0"/>
          <w:numId w:val="63"/>
        </w:numPr>
        <w:tabs>
          <w:tab w:val="left" w:pos="1134"/>
        </w:tabs>
        <w:ind w:left="851" w:firstLine="0"/>
      </w:pPr>
      <w:r>
        <w:t>Устранение ошибок по результатам проведения</w:t>
      </w:r>
      <w:r w:rsidRPr="00C50AAB">
        <w:t xml:space="preserve"> </w:t>
      </w:r>
      <w:r>
        <w:t>приемо-сдаточных испытаний</w:t>
      </w:r>
      <w:r w:rsidRPr="00973BD1">
        <w:t>.</w:t>
      </w:r>
    </w:p>
    <w:p w14:paraId="08F053C1" w14:textId="77777777" w:rsidR="00C50AAB" w:rsidRPr="00A62032" w:rsidRDefault="00805A47" w:rsidP="00715990">
      <w:pPr>
        <w:pStyle w:val="0"/>
        <w:numPr>
          <w:ilvl w:val="0"/>
          <w:numId w:val="63"/>
        </w:numPr>
        <w:tabs>
          <w:tab w:val="left" w:pos="1134"/>
        </w:tabs>
        <w:ind w:left="851" w:firstLine="0"/>
        <w:rPr>
          <w:lang w:val="en-US"/>
        </w:rPr>
      </w:pPr>
      <w:r>
        <w:t>Ввод</w:t>
      </w:r>
      <w:r w:rsidR="00C50AAB">
        <w:rPr>
          <w:lang w:val="en-US"/>
        </w:rPr>
        <w:t xml:space="preserve"> в </w:t>
      </w:r>
      <w:r>
        <w:t>действие</w:t>
      </w:r>
      <w:r w:rsidR="00C50AAB">
        <w:rPr>
          <w:lang w:val="en-US"/>
        </w:rPr>
        <w:t xml:space="preserve"> СУАС.</w:t>
      </w:r>
    </w:p>
    <w:p w14:paraId="06C9C851" w14:textId="77777777" w:rsidR="001A4F78" w:rsidRPr="0005610D" w:rsidRDefault="001A4F78" w:rsidP="00FF3AD2">
      <w:pPr>
        <w:pStyle w:val="Normal1"/>
      </w:pPr>
    </w:p>
    <w:p w14:paraId="06167D8F" w14:textId="77777777" w:rsidR="00E8005B" w:rsidRPr="007E088E" w:rsidRDefault="00E8005B" w:rsidP="00267980">
      <w:pPr>
        <w:pStyle w:val="13"/>
      </w:pPr>
      <w:bookmarkStart w:id="89" w:name="_Toc197672615"/>
      <w:bookmarkStart w:id="90" w:name="_Toc199668341"/>
      <w:bookmarkStart w:id="91" w:name="_Toc202862297"/>
      <w:bookmarkStart w:id="92" w:name="_Toc205885015"/>
      <w:bookmarkStart w:id="93" w:name="_Toc464554744"/>
      <w:r w:rsidRPr="007E088E">
        <w:lastRenderedPageBreak/>
        <w:t>Описание процесса деятельности</w:t>
      </w:r>
      <w:bookmarkEnd w:id="89"/>
      <w:bookmarkEnd w:id="90"/>
      <w:bookmarkEnd w:id="91"/>
      <w:bookmarkEnd w:id="92"/>
      <w:bookmarkEnd w:id="93"/>
    </w:p>
    <w:p w14:paraId="27DB77EB" w14:textId="77777777" w:rsidR="002E458C" w:rsidRDefault="00C21B05" w:rsidP="00E34E8B">
      <w:pPr>
        <w:pStyle w:val="0"/>
      </w:pPr>
      <w:r>
        <w:pict w14:anchorId="7EA75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4pt;height:250.25pt">
            <v:imagedata r:id="rId11" o:title="0"/>
          </v:shape>
        </w:pict>
      </w:r>
    </w:p>
    <w:p w14:paraId="29944937" w14:textId="77777777" w:rsidR="002E458C" w:rsidRDefault="002E458C" w:rsidP="00715990">
      <w:pPr>
        <w:pStyle w:val="0"/>
        <w:spacing w:after="120"/>
        <w:jc w:val="center"/>
      </w:pPr>
      <w:r>
        <w:t>Рисунок 1. Диаграмма классов СУАС</w:t>
      </w:r>
    </w:p>
    <w:p w14:paraId="38C98A76" w14:textId="77777777" w:rsidR="00116C99" w:rsidRPr="009B740F" w:rsidRDefault="00116C99" w:rsidP="00E34E8B">
      <w:pPr>
        <w:pStyle w:val="0"/>
      </w:pPr>
      <w:r w:rsidRPr="009B740F">
        <w:t xml:space="preserve">На рисунке 1 представлена UML </w:t>
      </w:r>
      <w:r w:rsidR="002E458C" w:rsidRPr="009B740F">
        <w:t>диаграмма классов СУАС</w:t>
      </w:r>
      <w:r w:rsidRPr="009B740F">
        <w:t>. На данной диаграмме стандартные классы обозначены прямоугольником</w:t>
      </w:r>
      <w:r w:rsidR="004048BD" w:rsidRPr="009B740F">
        <w:t>,</w:t>
      </w:r>
      <w:r w:rsidRPr="009B740F">
        <w:t xml:space="preserve"> с вписанным названием класса. Пользовательские классы - </w:t>
      </w:r>
      <w:r w:rsidR="00A61474" w:rsidRPr="009B740F">
        <w:t>прямоугольники,</w:t>
      </w:r>
      <w:r w:rsidRPr="009B740F">
        <w:t xml:space="preserve"> разбитые на 3 части: верхняя часть содержит название класса, сре</w:t>
      </w:r>
      <w:r w:rsidR="004048BD" w:rsidRPr="009B740F">
        <w:t>дняя это поля (данные) класса,</w:t>
      </w:r>
      <w:r w:rsidRPr="009B740F">
        <w:t xml:space="preserve"> нижняя часть содержит методы класса. Для каждого поля класса указан его </w:t>
      </w:r>
      <w:r w:rsidR="004048BD" w:rsidRPr="009B740F">
        <w:t>тип и название, для методов так</w:t>
      </w:r>
      <w:r w:rsidRPr="009B740F">
        <w:t>же указывается тип выходных данных, название и тип входных переменных. Открытые поля, методы и классы обозначены символом «+», а закрытые символом «-».</w:t>
      </w:r>
    </w:p>
    <w:p w14:paraId="26D1B5A6" w14:textId="77777777" w:rsidR="00116C99" w:rsidRDefault="00116C99" w:rsidP="00E34E8B">
      <w:pPr>
        <w:pStyle w:val="0"/>
      </w:pPr>
      <w:r>
        <w:t>Типы связей между классами:</w:t>
      </w:r>
    </w:p>
    <w:p w14:paraId="5632608B" w14:textId="77777777" w:rsidR="00116C99" w:rsidRDefault="00116C99" w:rsidP="000C5392">
      <w:pPr>
        <w:pStyle w:val="10"/>
      </w:pPr>
      <w:r>
        <w:t xml:space="preserve">Наследование обозначено прямой сплошной линией с </w:t>
      </w:r>
      <w:r w:rsidR="002E458C">
        <w:t>белой сплошной стрелкой</w:t>
      </w:r>
      <w:r>
        <w:t>. Стрелка указывает на класс родитель.</w:t>
      </w:r>
    </w:p>
    <w:p w14:paraId="65AE9A06" w14:textId="77777777" w:rsidR="00E14937" w:rsidRDefault="00116C99" w:rsidP="000C5392">
      <w:pPr>
        <w:pStyle w:val="10"/>
      </w:pPr>
      <w:r>
        <w:t xml:space="preserve">Если класс не наследуется, но используется в качестве поля класса или внутри метода, то такая связь обозначена </w:t>
      </w:r>
      <w:r w:rsidR="00A61474">
        <w:t>прямой пунктирной</w:t>
      </w:r>
      <w:r>
        <w:t xml:space="preserve"> линией с</w:t>
      </w:r>
      <w:r w:rsidR="002E458C">
        <w:t>о стрелкой указателем</w:t>
      </w:r>
      <w:r>
        <w:t xml:space="preserve"> на конце. Стрелка указывает на </w:t>
      </w:r>
      <w:r w:rsidR="00A61474">
        <w:t>класс,</w:t>
      </w:r>
      <w:r>
        <w:t xml:space="preserve"> от которого зависит данный класс.</w:t>
      </w:r>
    </w:p>
    <w:p w14:paraId="7657B6BC" w14:textId="77777777" w:rsidR="002E458C" w:rsidRPr="00116C99" w:rsidRDefault="002E458C" w:rsidP="00E34E8B">
      <w:pPr>
        <w:pStyle w:val="0"/>
      </w:pPr>
    </w:p>
    <w:p w14:paraId="1E0A5358" w14:textId="77777777" w:rsidR="00E8005B" w:rsidRPr="00980DF4" w:rsidRDefault="00E8005B" w:rsidP="00267980">
      <w:pPr>
        <w:pStyle w:val="13"/>
      </w:pPr>
      <w:bookmarkStart w:id="94" w:name="_Toc197672616"/>
      <w:bookmarkStart w:id="95" w:name="_Toc199668357"/>
      <w:bookmarkStart w:id="96" w:name="_Toc202862311"/>
      <w:bookmarkStart w:id="97" w:name="_Toc205885138"/>
      <w:bookmarkStart w:id="98" w:name="_Toc464554745"/>
      <w:r w:rsidRPr="00980DF4">
        <w:lastRenderedPageBreak/>
        <w:t>основные технические решения</w:t>
      </w:r>
      <w:bookmarkEnd w:id="94"/>
      <w:bookmarkEnd w:id="95"/>
      <w:bookmarkEnd w:id="96"/>
      <w:bookmarkEnd w:id="97"/>
      <w:bookmarkEnd w:id="98"/>
    </w:p>
    <w:p w14:paraId="0D2C12FD" w14:textId="77777777" w:rsidR="00E8005B" w:rsidRPr="00980DF4" w:rsidRDefault="00E8005B" w:rsidP="00267980">
      <w:pPr>
        <w:pStyle w:val="110"/>
      </w:pPr>
      <w:bookmarkStart w:id="99" w:name="_Toc154479805"/>
      <w:bookmarkStart w:id="100" w:name="_Toc185939919"/>
      <w:bookmarkStart w:id="101" w:name="_Toc202862312"/>
      <w:bookmarkStart w:id="102" w:name="_Toc205885139"/>
      <w:bookmarkStart w:id="103" w:name="_Toc464554746"/>
      <w:r w:rsidRPr="00980DF4">
        <w:t xml:space="preserve">Решения по структуре </w:t>
      </w:r>
      <w:r w:rsidR="00B145BC" w:rsidRPr="00980DF4">
        <w:t>СУАС</w:t>
      </w:r>
      <w:r w:rsidR="00095E78" w:rsidRPr="00980DF4">
        <w:t xml:space="preserve"> и </w:t>
      </w:r>
      <w:r w:rsidRPr="00980DF4">
        <w:t>подсистем</w:t>
      </w:r>
      <w:bookmarkEnd w:id="99"/>
      <w:bookmarkEnd w:id="100"/>
      <w:bookmarkEnd w:id="101"/>
      <w:bookmarkEnd w:id="102"/>
      <w:bookmarkEnd w:id="103"/>
    </w:p>
    <w:p w14:paraId="6EE13A57" w14:textId="77C6F4D0" w:rsidR="0001419A" w:rsidRPr="003D66ED" w:rsidRDefault="00116C99" w:rsidP="00E34E8B">
      <w:pPr>
        <w:pStyle w:val="0"/>
      </w:pPr>
      <w:r w:rsidRPr="00E34E8B">
        <w:t xml:space="preserve">СУАС включает в себя две подсистемы: клиент и сервер. Подсистемы должны находиться на разных физических устройствах. </w:t>
      </w:r>
      <w:r w:rsidR="003D66ED">
        <w:t>Для взаимодействия подсистем СУАС должна находиться в режиме взаимодействия</w:t>
      </w:r>
      <w:r w:rsidR="003D66ED">
        <w:rPr>
          <w:lang w:val="en-US"/>
        </w:rPr>
        <w:t>.</w:t>
      </w:r>
    </w:p>
    <w:p w14:paraId="518811EB" w14:textId="77777777" w:rsidR="00116C99" w:rsidRDefault="006C16AB" w:rsidP="00E34E8B">
      <w:pPr>
        <w:pStyle w:val="0"/>
      </w:pPr>
      <w:r>
        <w:t>На рисунке 2 представлено взаимодействие подсистем и их задачи</w:t>
      </w:r>
      <w:r w:rsidR="0001419A">
        <w:t>.</w:t>
      </w:r>
    </w:p>
    <w:p w14:paraId="6C243704" w14:textId="77777777" w:rsidR="00116C99" w:rsidRDefault="0001419A" w:rsidP="00E34E8B">
      <w:pPr>
        <w:pStyle w:val="0"/>
      </w:pPr>
      <w:r>
        <w:rPr>
          <w:noProof/>
          <w:snapToGrid/>
          <w:lang w:val="en-US"/>
        </w:rPr>
        <w:drawing>
          <wp:inline distT="0" distB="0" distL="0" distR="0" wp14:anchorId="75CED515" wp14:editId="1AD17CCB">
            <wp:extent cx="5327650" cy="2202815"/>
            <wp:effectExtent l="19050" t="0" r="6350" b="0"/>
            <wp:docPr id="1" name="Рисунок 1" descr="C:\Users\Kirill\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ill\Desktop\2.jpg"/>
                    <pic:cNvPicPr>
                      <a:picLocks noChangeAspect="1" noChangeArrowheads="1"/>
                    </pic:cNvPicPr>
                  </pic:nvPicPr>
                  <pic:blipFill>
                    <a:blip r:embed="rId12" cstate="print"/>
                    <a:srcRect/>
                    <a:stretch>
                      <a:fillRect/>
                    </a:stretch>
                  </pic:blipFill>
                  <pic:spPr bwMode="auto">
                    <a:xfrm>
                      <a:off x="0" y="0"/>
                      <a:ext cx="5327650" cy="2202815"/>
                    </a:xfrm>
                    <a:prstGeom prst="rect">
                      <a:avLst/>
                    </a:prstGeom>
                    <a:noFill/>
                    <a:ln w="9525">
                      <a:noFill/>
                      <a:miter lim="800000"/>
                      <a:headEnd/>
                      <a:tailEnd/>
                    </a:ln>
                  </pic:spPr>
                </pic:pic>
              </a:graphicData>
            </a:graphic>
          </wp:inline>
        </w:drawing>
      </w:r>
    </w:p>
    <w:p w14:paraId="445F7BB4" w14:textId="77777777" w:rsidR="006C16AB" w:rsidRDefault="006C16AB" w:rsidP="0099557B">
      <w:pPr>
        <w:pStyle w:val="0"/>
        <w:spacing w:after="120"/>
        <w:jc w:val="center"/>
      </w:pPr>
      <w:bookmarkStart w:id="104" w:name="_Hlk465356314"/>
      <w:r>
        <w:t>Рисунок 2. Взаимодействие подсистем и их задачи</w:t>
      </w:r>
    </w:p>
    <w:bookmarkEnd w:id="104"/>
    <w:p w14:paraId="1E198DEC" w14:textId="0A7C1547" w:rsidR="004E254D" w:rsidRPr="003D66ED" w:rsidRDefault="004E254D" w:rsidP="00E34E8B">
      <w:pPr>
        <w:pStyle w:val="0"/>
        <w:rPr>
          <w:lang w:val="en-US"/>
        </w:rPr>
      </w:pPr>
      <w:r>
        <w:t>На подсистеме клиент установлено программное обеспечение СУАС</w:t>
      </w:r>
      <w:r w:rsidRPr="00973BD1">
        <w:t xml:space="preserve">, </w:t>
      </w:r>
      <w:r w:rsidR="009D45AA">
        <w:t xml:space="preserve">которое посредством </w:t>
      </w:r>
      <w:r w:rsidR="009D45AA">
        <w:rPr>
          <w:lang w:val="en-US"/>
        </w:rPr>
        <w:t xml:space="preserve">GUI </w:t>
      </w:r>
      <w:r w:rsidR="003D66ED">
        <w:t>позволяе</w:t>
      </w:r>
      <w:r w:rsidR="009D45AA">
        <w:t>т пользователю защищенно управлять сервером</w:t>
      </w:r>
      <w:r w:rsidR="003D66ED">
        <w:rPr>
          <w:lang w:val="en-US"/>
        </w:rPr>
        <w:t xml:space="preserve">, </w:t>
      </w:r>
      <w:r w:rsidR="003D66ED">
        <w:t>то есть реализует отправку команд и прием данных</w:t>
      </w:r>
      <w:r w:rsidR="003D66ED">
        <w:rPr>
          <w:lang w:val="en-US"/>
        </w:rPr>
        <w:t>.</w:t>
      </w:r>
    </w:p>
    <w:p w14:paraId="55664EEE" w14:textId="77777777" w:rsidR="004E254D" w:rsidRDefault="004E254D" w:rsidP="00E34E8B">
      <w:pPr>
        <w:pStyle w:val="0"/>
        <w:rPr>
          <w:lang w:val="en-US"/>
        </w:rPr>
      </w:pPr>
      <w:r>
        <w:t>На подсистеме сервер производится</w:t>
      </w:r>
      <w:r>
        <w:rPr>
          <w:lang w:val="en-US"/>
        </w:rPr>
        <w:t>:</w:t>
      </w:r>
    </w:p>
    <w:p w14:paraId="50EEE324" w14:textId="77777777" w:rsidR="004E254D" w:rsidRDefault="007C6950" w:rsidP="000C5392">
      <w:pPr>
        <w:pStyle w:val="10"/>
        <w:rPr>
          <w:lang w:val="en-US"/>
        </w:rPr>
      </w:pPr>
      <w:r>
        <w:t>авторизация</w:t>
      </w:r>
      <w:r w:rsidR="004E254D">
        <w:t xml:space="preserve"> пользователя</w:t>
      </w:r>
      <w:r w:rsidR="004E254D">
        <w:rPr>
          <w:lang w:val="en-US"/>
        </w:rPr>
        <w:t>;</w:t>
      </w:r>
    </w:p>
    <w:p w14:paraId="778CBE62" w14:textId="77777777" w:rsidR="004E254D" w:rsidRPr="006C16AB" w:rsidRDefault="007C6950" w:rsidP="000C5392">
      <w:pPr>
        <w:pStyle w:val="10"/>
        <w:rPr>
          <w:lang w:val="en-US"/>
        </w:rPr>
      </w:pPr>
      <w:r>
        <w:t>о</w:t>
      </w:r>
      <w:r w:rsidR="004E254D">
        <w:t>бработка команд пользователя</w:t>
      </w:r>
      <w:r w:rsidR="004E254D">
        <w:rPr>
          <w:lang w:val="en-US"/>
        </w:rPr>
        <w:t>.</w:t>
      </w:r>
    </w:p>
    <w:p w14:paraId="6D709B6D" w14:textId="77777777" w:rsidR="00B145BC" w:rsidRDefault="000F1ECB" w:rsidP="003D66ED">
      <w:pPr>
        <w:pStyle w:val="110"/>
        <w:spacing w:line="360" w:lineRule="auto"/>
      </w:pPr>
      <w:bookmarkStart w:id="105" w:name="_Toc205883010"/>
      <w:bookmarkStart w:id="106" w:name="_Toc205883261"/>
      <w:bookmarkStart w:id="107" w:name="_Toc205884471"/>
      <w:bookmarkStart w:id="108" w:name="_Toc205885141"/>
      <w:bookmarkStart w:id="109" w:name="_Toc464554747"/>
      <w:bookmarkStart w:id="110" w:name="_Toc154479806"/>
      <w:bookmarkStart w:id="111" w:name="_Toc185939920"/>
      <w:bookmarkStart w:id="112" w:name="_Toc202862313"/>
      <w:bookmarkStart w:id="113" w:name="_Toc205885142"/>
      <w:bookmarkEnd w:id="105"/>
      <w:bookmarkEnd w:id="106"/>
      <w:bookmarkEnd w:id="107"/>
      <w:bookmarkEnd w:id="108"/>
      <w:r w:rsidRPr="00980DF4">
        <w:t>С</w:t>
      </w:r>
      <w:r w:rsidR="00752B3E" w:rsidRPr="00980DF4">
        <w:t>редства</w:t>
      </w:r>
      <w:r w:rsidR="00752B3E">
        <w:t xml:space="preserve"> и способ</w:t>
      </w:r>
      <w:r>
        <w:t>ы</w:t>
      </w:r>
      <w:r w:rsidR="00752B3E">
        <w:t xml:space="preserve"> </w:t>
      </w:r>
      <w:r w:rsidR="007B2CA1">
        <w:t>взаимодействия</w:t>
      </w:r>
      <w:r w:rsidR="00752B3E">
        <w:t xml:space="preserve"> для информационного </w:t>
      </w:r>
      <w:r w:rsidR="00752B3E" w:rsidRPr="00F670A1">
        <w:t>обмена</w:t>
      </w:r>
      <w:r w:rsidR="00752B3E">
        <w:t xml:space="preserve"> между компонентами </w:t>
      </w:r>
      <w:r w:rsidR="00B145BC">
        <w:t>СУАС</w:t>
      </w:r>
      <w:bookmarkEnd w:id="109"/>
      <w:r w:rsidR="00752B3E">
        <w:t xml:space="preserve"> </w:t>
      </w:r>
    </w:p>
    <w:p w14:paraId="14079F1C" w14:textId="4D41C7EF" w:rsidR="009816EB" w:rsidRPr="009816EB" w:rsidRDefault="009816EB" w:rsidP="00E34E8B">
      <w:pPr>
        <w:pStyle w:val="0"/>
        <w:rPr>
          <w:b/>
        </w:rPr>
      </w:pPr>
      <w:r w:rsidRPr="009816EB">
        <w:t xml:space="preserve">Информационный обмен между подсистемами </w:t>
      </w:r>
      <w:r w:rsidR="00237445">
        <w:t>будет</w:t>
      </w:r>
      <w:r w:rsidRPr="009816EB">
        <w:t xml:space="preserve"> осуществляться через единое информационное пространство и посредством </w:t>
      </w:r>
      <w:proofErr w:type="spellStart"/>
      <w:r w:rsidR="009D45AA">
        <w:rPr>
          <w:lang w:val="en-US"/>
        </w:rPr>
        <w:t>Open</w:t>
      </w:r>
      <w:r w:rsidRPr="009816EB">
        <w:rPr>
          <w:lang w:val="en-US"/>
        </w:rPr>
        <w:t>SSH</w:t>
      </w:r>
      <w:proofErr w:type="spellEnd"/>
      <w:r w:rsidR="006C16AB">
        <w:t>, как показано на рисунке 3</w:t>
      </w:r>
      <w:r w:rsidRPr="009816EB">
        <w:t>.</w:t>
      </w:r>
      <w:r w:rsidR="008B02BF">
        <w:t xml:space="preserve"> </w:t>
      </w:r>
      <w:r w:rsidR="008B02BF">
        <w:rPr>
          <w:lang w:val="en-US"/>
        </w:rPr>
        <w:t>GUI</w:t>
      </w:r>
      <w:r w:rsidR="008B02BF" w:rsidRPr="008B02BF">
        <w:t xml:space="preserve"> </w:t>
      </w:r>
      <w:r w:rsidR="008B02BF">
        <w:t>подсистемы клиент служит промежуточным звеном между пользователем и сервером.</w:t>
      </w:r>
    </w:p>
    <w:p w14:paraId="036FA80D" w14:textId="77777777" w:rsidR="009816EB" w:rsidRDefault="009816EB" w:rsidP="00E34E8B">
      <w:pPr>
        <w:pStyle w:val="0"/>
      </w:pPr>
      <w:r w:rsidRPr="009816EB">
        <w:t xml:space="preserve">Подсистемы «Клиент» и «Сервер» </w:t>
      </w:r>
      <w:r w:rsidR="00237445">
        <w:t>будут</w:t>
      </w:r>
      <w:r w:rsidRPr="009816EB">
        <w:t xml:space="preserve"> функционировать в пределах одного логического пространства.</w:t>
      </w:r>
    </w:p>
    <w:p w14:paraId="6D8EBB02" w14:textId="77777777" w:rsidR="00E34E8B" w:rsidRDefault="00E34E8B" w:rsidP="00E34E8B">
      <w:pPr>
        <w:pStyle w:val="0"/>
      </w:pPr>
    </w:p>
    <w:p w14:paraId="17A93616" w14:textId="77777777" w:rsidR="006C16AB" w:rsidRDefault="006C16AB" w:rsidP="00E34E8B">
      <w:pPr>
        <w:pStyle w:val="0"/>
      </w:pPr>
      <w:r>
        <w:rPr>
          <w:noProof/>
          <w:snapToGrid/>
          <w:lang w:val="en-US"/>
        </w:rPr>
        <w:lastRenderedPageBreak/>
        <w:drawing>
          <wp:inline distT="0" distB="0" distL="0" distR="0" wp14:anchorId="71AD3C74" wp14:editId="1DF51DA3">
            <wp:extent cx="5353464" cy="1043067"/>
            <wp:effectExtent l="19050" t="0" r="0" b="0"/>
            <wp:docPr id="2" name="Рисунок 2" descr="C:\Users\Kiril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rill\Desktop\1.jpg"/>
                    <pic:cNvPicPr>
                      <a:picLocks noChangeAspect="1" noChangeArrowheads="1"/>
                    </pic:cNvPicPr>
                  </pic:nvPicPr>
                  <pic:blipFill>
                    <a:blip r:embed="rId13" cstate="print"/>
                    <a:srcRect/>
                    <a:stretch>
                      <a:fillRect/>
                    </a:stretch>
                  </pic:blipFill>
                  <pic:spPr bwMode="auto">
                    <a:xfrm>
                      <a:off x="0" y="0"/>
                      <a:ext cx="5357019" cy="1043760"/>
                    </a:xfrm>
                    <a:prstGeom prst="rect">
                      <a:avLst/>
                    </a:prstGeom>
                    <a:noFill/>
                    <a:ln w="9525">
                      <a:noFill/>
                      <a:miter lim="800000"/>
                      <a:headEnd/>
                      <a:tailEnd/>
                    </a:ln>
                  </pic:spPr>
                </pic:pic>
              </a:graphicData>
            </a:graphic>
          </wp:inline>
        </w:drawing>
      </w:r>
    </w:p>
    <w:p w14:paraId="518CB54B" w14:textId="77777777" w:rsidR="006C16AB" w:rsidRPr="006C16AB" w:rsidRDefault="006C16AB" w:rsidP="0099557B">
      <w:pPr>
        <w:pStyle w:val="0"/>
        <w:spacing w:after="120"/>
        <w:jc w:val="center"/>
      </w:pPr>
      <w:r>
        <w:t>Рисунок 3. Информационный обмен подсистем</w:t>
      </w:r>
    </w:p>
    <w:p w14:paraId="1E13ED24" w14:textId="77777777" w:rsidR="003A1313" w:rsidRPr="00776E80" w:rsidRDefault="00F477AE" w:rsidP="00E34E8B">
      <w:pPr>
        <w:pStyle w:val="1110"/>
      </w:pPr>
      <w:bookmarkStart w:id="114" w:name="_Toc464554748"/>
      <w:r w:rsidRPr="00E34E8B">
        <w:t>Взаимодействие</w:t>
      </w:r>
      <w:r w:rsidRPr="00776E80">
        <w:t xml:space="preserve"> компонент </w:t>
      </w:r>
      <w:r w:rsidRPr="00E34E8B">
        <w:t>внутри</w:t>
      </w:r>
      <w:r w:rsidRPr="00776E80">
        <w:t xml:space="preserve"> </w:t>
      </w:r>
      <w:r w:rsidR="00590202" w:rsidRPr="00776E80">
        <w:t>узл</w:t>
      </w:r>
      <w:r w:rsidR="003A1313" w:rsidRPr="00776E80">
        <w:t>а</w:t>
      </w:r>
      <w:bookmarkEnd w:id="114"/>
    </w:p>
    <w:p w14:paraId="7D7D5152" w14:textId="77777777" w:rsidR="003A1313" w:rsidRPr="00973BD1" w:rsidRDefault="009C1EFE" w:rsidP="00E34E8B">
      <w:pPr>
        <w:pStyle w:val="0"/>
      </w:pPr>
      <w:r w:rsidRPr="00973BD1">
        <w:t>При установке СУАС буде</w:t>
      </w:r>
      <w:r>
        <w:t>т</w:t>
      </w:r>
      <w:r w:rsidR="00776E80" w:rsidRPr="00973BD1">
        <w:t xml:space="preserve"> дополнительно установлена библиотека </w:t>
      </w:r>
      <w:proofErr w:type="spellStart"/>
      <w:r w:rsidR="00776E80" w:rsidRPr="00776E80">
        <w:rPr>
          <w:lang w:val="en-US"/>
        </w:rPr>
        <w:t>Pa</w:t>
      </w:r>
      <w:bookmarkStart w:id="115" w:name="_GoBack"/>
      <w:bookmarkEnd w:id="115"/>
      <w:r w:rsidR="00776E80" w:rsidRPr="00776E80">
        <w:rPr>
          <w:lang w:val="en-US"/>
        </w:rPr>
        <w:t>ramiko</w:t>
      </w:r>
      <w:proofErr w:type="spellEnd"/>
      <w:r w:rsidRPr="00973BD1">
        <w:t>, не</w:t>
      </w:r>
      <w:r w:rsidR="00776E80" w:rsidRPr="00776E80">
        <w:t xml:space="preserve">обходимая для работы с </w:t>
      </w:r>
      <w:r w:rsidR="00776E80" w:rsidRPr="00776E80">
        <w:rPr>
          <w:lang w:val="en-US"/>
        </w:rPr>
        <w:t>SSH</w:t>
      </w:r>
      <w:r w:rsidR="00776E80" w:rsidRPr="00973BD1">
        <w:t xml:space="preserve"> </w:t>
      </w:r>
      <w:r w:rsidR="00776E80" w:rsidRPr="00776E80">
        <w:t>протоколом</w:t>
      </w:r>
      <w:r w:rsidR="00776E80" w:rsidRPr="00973BD1">
        <w:t>.</w:t>
      </w:r>
    </w:p>
    <w:p w14:paraId="4BA5AF6C" w14:textId="77777777" w:rsidR="00474BC9" w:rsidRPr="00776E80" w:rsidRDefault="00474BC9" w:rsidP="00E34E8B">
      <w:pPr>
        <w:pStyle w:val="1110"/>
      </w:pPr>
      <w:bookmarkStart w:id="116" w:name="_Toc464554749"/>
      <w:r w:rsidRPr="00776E80">
        <w:t>Взаимодействие с внешними системами</w:t>
      </w:r>
      <w:r w:rsidR="003775A7" w:rsidRPr="00776E80">
        <w:t>, обеспечение их совместимости</w:t>
      </w:r>
      <w:bookmarkEnd w:id="116"/>
    </w:p>
    <w:p w14:paraId="2E47AD29" w14:textId="77777777" w:rsidR="00793797" w:rsidRPr="00973BD1" w:rsidRDefault="00776E80" w:rsidP="00E34E8B">
      <w:pPr>
        <w:pStyle w:val="0"/>
      </w:pPr>
      <w:r w:rsidRPr="00776E80">
        <w:t xml:space="preserve">На подсистемах «Клиент» и «Сервер» должен быть установлен компонент </w:t>
      </w:r>
      <w:proofErr w:type="spellStart"/>
      <w:r w:rsidRPr="00776E80">
        <w:rPr>
          <w:lang w:val="en-US"/>
        </w:rPr>
        <w:t>OpenSSH</w:t>
      </w:r>
      <w:proofErr w:type="spellEnd"/>
      <w:r w:rsidRPr="00973BD1">
        <w:t>.</w:t>
      </w:r>
    </w:p>
    <w:p w14:paraId="0ECAB917" w14:textId="61DC065F" w:rsidR="00E8005B" w:rsidRDefault="00E8005B" w:rsidP="00267980">
      <w:pPr>
        <w:pStyle w:val="110"/>
      </w:pPr>
      <w:bookmarkStart w:id="117" w:name="_Toc464554750"/>
      <w:r>
        <w:t>Решения по режимам функционирования системы</w:t>
      </w:r>
      <w:bookmarkEnd w:id="110"/>
      <w:bookmarkEnd w:id="111"/>
      <w:bookmarkEnd w:id="112"/>
      <w:bookmarkEnd w:id="113"/>
      <w:bookmarkEnd w:id="117"/>
    </w:p>
    <w:p w14:paraId="122B6DDE" w14:textId="77777777" w:rsidR="00B145BC" w:rsidRPr="00B145BC" w:rsidRDefault="00B145BC" w:rsidP="00E34E8B">
      <w:pPr>
        <w:pStyle w:val="0"/>
      </w:pPr>
      <w:bookmarkStart w:id="118" w:name="_Toc154479807"/>
      <w:bookmarkStart w:id="119" w:name="_Toc185939921"/>
      <w:bookmarkStart w:id="120" w:name="_Toc202862314"/>
      <w:bookmarkStart w:id="121" w:name="_Toc205885143"/>
      <w:r w:rsidRPr="00B145BC">
        <w:t>СУАС должна работать в двух режимах:</w:t>
      </w:r>
    </w:p>
    <w:p w14:paraId="27228E34" w14:textId="77777777" w:rsidR="00A27B83" w:rsidRPr="00A27B83" w:rsidRDefault="00B145BC" w:rsidP="000C5392">
      <w:pPr>
        <w:pStyle w:val="10"/>
      </w:pPr>
      <w:r w:rsidRPr="00B145BC">
        <w:t>режим взаимодействия – подразумевает работу пользователя с сервером</w:t>
      </w:r>
      <w:r w:rsidR="00543C7B">
        <w:t>,</w:t>
      </w:r>
      <w:r w:rsidRPr="00B145BC">
        <w:t xml:space="preserve"> используя СУАС</w:t>
      </w:r>
      <w:r w:rsidR="00A27B83">
        <w:t>, происходит в нескольких стадиях</w:t>
      </w:r>
      <w:r w:rsidR="00A27B83" w:rsidRPr="00A27B83">
        <w:t>:</w:t>
      </w:r>
    </w:p>
    <w:p w14:paraId="73B62F56" w14:textId="77777777" w:rsidR="00A27B83" w:rsidRPr="00A27B83" w:rsidRDefault="00A27B83" w:rsidP="0099557B">
      <w:pPr>
        <w:pStyle w:val="0"/>
        <w:numPr>
          <w:ilvl w:val="0"/>
          <w:numId w:val="61"/>
        </w:numPr>
      </w:pPr>
      <w:r>
        <w:t>аутентификация пользователя для доступа к сохраненным наборам настроек</w:t>
      </w:r>
      <w:r w:rsidRPr="00A27B83">
        <w:t>;</w:t>
      </w:r>
    </w:p>
    <w:p w14:paraId="2F42FD44" w14:textId="77777777" w:rsidR="00A27B83" w:rsidRPr="00A27B83" w:rsidRDefault="00A27B83" w:rsidP="0099557B">
      <w:pPr>
        <w:pStyle w:val="0"/>
        <w:numPr>
          <w:ilvl w:val="0"/>
          <w:numId w:val="61"/>
        </w:numPr>
      </w:pPr>
      <w:r>
        <w:t>проверка наборов настроек</w:t>
      </w:r>
      <w:r w:rsidRPr="00A27B83">
        <w:t xml:space="preserve"> </w:t>
      </w:r>
      <w:r>
        <w:t>(или создание новых) и подключение к серверу</w:t>
      </w:r>
      <w:r w:rsidRPr="00A27B83">
        <w:t>;</w:t>
      </w:r>
    </w:p>
    <w:p w14:paraId="37FAD978" w14:textId="77777777" w:rsidR="00B145BC" w:rsidRPr="00B145BC" w:rsidRDefault="00A27B83" w:rsidP="0099557B">
      <w:pPr>
        <w:pStyle w:val="0"/>
        <w:numPr>
          <w:ilvl w:val="0"/>
          <w:numId w:val="61"/>
        </w:numPr>
      </w:pPr>
      <w:r>
        <w:t>удаленное администрирование сервера через СУАС</w:t>
      </w:r>
      <w:r w:rsidR="00B145BC" w:rsidRPr="00B145BC">
        <w:t>;</w:t>
      </w:r>
    </w:p>
    <w:p w14:paraId="2D759A2D" w14:textId="77777777" w:rsidR="00B145BC" w:rsidRPr="00B145BC" w:rsidRDefault="00B145BC" w:rsidP="000C5392">
      <w:pPr>
        <w:pStyle w:val="10"/>
      </w:pPr>
      <w:r w:rsidRPr="00B145BC">
        <w:t>режим ожидания установления соединения – режим, при котором сервер ожидает подключение пользователя</w:t>
      </w:r>
      <w:r w:rsidR="008B02BF">
        <w:t xml:space="preserve"> и имеется возможность проведения технического обслуживания оборудования, обновление ПО</w:t>
      </w:r>
      <w:r w:rsidRPr="00B145BC">
        <w:t xml:space="preserve">.  </w:t>
      </w:r>
    </w:p>
    <w:p w14:paraId="13A87210" w14:textId="44FDFABC" w:rsidR="00E8005B" w:rsidRDefault="00E8005B" w:rsidP="003D66ED">
      <w:pPr>
        <w:pStyle w:val="110"/>
        <w:spacing w:line="360" w:lineRule="auto"/>
      </w:pPr>
      <w:bookmarkStart w:id="122" w:name="_Toc197672623"/>
      <w:bookmarkStart w:id="123" w:name="_Toc199668369"/>
      <w:bookmarkStart w:id="124" w:name="_Toc202862315"/>
      <w:bookmarkStart w:id="125" w:name="_Toc205885144"/>
      <w:bookmarkStart w:id="126" w:name="_Toc464554751"/>
      <w:bookmarkEnd w:id="118"/>
      <w:bookmarkEnd w:id="119"/>
      <w:bookmarkEnd w:id="120"/>
      <w:bookmarkEnd w:id="121"/>
      <w:r w:rsidRPr="005C3522">
        <w:t xml:space="preserve">Обеспечение заданных в техническом задании </w:t>
      </w:r>
      <w:r w:rsidRPr="00167C1A">
        <w:t>характеристик</w:t>
      </w:r>
      <w:r w:rsidRPr="005C3522">
        <w:t xml:space="preserve">, </w:t>
      </w:r>
      <w:r w:rsidRPr="00D509F2">
        <w:t>определяющих</w:t>
      </w:r>
      <w:r w:rsidRPr="005C3522">
        <w:t xml:space="preserve"> качество </w:t>
      </w:r>
      <w:r w:rsidR="00B145BC">
        <w:t>СУАС</w:t>
      </w:r>
      <w:bookmarkEnd w:id="122"/>
      <w:bookmarkEnd w:id="123"/>
      <w:bookmarkEnd w:id="124"/>
      <w:bookmarkEnd w:id="125"/>
      <w:bookmarkEnd w:id="126"/>
    </w:p>
    <w:p w14:paraId="61DEFB91" w14:textId="784D9832" w:rsidR="00E1075D" w:rsidRPr="00325F45" w:rsidRDefault="00E1075D" w:rsidP="00E34E8B">
      <w:pPr>
        <w:pStyle w:val="1110"/>
      </w:pPr>
      <w:bookmarkStart w:id="127" w:name="_Toc464554752"/>
      <w:r w:rsidRPr="00325F45">
        <w:t>Надежность</w:t>
      </w:r>
      <w:bookmarkEnd w:id="127"/>
      <w:r w:rsidRPr="00325F45">
        <w:t xml:space="preserve"> </w:t>
      </w:r>
    </w:p>
    <w:p w14:paraId="357921B6" w14:textId="55B48B5E" w:rsidR="0099557B" w:rsidRPr="009816EB" w:rsidRDefault="009816EB" w:rsidP="000C5392">
      <w:pPr>
        <w:pStyle w:val="0"/>
        <w:ind w:left="851" w:firstLine="0"/>
      </w:pPr>
      <w:r w:rsidRPr="009816EB">
        <w:t>Надежность подсистем определяется выполненными в срок организационно-техническими мерами и аппаратно-программными средствами.</w:t>
      </w:r>
    </w:p>
    <w:p w14:paraId="030F1D09" w14:textId="77777777" w:rsidR="009816EB" w:rsidRPr="009816EB" w:rsidRDefault="007C6950" w:rsidP="00E34E8B">
      <w:pPr>
        <w:pStyle w:val="0"/>
      </w:pPr>
      <w:r>
        <w:t>Надежность обеспечивается благодаря</w:t>
      </w:r>
      <w:r w:rsidR="009816EB" w:rsidRPr="009816EB">
        <w:t>:</w:t>
      </w:r>
    </w:p>
    <w:p w14:paraId="75D9948B" w14:textId="77777777" w:rsidR="0056418D" w:rsidRPr="0056418D" w:rsidRDefault="007C6950" w:rsidP="000C5392">
      <w:pPr>
        <w:pStyle w:val="10"/>
      </w:pPr>
      <w:r>
        <w:t>использованию</w:t>
      </w:r>
      <w:r w:rsidR="009816EB" w:rsidRPr="009816EB">
        <w:t xml:space="preserve"> специальных технических с</w:t>
      </w:r>
      <w:r>
        <w:t>редств соответствующих</w:t>
      </w:r>
      <w:r w:rsidR="0056418D">
        <w:t xml:space="preserve"> решаемой задаче</w:t>
      </w:r>
      <w:r w:rsidR="0056418D" w:rsidRPr="00116C99">
        <w:t xml:space="preserve">, </w:t>
      </w:r>
      <w:r w:rsidR="0056418D">
        <w:t>таких как</w:t>
      </w:r>
      <w:r w:rsidR="0056418D" w:rsidRPr="00116C99">
        <w:t>:</w:t>
      </w:r>
    </w:p>
    <w:p w14:paraId="37249422" w14:textId="77777777" w:rsidR="0056418D" w:rsidRPr="00971DF0" w:rsidRDefault="00971DF0" w:rsidP="00543C7B">
      <w:pPr>
        <w:pStyle w:val="ListParagraph"/>
        <w:numPr>
          <w:ilvl w:val="0"/>
          <w:numId w:val="52"/>
        </w:numPr>
        <w:tabs>
          <w:tab w:val="left" w:pos="1418"/>
        </w:tabs>
        <w:spacing w:line="360" w:lineRule="auto"/>
        <w:ind w:left="1134" w:firstLine="0"/>
        <w:rPr>
          <w:sz w:val="24"/>
          <w:szCs w:val="24"/>
        </w:rPr>
      </w:pPr>
      <w:r>
        <w:rPr>
          <w:sz w:val="24"/>
          <w:szCs w:val="24"/>
        </w:rPr>
        <w:t>ИБП для безотказной работы сервера</w:t>
      </w:r>
      <w:r w:rsidRPr="00116C99">
        <w:rPr>
          <w:sz w:val="24"/>
          <w:szCs w:val="24"/>
        </w:rPr>
        <w:t>;</w:t>
      </w:r>
    </w:p>
    <w:p w14:paraId="11539BAB" w14:textId="77777777" w:rsidR="00971DF0" w:rsidRPr="00971DF0" w:rsidRDefault="00971DF0" w:rsidP="00543C7B">
      <w:pPr>
        <w:pStyle w:val="ListParagraph"/>
        <w:numPr>
          <w:ilvl w:val="0"/>
          <w:numId w:val="52"/>
        </w:numPr>
        <w:tabs>
          <w:tab w:val="left" w:pos="1418"/>
        </w:tabs>
        <w:spacing w:line="360" w:lineRule="auto"/>
        <w:ind w:left="1134" w:firstLine="0"/>
        <w:rPr>
          <w:sz w:val="24"/>
          <w:szCs w:val="24"/>
        </w:rPr>
      </w:pPr>
      <w:r>
        <w:rPr>
          <w:sz w:val="24"/>
          <w:szCs w:val="24"/>
        </w:rPr>
        <w:t>Система охлаждения</w:t>
      </w:r>
      <w:r w:rsidRPr="00116C99">
        <w:rPr>
          <w:sz w:val="24"/>
          <w:szCs w:val="24"/>
        </w:rPr>
        <w:t xml:space="preserve">, </w:t>
      </w:r>
      <w:r>
        <w:rPr>
          <w:sz w:val="24"/>
          <w:szCs w:val="24"/>
        </w:rPr>
        <w:t>необходимая для нормального функционирования сервера в режиме взаимодействия</w:t>
      </w:r>
      <w:r w:rsidRPr="00116C99">
        <w:rPr>
          <w:sz w:val="24"/>
          <w:szCs w:val="24"/>
        </w:rPr>
        <w:t>;</w:t>
      </w:r>
    </w:p>
    <w:p w14:paraId="4F87B541" w14:textId="77777777" w:rsidR="009816EB" w:rsidRDefault="007C6950" w:rsidP="000C5392">
      <w:pPr>
        <w:pStyle w:val="10"/>
      </w:pPr>
      <w:r>
        <w:lastRenderedPageBreak/>
        <w:t>проведению технического обслуживания</w:t>
      </w:r>
      <w:r w:rsidR="009816EB" w:rsidRPr="009816EB">
        <w:t xml:space="preserve"> через определенные интервалы времени использования системы</w:t>
      </w:r>
      <w:r w:rsidR="00971DF0" w:rsidRPr="00116C99">
        <w:t xml:space="preserve">, </w:t>
      </w:r>
      <w:r w:rsidR="00971DF0">
        <w:t>которое будет проводиться в режиме ожидания установления соединения</w:t>
      </w:r>
      <w:r w:rsidR="009816EB" w:rsidRPr="009816EB">
        <w:t>;</w:t>
      </w:r>
    </w:p>
    <w:p w14:paraId="2441590E" w14:textId="77777777" w:rsidR="00310965" w:rsidRPr="00971DF0" w:rsidRDefault="00310965" w:rsidP="000C5392">
      <w:pPr>
        <w:pStyle w:val="10"/>
      </w:pPr>
      <w:r>
        <w:t>использованию сертифицированного программного обеспечения</w:t>
      </w:r>
      <w:r w:rsidR="00971DF0" w:rsidRPr="00116C99">
        <w:t xml:space="preserve"> </w:t>
      </w:r>
      <w:proofErr w:type="spellStart"/>
      <w:r w:rsidR="00971DF0" w:rsidRPr="00971DF0">
        <w:rPr>
          <w:lang w:val="en-US"/>
        </w:rPr>
        <w:t>OpenSSH</w:t>
      </w:r>
      <w:proofErr w:type="spellEnd"/>
      <w:r w:rsidR="00971DF0" w:rsidRPr="00116C99">
        <w:t>;</w:t>
      </w:r>
    </w:p>
    <w:p w14:paraId="7A022AC6" w14:textId="77777777" w:rsidR="00E1075D" w:rsidRPr="007C6950" w:rsidRDefault="007C6950" w:rsidP="000C5392">
      <w:pPr>
        <w:pStyle w:val="10"/>
      </w:pPr>
      <w:r>
        <w:t>соблюдению правил</w:t>
      </w:r>
      <w:r w:rsidR="009816EB" w:rsidRPr="009816EB">
        <w:t xml:space="preserve"> </w:t>
      </w:r>
      <w:r w:rsidR="00310965">
        <w:t>эксплуатации аппаратных средств</w:t>
      </w:r>
      <w:r w:rsidR="00310965" w:rsidRPr="00973BD1">
        <w:t>.</w:t>
      </w:r>
    </w:p>
    <w:p w14:paraId="402FF314" w14:textId="13784BFD" w:rsidR="001268CD" w:rsidRDefault="0064276D" w:rsidP="00E34E8B">
      <w:pPr>
        <w:pStyle w:val="1110"/>
      </w:pPr>
      <w:r>
        <w:t>Эргономика и техническая эстетика</w:t>
      </w:r>
    </w:p>
    <w:p w14:paraId="0D6F276F" w14:textId="36381D5C" w:rsidR="0064276D" w:rsidRPr="00DB5455" w:rsidRDefault="00DB5455" w:rsidP="00DB5455">
      <w:pPr>
        <w:pStyle w:val="0"/>
        <w:rPr>
          <w:lang w:val="en-US"/>
        </w:rPr>
      </w:pPr>
      <w:r>
        <w:t>Эргономика и техническая эстетика осуществляется благодаря</w:t>
      </w:r>
      <w:r>
        <w:rPr>
          <w:lang w:val="en-US"/>
        </w:rPr>
        <w:t>:</w:t>
      </w:r>
    </w:p>
    <w:p w14:paraId="00EEB4F4" w14:textId="1609C62C" w:rsidR="0064276D" w:rsidRDefault="00DB5455" w:rsidP="000C5392">
      <w:pPr>
        <w:pStyle w:val="0"/>
        <w:numPr>
          <w:ilvl w:val="0"/>
          <w:numId w:val="67"/>
        </w:numPr>
        <w:tabs>
          <w:tab w:val="left" w:pos="1134"/>
        </w:tabs>
        <w:ind w:left="851" w:firstLine="0"/>
      </w:pPr>
      <w:r>
        <w:t>в</w:t>
      </w:r>
      <w:r w:rsidR="0064276D" w:rsidRPr="0064276D">
        <w:t>за</w:t>
      </w:r>
      <w:r>
        <w:t xml:space="preserve">имодействию </w:t>
      </w:r>
      <w:r w:rsidR="0064276D" w:rsidRPr="0064276D">
        <w:t>пользователей с прикладным программным обеспече</w:t>
      </w:r>
      <w:r>
        <w:t xml:space="preserve">нием, которое в свою очередь будет </w:t>
      </w:r>
      <w:r w:rsidR="0064276D" w:rsidRPr="0064276D">
        <w:t>осуществляться посредством GUI</w:t>
      </w:r>
      <w:r>
        <w:rPr>
          <w:lang w:val="en-US"/>
        </w:rPr>
        <w:t xml:space="preserve">, </w:t>
      </w:r>
      <w:r>
        <w:t xml:space="preserve">реализованным с помощью расширения </w:t>
      </w:r>
      <w:proofErr w:type="spellStart"/>
      <w:r>
        <w:rPr>
          <w:lang w:val="en-US"/>
        </w:rPr>
        <w:t>PyQt</w:t>
      </w:r>
      <w:proofErr w:type="spellEnd"/>
      <w:r>
        <w:rPr>
          <w:lang w:val="en-US"/>
        </w:rPr>
        <w:t>;</w:t>
      </w:r>
      <w:r w:rsidR="0064276D" w:rsidRPr="0064276D">
        <w:t xml:space="preserve"> </w:t>
      </w:r>
    </w:p>
    <w:p w14:paraId="278C2A37" w14:textId="10043FD5" w:rsidR="00DB5455" w:rsidRPr="00DB5455" w:rsidRDefault="00DB5455" w:rsidP="00DB5455">
      <w:pPr>
        <w:pStyle w:val="0"/>
        <w:numPr>
          <w:ilvl w:val="0"/>
          <w:numId w:val="67"/>
        </w:numPr>
        <w:tabs>
          <w:tab w:val="left" w:pos="851"/>
        </w:tabs>
        <w:ind w:left="1134" w:hanging="283"/>
        <w:rPr>
          <w:lang w:val="en-US"/>
        </w:rPr>
      </w:pPr>
      <w:r>
        <w:t>интуитивно-понятного</w:t>
      </w:r>
      <w:r>
        <w:rPr>
          <w:lang w:val="en-US"/>
        </w:rPr>
        <w:t xml:space="preserve"> GUI;</w:t>
      </w:r>
    </w:p>
    <w:p w14:paraId="6F8856FD" w14:textId="59A0064B" w:rsidR="00DB5455" w:rsidRDefault="00DB5455" w:rsidP="000C5392">
      <w:pPr>
        <w:pStyle w:val="0"/>
        <w:numPr>
          <w:ilvl w:val="0"/>
          <w:numId w:val="67"/>
        </w:numPr>
        <w:tabs>
          <w:tab w:val="left" w:pos="1134"/>
        </w:tabs>
        <w:ind w:left="851" w:firstLine="0"/>
      </w:pPr>
      <w:r>
        <w:t>работе с интерфейсом через манипулятор типа «мышь»</w:t>
      </w:r>
      <w:r w:rsidRPr="00973BD1">
        <w:t>,</w:t>
      </w:r>
      <w:r w:rsidRPr="00310965">
        <w:t xml:space="preserve"> </w:t>
      </w:r>
      <w:r>
        <w:t xml:space="preserve">то есть управлению системой </w:t>
      </w:r>
      <w:r w:rsidRPr="009816EB">
        <w:t xml:space="preserve">с помощью набора экранных меню, кнопок, значков и т. п. </w:t>
      </w:r>
      <w:r>
        <w:t>э</w:t>
      </w:r>
      <w:r w:rsidRPr="009816EB">
        <w:t>лементов</w:t>
      </w:r>
      <w:r>
        <w:rPr>
          <w:lang w:val="en-US"/>
        </w:rPr>
        <w:t>;</w:t>
      </w:r>
    </w:p>
    <w:p w14:paraId="3D2D5D4E" w14:textId="0E5DBC95" w:rsidR="0064276D" w:rsidRDefault="00DB5455" w:rsidP="000C5392">
      <w:pPr>
        <w:pStyle w:val="0"/>
        <w:numPr>
          <w:ilvl w:val="0"/>
          <w:numId w:val="67"/>
        </w:numPr>
        <w:tabs>
          <w:tab w:val="left" w:pos="1134"/>
        </w:tabs>
        <w:ind w:left="851" w:firstLine="0"/>
      </w:pPr>
      <w:r>
        <w:t>клавиатурному</w:t>
      </w:r>
      <w:r w:rsidR="0064276D" w:rsidRPr="0064276D">
        <w:t xml:space="preserve"> режим</w:t>
      </w:r>
      <w:r>
        <w:t>у</w:t>
      </w:r>
      <w:r w:rsidR="0064276D" w:rsidRPr="0064276D">
        <w:t xml:space="preserve"> ввода</w:t>
      </w:r>
      <w:r>
        <w:rPr>
          <w:lang w:val="en-US"/>
        </w:rPr>
        <w:t xml:space="preserve">, </w:t>
      </w:r>
      <w:r>
        <w:t xml:space="preserve">который будет </w:t>
      </w:r>
      <w:r w:rsidR="0064276D" w:rsidRPr="0064276D">
        <w:t>использоваться при заполнении и/или редактировании текстовых и числовых полей экранных форм.</w:t>
      </w:r>
    </w:p>
    <w:p w14:paraId="2AB679AD" w14:textId="77777777" w:rsidR="009816EB" w:rsidRDefault="00FB6380" w:rsidP="00E34E8B">
      <w:pPr>
        <w:pStyle w:val="1110"/>
      </w:pPr>
      <w:bookmarkStart w:id="128" w:name="_Toc464554754"/>
      <w:r>
        <w:t>Функциональность</w:t>
      </w:r>
      <w:bookmarkEnd w:id="128"/>
    </w:p>
    <w:p w14:paraId="7DB49AE4" w14:textId="3141E212" w:rsidR="003905F3" w:rsidRDefault="00822560" w:rsidP="003905F3">
      <w:pPr>
        <w:pStyle w:val="1110"/>
        <w:numPr>
          <w:ilvl w:val="0"/>
          <w:numId w:val="0"/>
        </w:numPr>
        <w:ind w:left="851"/>
        <w:rPr>
          <w:b w:val="0"/>
          <w:lang w:val="en-US"/>
        </w:rPr>
      </w:pPr>
      <w:r>
        <w:rPr>
          <w:b w:val="0"/>
        </w:rPr>
        <w:t xml:space="preserve">Задачи </w:t>
      </w:r>
      <w:r w:rsidR="003905F3">
        <w:rPr>
          <w:b w:val="0"/>
        </w:rPr>
        <w:t>системы СУАС</w:t>
      </w:r>
      <w:r w:rsidR="003905F3">
        <w:rPr>
          <w:b w:val="0"/>
          <w:lang w:val="en-US"/>
        </w:rPr>
        <w:t>:</w:t>
      </w:r>
    </w:p>
    <w:p w14:paraId="416B6710" w14:textId="1C60277B" w:rsidR="00822560" w:rsidRDefault="00822560" w:rsidP="000C5392">
      <w:pPr>
        <w:pStyle w:val="10"/>
      </w:pPr>
      <w:r>
        <w:t>просмотр содержимого каталогов</w:t>
      </w:r>
      <w:r>
        <w:rPr>
          <w:lang w:val="en-US"/>
        </w:rPr>
        <w:t xml:space="preserve"> </w:t>
      </w:r>
      <w:r>
        <w:t>представлен в виде древовидной структуры данных</w:t>
      </w:r>
      <w:r>
        <w:rPr>
          <w:lang w:val="en-US"/>
        </w:rPr>
        <w:t>;</w:t>
      </w:r>
      <w:r w:rsidRPr="00785143">
        <w:t xml:space="preserve"> </w:t>
      </w:r>
    </w:p>
    <w:p w14:paraId="65D6E797" w14:textId="0A22B4B0" w:rsidR="0064276D" w:rsidRDefault="00822560" w:rsidP="000C5392">
      <w:pPr>
        <w:pStyle w:val="10"/>
      </w:pPr>
      <w:r>
        <w:t>загрузка и скачивание файлов с сервера</w:t>
      </w:r>
      <w:r w:rsidR="0064276D">
        <w:t xml:space="preserve"> реализуется с помощью протокола </w:t>
      </w:r>
      <w:r w:rsidR="0064276D">
        <w:rPr>
          <w:lang w:val="en-US"/>
        </w:rPr>
        <w:t xml:space="preserve">SFTP, </w:t>
      </w:r>
      <w:r w:rsidR="0064276D">
        <w:t xml:space="preserve">также внедрена система </w:t>
      </w:r>
      <w:r w:rsidR="0064276D">
        <w:rPr>
          <w:lang w:val="en-US"/>
        </w:rPr>
        <w:t>«Drag and Drop»;</w:t>
      </w:r>
    </w:p>
    <w:p w14:paraId="33B563E0" w14:textId="42221686" w:rsidR="0064276D" w:rsidRDefault="00822560" w:rsidP="000C5392">
      <w:pPr>
        <w:pStyle w:val="10"/>
      </w:pPr>
      <w:r>
        <w:t>переименование</w:t>
      </w:r>
      <w:r w:rsidR="0064276D">
        <w:t xml:space="preserve">, </w:t>
      </w:r>
      <w:r>
        <w:t>удаление файлов и папок с</w:t>
      </w:r>
      <w:r w:rsidRPr="00785143">
        <w:t xml:space="preserve"> сервера</w:t>
      </w:r>
      <w:r w:rsidR="0064276D">
        <w:t xml:space="preserve"> реализуется с помощью протокола </w:t>
      </w:r>
      <w:r w:rsidR="0064276D">
        <w:rPr>
          <w:lang w:val="en-US"/>
        </w:rPr>
        <w:t xml:space="preserve">SFTP, </w:t>
      </w:r>
      <w:r w:rsidR="0064276D">
        <w:t>также эти задачи можно реализовать с помощью команд терминала СУАС</w:t>
      </w:r>
      <w:r w:rsidR="0064276D">
        <w:rPr>
          <w:lang w:val="en-US"/>
        </w:rPr>
        <w:t>;</w:t>
      </w:r>
    </w:p>
    <w:p w14:paraId="2ED25FF0" w14:textId="4CC7A9CB" w:rsidR="000C5392" w:rsidRDefault="0064276D" w:rsidP="000C5392">
      <w:pPr>
        <w:pStyle w:val="10"/>
      </w:pPr>
      <w:r>
        <w:t>назначение прав доступа осуществляется через консольный терминал СУАС</w:t>
      </w:r>
      <w:r>
        <w:rPr>
          <w:lang w:val="en-US"/>
        </w:rPr>
        <w:t>.</w:t>
      </w:r>
    </w:p>
    <w:p w14:paraId="2D8DEF12" w14:textId="77777777" w:rsidR="000C5392" w:rsidRDefault="000C5392" w:rsidP="000C5392">
      <w:pPr>
        <w:pStyle w:val="1110"/>
      </w:pPr>
      <w:bookmarkStart w:id="129" w:name="_Toc462308752"/>
      <w:r>
        <w:t>Требования к математическому обеспечению системы</w:t>
      </w:r>
      <w:bookmarkEnd w:id="129"/>
    </w:p>
    <w:p w14:paraId="3919556A" w14:textId="58CDAD62" w:rsidR="000C5392" w:rsidRPr="009D45AA" w:rsidRDefault="000C5392" w:rsidP="000C5392">
      <w:pPr>
        <w:pStyle w:val="0"/>
        <w:rPr>
          <w:color w:val="000000" w:themeColor="text1"/>
          <w:lang w:val="en-US"/>
        </w:rPr>
      </w:pPr>
      <w:r>
        <w:t>Для шифрования данных используется</w:t>
      </w:r>
      <w:r>
        <w:rPr>
          <w:lang w:val="en-US"/>
        </w:rPr>
        <w:t xml:space="preserve"> </w:t>
      </w:r>
      <w:r w:rsidRPr="000C5392">
        <w:rPr>
          <w:color w:val="70AD47" w:themeColor="accent6"/>
          <w:lang w:val="en-US"/>
        </w:rPr>
        <w:t>…</w:t>
      </w:r>
      <w:r>
        <w:rPr>
          <w:color w:val="70AD47" w:themeColor="accent6"/>
          <w:lang w:val="en-US"/>
        </w:rPr>
        <w:t xml:space="preserve"> </w:t>
      </w:r>
      <w:r>
        <w:rPr>
          <w:color w:val="70AD47" w:themeColor="accent6"/>
        </w:rPr>
        <w:t>алгоритм</w:t>
      </w:r>
      <w:r>
        <w:rPr>
          <w:color w:val="000000" w:themeColor="text1"/>
          <w:lang w:val="en-US"/>
        </w:rPr>
        <w:t>,</w:t>
      </w:r>
      <w:r w:rsidR="009D45AA">
        <w:rPr>
          <w:color w:val="000000" w:themeColor="text1"/>
        </w:rPr>
        <w:t xml:space="preserve"> при передачи данных используется сертифицированное стороннее ПО </w:t>
      </w:r>
      <w:proofErr w:type="spellStart"/>
      <w:r w:rsidR="009D45AA">
        <w:rPr>
          <w:color w:val="000000" w:themeColor="text1"/>
          <w:lang w:val="en-US"/>
        </w:rPr>
        <w:t>OpenSSH</w:t>
      </w:r>
      <w:proofErr w:type="spellEnd"/>
      <w:r w:rsidR="009D45AA">
        <w:rPr>
          <w:color w:val="000000" w:themeColor="text1"/>
        </w:rPr>
        <w:t>.</w:t>
      </w:r>
    </w:p>
    <w:p w14:paraId="4469542D" w14:textId="77777777" w:rsidR="000C5392" w:rsidRPr="009F321E" w:rsidRDefault="000C5392" w:rsidP="000C5392">
      <w:pPr>
        <w:pStyle w:val="1110"/>
      </w:pPr>
      <w:bookmarkStart w:id="130" w:name="_Toc462308754"/>
      <w:r>
        <w:t>Требования к лингвистическому обеспечению системы</w:t>
      </w:r>
      <w:bookmarkEnd w:id="130"/>
    </w:p>
    <w:p w14:paraId="22C9AA10" w14:textId="79A75BF8" w:rsidR="000C5392" w:rsidRDefault="000C5392" w:rsidP="000C5392">
      <w:pPr>
        <w:pStyle w:val="0"/>
        <w:ind w:left="1134" w:firstLine="0"/>
      </w:pPr>
      <w:r w:rsidRPr="007816F4">
        <w:t xml:space="preserve">Пользовательское программное обеспечение </w:t>
      </w:r>
      <w:r w:rsidR="009D45AA">
        <w:t>поддерживает</w:t>
      </w:r>
      <w:r w:rsidRPr="007816F4">
        <w:t xml:space="preserve"> русский язык.</w:t>
      </w:r>
    </w:p>
    <w:p w14:paraId="407A8946" w14:textId="77777777" w:rsidR="00E8005B" w:rsidRDefault="00E8005B" w:rsidP="00267980">
      <w:pPr>
        <w:pStyle w:val="110"/>
      </w:pPr>
      <w:bookmarkStart w:id="131" w:name="_Toc197672625"/>
      <w:bookmarkStart w:id="132" w:name="_Toc199668378"/>
      <w:bookmarkStart w:id="133" w:name="_Toc202862317"/>
      <w:bookmarkStart w:id="134" w:name="_Toc205885146"/>
      <w:bookmarkStart w:id="135" w:name="_Toc464554756"/>
      <w:r w:rsidRPr="009D0C9C">
        <w:lastRenderedPageBreak/>
        <w:t>Комплекс технических средств и его размещение на объекте автоматизации</w:t>
      </w:r>
      <w:bookmarkEnd w:id="131"/>
      <w:bookmarkEnd w:id="132"/>
      <w:bookmarkEnd w:id="133"/>
      <w:bookmarkEnd w:id="134"/>
      <w:bookmarkEnd w:id="135"/>
    </w:p>
    <w:p w14:paraId="37F12363" w14:textId="77777777" w:rsidR="000D7600" w:rsidRPr="000D7600" w:rsidRDefault="000D7600" w:rsidP="00E34E8B">
      <w:pPr>
        <w:pStyle w:val="0"/>
        <w:rPr>
          <w:rFonts w:ascii="Times" w:hAnsi="Times" w:cs="Times"/>
        </w:rPr>
      </w:pPr>
      <w:r>
        <w:t>СУАС</w:t>
      </w:r>
      <w:r w:rsidRPr="000D7600">
        <w:t xml:space="preserve"> состоит из двух подсистем: </w:t>
      </w:r>
      <w:r>
        <w:t>«Сервер»</w:t>
      </w:r>
      <w:r w:rsidRPr="000D7600">
        <w:t xml:space="preserve"> и </w:t>
      </w:r>
      <w:r>
        <w:t>«Клиент»</w:t>
      </w:r>
      <w:r w:rsidRPr="000D7600">
        <w:t xml:space="preserve">. Подсистема «Клиент» физически располагается на </w:t>
      </w:r>
      <w:r>
        <w:t xml:space="preserve">ЭВМ </w:t>
      </w:r>
      <w:r w:rsidRPr="000D7600">
        <w:t>пользователя</w:t>
      </w:r>
      <w:r>
        <w:t xml:space="preserve"> с операционной системой </w:t>
      </w:r>
      <w:r>
        <w:rPr>
          <w:lang w:val="en-US"/>
        </w:rPr>
        <w:t>WINDOWS</w:t>
      </w:r>
      <w:r w:rsidRPr="000D7600">
        <w:t xml:space="preserve">. </w:t>
      </w:r>
      <w:r>
        <w:t>«</w:t>
      </w:r>
      <w:r w:rsidRPr="000D7600">
        <w:t>Сервер</w:t>
      </w:r>
      <w:r>
        <w:t xml:space="preserve">» располагается на ЭВМ с операционной системой </w:t>
      </w:r>
      <w:r>
        <w:rPr>
          <w:lang w:val="en-US"/>
        </w:rPr>
        <w:t>Linux</w:t>
      </w:r>
      <w:r w:rsidRPr="000D7600">
        <w:t xml:space="preserve">. </w:t>
      </w:r>
    </w:p>
    <w:p w14:paraId="38E76874" w14:textId="77777777" w:rsidR="00B2175F" w:rsidRPr="00C461DD" w:rsidRDefault="00B2175F" w:rsidP="00E34E8B">
      <w:pPr>
        <w:pStyle w:val="1110"/>
      </w:pPr>
      <w:bookmarkStart w:id="136" w:name="_Toc464554757"/>
      <w:r w:rsidRPr="00C461DD">
        <w:t>Структура комплекса технических средств</w:t>
      </w:r>
      <w:bookmarkEnd w:id="136"/>
    </w:p>
    <w:p w14:paraId="209EFBAA" w14:textId="77777777" w:rsidR="00C461DD" w:rsidRPr="00973BD1" w:rsidRDefault="00C461DD" w:rsidP="00E34E8B">
      <w:pPr>
        <w:pStyle w:val="0"/>
      </w:pPr>
      <w:r w:rsidRPr="00C461DD">
        <w:t>В состав комплекса технических средств входят следующие технические средства</w:t>
      </w:r>
      <w:r w:rsidRPr="00973BD1">
        <w:t>:</w:t>
      </w:r>
    </w:p>
    <w:p w14:paraId="0E297437" w14:textId="77777777" w:rsidR="00C461DD" w:rsidRPr="00E34E8B" w:rsidRDefault="007F0FC0" w:rsidP="00A26FFB">
      <w:pPr>
        <w:pStyle w:val="0"/>
        <w:numPr>
          <w:ilvl w:val="2"/>
          <w:numId w:val="53"/>
        </w:numPr>
        <w:tabs>
          <w:tab w:val="clear" w:pos="852"/>
          <w:tab w:val="num" w:pos="1134"/>
        </w:tabs>
        <w:rPr>
          <w:lang w:val="en-US"/>
        </w:rPr>
      </w:pPr>
      <w:bookmarkStart w:id="137" w:name="_Toc464554758"/>
      <w:r w:rsidRPr="00E34E8B">
        <w:t>с</w:t>
      </w:r>
      <w:r w:rsidR="008178EF" w:rsidRPr="00E34E8B">
        <w:t>ервер</w:t>
      </w:r>
      <w:r w:rsidR="00C461DD" w:rsidRPr="00E34E8B">
        <w:rPr>
          <w:lang w:val="en-US"/>
        </w:rPr>
        <w:t>;</w:t>
      </w:r>
      <w:bookmarkEnd w:id="137"/>
    </w:p>
    <w:p w14:paraId="675C1215" w14:textId="77777777" w:rsidR="00C461DD" w:rsidRPr="00E34E8B" w:rsidRDefault="00C461DD" w:rsidP="00A26FFB">
      <w:pPr>
        <w:pStyle w:val="0"/>
        <w:numPr>
          <w:ilvl w:val="2"/>
          <w:numId w:val="53"/>
        </w:numPr>
        <w:tabs>
          <w:tab w:val="clear" w:pos="852"/>
          <w:tab w:val="num" w:pos="1134"/>
        </w:tabs>
        <w:rPr>
          <w:lang w:val="en-US"/>
        </w:rPr>
      </w:pPr>
      <w:bookmarkStart w:id="138" w:name="_Toc464554759"/>
      <w:r w:rsidRPr="00E34E8B">
        <w:rPr>
          <w:lang w:val="en-US"/>
        </w:rPr>
        <w:t xml:space="preserve">ПК </w:t>
      </w:r>
      <w:r w:rsidR="008178EF" w:rsidRPr="00E34E8B">
        <w:t>пользователя</w:t>
      </w:r>
      <w:r w:rsidRPr="00E34E8B">
        <w:rPr>
          <w:lang w:val="en-US"/>
        </w:rPr>
        <w:t>;</w:t>
      </w:r>
      <w:bookmarkEnd w:id="138"/>
    </w:p>
    <w:p w14:paraId="522EA0FF" w14:textId="77777777" w:rsidR="00E34E8B" w:rsidRPr="00E34E8B" w:rsidRDefault="007F0FC0" w:rsidP="00543C7B">
      <w:pPr>
        <w:pStyle w:val="0"/>
        <w:numPr>
          <w:ilvl w:val="2"/>
          <w:numId w:val="53"/>
        </w:numPr>
        <w:tabs>
          <w:tab w:val="clear" w:pos="852"/>
          <w:tab w:val="num" w:pos="1134"/>
        </w:tabs>
        <w:ind w:left="851" w:firstLine="1"/>
      </w:pPr>
      <w:bookmarkStart w:id="139" w:name="_Toc464554760"/>
      <w:r w:rsidRPr="00E34E8B">
        <w:t>д</w:t>
      </w:r>
      <w:r w:rsidR="00C461DD" w:rsidRPr="00E34E8B">
        <w:t>ополнительное оборудование необходимое для бесперебойного функционирования сервера.</w:t>
      </w:r>
      <w:bookmarkEnd w:id="139"/>
    </w:p>
    <w:p w14:paraId="61E329A8" w14:textId="77777777" w:rsidR="00C461DD" w:rsidRPr="00C461DD" w:rsidRDefault="00971DF0" w:rsidP="00E34E8B">
      <w:pPr>
        <w:pStyle w:val="0"/>
      </w:pPr>
      <w:r>
        <w:t>Минимальные т</w:t>
      </w:r>
      <w:r w:rsidR="008178EF">
        <w:t>ехнические</w:t>
      </w:r>
      <w:r w:rsidR="00C461DD" w:rsidRPr="00116C99">
        <w:t xml:space="preserve"> </w:t>
      </w:r>
      <w:r w:rsidR="008178EF">
        <w:t>характеристики</w:t>
      </w:r>
      <w:r w:rsidR="00C461DD" w:rsidRPr="00116C99">
        <w:t xml:space="preserve"> ПК </w:t>
      </w:r>
      <w:r w:rsidR="008178EF">
        <w:t>пользователя</w:t>
      </w:r>
      <w:r w:rsidR="00C461DD" w:rsidRPr="00116C99">
        <w:t>:</w:t>
      </w:r>
    </w:p>
    <w:p w14:paraId="62C1F5C2" w14:textId="77777777" w:rsidR="00C461DD" w:rsidRDefault="00C461DD" w:rsidP="00A26FFB">
      <w:pPr>
        <w:pStyle w:val="0"/>
        <w:numPr>
          <w:ilvl w:val="2"/>
          <w:numId w:val="54"/>
        </w:numPr>
        <w:ind w:left="1134" w:hanging="282"/>
      </w:pPr>
      <w:r>
        <w:t>процессор с тактовой частотой 800 МГц</w:t>
      </w:r>
      <w:r w:rsidRPr="007816F4">
        <w:t xml:space="preserve"> </w:t>
      </w:r>
      <w:r>
        <w:t>или больше</w:t>
      </w:r>
      <w:r w:rsidRPr="004B6364">
        <w:t>;</w:t>
      </w:r>
    </w:p>
    <w:p w14:paraId="45FE0A9D" w14:textId="77777777" w:rsidR="00C461DD" w:rsidRDefault="00C461DD" w:rsidP="00A26FFB">
      <w:pPr>
        <w:pStyle w:val="0"/>
        <w:numPr>
          <w:ilvl w:val="2"/>
          <w:numId w:val="54"/>
        </w:numPr>
        <w:ind w:left="1134" w:hanging="282"/>
      </w:pPr>
      <w:r>
        <w:t>ОЗУ 256 Мб или больше</w:t>
      </w:r>
      <w:r>
        <w:rPr>
          <w:lang w:val="en-US"/>
        </w:rPr>
        <w:t>;</w:t>
      </w:r>
    </w:p>
    <w:p w14:paraId="3DE9FB88" w14:textId="77777777" w:rsidR="00C461DD" w:rsidRDefault="00C461DD" w:rsidP="00A26FFB">
      <w:pPr>
        <w:pStyle w:val="0"/>
        <w:numPr>
          <w:ilvl w:val="2"/>
          <w:numId w:val="54"/>
        </w:numPr>
        <w:ind w:left="1134" w:hanging="282"/>
      </w:pPr>
      <w:r>
        <w:t>свободное место на жестком диске от 50 Мб</w:t>
      </w:r>
      <w:r w:rsidRPr="004B6364">
        <w:t>;</w:t>
      </w:r>
    </w:p>
    <w:p w14:paraId="546369B8" w14:textId="77777777" w:rsidR="00C461DD" w:rsidRDefault="00C461DD" w:rsidP="00A26FFB">
      <w:pPr>
        <w:pStyle w:val="0"/>
        <w:numPr>
          <w:ilvl w:val="2"/>
          <w:numId w:val="54"/>
        </w:numPr>
        <w:ind w:left="1134" w:hanging="282"/>
      </w:pPr>
      <w:r>
        <w:t xml:space="preserve">иметь доступ в сеть </w:t>
      </w:r>
      <w:r>
        <w:rPr>
          <w:lang w:val="en-US"/>
        </w:rPr>
        <w:t>LAN</w:t>
      </w:r>
      <w:r w:rsidRPr="007816F4">
        <w:t>/</w:t>
      </w:r>
      <w:r>
        <w:rPr>
          <w:lang w:val="en-US"/>
        </w:rPr>
        <w:t>Internet</w:t>
      </w:r>
      <w:r w:rsidRPr="004B6364">
        <w:t>.</w:t>
      </w:r>
    </w:p>
    <w:p w14:paraId="04DBA578" w14:textId="77777777" w:rsidR="00C461DD" w:rsidRPr="00F85C6F" w:rsidRDefault="00971DF0" w:rsidP="00E34E8B">
      <w:pPr>
        <w:pStyle w:val="0"/>
        <w:rPr>
          <w:lang w:val="en-US"/>
        </w:rPr>
      </w:pPr>
      <w:r>
        <w:t>Минимальные т</w:t>
      </w:r>
      <w:r w:rsidR="008178EF">
        <w:t>ехнические</w:t>
      </w:r>
      <w:r w:rsidR="00C461DD">
        <w:rPr>
          <w:lang w:val="en-US"/>
        </w:rPr>
        <w:t xml:space="preserve"> </w:t>
      </w:r>
      <w:r w:rsidR="008178EF">
        <w:t>характеристики</w:t>
      </w:r>
      <w:r w:rsidR="00C461DD">
        <w:rPr>
          <w:lang w:val="en-US"/>
        </w:rPr>
        <w:t xml:space="preserve"> </w:t>
      </w:r>
      <w:r w:rsidR="007F0FC0">
        <w:t>сервера</w:t>
      </w:r>
      <w:r w:rsidR="00C461DD">
        <w:rPr>
          <w:lang w:val="en-US"/>
        </w:rPr>
        <w:t>:</w:t>
      </w:r>
    </w:p>
    <w:p w14:paraId="7967961A" w14:textId="77777777" w:rsidR="00C461DD" w:rsidRDefault="00C461DD" w:rsidP="00A26FFB">
      <w:pPr>
        <w:pStyle w:val="0"/>
        <w:numPr>
          <w:ilvl w:val="2"/>
          <w:numId w:val="55"/>
        </w:numPr>
        <w:ind w:left="1134" w:hanging="282"/>
      </w:pPr>
      <w:r>
        <w:t xml:space="preserve">иметь доступ в сеть </w:t>
      </w:r>
      <w:r>
        <w:rPr>
          <w:lang w:val="en-US"/>
        </w:rPr>
        <w:t>LAN</w:t>
      </w:r>
      <w:r w:rsidRPr="007816F4">
        <w:t>/</w:t>
      </w:r>
      <w:r>
        <w:rPr>
          <w:lang w:val="en-US"/>
        </w:rPr>
        <w:t>Internet</w:t>
      </w:r>
      <w:r w:rsidRPr="004B6364">
        <w:t>;</w:t>
      </w:r>
    </w:p>
    <w:p w14:paraId="15F6556A" w14:textId="77777777" w:rsidR="00C461DD" w:rsidRDefault="00C461DD" w:rsidP="00A26FFB">
      <w:pPr>
        <w:pStyle w:val="0"/>
        <w:numPr>
          <w:ilvl w:val="2"/>
          <w:numId w:val="55"/>
        </w:numPr>
        <w:ind w:left="1134" w:hanging="282"/>
      </w:pPr>
      <w:r w:rsidRPr="007816F4">
        <w:t xml:space="preserve">наличие статического </w:t>
      </w:r>
      <w:r>
        <w:rPr>
          <w:lang w:val="en-US"/>
        </w:rPr>
        <w:t>IP</w:t>
      </w:r>
      <w:r w:rsidRPr="007816F4">
        <w:t xml:space="preserve"> </w:t>
      </w:r>
      <w:r>
        <w:t>адреса в сети</w:t>
      </w:r>
      <w:r w:rsidRPr="004B6364">
        <w:t>;</w:t>
      </w:r>
    </w:p>
    <w:p w14:paraId="263781A0" w14:textId="77777777" w:rsidR="00C461DD" w:rsidRPr="007816F4" w:rsidRDefault="00C461DD" w:rsidP="00A26FFB">
      <w:pPr>
        <w:pStyle w:val="0"/>
        <w:numPr>
          <w:ilvl w:val="2"/>
          <w:numId w:val="55"/>
        </w:numPr>
        <w:ind w:left="1134" w:hanging="282"/>
      </w:pPr>
      <w:r>
        <w:t>процессор с тактовой частотой 1 ГГц или больше</w:t>
      </w:r>
      <w:r w:rsidRPr="004B7E8C">
        <w:t>;</w:t>
      </w:r>
    </w:p>
    <w:p w14:paraId="3A74A0DB" w14:textId="77777777" w:rsidR="00C461DD" w:rsidRPr="00C461DD" w:rsidRDefault="00C461DD" w:rsidP="00A26FFB">
      <w:pPr>
        <w:pStyle w:val="0"/>
        <w:numPr>
          <w:ilvl w:val="2"/>
          <w:numId w:val="55"/>
        </w:numPr>
        <w:ind w:left="1134" w:hanging="282"/>
        <w:rPr>
          <w:lang w:val="en-US"/>
        </w:rPr>
      </w:pPr>
      <w:r>
        <w:t>ОЗУ 512 Мб или больше</w:t>
      </w:r>
      <w:r>
        <w:rPr>
          <w:lang w:val="en-US"/>
        </w:rPr>
        <w:t>.</w:t>
      </w:r>
    </w:p>
    <w:p w14:paraId="274BC136" w14:textId="77777777" w:rsidR="00497A08" w:rsidRPr="00941A94" w:rsidRDefault="00941A94" w:rsidP="00267980">
      <w:pPr>
        <w:pStyle w:val="110"/>
      </w:pPr>
      <w:bookmarkStart w:id="140" w:name="_Toc197672626"/>
      <w:bookmarkStart w:id="141" w:name="_Toc199668379"/>
      <w:bookmarkStart w:id="142" w:name="_Toc202862318"/>
      <w:bookmarkStart w:id="143" w:name="_Toc205885147"/>
      <w:bookmarkStart w:id="144" w:name="_Toc464554762"/>
      <w:r>
        <w:t xml:space="preserve">Способы </w:t>
      </w:r>
      <w:r w:rsidR="00E8005B" w:rsidRPr="00202500">
        <w:t>организации, последовательность обработки информации</w:t>
      </w:r>
      <w:bookmarkEnd w:id="140"/>
      <w:bookmarkEnd w:id="141"/>
      <w:bookmarkEnd w:id="142"/>
      <w:bookmarkEnd w:id="143"/>
      <w:bookmarkEnd w:id="144"/>
    </w:p>
    <w:p w14:paraId="203FEB51" w14:textId="175DF99B" w:rsidR="000D7600" w:rsidRPr="00941A94" w:rsidRDefault="00943AB7" w:rsidP="00E34E8B">
      <w:pPr>
        <w:pStyle w:val="1110"/>
      </w:pPr>
      <w:bookmarkStart w:id="145" w:name="_Toc185939418"/>
      <w:bookmarkStart w:id="146" w:name="_Toc464554763"/>
      <w:r w:rsidRPr="00941A94">
        <w:t>Принципы организации информационного обеспечения системы</w:t>
      </w:r>
      <w:bookmarkEnd w:id="145"/>
      <w:bookmarkEnd w:id="146"/>
    </w:p>
    <w:p w14:paraId="4F334CD4" w14:textId="77777777" w:rsidR="00C461DD" w:rsidRPr="00312F95" w:rsidRDefault="006F3E55" w:rsidP="009D45AA">
      <w:pPr>
        <w:pStyle w:val="1111"/>
      </w:pPr>
      <w:r w:rsidRPr="00312F95">
        <w:t xml:space="preserve">Защита пользовательских </w:t>
      </w:r>
      <w:r w:rsidRPr="009D45AA">
        <w:t>настроек осуществл</w:t>
      </w:r>
      <w:r w:rsidR="00312F95" w:rsidRPr="009D45AA">
        <w:t>яется благодаря использованию шифра ...</w:t>
      </w:r>
      <w:r w:rsidRPr="009D45AA">
        <w:t xml:space="preserve"> Данные передаваемые между клиентом и сервером защищены протоколом SSH.</w:t>
      </w:r>
    </w:p>
    <w:p w14:paraId="7E174903" w14:textId="77777777" w:rsidR="00497A08" w:rsidRPr="009C1EFE" w:rsidRDefault="00941A94" w:rsidP="009D45AA">
      <w:pPr>
        <w:pStyle w:val="1111"/>
      </w:pPr>
      <w:r w:rsidRPr="0099557B">
        <w:t>Временные</w:t>
      </w:r>
      <w:r w:rsidRPr="009C1EFE">
        <w:t xml:space="preserve"> файлы</w:t>
      </w:r>
      <w:r w:rsidR="00C461DD" w:rsidRPr="009C1EFE">
        <w:t xml:space="preserve"> </w:t>
      </w:r>
      <w:r w:rsidRPr="009C1EFE">
        <w:t>хранятся в ОЗУ</w:t>
      </w:r>
      <w:r w:rsidR="009C1EFE" w:rsidRPr="00973BD1">
        <w:t>.</w:t>
      </w:r>
    </w:p>
    <w:p w14:paraId="3ABBFB45" w14:textId="77777777" w:rsidR="00EF6DF6" w:rsidRPr="00892449" w:rsidRDefault="00EF6DF6" w:rsidP="00E34E8B">
      <w:pPr>
        <w:pStyle w:val="1110"/>
      </w:pPr>
      <w:bookmarkStart w:id="147" w:name="_Toc464554765"/>
      <w:bookmarkStart w:id="148" w:name="_Toc156965073"/>
      <w:bookmarkStart w:id="149" w:name="_Toc185939420"/>
      <w:r w:rsidRPr="00892449">
        <w:t>Входные и выходные сообщения</w:t>
      </w:r>
      <w:bookmarkEnd w:id="147"/>
    </w:p>
    <w:p w14:paraId="58A36C31" w14:textId="77777777" w:rsidR="00497A08" w:rsidRPr="000E5E42" w:rsidRDefault="00892449" w:rsidP="00E34E8B">
      <w:pPr>
        <w:pStyle w:val="0"/>
        <w:rPr>
          <w:lang w:val="en-US"/>
        </w:rPr>
      </w:pPr>
      <w:r w:rsidRPr="00805A47">
        <w:t xml:space="preserve">Входными сообщениями являются компоненты </w:t>
      </w:r>
      <w:r w:rsidRPr="00805A47">
        <w:rPr>
          <w:lang w:val="en-US"/>
        </w:rPr>
        <w:t>GUI</w:t>
      </w:r>
      <w:r w:rsidRPr="00805A47">
        <w:t xml:space="preserve"> осуществляющие пояснения выбранного действия пользователя в системе, выходными сообщениями являются сообщения об ошибках </w:t>
      </w:r>
      <w:r w:rsidR="00270E4C" w:rsidRPr="00805A47">
        <w:t>указанные</w:t>
      </w:r>
      <w:r w:rsidR="00312F95">
        <w:t xml:space="preserve"> в пункте 4.2.4 ТЗ</w:t>
      </w:r>
      <w:r w:rsidRPr="00805A47">
        <w:t xml:space="preserve">. </w:t>
      </w:r>
      <w:r w:rsidR="000E5E42">
        <w:t xml:space="preserve">Все это реализуется благодаря функциям </w:t>
      </w:r>
      <w:proofErr w:type="spellStart"/>
      <w:r w:rsidR="000E5E42">
        <w:rPr>
          <w:lang w:val="en-US"/>
        </w:rPr>
        <w:t>PyQt</w:t>
      </w:r>
      <w:proofErr w:type="spellEnd"/>
      <w:r w:rsidR="000E5E42">
        <w:rPr>
          <w:lang w:val="en-US"/>
        </w:rPr>
        <w:t xml:space="preserve"> </w:t>
      </w:r>
      <w:r w:rsidR="000E5E42">
        <w:t xml:space="preserve">и </w:t>
      </w:r>
      <w:r w:rsidR="000E5E42">
        <w:rPr>
          <w:lang w:val="en-US"/>
        </w:rPr>
        <w:t>Python.</w:t>
      </w:r>
    </w:p>
    <w:p w14:paraId="107A83BF" w14:textId="77777777" w:rsidR="00E8005B" w:rsidRPr="00D00F9A" w:rsidRDefault="00E8005B" w:rsidP="00267980">
      <w:pPr>
        <w:pStyle w:val="110"/>
      </w:pPr>
      <w:bookmarkStart w:id="150" w:name="_Toc154479812"/>
      <w:bookmarkStart w:id="151" w:name="_Toc185939926"/>
      <w:bookmarkStart w:id="152" w:name="_Toc202862319"/>
      <w:bookmarkStart w:id="153" w:name="_Toc205885148"/>
      <w:bookmarkStart w:id="154" w:name="_Toc464554766"/>
      <w:bookmarkEnd w:id="148"/>
      <w:bookmarkEnd w:id="149"/>
      <w:r w:rsidRPr="00D00F9A">
        <w:lastRenderedPageBreak/>
        <w:t>Состав программных продуктов, языки деятельности, алгоритмы процедур и операций и методы их реализации</w:t>
      </w:r>
      <w:bookmarkEnd w:id="150"/>
      <w:bookmarkEnd w:id="151"/>
      <w:bookmarkEnd w:id="152"/>
      <w:bookmarkEnd w:id="153"/>
      <w:bookmarkEnd w:id="154"/>
    </w:p>
    <w:p w14:paraId="471CF819" w14:textId="77777777" w:rsidR="00EA3D32" w:rsidRDefault="00477726" w:rsidP="00E34E8B">
      <w:pPr>
        <w:pStyle w:val="0"/>
      </w:pPr>
      <w:r>
        <w:t xml:space="preserve">В качестве языка программирования был выбран </w:t>
      </w:r>
      <w:r>
        <w:rPr>
          <w:lang w:val="en-US"/>
        </w:rPr>
        <w:t>Python</w:t>
      </w:r>
      <w:r w:rsidRPr="00477726">
        <w:t xml:space="preserve"> </w:t>
      </w:r>
      <w:r>
        <w:t xml:space="preserve">версии </w:t>
      </w:r>
      <w:r w:rsidRPr="00477726">
        <w:t>3.5</w:t>
      </w:r>
      <w:r>
        <w:t xml:space="preserve">, так как он обладает необходимым функционалом для решения задачи, поставленной в ТЗ пункте 2. </w:t>
      </w:r>
    </w:p>
    <w:p w14:paraId="3D66BC63" w14:textId="5EAF274B" w:rsidR="00973BD1" w:rsidRPr="00971DF0" w:rsidRDefault="00CF7300" w:rsidP="00E34E8B">
      <w:pPr>
        <w:pStyle w:val="0"/>
        <w:rPr>
          <w:color w:val="ED7D31" w:themeColor="accent2"/>
        </w:rPr>
      </w:pPr>
      <w:r>
        <w:t>Д</w:t>
      </w:r>
      <w:r w:rsidR="00EA3D32" w:rsidRPr="00F25168">
        <w:t>ля создания</w:t>
      </w:r>
      <w:r w:rsidR="00477726" w:rsidRPr="00F25168">
        <w:t xml:space="preserve"> </w:t>
      </w:r>
      <w:r w:rsidR="00477726" w:rsidRPr="00F25168">
        <w:rPr>
          <w:lang w:val="en-US"/>
        </w:rPr>
        <w:t>GUI</w:t>
      </w:r>
      <w:r w:rsidR="00EA3D32" w:rsidRPr="00F25168">
        <w:t xml:space="preserve"> </w:t>
      </w:r>
      <w:r w:rsidR="00477726" w:rsidRPr="00F25168">
        <w:t xml:space="preserve">подсистемы клиент будет использоваться расширение </w:t>
      </w:r>
      <w:proofErr w:type="spellStart"/>
      <w:r w:rsidR="00477726" w:rsidRPr="00F25168">
        <w:rPr>
          <w:lang w:val="en-US"/>
        </w:rPr>
        <w:t>PyQt</w:t>
      </w:r>
      <w:proofErr w:type="spellEnd"/>
      <w:r w:rsidR="00EA3D32" w:rsidRPr="00F25168">
        <w:t xml:space="preserve"> 5.7</w:t>
      </w:r>
      <w:r>
        <w:rPr>
          <w:lang w:val="en-US"/>
        </w:rPr>
        <w:t>,</w:t>
      </w:r>
      <w:r>
        <w:t xml:space="preserve"> так как оно удовлетворяет </w:t>
      </w:r>
      <w:r w:rsidRPr="00F25168">
        <w:t>требованиям ТЗ пункта 4.1.6</w:t>
      </w:r>
      <w:r w:rsidR="00EA3D32" w:rsidRPr="00F25168">
        <w:t xml:space="preserve">. </w:t>
      </w:r>
      <w:proofErr w:type="spellStart"/>
      <w:r w:rsidR="00EA3D32" w:rsidRPr="00F25168">
        <w:t>PyQt</w:t>
      </w:r>
      <w:proofErr w:type="spellEnd"/>
      <w:r w:rsidR="00EA3D32" w:rsidRPr="00F25168">
        <w:t xml:space="preserve"> — набор «привязок» графического </w:t>
      </w:r>
      <w:proofErr w:type="spellStart"/>
      <w:r w:rsidR="00EA3D32" w:rsidRPr="00F25168">
        <w:t>фреймворка</w:t>
      </w:r>
      <w:proofErr w:type="spellEnd"/>
      <w:r w:rsidR="00EA3D32" w:rsidRPr="00F25168">
        <w:t xml:space="preserve"> </w:t>
      </w:r>
      <w:proofErr w:type="spellStart"/>
      <w:r w:rsidR="00EA3D32" w:rsidRPr="00F25168">
        <w:t>Qt</w:t>
      </w:r>
      <w:proofErr w:type="spellEnd"/>
      <w:r w:rsidR="00EA3D32" w:rsidRPr="00F25168">
        <w:t xml:space="preserve"> для языка программирования </w:t>
      </w:r>
      <w:proofErr w:type="spellStart"/>
      <w:r w:rsidR="00EA3D32" w:rsidRPr="00F25168">
        <w:t>Python</w:t>
      </w:r>
      <w:proofErr w:type="spellEnd"/>
      <w:r w:rsidR="00EA3D32" w:rsidRPr="00F25168">
        <w:t xml:space="preserve">, выполненный в виде расширения </w:t>
      </w:r>
      <w:proofErr w:type="spellStart"/>
      <w:r w:rsidR="00EA3D32" w:rsidRPr="00F25168">
        <w:t>Python</w:t>
      </w:r>
      <w:proofErr w:type="spellEnd"/>
      <w:r w:rsidR="00EA3D32" w:rsidRPr="00F25168">
        <w:t xml:space="preserve">. </w:t>
      </w:r>
      <w:r w:rsidR="00F25168" w:rsidRPr="00F25168">
        <w:t xml:space="preserve">В отличии от других графических </w:t>
      </w:r>
      <w:proofErr w:type="spellStart"/>
      <w:r w:rsidR="00F25168" w:rsidRPr="00F25168">
        <w:t>фреймворков</w:t>
      </w:r>
      <w:proofErr w:type="spellEnd"/>
      <w:r w:rsidR="00F25168">
        <w:rPr>
          <w:color w:val="ED7D31" w:themeColor="accent2"/>
        </w:rPr>
        <w:t xml:space="preserve"> </w:t>
      </w:r>
      <w:r w:rsidR="00F25168">
        <w:t>имеет качественную документацию, статьи которой снабжены большим количеством примеров, большую базу компонентов, возможность создания собственных компонентов.</w:t>
      </w:r>
    </w:p>
    <w:p w14:paraId="2955EB9F" w14:textId="77777777" w:rsidR="00EA3D32" w:rsidRDefault="00EA3D32" w:rsidP="00E34E8B">
      <w:pPr>
        <w:pStyle w:val="0"/>
      </w:pPr>
      <w:r>
        <w:t xml:space="preserve">Для установления соединения будет использоваться серверный компонент </w:t>
      </w:r>
      <w:proofErr w:type="spellStart"/>
      <w:r>
        <w:rPr>
          <w:lang w:val="en-US"/>
        </w:rPr>
        <w:t>OpenSSH</w:t>
      </w:r>
      <w:proofErr w:type="spellEnd"/>
      <w:r>
        <w:t xml:space="preserve">, который удовлетворяет требованиям пункта 4.1.3 ТЗ. </w:t>
      </w:r>
      <w:proofErr w:type="spellStart"/>
      <w:r w:rsidRPr="00EA3D32">
        <w:t>OpenSSH</w:t>
      </w:r>
      <w:proofErr w:type="spellEnd"/>
      <w:r w:rsidRPr="00EA3D32">
        <w:t xml:space="preserve"> это свободно распространяемая версия семейства инструментов для удаленного управления компьютерами и передачи файлов с использованием протокола безопасной оболочки (SSH). </w:t>
      </w:r>
      <w:proofErr w:type="spellStart"/>
      <w:r w:rsidRPr="00EA3D32">
        <w:t>OpenSSH</w:t>
      </w:r>
      <w:proofErr w:type="spellEnd"/>
      <w:r w:rsidRPr="00EA3D32">
        <w:t xml:space="preserve"> предоставляет сервис на сервере и клиентские приложения для облегчения операций защиты, зашифрованного удаленного управления и передачи файлов, эффективно заменяя устаревшие инструменты.</w:t>
      </w:r>
    </w:p>
    <w:p w14:paraId="603CFB71" w14:textId="77777777" w:rsidR="00A11A45" w:rsidRPr="00A11A45" w:rsidRDefault="00A11A45" w:rsidP="00E34E8B">
      <w:pPr>
        <w:pStyle w:val="0"/>
      </w:pPr>
      <w:r>
        <w:t xml:space="preserve">Для работы </w:t>
      </w:r>
      <w:r>
        <w:rPr>
          <w:lang w:val="en-US"/>
        </w:rPr>
        <w:t>Python</w:t>
      </w:r>
      <w:r w:rsidRPr="00A11A45">
        <w:t xml:space="preserve"> </w:t>
      </w:r>
      <w:r>
        <w:t>с</w:t>
      </w:r>
      <w:r w:rsidRPr="00A11A45">
        <w:t xml:space="preserve"> </w:t>
      </w:r>
      <w:r>
        <w:t xml:space="preserve">протоколом </w:t>
      </w:r>
      <w:r>
        <w:rPr>
          <w:lang w:val="en-US"/>
        </w:rPr>
        <w:t>SSH</w:t>
      </w:r>
      <w:r>
        <w:t xml:space="preserve"> будет использоваться модуль </w:t>
      </w:r>
      <w:proofErr w:type="spellStart"/>
      <w:r>
        <w:rPr>
          <w:lang w:val="en-US"/>
        </w:rPr>
        <w:t>Paramiko</w:t>
      </w:r>
      <w:proofErr w:type="spellEnd"/>
      <w:r>
        <w:t xml:space="preserve">, который удовлетворяет пункту 4.1.10.2 ТЗ. </w:t>
      </w:r>
      <w:proofErr w:type="spellStart"/>
      <w:r w:rsidRPr="00E34E8B">
        <w:t>Paramiko</w:t>
      </w:r>
      <w:proofErr w:type="spellEnd"/>
      <w:r w:rsidRPr="00E34E8B">
        <w:t xml:space="preserve"> имеет обширную документацию, что облегчает разработку СУАС.</w:t>
      </w:r>
    </w:p>
    <w:p w14:paraId="1E86FF3C" w14:textId="77777777" w:rsidR="00E8005B" w:rsidRPr="0013465D" w:rsidRDefault="00E8005B" w:rsidP="00267980">
      <w:pPr>
        <w:pStyle w:val="13"/>
      </w:pPr>
      <w:bookmarkStart w:id="155" w:name="_Toc154479813"/>
      <w:bookmarkStart w:id="156" w:name="_Toc185939927"/>
      <w:bookmarkStart w:id="157" w:name="_Toc202862320"/>
      <w:bookmarkStart w:id="158" w:name="_Toc205885149"/>
      <w:bookmarkStart w:id="159" w:name="_Toc464554767"/>
      <w:r>
        <w:lastRenderedPageBreak/>
        <w:t>Мероприятия по подготовке объекта автоматизации к вводу системы в действие</w:t>
      </w:r>
      <w:bookmarkEnd w:id="155"/>
      <w:bookmarkEnd w:id="156"/>
      <w:bookmarkEnd w:id="157"/>
      <w:bookmarkEnd w:id="158"/>
      <w:bookmarkEnd w:id="159"/>
    </w:p>
    <w:p w14:paraId="3BFA6AD4" w14:textId="77777777" w:rsidR="00A65DEC" w:rsidRDefault="00A65DEC" w:rsidP="00E34E8B">
      <w:pPr>
        <w:pStyle w:val="0"/>
      </w:pPr>
      <w:bookmarkStart w:id="160" w:name="_Toc205965722"/>
      <w:bookmarkStart w:id="161" w:name="_Toc205966123"/>
      <w:bookmarkStart w:id="162" w:name="_Toc205968852"/>
      <w:bookmarkStart w:id="163" w:name="_Toc205970607"/>
      <w:bookmarkStart w:id="164" w:name="_Toc205977967"/>
      <w:bookmarkStart w:id="165" w:name="_Toc205965723"/>
      <w:bookmarkStart w:id="166" w:name="_Toc205966124"/>
      <w:bookmarkStart w:id="167" w:name="_Toc205968853"/>
      <w:bookmarkStart w:id="168" w:name="_Toc205970608"/>
      <w:bookmarkStart w:id="169" w:name="_Toc205977968"/>
      <w:bookmarkStart w:id="170" w:name="_Toc205965734"/>
      <w:bookmarkStart w:id="171" w:name="_Toc205966135"/>
      <w:bookmarkStart w:id="172" w:name="_Toc205968864"/>
      <w:bookmarkStart w:id="173" w:name="_Toc205970619"/>
      <w:bookmarkStart w:id="174" w:name="_Toc205977979"/>
      <w:bookmarkStart w:id="175" w:name="_Toc205965740"/>
      <w:bookmarkStart w:id="176" w:name="_Toc205966141"/>
      <w:bookmarkStart w:id="177" w:name="_Toc205968870"/>
      <w:bookmarkStart w:id="178" w:name="_Toc205970625"/>
      <w:bookmarkStart w:id="179" w:name="_Toc205977985"/>
      <w:bookmarkStart w:id="180" w:name="_Toc205965750"/>
      <w:bookmarkStart w:id="181" w:name="_Toc462308761"/>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t>При подготовке к вводу в эксплуатацию СУАС должно быть обеспечено выполнение следующих мероприятий:</w:t>
      </w:r>
    </w:p>
    <w:p w14:paraId="10E10C2D" w14:textId="77777777" w:rsidR="00A65DEC" w:rsidRDefault="00A65DEC" w:rsidP="00A26FFB">
      <w:pPr>
        <w:pStyle w:val="0"/>
        <w:numPr>
          <w:ilvl w:val="2"/>
          <w:numId w:val="57"/>
        </w:numPr>
        <w:tabs>
          <w:tab w:val="clear" w:pos="852"/>
          <w:tab w:val="num" w:pos="1134"/>
        </w:tabs>
        <w:ind w:left="851" w:firstLine="0"/>
      </w:pPr>
      <w:r>
        <w:t>Обеспечение выполнения требований, предъявляемых к программно-техническим средствам</w:t>
      </w:r>
      <w:r w:rsidR="00473287">
        <w:t xml:space="preserve"> </w:t>
      </w:r>
      <w:r w:rsidR="00FE1750">
        <w:t>указанных</w:t>
      </w:r>
      <w:r w:rsidR="00473287">
        <w:t xml:space="preserve"> в пункте 3</w:t>
      </w:r>
      <w:r w:rsidR="00473287" w:rsidRPr="00973BD1">
        <w:t>.6.1</w:t>
      </w:r>
      <w:r>
        <w:t>;</w:t>
      </w:r>
    </w:p>
    <w:p w14:paraId="249CE6ED" w14:textId="77777777" w:rsidR="00473287" w:rsidRPr="00E34E8B" w:rsidRDefault="00A65DEC" w:rsidP="00A26FFB">
      <w:pPr>
        <w:pStyle w:val="0"/>
        <w:numPr>
          <w:ilvl w:val="2"/>
          <w:numId w:val="57"/>
        </w:numPr>
        <w:tabs>
          <w:tab w:val="clear" w:pos="852"/>
          <w:tab w:val="num" w:pos="1134"/>
        </w:tabs>
        <w:ind w:left="851" w:firstLine="0"/>
      </w:pPr>
      <w:r>
        <w:t>Проведение предварительных испытаний</w:t>
      </w:r>
      <w:r w:rsidR="00473287" w:rsidRPr="00973BD1">
        <w:t xml:space="preserve"> </w:t>
      </w:r>
      <w:r w:rsidR="00473287">
        <w:t>с возможностью передачи системы в опытную эксплуатацию</w:t>
      </w:r>
      <w:r w:rsidR="00473287" w:rsidRPr="00973BD1">
        <w:t>.</w:t>
      </w:r>
      <w:r w:rsidR="00E34E8B">
        <w:t xml:space="preserve"> </w:t>
      </w:r>
      <w:r w:rsidR="00473287" w:rsidRPr="00E34E8B">
        <w:t>При наличие замечаний и после их устранений, осуществляются повторные испытания системы. На повторные испытания Разработчиком предъявляются доработанные по результатам ранее выполненных испытаний материалы. Испытания завершаются оформлением акта готовности системы к развертыванию  на технических средствах Заказчика.</w:t>
      </w:r>
    </w:p>
    <w:p w14:paraId="3253DE00" w14:textId="77777777" w:rsidR="00A65DEC" w:rsidRDefault="00A65DEC" w:rsidP="00A26FFB">
      <w:pPr>
        <w:pStyle w:val="0"/>
        <w:numPr>
          <w:ilvl w:val="2"/>
          <w:numId w:val="57"/>
        </w:numPr>
        <w:tabs>
          <w:tab w:val="clear" w:pos="852"/>
          <w:tab w:val="num" w:pos="1134"/>
        </w:tabs>
        <w:ind w:left="851" w:firstLine="0"/>
      </w:pPr>
      <w:r>
        <w:t>Развертывание системы на технических средствах Заказчика;</w:t>
      </w:r>
    </w:p>
    <w:p w14:paraId="56787FEA" w14:textId="77777777" w:rsidR="00A65DEC" w:rsidRPr="00473287" w:rsidRDefault="00A65DEC" w:rsidP="00A26FFB">
      <w:pPr>
        <w:pStyle w:val="0"/>
        <w:numPr>
          <w:ilvl w:val="2"/>
          <w:numId w:val="57"/>
        </w:numPr>
        <w:tabs>
          <w:tab w:val="clear" w:pos="852"/>
          <w:tab w:val="num" w:pos="1134"/>
        </w:tabs>
        <w:ind w:left="851" w:firstLine="0"/>
      </w:pPr>
      <w:r>
        <w:t>Проведение опытной эксплуатации СУАС</w:t>
      </w:r>
      <w:r>
        <w:rPr>
          <w:lang w:val="en-US"/>
        </w:rPr>
        <w:t>;</w:t>
      </w:r>
    </w:p>
    <w:p w14:paraId="67D00CA5" w14:textId="77777777" w:rsidR="00473287" w:rsidRPr="00A65DEC" w:rsidRDefault="00473287" w:rsidP="00A26FFB">
      <w:pPr>
        <w:pStyle w:val="0"/>
        <w:numPr>
          <w:ilvl w:val="2"/>
          <w:numId w:val="57"/>
        </w:numPr>
        <w:tabs>
          <w:tab w:val="clear" w:pos="852"/>
          <w:tab w:val="num" w:pos="1134"/>
        </w:tabs>
        <w:ind w:left="851" w:firstLine="0"/>
      </w:pPr>
      <w:r>
        <w:t>Опытная эксплуатация проводится не менее 7 дней</w:t>
      </w:r>
      <w:r w:rsidRPr="00973BD1">
        <w:t xml:space="preserve">. </w:t>
      </w:r>
      <w:r>
        <w:t>Во время нее ведется рабочий журнал</w:t>
      </w:r>
      <w:r w:rsidRPr="00973BD1">
        <w:t xml:space="preserve">, </w:t>
      </w:r>
      <w:r>
        <w:t xml:space="preserve">в который вносятся сведения об </w:t>
      </w:r>
      <w:r w:rsidRPr="00F46324">
        <w:t>отказах, сбоях, аварийных ситуациях</w:t>
      </w:r>
      <w:r w:rsidRPr="00973BD1">
        <w:t>.</w:t>
      </w:r>
      <w:r w:rsidRPr="00F46324">
        <w:t xml:space="preserve"> Сведения фиксируют в журнале с указанием даты и ответственного лица.</w:t>
      </w:r>
      <w:r>
        <w:t xml:space="preserve"> </w:t>
      </w:r>
      <w:r w:rsidRPr="00F46324">
        <w:t>Рабо</w:t>
      </w:r>
      <w:r>
        <w:t xml:space="preserve">та завершается оформлением отчета </w:t>
      </w:r>
      <w:r w:rsidRPr="00F46324">
        <w:t>о завершении опытной эксплуатации и допуске системы к приемо</w:t>
      </w:r>
      <w:r>
        <w:t>-сдаточным</w:t>
      </w:r>
      <w:r w:rsidRPr="00F46324">
        <w:t xml:space="preserve"> испытаниям.</w:t>
      </w:r>
    </w:p>
    <w:p w14:paraId="33821193" w14:textId="77777777" w:rsidR="00473287" w:rsidRPr="00973BD1" w:rsidRDefault="00A65DEC" w:rsidP="00A26FFB">
      <w:pPr>
        <w:pStyle w:val="0"/>
        <w:numPr>
          <w:ilvl w:val="2"/>
          <w:numId w:val="57"/>
        </w:numPr>
        <w:tabs>
          <w:tab w:val="clear" w:pos="852"/>
          <w:tab w:val="num" w:pos="1134"/>
        </w:tabs>
        <w:ind w:left="851" w:firstLine="0"/>
      </w:pPr>
      <w:r>
        <w:t>Проведение приемо-сдаточных испытаний</w:t>
      </w:r>
      <w:r w:rsidR="004C0644" w:rsidRPr="00973BD1">
        <w:t xml:space="preserve"> - финальные испытания, </w:t>
      </w:r>
      <w:r w:rsidR="004C0644">
        <w:t>после которых происходит ввод системы в действие</w:t>
      </w:r>
      <w:r w:rsidR="004C0644" w:rsidRPr="00973BD1">
        <w:t xml:space="preserve">, </w:t>
      </w:r>
      <w:r w:rsidR="004C0644">
        <w:t>если замечаний не было предъявлено</w:t>
      </w:r>
      <w:r w:rsidR="004C0644" w:rsidRPr="00973BD1">
        <w:t xml:space="preserve">, </w:t>
      </w:r>
      <w:r w:rsidR="004C0644">
        <w:t>либо они были устранены</w:t>
      </w:r>
      <w:r w:rsidR="004C0644" w:rsidRPr="00973BD1">
        <w:t>.</w:t>
      </w:r>
    </w:p>
    <w:p w14:paraId="1FE90301" w14:textId="77777777" w:rsidR="00473287" w:rsidRPr="00973BD1" w:rsidRDefault="00473287" w:rsidP="00E34E8B">
      <w:pPr>
        <w:pStyle w:val="0"/>
      </w:pPr>
    </w:p>
    <w:bookmarkEnd w:id="181"/>
    <w:p w14:paraId="49250598" w14:textId="77777777" w:rsidR="00A65DEC" w:rsidRPr="009D0337" w:rsidRDefault="00A65DEC" w:rsidP="00E34E8B">
      <w:pPr>
        <w:pStyle w:val="0"/>
      </w:pPr>
    </w:p>
    <w:p w14:paraId="2C5475F5" w14:textId="77777777" w:rsidR="00A65DEC" w:rsidRPr="00417C16" w:rsidRDefault="00A65DEC" w:rsidP="00E34E8B">
      <w:pPr>
        <w:pStyle w:val="0"/>
        <w:rPr>
          <w:b/>
        </w:rPr>
      </w:pPr>
      <w:bookmarkStart w:id="182" w:name="_Toc462080720"/>
      <w:bookmarkStart w:id="183" w:name="_Toc462308766"/>
      <w:r w:rsidRPr="00417C16">
        <w:rPr>
          <w:rFonts w:eastAsia="MS Mincho" w:hint="eastAsia"/>
        </w:rPr>
        <w:t>  </w:t>
      </w:r>
      <w:bookmarkEnd w:id="182"/>
      <w:bookmarkEnd w:id="183"/>
    </w:p>
    <w:p w14:paraId="3F3DF466" w14:textId="77777777" w:rsidR="00A65DEC" w:rsidRPr="0092626E" w:rsidRDefault="00A65DEC" w:rsidP="00A65DEC"/>
    <w:p w14:paraId="46D5AFF7" w14:textId="77777777" w:rsidR="00A65DEC" w:rsidRDefault="00A65DEC" w:rsidP="00A65DEC">
      <w:pPr>
        <w:rPr>
          <w:rFonts w:ascii="Times New Roman" w:hAnsi="Times New Roman"/>
          <w:i w:val="0"/>
          <w:sz w:val="24"/>
          <w:szCs w:val="24"/>
        </w:rPr>
      </w:pPr>
    </w:p>
    <w:p w14:paraId="0ECC7871" w14:textId="77777777" w:rsidR="00DB3F71" w:rsidRDefault="00DB3F71" w:rsidP="00267980">
      <w:pPr>
        <w:pStyle w:val="13"/>
      </w:pPr>
      <w:bookmarkStart w:id="184" w:name="_Toc464554768"/>
      <w:r>
        <w:lastRenderedPageBreak/>
        <w:t>Термины и сокращения</w:t>
      </w:r>
      <w:bookmarkEnd w:id="1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95"/>
        <w:gridCol w:w="7386"/>
      </w:tblGrid>
      <w:tr w:rsidR="00DB3F71" w:rsidRPr="00BF51D5" w14:paraId="52C063BE" w14:textId="77777777">
        <w:trPr>
          <w:tblHeader/>
        </w:trPr>
        <w:tc>
          <w:tcPr>
            <w:tcW w:w="1895" w:type="dxa"/>
            <w:shd w:val="clear" w:color="auto" w:fill="auto"/>
          </w:tcPr>
          <w:p w14:paraId="55353521" w14:textId="77777777" w:rsidR="00DB3F71" w:rsidRPr="00B31983" w:rsidRDefault="00DB3F71" w:rsidP="00DB3F71">
            <w:pPr>
              <w:pStyle w:val="Normaltable"/>
              <w:jc w:val="center"/>
              <w:rPr>
                <w:b/>
              </w:rPr>
            </w:pPr>
            <w:r w:rsidRPr="00B31983">
              <w:rPr>
                <w:b/>
              </w:rPr>
              <w:t>Термин</w:t>
            </w:r>
          </w:p>
        </w:tc>
        <w:tc>
          <w:tcPr>
            <w:tcW w:w="7386" w:type="dxa"/>
            <w:shd w:val="clear" w:color="auto" w:fill="auto"/>
          </w:tcPr>
          <w:p w14:paraId="75442806" w14:textId="77777777" w:rsidR="00DB3F71" w:rsidRPr="00B31983" w:rsidRDefault="00DB3F71" w:rsidP="00DB3F71">
            <w:pPr>
              <w:pStyle w:val="Normaltable"/>
              <w:jc w:val="center"/>
              <w:rPr>
                <w:b/>
              </w:rPr>
            </w:pPr>
            <w:r w:rsidRPr="00B31983">
              <w:rPr>
                <w:b/>
              </w:rPr>
              <w:t>Полная форма</w:t>
            </w:r>
          </w:p>
        </w:tc>
      </w:tr>
      <w:tr w:rsidR="009A12BD" w:rsidRPr="00B65F0C" w14:paraId="76E3E09C" w14:textId="77777777">
        <w:tc>
          <w:tcPr>
            <w:tcW w:w="1895" w:type="dxa"/>
            <w:shd w:val="clear" w:color="auto" w:fill="auto"/>
          </w:tcPr>
          <w:p w14:paraId="39BF49B7" w14:textId="77777777" w:rsidR="009A12BD" w:rsidRPr="00B65F0C" w:rsidRDefault="0012189B" w:rsidP="00DB3F71">
            <w:pPr>
              <w:pStyle w:val="Normaltable"/>
            </w:pPr>
            <w:r>
              <w:t>интернет</w:t>
            </w:r>
          </w:p>
        </w:tc>
        <w:tc>
          <w:tcPr>
            <w:tcW w:w="7386" w:type="dxa"/>
            <w:shd w:val="clear" w:color="auto" w:fill="auto"/>
          </w:tcPr>
          <w:p w14:paraId="7A7BB536" w14:textId="77777777" w:rsidR="009A12BD" w:rsidRPr="00B65F0C" w:rsidRDefault="009A12BD" w:rsidP="00DB3F71">
            <w:pPr>
              <w:pStyle w:val="Normaltable"/>
            </w:pPr>
          </w:p>
        </w:tc>
      </w:tr>
      <w:tr w:rsidR="00577BF3" w:rsidRPr="005A7F72" w14:paraId="7C64668C" w14:textId="77777777">
        <w:tc>
          <w:tcPr>
            <w:tcW w:w="1895" w:type="dxa"/>
            <w:shd w:val="clear" w:color="auto" w:fill="auto"/>
          </w:tcPr>
          <w:p w14:paraId="1F2CB497" w14:textId="77777777" w:rsidR="00577BF3" w:rsidRPr="0012189B" w:rsidRDefault="0012189B" w:rsidP="00DB3F71">
            <w:pPr>
              <w:pStyle w:val="Normaltable"/>
              <w:rPr>
                <w:lang w:val="en-US"/>
              </w:rPr>
            </w:pPr>
            <w:r>
              <w:rPr>
                <w:lang w:val="en-US"/>
              </w:rPr>
              <w:t>SSH</w:t>
            </w:r>
          </w:p>
        </w:tc>
        <w:tc>
          <w:tcPr>
            <w:tcW w:w="7386" w:type="dxa"/>
            <w:shd w:val="clear" w:color="auto" w:fill="auto"/>
          </w:tcPr>
          <w:p w14:paraId="1118B856" w14:textId="77777777" w:rsidR="00577BF3" w:rsidRPr="00043292" w:rsidRDefault="00577BF3" w:rsidP="00DB3F71">
            <w:pPr>
              <w:pStyle w:val="Normaltable"/>
            </w:pPr>
          </w:p>
        </w:tc>
      </w:tr>
      <w:tr w:rsidR="00DB3F71" w:rsidRPr="005A7F72" w14:paraId="34CFDEF7" w14:textId="77777777" w:rsidTr="00473287">
        <w:trPr>
          <w:trHeight w:val="357"/>
        </w:trPr>
        <w:tc>
          <w:tcPr>
            <w:tcW w:w="1895" w:type="dxa"/>
            <w:shd w:val="clear" w:color="auto" w:fill="auto"/>
          </w:tcPr>
          <w:p w14:paraId="32BF089D" w14:textId="77777777" w:rsidR="00DE2741" w:rsidRPr="00DE2741" w:rsidRDefault="00DE2741" w:rsidP="00DB3F71">
            <w:pPr>
              <w:pStyle w:val="Normaltable"/>
              <w:rPr>
                <w:lang w:val="en-US"/>
              </w:rPr>
            </w:pPr>
            <w:r>
              <w:rPr>
                <w:lang w:val="en-US"/>
              </w:rPr>
              <w:t>GUI</w:t>
            </w:r>
          </w:p>
        </w:tc>
        <w:tc>
          <w:tcPr>
            <w:tcW w:w="7386" w:type="dxa"/>
            <w:shd w:val="clear" w:color="auto" w:fill="auto"/>
          </w:tcPr>
          <w:p w14:paraId="65BA3D55" w14:textId="77777777" w:rsidR="00DB3F71" w:rsidRPr="00043292" w:rsidRDefault="00DB3F71" w:rsidP="00DB3F71">
            <w:pPr>
              <w:pStyle w:val="Normaltable"/>
            </w:pPr>
          </w:p>
        </w:tc>
      </w:tr>
      <w:tr w:rsidR="00DE2741" w:rsidRPr="005A7F72" w14:paraId="2FFA5EC0" w14:textId="77777777" w:rsidTr="00473287">
        <w:trPr>
          <w:trHeight w:val="357"/>
        </w:trPr>
        <w:tc>
          <w:tcPr>
            <w:tcW w:w="1895" w:type="dxa"/>
            <w:shd w:val="clear" w:color="auto" w:fill="auto"/>
          </w:tcPr>
          <w:p w14:paraId="25A97197" w14:textId="77777777" w:rsidR="00DE2741" w:rsidRDefault="00DE2741" w:rsidP="00DB3F71">
            <w:pPr>
              <w:pStyle w:val="Normaltable"/>
              <w:rPr>
                <w:lang w:val="en-US"/>
              </w:rPr>
            </w:pPr>
            <w:proofErr w:type="spellStart"/>
            <w:r>
              <w:rPr>
                <w:lang w:val="en-US"/>
              </w:rPr>
              <w:t>OpenSSH</w:t>
            </w:r>
            <w:proofErr w:type="spellEnd"/>
          </w:p>
        </w:tc>
        <w:tc>
          <w:tcPr>
            <w:tcW w:w="7386" w:type="dxa"/>
            <w:shd w:val="clear" w:color="auto" w:fill="auto"/>
          </w:tcPr>
          <w:p w14:paraId="707768BF" w14:textId="77777777" w:rsidR="00DE2741" w:rsidRPr="00043292" w:rsidRDefault="00DE2741" w:rsidP="00DB3F71">
            <w:pPr>
              <w:pStyle w:val="Normaltable"/>
            </w:pPr>
          </w:p>
        </w:tc>
      </w:tr>
      <w:tr w:rsidR="00DE2741" w:rsidRPr="005A7F72" w14:paraId="458DAB83" w14:textId="77777777" w:rsidTr="00473287">
        <w:trPr>
          <w:trHeight w:val="357"/>
        </w:trPr>
        <w:tc>
          <w:tcPr>
            <w:tcW w:w="1895" w:type="dxa"/>
            <w:shd w:val="clear" w:color="auto" w:fill="auto"/>
          </w:tcPr>
          <w:p w14:paraId="3311ACDD" w14:textId="77777777" w:rsidR="00DE2741" w:rsidRDefault="00DE2741" w:rsidP="00DB3F71">
            <w:pPr>
              <w:pStyle w:val="Normaltable"/>
              <w:rPr>
                <w:lang w:val="en-US"/>
              </w:rPr>
            </w:pPr>
            <w:proofErr w:type="spellStart"/>
            <w:r>
              <w:rPr>
                <w:lang w:val="en-US"/>
              </w:rPr>
              <w:t>Paramiko</w:t>
            </w:r>
            <w:proofErr w:type="spellEnd"/>
          </w:p>
        </w:tc>
        <w:tc>
          <w:tcPr>
            <w:tcW w:w="7386" w:type="dxa"/>
            <w:shd w:val="clear" w:color="auto" w:fill="auto"/>
          </w:tcPr>
          <w:p w14:paraId="48216E34" w14:textId="77777777" w:rsidR="00DE2741" w:rsidRPr="00043292" w:rsidRDefault="00DE2741" w:rsidP="00DB3F71">
            <w:pPr>
              <w:pStyle w:val="Normaltable"/>
            </w:pPr>
          </w:p>
        </w:tc>
      </w:tr>
    </w:tbl>
    <w:p w14:paraId="66F9ACA2" w14:textId="77777777" w:rsidR="00DB3F71" w:rsidRPr="009A22A1" w:rsidRDefault="00DB3F71" w:rsidP="00AA5327">
      <w:pPr>
        <w:rPr>
          <w:rFonts w:ascii="Times New Roman" w:hAnsi="Times New Roman"/>
          <w:i w:val="0"/>
          <w:sz w:val="24"/>
          <w:szCs w:val="24"/>
          <w:lang w:val="en-US"/>
        </w:rPr>
        <w:sectPr w:rsidR="00DB3F71" w:rsidRPr="009A22A1" w:rsidSect="006F0CCF">
          <w:headerReference w:type="default" r:id="rId14"/>
          <w:pgSz w:w="11907" w:h="16840" w:code="9"/>
          <w:pgMar w:top="709" w:right="567" w:bottom="2835" w:left="1559" w:header="284" w:footer="567" w:gutter="0"/>
          <w:cols w:space="720"/>
        </w:sectPr>
      </w:pPr>
    </w:p>
    <w:p w14:paraId="1360C036" w14:textId="77777777" w:rsidR="00D96EF9" w:rsidRPr="008D4B8A" w:rsidRDefault="00287886" w:rsidP="008D4B8A">
      <w:pPr>
        <w:jc w:val="center"/>
        <w:rPr>
          <w:rFonts w:ascii="Times New Roman" w:hAnsi="Times New Roman"/>
          <w:b/>
          <w:i w:val="0"/>
          <w:sz w:val="24"/>
          <w:szCs w:val="24"/>
        </w:rPr>
      </w:pPr>
      <w:bookmarkStart w:id="185" w:name="_Toc205739351"/>
      <w:r w:rsidRPr="008D4B8A">
        <w:rPr>
          <w:rFonts w:ascii="Times New Roman" w:hAnsi="Times New Roman"/>
          <w:b/>
          <w:i w:val="0"/>
          <w:sz w:val="24"/>
          <w:szCs w:val="24"/>
        </w:rPr>
        <w:lastRenderedPageBreak/>
        <w:t>СОСТАВИЛИ</w:t>
      </w:r>
      <w:bookmarkEnd w:id="185"/>
    </w:p>
    <w:p w14:paraId="01BA86AD" w14:textId="77777777" w:rsidR="00287886" w:rsidRPr="008D4B8A" w:rsidRDefault="00287886" w:rsidP="008D4B8A">
      <w:pPr>
        <w:rPr>
          <w:rFonts w:ascii="Times New Roman" w:hAnsi="Times New Roman"/>
          <w:b/>
          <w:i w:val="0"/>
          <w:sz w:val="24"/>
          <w:szCs w:val="24"/>
        </w:rPr>
      </w:pPr>
    </w:p>
    <w:p w14:paraId="6BCD5105" w14:textId="77777777" w:rsidR="00287886" w:rsidRPr="008D4B8A" w:rsidRDefault="00287886" w:rsidP="008D4B8A">
      <w:pPr>
        <w:rPr>
          <w:rFonts w:ascii="Times New Roman" w:hAnsi="Times New Roman"/>
          <w:b/>
          <w:i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99"/>
        <w:gridCol w:w="1999"/>
        <w:gridCol w:w="1999"/>
        <w:gridCol w:w="2000"/>
        <w:gridCol w:w="2000"/>
      </w:tblGrid>
      <w:tr w:rsidR="00287886" w:rsidRPr="00267EAF" w14:paraId="20104190" w14:textId="77777777">
        <w:tc>
          <w:tcPr>
            <w:tcW w:w="1999" w:type="dxa"/>
          </w:tcPr>
          <w:p w14:paraId="3EAA132C" w14:textId="77777777" w:rsidR="00287886" w:rsidRPr="00267EAF" w:rsidRDefault="00287886" w:rsidP="008D4B8A">
            <w:pPr>
              <w:rPr>
                <w:rFonts w:ascii="Times New Roman" w:hAnsi="Times New Roman"/>
                <w:b/>
                <w:i w:val="0"/>
                <w:sz w:val="24"/>
                <w:szCs w:val="24"/>
              </w:rPr>
            </w:pPr>
            <w:bookmarkStart w:id="186" w:name="_Toc205739352"/>
            <w:r w:rsidRPr="00267EAF">
              <w:rPr>
                <w:rFonts w:ascii="Times New Roman" w:hAnsi="Times New Roman"/>
                <w:b/>
                <w:i w:val="0"/>
                <w:sz w:val="24"/>
                <w:szCs w:val="24"/>
              </w:rPr>
              <w:t>Наименование организации, предприятия</w:t>
            </w:r>
            <w:bookmarkEnd w:id="186"/>
          </w:p>
        </w:tc>
        <w:tc>
          <w:tcPr>
            <w:tcW w:w="1999" w:type="dxa"/>
          </w:tcPr>
          <w:p w14:paraId="1DAE4E30" w14:textId="77777777" w:rsidR="00287886" w:rsidRPr="00267EAF" w:rsidRDefault="00287886" w:rsidP="008D4B8A">
            <w:pPr>
              <w:rPr>
                <w:rFonts w:ascii="Times New Roman" w:hAnsi="Times New Roman"/>
                <w:b/>
                <w:i w:val="0"/>
                <w:sz w:val="24"/>
                <w:szCs w:val="24"/>
              </w:rPr>
            </w:pPr>
            <w:bookmarkStart w:id="187" w:name="_Toc205739353"/>
            <w:r w:rsidRPr="00267EAF">
              <w:rPr>
                <w:rFonts w:ascii="Times New Roman" w:hAnsi="Times New Roman"/>
                <w:b/>
                <w:i w:val="0"/>
                <w:sz w:val="24"/>
                <w:szCs w:val="24"/>
              </w:rPr>
              <w:t>Должность исполнителя</w:t>
            </w:r>
            <w:bookmarkEnd w:id="187"/>
          </w:p>
        </w:tc>
        <w:tc>
          <w:tcPr>
            <w:tcW w:w="1999" w:type="dxa"/>
          </w:tcPr>
          <w:p w14:paraId="42FA3AB0" w14:textId="77777777" w:rsidR="00287886" w:rsidRPr="00267EAF" w:rsidRDefault="00287886" w:rsidP="008D4B8A">
            <w:pPr>
              <w:rPr>
                <w:rFonts w:ascii="Times New Roman" w:hAnsi="Times New Roman"/>
                <w:b/>
                <w:i w:val="0"/>
                <w:sz w:val="24"/>
                <w:szCs w:val="24"/>
              </w:rPr>
            </w:pPr>
            <w:bookmarkStart w:id="188" w:name="_Toc205739354"/>
            <w:r w:rsidRPr="00267EAF">
              <w:rPr>
                <w:rFonts w:ascii="Times New Roman" w:hAnsi="Times New Roman"/>
                <w:b/>
                <w:i w:val="0"/>
                <w:sz w:val="24"/>
                <w:szCs w:val="24"/>
              </w:rPr>
              <w:t>Фамилия, имя, отчество</w:t>
            </w:r>
            <w:bookmarkEnd w:id="188"/>
          </w:p>
        </w:tc>
        <w:tc>
          <w:tcPr>
            <w:tcW w:w="2000" w:type="dxa"/>
          </w:tcPr>
          <w:p w14:paraId="14AA5512" w14:textId="77777777" w:rsidR="00287886" w:rsidRPr="00267EAF" w:rsidRDefault="00287886" w:rsidP="008D4B8A">
            <w:pPr>
              <w:rPr>
                <w:rFonts w:ascii="Times New Roman" w:hAnsi="Times New Roman"/>
                <w:b/>
                <w:i w:val="0"/>
                <w:sz w:val="24"/>
                <w:szCs w:val="24"/>
              </w:rPr>
            </w:pPr>
            <w:bookmarkStart w:id="189" w:name="_Toc205739355"/>
            <w:r w:rsidRPr="00267EAF">
              <w:rPr>
                <w:rFonts w:ascii="Times New Roman" w:hAnsi="Times New Roman"/>
                <w:b/>
                <w:i w:val="0"/>
                <w:sz w:val="24"/>
                <w:szCs w:val="24"/>
              </w:rPr>
              <w:t>Подпись</w:t>
            </w:r>
            <w:bookmarkEnd w:id="189"/>
          </w:p>
        </w:tc>
        <w:tc>
          <w:tcPr>
            <w:tcW w:w="2000" w:type="dxa"/>
          </w:tcPr>
          <w:p w14:paraId="658E52ED" w14:textId="77777777" w:rsidR="00287886" w:rsidRPr="00267EAF" w:rsidRDefault="00287886" w:rsidP="008D4B8A">
            <w:pPr>
              <w:rPr>
                <w:rFonts w:ascii="Times New Roman" w:hAnsi="Times New Roman"/>
                <w:b/>
                <w:i w:val="0"/>
                <w:sz w:val="24"/>
                <w:szCs w:val="24"/>
              </w:rPr>
            </w:pPr>
            <w:bookmarkStart w:id="190" w:name="_Toc205739356"/>
            <w:r w:rsidRPr="00267EAF">
              <w:rPr>
                <w:rFonts w:ascii="Times New Roman" w:hAnsi="Times New Roman"/>
                <w:b/>
                <w:i w:val="0"/>
                <w:sz w:val="24"/>
                <w:szCs w:val="24"/>
              </w:rPr>
              <w:t>Дата</w:t>
            </w:r>
            <w:bookmarkEnd w:id="190"/>
          </w:p>
        </w:tc>
      </w:tr>
      <w:tr w:rsidR="00287886" w:rsidRPr="00267EAF" w14:paraId="5B42A382" w14:textId="77777777">
        <w:tc>
          <w:tcPr>
            <w:tcW w:w="1999" w:type="dxa"/>
            <w:vMerge w:val="restart"/>
          </w:tcPr>
          <w:p w14:paraId="2AB007A2" w14:textId="77777777" w:rsidR="00287886" w:rsidRPr="00267EAF" w:rsidRDefault="00287886" w:rsidP="008D4B8A">
            <w:pPr>
              <w:rPr>
                <w:rFonts w:ascii="Times New Roman" w:hAnsi="Times New Roman"/>
                <w:i w:val="0"/>
                <w:sz w:val="24"/>
                <w:szCs w:val="24"/>
              </w:rPr>
            </w:pPr>
          </w:p>
        </w:tc>
        <w:tc>
          <w:tcPr>
            <w:tcW w:w="1999" w:type="dxa"/>
          </w:tcPr>
          <w:p w14:paraId="3E218EEB" w14:textId="77777777" w:rsidR="00287886" w:rsidRPr="00267EAF" w:rsidRDefault="00287886" w:rsidP="008D4B8A">
            <w:pPr>
              <w:rPr>
                <w:rFonts w:ascii="Times New Roman" w:hAnsi="Times New Roman"/>
                <w:i w:val="0"/>
                <w:sz w:val="24"/>
                <w:szCs w:val="24"/>
              </w:rPr>
            </w:pPr>
          </w:p>
        </w:tc>
        <w:tc>
          <w:tcPr>
            <w:tcW w:w="1999" w:type="dxa"/>
          </w:tcPr>
          <w:p w14:paraId="2874A8A3" w14:textId="77777777" w:rsidR="00287886" w:rsidRPr="00267EAF" w:rsidRDefault="00287886" w:rsidP="008D4B8A">
            <w:pPr>
              <w:rPr>
                <w:rFonts w:ascii="Times New Roman" w:hAnsi="Times New Roman"/>
                <w:i w:val="0"/>
                <w:sz w:val="24"/>
                <w:szCs w:val="24"/>
              </w:rPr>
            </w:pPr>
          </w:p>
        </w:tc>
        <w:tc>
          <w:tcPr>
            <w:tcW w:w="2000" w:type="dxa"/>
          </w:tcPr>
          <w:p w14:paraId="1E7631D6" w14:textId="77777777" w:rsidR="00287886" w:rsidRPr="00267EAF" w:rsidRDefault="00287886" w:rsidP="008D4B8A">
            <w:pPr>
              <w:rPr>
                <w:rFonts w:ascii="Times New Roman" w:hAnsi="Times New Roman"/>
                <w:i w:val="0"/>
                <w:sz w:val="24"/>
                <w:szCs w:val="24"/>
              </w:rPr>
            </w:pPr>
          </w:p>
        </w:tc>
        <w:tc>
          <w:tcPr>
            <w:tcW w:w="2000" w:type="dxa"/>
          </w:tcPr>
          <w:p w14:paraId="37629032" w14:textId="77777777" w:rsidR="00287886" w:rsidRPr="00267EAF" w:rsidRDefault="00287886" w:rsidP="008D4B8A">
            <w:pPr>
              <w:rPr>
                <w:rFonts w:ascii="Times New Roman" w:hAnsi="Times New Roman"/>
                <w:i w:val="0"/>
                <w:sz w:val="24"/>
                <w:szCs w:val="24"/>
              </w:rPr>
            </w:pPr>
          </w:p>
        </w:tc>
      </w:tr>
      <w:tr w:rsidR="00287886" w:rsidRPr="00267EAF" w14:paraId="79811705" w14:textId="77777777">
        <w:trPr>
          <w:trHeight w:val="632"/>
        </w:trPr>
        <w:tc>
          <w:tcPr>
            <w:tcW w:w="1999" w:type="dxa"/>
            <w:vMerge/>
          </w:tcPr>
          <w:p w14:paraId="268787CC" w14:textId="77777777" w:rsidR="00287886" w:rsidRPr="00267EAF" w:rsidRDefault="00287886" w:rsidP="008D4B8A">
            <w:pPr>
              <w:rPr>
                <w:rFonts w:ascii="Times New Roman" w:hAnsi="Times New Roman"/>
                <w:i w:val="0"/>
                <w:sz w:val="24"/>
                <w:szCs w:val="24"/>
              </w:rPr>
            </w:pPr>
          </w:p>
        </w:tc>
        <w:tc>
          <w:tcPr>
            <w:tcW w:w="1999" w:type="dxa"/>
          </w:tcPr>
          <w:p w14:paraId="38716138" w14:textId="77777777" w:rsidR="00287886" w:rsidRPr="00267EAF" w:rsidRDefault="00287886" w:rsidP="008D4B8A">
            <w:pPr>
              <w:rPr>
                <w:rFonts w:ascii="Times New Roman" w:hAnsi="Times New Roman"/>
                <w:i w:val="0"/>
                <w:sz w:val="24"/>
                <w:szCs w:val="24"/>
              </w:rPr>
            </w:pPr>
          </w:p>
        </w:tc>
        <w:tc>
          <w:tcPr>
            <w:tcW w:w="1999" w:type="dxa"/>
          </w:tcPr>
          <w:p w14:paraId="70AB7F73" w14:textId="77777777" w:rsidR="00287886" w:rsidRPr="00267EAF" w:rsidRDefault="00287886" w:rsidP="008D4B8A">
            <w:pPr>
              <w:rPr>
                <w:rFonts w:ascii="Times New Roman" w:hAnsi="Times New Roman"/>
                <w:i w:val="0"/>
                <w:sz w:val="24"/>
                <w:szCs w:val="24"/>
              </w:rPr>
            </w:pPr>
          </w:p>
        </w:tc>
        <w:tc>
          <w:tcPr>
            <w:tcW w:w="2000" w:type="dxa"/>
          </w:tcPr>
          <w:p w14:paraId="7E45645F" w14:textId="77777777" w:rsidR="00287886" w:rsidRPr="00267EAF" w:rsidRDefault="00287886" w:rsidP="008D4B8A">
            <w:pPr>
              <w:rPr>
                <w:rFonts w:ascii="Times New Roman" w:hAnsi="Times New Roman"/>
                <w:i w:val="0"/>
                <w:sz w:val="24"/>
                <w:szCs w:val="24"/>
              </w:rPr>
            </w:pPr>
          </w:p>
        </w:tc>
        <w:tc>
          <w:tcPr>
            <w:tcW w:w="2000" w:type="dxa"/>
          </w:tcPr>
          <w:p w14:paraId="47288B9E" w14:textId="77777777" w:rsidR="00287886" w:rsidRPr="00267EAF" w:rsidRDefault="00287886" w:rsidP="008D4B8A">
            <w:pPr>
              <w:rPr>
                <w:rFonts w:ascii="Times New Roman" w:hAnsi="Times New Roman"/>
                <w:i w:val="0"/>
                <w:sz w:val="24"/>
                <w:szCs w:val="24"/>
              </w:rPr>
            </w:pPr>
          </w:p>
        </w:tc>
      </w:tr>
    </w:tbl>
    <w:p w14:paraId="685D06DC" w14:textId="77777777" w:rsidR="00287886" w:rsidRPr="008D4B8A" w:rsidRDefault="00287886" w:rsidP="008D4B8A">
      <w:pPr>
        <w:rPr>
          <w:rFonts w:ascii="Times New Roman" w:hAnsi="Times New Roman"/>
          <w:i w:val="0"/>
          <w:sz w:val="24"/>
          <w:szCs w:val="24"/>
        </w:rPr>
      </w:pPr>
    </w:p>
    <w:p w14:paraId="53DD236D" w14:textId="77777777" w:rsidR="00287886" w:rsidRPr="008D4B8A" w:rsidRDefault="00287886" w:rsidP="008D4B8A">
      <w:pPr>
        <w:rPr>
          <w:rFonts w:ascii="Times New Roman" w:hAnsi="Times New Roman"/>
          <w:i w:val="0"/>
          <w:sz w:val="24"/>
          <w:szCs w:val="24"/>
        </w:rPr>
      </w:pPr>
    </w:p>
    <w:p w14:paraId="65A4EFF3" w14:textId="77777777" w:rsidR="00287886" w:rsidRPr="008D4B8A" w:rsidRDefault="00287886" w:rsidP="008D4B8A">
      <w:pPr>
        <w:rPr>
          <w:rFonts w:ascii="Times New Roman" w:hAnsi="Times New Roman"/>
          <w:i w:val="0"/>
          <w:sz w:val="24"/>
          <w:szCs w:val="24"/>
        </w:rPr>
      </w:pPr>
    </w:p>
    <w:p w14:paraId="039637F0" w14:textId="77777777" w:rsidR="00287886" w:rsidRPr="008D4B8A" w:rsidRDefault="00287886" w:rsidP="008D4B8A">
      <w:pPr>
        <w:jc w:val="center"/>
        <w:rPr>
          <w:rFonts w:ascii="Times New Roman" w:hAnsi="Times New Roman"/>
          <w:b/>
          <w:i w:val="0"/>
          <w:sz w:val="24"/>
          <w:szCs w:val="24"/>
        </w:rPr>
      </w:pPr>
      <w:bookmarkStart w:id="191" w:name="_Toc205739360"/>
      <w:r w:rsidRPr="008D4B8A">
        <w:rPr>
          <w:rFonts w:ascii="Times New Roman" w:hAnsi="Times New Roman"/>
          <w:b/>
          <w:i w:val="0"/>
          <w:sz w:val="24"/>
          <w:szCs w:val="24"/>
        </w:rPr>
        <w:t>СОГЛАСОВАНО</w:t>
      </w:r>
      <w:bookmarkEnd w:id="191"/>
    </w:p>
    <w:p w14:paraId="34ECB2ED" w14:textId="77777777" w:rsidR="00287886" w:rsidRPr="008D4B8A" w:rsidRDefault="00287886" w:rsidP="008D4B8A">
      <w:pPr>
        <w:rPr>
          <w:rFonts w:ascii="Times New Roman" w:hAnsi="Times New Roman"/>
          <w:i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64"/>
        <w:gridCol w:w="1979"/>
        <w:gridCol w:w="1963"/>
        <w:gridCol w:w="1956"/>
        <w:gridCol w:w="1935"/>
      </w:tblGrid>
      <w:tr w:rsidR="00287886" w:rsidRPr="00267EAF" w14:paraId="46CCD197" w14:textId="77777777">
        <w:tc>
          <w:tcPr>
            <w:tcW w:w="2164" w:type="dxa"/>
          </w:tcPr>
          <w:p w14:paraId="77990589" w14:textId="77777777" w:rsidR="00287886" w:rsidRPr="00267EAF" w:rsidRDefault="00287886" w:rsidP="008D4B8A">
            <w:pPr>
              <w:rPr>
                <w:rFonts w:ascii="Times New Roman" w:hAnsi="Times New Roman"/>
                <w:b/>
                <w:i w:val="0"/>
                <w:sz w:val="24"/>
                <w:szCs w:val="24"/>
              </w:rPr>
            </w:pPr>
            <w:bookmarkStart w:id="192" w:name="_Toc205739361"/>
            <w:r w:rsidRPr="00267EAF">
              <w:rPr>
                <w:rFonts w:ascii="Times New Roman" w:hAnsi="Times New Roman"/>
                <w:b/>
                <w:i w:val="0"/>
                <w:sz w:val="24"/>
                <w:szCs w:val="24"/>
              </w:rPr>
              <w:t>Наименование организации, предприятия</w:t>
            </w:r>
            <w:bookmarkEnd w:id="192"/>
          </w:p>
        </w:tc>
        <w:tc>
          <w:tcPr>
            <w:tcW w:w="1979" w:type="dxa"/>
          </w:tcPr>
          <w:p w14:paraId="447657FF" w14:textId="77777777" w:rsidR="00287886" w:rsidRPr="00267EAF" w:rsidRDefault="00287886" w:rsidP="008D4B8A">
            <w:pPr>
              <w:rPr>
                <w:rFonts w:ascii="Times New Roman" w:hAnsi="Times New Roman"/>
                <w:b/>
                <w:i w:val="0"/>
                <w:sz w:val="24"/>
                <w:szCs w:val="24"/>
              </w:rPr>
            </w:pPr>
            <w:bookmarkStart w:id="193" w:name="_Toc205739362"/>
            <w:r w:rsidRPr="00267EAF">
              <w:rPr>
                <w:rFonts w:ascii="Times New Roman" w:hAnsi="Times New Roman"/>
                <w:b/>
                <w:i w:val="0"/>
                <w:sz w:val="24"/>
                <w:szCs w:val="24"/>
              </w:rPr>
              <w:t>Должность исполнителя</w:t>
            </w:r>
            <w:bookmarkEnd w:id="193"/>
          </w:p>
        </w:tc>
        <w:tc>
          <w:tcPr>
            <w:tcW w:w="1963" w:type="dxa"/>
          </w:tcPr>
          <w:p w14:paraId="0B1ABBF7" w14:textId="77777777" w:rsidR="00287886" w:rsidRPr="00267EAF" w:rsidRDefault="00287886" w:rsidP="008D4B8A">
            <w:pPr>
              <w:rPr>
                <w:rFonts w:ascii="Times New Roman" w:hAnsi="Times New Roman"/>
                <w:b/>
                <w:i w:val="0"/>
                <w:sz w:val="24"/>
                <w:szCs w:val="24"/>
              </w:rPr>
            </w:pPr>
            <w:bookmarkStart w:id="194" w:name="_Toc205739363"/>
            <w:r w:rsidRPr="00267EAF">
              <w:rPr>
                <w:rFonts w:ascii="Times New Roman" w:hAnsi="Times New Roman"/>
                <w:b/>
                <w:i w:val="0"/>
                <w:sz w:val="24"/>
                <w:szCs w:val="24"/>
              </w:rPr>
              <w:t>Фамилия, имя, отчество</w:t>
            </w:r>
            <w:bookmarkEnd w:id="194"/>
          </w:p>
        </w:tc>
        <w:tc>
          <w:tcPr>
            <w:tcW w:w="1956" w:type="dxa"/>
          </w:tcPr>
          <w:p w14:paraId="1BA99C8B" w14:textId="77777777" w:rsidR="00287886" w:rsidRPr="00267EAF" w:rsidRDefault="00287886" w:rsidP="008D4B8A">
            <w:pPr>
              <w:rPr>
                <w:rFonts w:ascii="Times New Roman" w:hAnsi="Times New Roman"/>
                <w:b/>
                <w:i w:val="0"/>
                <w:sz w:val="24"/>
                <w:szCs w:val="24"/>
              </w:rPr>
            </w:pPr>
            <w:bookmarkStart w:id="195" w:name="_Toc205739364"/>
            <w:r w:rsidRPr="00267EAF">
              <w:rPr>
                <w:rFonts w:ascii="Times New Roman" w:hAnsi="Times New Roman"/>
                <w:b/>
                <w:i w:val="0"/>
                <w:sz w:val="24"/>
                <w:szCs w:val="24"/>
              </w:rPr>
              <w:t>Подпись</w:t>
            </w:r>
            <w:bookmarkEnd w:id="195"/>
          </w:p>
        </w:tc>
        <w:tc>
          <w:tcPr>
            <w:tcW w:w="1935" w:type="dxa"/>
          </w:tcPr>
          <w:p w14:paraId="54E7419C" w14:textId="77777777" w:rsidR="00287886" w:rsidRPr="00267EAF" w:rsidRDefault="00287886" w:rsidP="008D4B8A">
            <w:pPr>
              <w:rPr>
                <w:rFonts w:ascii="Times New Roman" w:hAnsi="Times New Roman"/>
                <w:b/>
                <w:i w:val="0"/>
                <w:sz w:val="24"/>
                <w:szCs w:val="24"/>
              </w:rPr>
            </w:pPr>
            <w:bookmarkStart w:id="196" w:name="_Toc205739365"/>
            <w:r w:rsidRPr="00267EAF">
              <w:rPr>
                <w:rFonts w:ascii="Times New Roman" w:hAnsi="Times New Roman"/>
                <w:b/>
                <w:i w:val="0"/>
                <w:sz w:val="24"/>
                <w:szCs w:val="24"/>
              </w:rPr>
              <w:t>Дата</w:t>
            </w:r>
            <w:bookmarkEnd w:id="196"/>
          </w:p>
        </w:tc>
      </w:tr>
      <w:tr w:rsidR="00287886" w:rsidRPr="00267EAF" w14:paraId="7E4B0C6B" w14:textId="77777777">
        <w:trPr>
          <w:trHeight w:val="919"/>
        </w:trPr>
        <w:tc>
          <w:tcPr>
            <w:tcW w:w="2164" w:type="dxa"/>
            <w:vMerge w:val="restart"/>
          </w:tcPr>
          <w:p w14:paraId="3A91787B" w14:textId="77777777" w:rsidR="00287886" w:rsidRPr="00267EAF" w:rsidRDefault="00287886" w:rsidP="008D4B8A">
            <w:pPr>
              <w:rPr>
                <w:rFonts w:ascii="Times New Roman" w:hAnsi="Times New Roman"/>
                <w:i w:val="0"/>
                <w:sz w:val="24"/>
                <w:szCs w:val="24"/>
              </w:rPr>
            </w:pPr>
          </w:p>
          <w:p w14:paraId="79C7CC5D" w14:textId="77777777" w:rsidR="00287886" w:rsidRPr="00267EAF" w:rsidRDefault="00287886" w:rsidP="008D4B8A">
            <w:pPr>
              <w:rPr>
                <w:rFonts w:ascii="Times New Roman" w:hAnsi="Times New Roman"/>
                <w:i w:val="0"/>
                <w:sz w:val="24"/>
                <w:szCs w:val="24"/>
              </w:rPr>
            </w:pPr>
          </w:p>
        </w:tc>
        <w:tc>
          <w:tcPr>
            <w:tcW w:w="1979" w:type="dxa"/>
          </w:tcPr>
          <w:p w14:paraId="00F80925" w14:textId="77777777" w:rsidR="00287886" w:rsidRPr="00267EAF" w:rsidRDefault="00287886" w:rsidP="008D4B8A">
            <w:pPr>
              <w:rPr>
                <w:rFonts w:ascii="Times New Roman" w:hAnsi="Times New Roman"/>
                <w:i w:val="0"/>
                <w:sz w:val="24"/>
                <w:szCs w:val="24"/>
              </w:rPr>
            </w:pPr>
          </w:p>
          <w:p w14:paraId="46837F92" w14:textId="77777777" w:rsidR="00287886" w:rsidRPr="00267EAF" w:rsidRDefault="00287886" w:rsidP="008D4B8A">
            <w:pPr>
              <w:rPr>
                <w:rFonts w:ascii="Times New Roman" w:hAnsi="Times New Roman"/>
                <w:i w:val="0"/>
                <w:sz w:val="24"/>
                <w:szCs w:val="24"/>
              </w:rPr>
            </w:pPr>
          </w:p>
        </w:tc>
        <w:tc>
          <w:tcPr>
            <w:tcW w:w="1963" w:type="dxa"/>
          </w:tcPr>
          <w:p w14:paraId="3DC1E78C" w14:textId="77777777" w:rsidR="00287886" w:rsidRPr="00267EAF" w:rsidRDefault="00287886" w:rsidP="008D4B8A">
            <w:pPr>
              <w:rPr>
                <w:rFonts w:ascii="Times New Roman" w:hAnsi="Times New Roman"/>
                <w:i w:val="0"/>
                <w:sz w:val="24"/>
                <w:szCs w:val="24"/>
              </w:rPr>
            </w:pPr>
          </w:p>
        </w:tc>
        <w:tc>
          <w:tcPr>
            <w:tcW w:w="1956" w:type="dxa"/>
          </w:tcPr>
          <w:p w14:paraId="52DCAD31" w14:textId="77777777" w:rsidR="00287886" w:rsidRPr="00267EAF" w:rsidRDefault="00287886" w:rsidP="008D4B8A">
            <w:pPr>
              <w:rPr>
                <w:rFonts w:ascii="Times New Roman" w:hAnsi="Times New Roman"/>
                <w:i w:val="0"/>
                <w:sz w:val="24"/>
                <w:szCs w:val="24"/>
              </w:rPr>
            </w:pPr>
          </w:p>
        </w:tc>
        <w:tc>
          <w:tcPr>
            <w:tcW w:w="1935" w:type="dxa"/>
          </w:tcPr>
          <w:p w14:paraId="76ED07A4" w14:textId="77777777" w:rsidR="00287886" w:rsidRPr="00267EAF" w:rsidRDefault="00287886" w:rsidP="008D4B8A">
            <w:pPr>
              <w:rPr>
                <w:rFonts w:ascii="Times New Roman" w:hAnsi="Times New Roman"/>
                <w:i w:val="0"/>
                <w:sz w:val="24"/>
                <w:szCs w:val="24"/>
              </w:rPr>
            </w:pPr>
          </w:p>
        </w:tc>
      </w:tr>
      <w:tr w:rsidR="00287886" w:rsidRPr="00267EAF" w14:paraId="276F1AC2" w14:textId="77777777">
        <w:trPr>
          <w:trHeight w:val="1063"/>
        </w:trPr>
        <w:tc>
          <w:tcPr>
            <w:tcW w:w="2164" w:type="dxa"/>
            <w:vMerge/>
          </w:tcPr>
          <w:p w14:paraId="2028702A" w14:textId="77777777" w:rsidR="00287886" w:rsidRPr="00267EAF" w:rsidRDefault="00287886" w:rsidP="008D4B8A">
            <w:pPr>
              <w:rPr>
                <w:rFonts w:ascii="Times New Roman" w:hAnsi="Times New Roman"/>
                <w:i w:val="0"/>
                <w:sz w:val="24"/>
                <w:szCs w:val="24"/>
              </w:rPr>
            </w:pPr>
          </w:p>
        </w:tc>
        <w:tc>
          <w:tcPr>
            <w:tcW w:w="1979" w:type="dxa"/>
          </w:tcPr>
          <w:p w14:paraId="4A63C882" w14:textId="77777777" w:rsidR="00287886" w:rsidRPr="00267EAF" w:rsidRDefault="00287886" w:rsidP="008D4B8A">
            <w:pPr>
              <w:rPr>
                <w:rFonts w:ascii="Times New Roman" w:hAnsi="Times New Roman"/>
                <w:i w:val="0"/>
                <w:sz w:val="24"/>
                <w:szCs w:val="24"/>
              </w:rPr>
            </w:pPr>
          </w:p>
          <w:p w14:paraId="7110077A" w14:textId="77777777" w:rsidR="00287886" w:rsidRPr="00267EAF" w:rsidRDefault="00287886" w:rsidP="008D4B8A">
            <w:pPr>
              <w:rPr>
                <w:rFonts w:ascii="Times New Roman" w:hAnsi="Times New Roman"/>
                <w:i w:val="0"/>
                <w:sz w:val="24"/>
                <w:szCs w:val="24"/>
              </w:rPr>
            </w:pPr>
          </w:p>
        </w:tc>
        <w:tc>
          <w:tcPr>
            <w:tcW w:w="1963" w:type="dxa"/>
          </w:tcPr>
          <w:p w14:paraId="0EFBD4E0" w14:textId="77777777" w:rsidR="00287886" w:rsidRPr="00267EAF" w:rsidRDefault="00287886" w:rsidP="008D4B8A">
            <w:pPr>
              <w:rPr>
                <w:rFonts w:ascii="Times New Roman" w:hAnsi="Times New Roman"/>
                <w:i w:val="0"/>
                <w:sz w:val="24"/>
                <w:szCs w:val="24"/>
              </w:rPr>
            </w:pPr>
          </w:p>
        </w:tc>
        <w:tc>
          <w:tcPr>
            <w:tcW w:w="1956" w:type="dxa"/>
          </w:tcPr>
          <w:p w14:paraId="6E224B19" w14:textId="77777777" w:rsidR="00287886" w:rsidRPr="00267EAF" w:rsidRDefault="00287886" w:rsidP="008D4B8A">
            <w:pPr>
              <w:rPr>
                <w:rFonts w:ascii="Times New Roman" w:hAnsi="Times New Roman"/>
                <w:i w:val="0"/>
                <w:sz w:val="24"/>
                <w:szCs w:val="24"/>
              </w:rPr>
            </w:pPr>
          </w:p>
        </w:tc>
        <w:tc>
          <w:tcPr>
            <w:tcW w:w="1935" w:type="dxa"/>
          </w:tcPr>
          <w:p w14:paraId="34A7E0FD" w14:textId="77777777" w:rsidR="00287886" w:rsidRPr="00267EAF" w:rsidRDefault="00287886" w:rsidP="008D4B8A">
            <w:pPr>
              <w:rPr>
                <w:rFonts w:ascii="Times New Roman" w:hAnsi="Times New Roman"/>
                <w:i w:val="0"/>
                <w:sz w:val="24"/>
                <w:szCs w:val="24"/>
              </w:rPr>
            </w:pPr>
          </w:p>
        </w:tc>
      </w:tr>
      <w:tr w:rsidR="00287886" w:rsidRPr="00267EAF" w14:paraId="595E24C0" w14:textId="77777777">
        <w:trPr>
          <w:trHeight w:val="1072"/>
        </w:trPr>
        <w:tc>
          <w:tcPr>
            <w:tcW w:w="2164" w:type="dxa"/>
            <w:vMerge/>
          </w:tcPr>
          <w:p w14:paraId="6C625DF0" w14:textId="77777777" w:rsidR="00287886" w:rsidRPr="00267EAF" w:rsidRDefault="00287886" w:rsidP="008D4B8A">
            <w:pPr>
              <w:rPr>
                <w:rFonts w:ascii="Times New Roman" w:hAnsi="Times New Roman"/>
                <w:i w:val="0"/>
                <w:sz w:val="24"/>
                <w:szCs w:val="24"/>
              </w:rPr>
            </w:pPr>
          </w:p>
        </w:tc>
        <w:tc>
          <w:tcPr>
            <w:tcW w:w="1979" w:type="dxa"/>
          </w:tcPr>
          <w:p w14:paraId="14BABBBF" w14:textId="77777777" w:rsidR="00287886" w:rsidRPr="00267EAF" w:rsidRDefault="00287886" w:rsidP="008D4B8A">
            <w:pPr>
              <w:rPr>
                <w:rFonts w:ascii="Times New Roman" w:hAnsi="Times New Roman"/>
                <w:i w:val="0"/>
                <w:sz w:val="24"/>
                <w:szCs w:val="24"/>
              </w:rPr>
            </w:pPr>
          </w:p>
          <w:p w14:paraId="5AC15617" w14:textId="77777777" w:rsidR="00287886" w:rsidRPr="00267EAF" w:rsidRDefault="00287886" w:rsidP="008D4B8A">
            <w:pPr>
              <w:rPr>
                <w:rFonts w:ascii="Times New Roman" w:hAnsi="Times New Roman"/>
                <w:i w:val="0"/>
                <w:sz w:val="24"/>
                <w:szCs w:val="24"/>
              </w:rPr>
            </w:pPr>
          </w:p>
        </w:tc>
        <w:tc>
          <w:tcPr>
            <w:tcW w:w="1963" w:type="dxa"/>
          </w:tcPr>
          <w:p w14:paraId="4610AA0A" w14:textId="77777777" w:rsidR="00287886" w:rsidRPr="00267EAF" w:rsidRDefault="00287886" w:rsidP="008D4B8A">
            <w:pPr>
              <w:rPr>
                <w:rFonts w:ascii="Times New Roman" w:hAnsi="Times New Roman"/>
                <w:i w:val="0"/>
                <w:sz w:val="24"/>
                <w:szCs w:val="24"/>
              </w:rPr>
            </w:pPr>
          </w:p>
        </w:tc>
        <w:tc>
          <w:tcPr>
            <w:tcW w:w="1956" w:type="dxa"/>
          </w:tcPr>
          <w:p w14:paraId="08581AE0" w14:textId="77777777" w:rsidR="00287886" w:rsidRPr="00267EAF" w:rsidRDefault="00287886" w:rsidP="008D4B8A">
            <w:pPr>
              <w:rPr>
                <w:rFonts w:ascii="Times New Roman" w:hAnsi="Times New Roman"/>
                <w:i w:val="0"/>
                <w:sz w:val="24"/>
                <w:szCs w:val="24"/>
              </w:rPr>
            </w:pPr>
          </w:p>
        </w:tc>
        <w:tc>
          <w:tcPr>
            <w:tcW w:w="1935" w:type="dxa"/>
          </w:tcPr>
          <w:p w14:paraId="370BC3AA" w14:textId="77777777" w:rsidR="00287886" w:rsidRPr="00267EAF" w:rsidRDefault="00287886" w:rsidP="008D4B8A">
            <w:pPr>
              <w:rPr>
                <w:rFonts w:ascii="Times New Roman" w:hAnsi="Times New Roman"/>
                <w:i w:val="0"/>
                <w:sz w:val="24"/>
                <w:szCs w:val="24"/>
              </w:rPr>
            </w:pPr>
          </w:p>
        </w:tc>
      </w:tr>
    </w:tbl>
    <w:p w14:paraId="0BB4CB58" w14:textId="77777777" w:rsidR="00287886" w:rsidRDefault="00287886" w:rsidP="00287886">
      <w:pPr>
        <w:pStyle w:val="ListParagraph1"/>
        <w:spacing w:after="200" w:line="276" w:lineRule="auto"/>
        <w:ind w:firstLine="0"/>
        <w:contextualSpacing/>
        <w:jc w:val="center"/>
        <w:outlineLvl w:val="1"/>
        <w:rPr>
          <w:b/>
        </w:rPr>
      </w:pPr>
    </w:p>
    <w:p w14:paraId="31E9B088" w14:textId="77777777" w:rsidR="00287886" w:rsidRPr="00B67C80" w:rsidRDefault="00287886" w:rsidP="00287886">
      <w:pPr>
        <w:pStyle w:val="ListParagraph1"/>
        <w:spacing w:after="200" w:line="276" w:lineRule="auto"/>
        <w:ind w:firstLine="0"/>
        <w:contextualSpacing/>
        <w:jc w:val="center"/>
        <w:outlineLvl w:val="1"/>
        <w:rPr>
          <w:b/>
        </w:rPr>
        <w:sectPr w:rsidR="00287886" w:rsidRPr="00B67C80" w:rsidSect="0095458A">
          <w:headerReference w:type="default" r:id="rId15"/>
          <w:pgSz w:w="11907" w:h="16840" w:code="9"/>
          <w:pgMar w:top="709" w:right="567" w:bottom="1701" w:left="1559" w:header="284" w:footer="284" w:gutter="0"/>
          <w:cols w:space="720"/>
        </w:sectPr>
      </w:pPr>
    </w:p>
    <w:p w14:paraId="6D2628C5" w14:textId="77777777" w:rsidR="00AA5327" w:rsidRDefault="00AA5327">
      <w:pPr>
        <w:pStyle w:val="BodyText"/>
      </w:pPr>
    </w:p>
    <w:p w14:paraId="6BF705D3" w14:textId="77777777" w:rsidR="00D96EF9" w:rsidRPr="00AA5327" w:rsidRDefault="00D96EF9">
      <w:pPr>
        <w:pStyle w:val="BodyText"/>
      </w:pPr>
    </w:p>
    <w:sectPr w:rsidR="00D96EF9" w:rsidRPr="00AA5327" w:rsidSect="00283227">
      <w:headerReference w:type="default" r:id="rId16"/>
      <w:pgSz w:w="11907" w:h="16840" w:code="9"/>
      <w:pgMar w:top="709" w:right="567" w:bottom="1418" w:left="1559" w:header="284" w:footer="284"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7B43D" w14:textId="77777777" w:rsidR="00C21B05" w:rsidRDefault="00C21B05">
      <w:r>
        <w:separator/>
      </w:r>
    </w:p>
  </w:endnote>
  <w:endnote w:type="continuationSeparator" w:id="0">
    <w:p w14:paraId="2D7AA7DA" w14:textId="77777777" w:rsidR="00C21B05" w:rsidRDefault="00C21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CYR">
    <w:altName w:val="Arial"/>
    <w:charset w:val="00"/>
    <w:family w:val="auto"/>
    <w:pitch w:val="variable"/>
    <w:sig w:usb0="E0002AFF" w:usb1="C0007843" w:usb2="00000009" w:usb3="00000000" w:csb0="000001FF" w:csb1="00000000"/>
  </w:font>
  <w:font w:name="Maiandra GD">
    <w:altName w:val="Luminari"/>
    <w:charset w:val="00"/>
    <w:family w:val="swiss"/>
    <w:pitch w:val="variable"/>
    <w:sig w:usb0="00000003" w:usb1="00000000" w:usb2="00000000" w:usb3="00000000" w:csb0="00000001" w:csb1="00000000"/>
  </w:font>
  <w:font w:name="ГОСТ тип А">
    <w:altName w:val="Arial"/>
    <w:charset w:val="CC"/>
    <w:family w:val="swiss"/>
    <w:pitch w:val="variable"/>
    <w:sig w:usb0="00000001"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Microsoft Sans Serif">
    <w:panose1 w:val="020B0604020202020204"/>
    <w:charset w:val="59"/>
    <w:family w:val="auto"/>
    <w:pitch w:val="variable"/>
    <w:sig w:usb0="00000201" w:usb1="00000000" w:usb2="00000000" w:usb3="00000000" w:csb0="00000004"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
    <w:altName w:val="Arial"/>
    <w:charset w:val="00"/>
    <w:family w:val="auto"/>
    <w:pitch w:val="variable"/>
    <w:sig w:usb0="E0002AFF" w:usb1="C0007843" w:usb2="00000009" w:usb3="00000000" w:csb0="000001FF" w:csb1="00000000"/>
  </w:font>
  <w:font w:name="PragmaticaCTT">
    <w:altName w:val="Times New Roman"/>
    <w:charset w:val="00"/>
    <w:family w:val="auto"/>
    <w:pitch w:val="variable"/>
    <w:sig w:usb0="00000203" w:usb1="00000000" w:usb2="00000000" w:usb3="00000000" w:csb0="00000005" w:csb1="00000000"/>
  </w:font>
  <w:font w:name="Arial Narrow">
    <w:panose1 w:val="020B0606020202030204"/>
    <w:charset w:val="00"/>
    <w:family w:val="auto"/>
    <w:pitch w:val="variable"/>
    <w:sig w:usb0="00000003" w:usb1="00000000" w:usb2="00000000" w:usb3="00000000" w:csb0="00000001" w:csb1="00000000"/>
  </w:font>
  <w:font w:name="MS Serif">
    <w:panose1 w:val="00000000000000000000"/>
    <w:charset w:val="4D"/>
    <w:family w:val="roman"/>
    <w:notTrueType/>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Calibri Light">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B35CE" w14:textId="77777777" w:rsidR="00C21B05" w:rsidRDefault="00C21B05">
      <w:r>
        <w:separator/>
      </w:r>
    </w:p>
  </w:footnote>
  <w:footnote w:type="continuationSeparator" w:id="0">
    <w:p w14:paraId="30980E7B" w14:textId="77777777" w:rsidR="00C21B05" w:rsidRDefault="00C21B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EB5ED3" w14:textId="77777777" w:rsidR="00C21B05" w:rsidRDefault="00C21B05">
    <w:pPr>
      <w:pStyle w:val="Header"/>
    </w:pPr>
    <w:r>
      <w:rPr>
        <w:noProof/>
      </w:rPr>
      <w:pict w14:anchorId="5F8455C3">
        <v:group id="Group 201" o:spid="_x0000_s2593" style="position:absolute;left:0;text-align:left;margin-left:28.35pt;margin-top:14.2pt;width:552.55pt;height:809.15pt;z-index:-251660288;mso-position-horizontal-relative:page;mso-position-vertical-relative:page" coordorigin="571,284" coordsize="11051,16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" o:allowincell="f">
          <v:group id="Group 202" o:spid="_x0000_s2595" style="position:absolute;left:571;top:8102;width:561;height:8453" coordorigin="567,7998" coordsize="561,84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hLJqxgAAANwAAAAPAAAAZHJzL2Rvd25yZXYueG1sRI9Pa8JAFMTvBb/D8oTe&#10;6iZaRaKriNTSQyg0EUpvj+wzCWbfhuw2f759t1DocZiZ3zD742ga0VPnassK4kUEgriwuuZSwTW/&#10;PG1BOI+ssbFMCiZycDzMHvaYaDvwB/WZL0WAsEtQQeV9m0jpiooMuoVtiYN3s51BH2RXSt3hEOCm&#10;kcso2kiDNYeFCls6V1Tcs2+j4HXA4bSKX/r0fjtPX/n6/TONSanH+XjagfA0+v/wX/tNK1g/b+D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aEsmrGAAAA3AAA&#10;AA8AAAAAAAAAAAAAAAAAqQIAAGRycy9kb3ducmV2LnhtbFBLBQYAAAAABAAEAPoAAACcAwAAAAA=&#10;">
            <v:shapetype id="_x0000_t202" coordsize="21600,21600" o:spt="202" path="m0,0l0,21600,21600,21600,21600,0xe">
              <v:stroke joinstyle="miter"/>
              <v:path gradientshapeok="t" o:connecttype="rect"/>
            </v:shapetype>
            <v:shape id="Text Box 203" o:spid="_x0000_s2606" type="#_x0000_t202" style="position:absolute;left:567;top:14982;width:283;height:14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vfwwAA&#10;ANwAAAAPAAAAZHJzL2Rvd25yZXYueG1sRI9La8MwEITvhfwHsYHcarklj+JGCU2g0B6b5NDjYq0f&#10;RFoZSbVd//oqEOhxmJlvmO1+tEb05EPrWMFTloMgLp1uuVZwOb8/voAIEVmjcUwKfinAfjd72GKh&#10;3cBf1J9iLRKEQ4EKmhi7QspQNmQxZK4jTl7lvMWYpK+l9jgkuDXyOc/X0mLLaaHBjo4NldfTj1Uw&#10;XH3HjM5PYTqa74NZrQ/Vp1KL+fj2CiLSGP/D9/aHVrBabuB2Jh0Bu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vfwwAAANwAAAAPAAAAAAAAAAAAAAAAAJcCAABkcnMvZG93&#10;bnJldi54bWxQSwUGAAAAAAQABAD1AAAAhwMAAAAA&#10;" strokeweight="2.25pt">
              <v:textbox style="layout-flow:vertical;mso-layout-flow-alt:bottom-to-top" inset="0,0,0,0">
                <w:txbxContent>
                  <w:p w14:paraId="366A772E" w14:textId="77777777" w:rsidR="00C21B05" w:rsidRDefault="00C21B05">
                    <w:pPr>
                      <w:pStyle w:val="a5"/>
                      <w:rPr>
                        <w:noProof w:val="0"/>
                      </w:rPr>
                    </w:pPr>
                    <w:r>
                      <w:t>Инв. № под</w:t>
                    </w:r>
                    <w:r>
                      <w:rPr>
                        <w:noProof w:val="0"/>
                      </w:rPr>
                      <w:t>л.</w:t>
                    </w:r>
                  </w:p>
                  <w:p w14:paraId="2D6AE878" w14:textId="77777777" w:rsidR="00C21B05" w:rsidRDefault="00C21B05">
                    <w:fldSimple w:instr=" NUMPAGES  \* MERGEFORMAT ">
                      <w:r w:rsidR="008F49F2" w:rsidRPr="008F49F2">
                        <w:rPr>
                          <w:i w:val="0"/>
                          <w:noProof/>
                        </w:rPr>
                        <w:t>15</w:t>
                      </w:r>
                    </w:fldSimple>
                  </w:p>
                </w:txbxContent>
              </v:textbox>
            </v:shape>
            <v:shape id="Text Box 204" o:spid="_x0000_s2605" type="#_x0000_t202" style="position:absolute;left:567;top:12951;width:283;height:205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Zc+tvQAA&#10;ANwAAAAPAAAAZHJzL2Rvd25yZXYueG1sRE9Ni8IwEL0L/ocwgjdNXVSkGkWFBT2uevA4NGNbTCYl&#10;ibb6681hwePjfa82nTXiST7UjhVMxhkI4sLpmksFl/PvaAEiRGSNxjEpeFGAzbrfW2GuXct/9DzF&#10;UqQQDjkqqGJscilDUZHFMHYNceJuzluMCfpSao9tCrdG/mTZXFqsOTVU2NC+ouJ+elgF7d03zOj8&#10;O7z35rozs/nudlRqOOi2SxCRuvgV/7sPWsFsmtamM+kIyPU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8Zc+tvQAAANwAAAAPAAAAAAAAAAAAAAAAAJcCAABkcnMvZG93bnJldi54&#10;bWxQSwUGAAAAAAQABAD1AAAAgQMAAAAA&#10;" strokeweight="2.25pt">
              <v:textbox style="layout-flow:vertical;mso-layout-flow-alt:bottom-to-top" inset="0,0,0,0">
                <w:txbxContent>
                  <w:p w14:paraId="338C4683" w14:textId="77777777" w:rsidR="00C21B05" w:rsidRDefault="00C21B05">
                    <w:pPr>
                      <w:pStyle w:val="a5"/>
                    </w:pPr>
                    <w:r>
                      <w:t>Подп. и дата</w:t>
                    </w:r>
                  </w:p>
                </w:txbxContent>
              </v:textbox>
            </v:shape>
            <v:shape id="Text Box 205" o:spid="_x0000_s2604" type="#_x0000_t202" style="position:absolute;left:567;top:10042;width:283;height:14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KWo2wwAA&#10;ANwAAAAPAAAAZHJzL2Rvd25yZXYueG1sRI/NasMwEITvhbyD2EButdyShNSNEppAoT02yaHHxVr/&#10;EGllJNV2/fRVINDjMDPfMNv9aI3oyYfWsYKnLAdBXDrdcq3gcn5/3IAIEVmjcUwKfinAfjd72GKh&#10;3cBf1J9iLRKEQ4EKmhi7QspQNmQxZK4jTl7lvMWYpK+l9jgkuDXyOc/X0mLLaaHBjo4NldfTj1Uw&#10;XH3HjM5PYTqa74NZrQ/Vp1KL+fj2CiLSGP/D9/aHVrBavsDtTDoCcvc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KWo2wwAAANwAAAAPAAAAAAAAAAAAAAAAAJcCAABkcnMvZG93&#10;bnJldi54bWxQSwUGAAAAAAQABAD1AAAAhwMAAAAA&#10;" strokeweight="2.25pt">
              <v:textbox style="layout-flow:vertical;mso-layout-flow-alt:bottom-to-top" inset="0,0,0,0">
                <w:txbxContent>
                  <w:p w14:paraId="07F4D58E" w14:textId="77777777" w:rsidR="00C21B05" w:rsidRDefault="00C21B05">
                    <w:pPr>
                      <w:pStyle w:val="a5"/>
                    </w:pPr>
                    <w:r>
                      <w:t>Взам. инв. №</w:t>
                    </w:r>
                  </w:p>
                </w:txbxContent>
              </v:textbox>
            </v:shape>
            <v:shape id="Text Box 206" o:spid="_x0000_s2603" type="#_x0000_t202" style="position:absolute;left:567;top:11498;width:283;height:147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" strokeweight="2.25pt">
              <v:textbox style="layout-flow:vertical;mso-layout-flow-alt:bottom-to-top" inset="0,0,0,0">
                <w:txbxContent>
                  <w:p w14:paraId="6D1A2400" w14:textId="77777777" w:rsidR="00C21B05" w:rsidRDefault="00C21B05">
                    <w:pPr>
                      <w:pStyle w:val="a5"/>
                    </w:pPr>
                    <w:r>
                      <w:t>Инв. № дубл.</w:t>
                    </w:r>
                  </w:p>
                </w:txbxContent>
              </v:textbox>
            </v:shape>
            <v:shape id="Text Box 207" o:spid="_x0000_s2602" type="#_x0000_t202" style="position:absolute;left:567;top:7998;width:283;height:205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hvDtwQAA&#10;ANwAAAAPAAAAZHJzL2Rvd25yZXYueG1sRI9Bi8IwFITvgv8hPGFvNnWhItUoKizsHnX34PHRPNti&#10;8lKSaLv+eiMIHoeZ+YZZbQZrxI18aB0rmGU5COLK6ZZrBX+/X9MFiBCRNRrHpOCfAmzW49EKS+16&#10;PtDtGGuRIBxKVNDE2JVShqohiyFzHXHyzs5bjEn6WmqPfYJbIz/zfC4ttpwWGuxo31B1OV6tgv7i&#10;O2Z0/h7ue3PamWK+O/8o9TEZtksQkYb4Dr/a31pBUczgeSYdAb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Ibw7cEAAADcAAAADwAAAAAAAAAAAAAAAACXAgAAZHJzL2Rvd25y&#10;ZXYueG1sUEsFBgAAAAAEAAQA9QAAAIUDAAAAAA==&#10;" strokeweight="2.25pt">
              <v:textbox style="layout-flow:vertical;mso-layout-flow-alt:bottom-to-top" inset="0,0,0,0">
                <w:txbxContent>
                  <w:p w14:paraId="2B8F472E" w14:textId="77777777" w:rsidR="00C21B05" w:rsidRDefault="00C21B05">
                    <w:pPr>
                      <w:pStyle w:val="a5"/>
                    </w:pPr>
                    <w:r>
                      <w:t>Подп. и дата</w:t>
                    </w:r>
                  </w:p>
                </w:txbxContent>
              </v:textbox>
            </v:shape>
            <v:group id="Group 208" o:spid="_x0000_s2596" style="position:absolute;left:845;top:7998;width:283;height:8453" coordorigin="3194,6929" coordsize="283,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ZiK0xAAAANwAAAAPAAAAZHJzL2Rvd25yZXYueG1sRI9Bi8IwFITvC/6H8ARv&#10;a1qli1SjiKh4kIVVQbw9mmdbbF5KE9v6783Cwh6HmfmGWax6U4mWGldaVhCPIxDEmdUl5wou593n&#10;DITzyBory6TgRQ5Wy8HHAlNtO/6h9uRzESDsUlRQeF+nUrqsIINubGvi4N1tY9AH2eRSN9gFuKnk&#10;JIq+pMGSw0KBNW0Kyh6np1Gw77BbT+Nte3zcN6/bOfm+HmNSajTs13MQnnr/H/5rH7SCJJn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ZiK0xAAAANwAAAAP&#10;AAAAAAAAAAAAAAAAAKkCAABkcnMvZG93bnJldi54bWxQSwUGAAAAAAQABAD6AAAAmgMAAAAA&#10;">
              <v:shape id="Text Box 209" o:spid="_x0000_s2601" type="#_x0000_t202" style="position:absolute;left:3194;top:13667;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GMsBwQAA&#10;ANwAAAAPAAAAZHJzL2Rvd25yZXYueG1sRI9Bi8IwFITvC/6H8ARva6pSkWoUFRb0uLqHPT6aZ1tM&#10;XkoSbddfb4QFj8PMfMOsNr014k4+NI4VTMYZCOLS6YYrBT/nr88FiBCRNRrHpOCPAmzWg48VFtp1&#10;/E33U6xEgnAoUEEdY1tIGcqaLIaxa4mTd3HeYkzSV1J77BLcGjnNsrm02HBaqLGlfU3l9XSzCrqr&#10;b5nR+Ud47M3vzuTz3eWo1GjYb5cgIvXxHf5vH7SCPJ/B60w6AnL9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jLAcEAAADcAAAADwAAAAAAAAAAAAAAAACXAgAAZHJzL2Rvd25y&#10;ZXYueG1sUEsFBgAAAAAEAAQA9QAAAIUDAAAAAA==&#10;" strokeweight="2.25pt">
                <v:textbox style="layout-flow:vertical;mso-layout-flow-alt:bottom-to-top" inset="0,0,0,0">
                  <w:txbxContent>
                    <w:p w14:paraId="4EB74E15" w14:textId="77777777" w:rsidR="00C21B05" w:rsidRDefault="00C21B05">
                      <w:pPr>
                        <w:pStyle w:val="a5"/>
                      </w:pPr>
                    </w:p>
                  </w:txbxContent>
                </v:textbox>
              </v:shape>
              <v:shape id="Text Box 210" o:spid="_x0000_s2600" type="#_x0000_t202" style="position:absolute;left:3194;top:11707;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8VN1wQAA&#10;ANwAAAAPAAAAZHJzL2Rvd25yZXYueG1sRI9Bi8IwFITvC/6H8ARva6pYkWoUFRb0uLqHPT6aZ1tM&#10;XkoSbddfb4QFj8PMfMOsNr014k4+NI4VTMYZCOLS6YYrBT/nr88FiBCRNRrHpOCPAmzWg48VFtp1&#10;/E33U6xEgnAoUEEdY1tIGcqaLIaxa4mTd3HeYkzSV1J77BLcGjnNsrm02HBaqLGlfU3l9XSzCrqr&#10;b5nR+Ud47M3vzuTz3eWo1GjYb5cgIvXxHf5vH7SCPJ/B60w6AnL9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FTdcEAAADcAAAADwAAAAAAAAAAAAAAAACXAgAAZHJzL2Rvd25y&#10;ZXYueG1sUEsFBgAAAAAEAAQA9QAAAIUDAAAAAA==&#10;" strokeweight="2.25pt">
                <v:textbox style="layout-flow:vertical;mso-layout-flow-alt:bottom-to-top" inset="0,0,0,0">
                  <w:txbxContent>
                    <w:p w14:paraId="2447CE66" w14:textId="77777777" w:rsidR="00C21B05" w:rsidRDefault="00C21B05">
                      <w:pPr>
                        <w:pStyle w:val="a5"/>
                      </w:pPr>
                    </w:p>
                  </w:txbxContent>
                </v:textbox>
              </v:shape>
              <v:shape id="Text Box 211" o:spid="_x0000_s2599" type="#_x0000_t202" style="position:absolute;left:3194;top:8901;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vfbuwQAA&#10;ANwAAAAPAAAAZHJzL2Rvd25yZXYueG1sRI9Bi8IwFITvwv6H8ARvNlWoSNcoqyCsx1UPHh/Nsy0m&#10;LyXJ2q6/fiMIHoeZ+YZZbQZrxJ18aB0rmGU5COLK6ZZrBefTfroEESKyRuOYFPxRgM36Y7TCUrue&#10;f+h+jLVIEA4lKmhi7EopQ9WQxZC5jjh5V+ctxiR9LbXHPsGtkfM8X0iLLaeFBjvaNVTdjr9WQX/z&#10;HTM6/wiPnblsTbHYXg9KTcbD1yeISEN8h1/tb62gKAp4nklH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7327sEAAADcAAAADwAAAAAAAAAAAAAAAACXAgAAZHJzL2Rvd25y&#10;ZXYueG1sUEsFBgAAAAAEAAQA9QAAAIUDAAAAAA==&#10;" strokeweight="2.25pt">
                <v:textbox style="layout-flow:vertical;mso-layout-flow-alt:bottom-to-top" inset="0,0,0,0">
                  <w:txbxContent>
                    <w:p w14:paraId="4DB756BE" w14:textId="77777777" w:rsidR="00C21B05" w:rsidRDefault="00C21B05">
                      <w:pPr>
                        <w:pStyle w:val="a5"/>
                      </w:pPr>
                    </w:p>
                  </w:txbxContent>
                </v:textbox>
              </v:shape>
              <v:shape id="Text Box 212" o:spid="_x0000_s2598" type="#_x0000_t202" style="position:absolute;left:3194;top:10306;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b2iZwQAA&#10;ANwAAAAPAAAAZHJzL2Rvd25yZXYueG1sRI9Pi8IwFMTvC36H8IS9ralCy9I1yioI7tE/B4+P5tkW&#10;k5eSRFv99EYQ9jjMzG+Y+XKwRtzIh9axgukkA0FcOd1yreB42Hx9gwgRWaNxTAruFGC5GH3MsdSu&#10;5x3d9rEWCcKhRAVNjF0pZagashgmriNO3tl5izFJX0vtsU9wa+QsywppseW00GBH64aqy/5qFfQX&#10;3zGj84/wWJvTyuTF6vyn1Od4+P0BEWmI/+F3e6sV5HkBrzPpCMjF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29omcEAAADcAAAADwAAAAAAAAAAAAAAAACXAgAAZHJzL2Rvd25y&#10;ZXYueG1sUEsFBgAAAAAEAAQA9QAAAIUDAAAAAA==&#10;" strokeweight="2.25pt">
                <v:textbox style="layout-flow:vertical;mso-layout-flow-alt:bottom-to-top" inset="0,0,0,0">
                  <w:txbxContent>
                    <w:p w14:paraId="233AD211" w14:textId="77777777" w:rsidR="00C21B05" w:rsidRDefault="00C21B05">
                      <w:pPr>
                        <w:pStyle w:val="a5"/>
                      </w:pPr>
                    </w:p>
                  </w:txbxContent>
                </v:textbox>
              </v:shape>
              <v:shape id="Text Box 213" o:spid="_x0000_s2597" type="#_x0000_t202" style="position:absolute;left:3194;top:6929;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80CwwAA&#10;ANwAAAAPAAAAZHJzL2Rvd25yZXYueG1sRI/BasMwEETvhfyD2EBujdyA3eBECbWhkB7r9tDjYm1s&#10;E2llJCV28/VVodDjMDNvmP1xtkbcyIfBsYKndQaCuHV64E7B58fr4xZEiMgajWNS8E0BjofFwx5L&#10;7SZ+p1sTO5EgHEpU0Mc4llKGtieLYe1G4uSdnbcYk/Sd1B6nBLdGbrKskBYHTgs9jlT31F6aq1Uw&#10;XfzIjM7fw702X5XJi+r8ptRqOb/sQESa43/4r33SCvL8GX7PpCM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I80CwwAAANwAAAAPAAAAAAAAAAAAAAAAAJcCAABkcnMvZG93&#10;bnJldi54bWxQSwUGAAAAAAQABAD1AAAAhwMAAAAA&#10;" strokeweight="2.25pt">
                <v:textbox style="layout-flow:vertical;mso-layout-flow-alt:bottom-to-top" inset="0,0,0,0">
                  <w:txbxContent>
                    <w:p w14:paraId="776ADB87" w14:textId="77777777" w:rsidR="00C21B05" w:rsidRDefault="00C21B05">
                      <w:pPr>
                        <w:pStyle w:val="a5"/>
                      </w:pPr>
                    </w:p>
                  </w:txbxContent>
                </v:textbox>
              </v:shape>
            </v:group>
          </v:group>
          <v:rect id="Rectangle 214" o:spid="_x0000_s2594" style="position:absolute;left:1134;top:284;width:10488;height:16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Mk0+wgAA&#10;ANwAAAAPAAAAZHJzL2Rvd25yZXYueG1sRE9Na8JAEL0X+h+WKfRS6sZipEZXKaGF2pNGL96G7JiE&#10;ZmdjZqvx37sHocfH+16sBteqM/XSeDYwHiWgiEtvG64M7Hdfr++gJCBbbD2TgSsJrJaPDwvMrL/w&#10;ls5FqFQMYcnQQB1Cl2ktZU0OZeQ74sgdfe8wRNhX2vZ4ieGu1W9JMtUOG44NNXaU11T+Fn/OALp1&#10;NVmfZj+F7OUz3b3kGznkxjw/DR9zUIGG8C++u7+tgTSNa+OZeAT0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syTT7CAAAA3AAAAA8AAAAAAAAAAAAAAAAAlwIAAGRycy9kb3du&#10;cmV2LnhtbFBLBQYAAAAABAAEAPUAAACGAwAAAAA=&#10;" strokeweight="2.25pt"/>
          <w10:wrap anchorx="page" anchory="page"/>
        </v:group>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E7DB4F" w14:textId="77777777" w:rsidR="00C21B05" w:rsidRDefault="00C21B05">
    <w:pPr>
      <w:pStyle w:val="Header"/>
    </w:pPr>
    <w:r>
      <w:rPr>
        <w:noProof/>
        <w:sz w:val="20"/>
      </w:rPr>
      <w:pict w14:anchorId="72DAF134">
        <v:group id="Group 229" o:spid="_x0000_s2501" style="position:absolute;left:0;text-align:left;margin-left:28.95pt;margin-top:17.45pt;width:552.45pt;height:802.15pt;z-index:-251659264;mso-position-horizontal-relative:page;mso-position-vertical-relative:page" coordorigin="573,284" coordsize="11049,16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">
          <v:group id="Group 230" o:spid="_x0000_s2580" style="position:absolute;left:573;top:8557;width:561;height:7998" coordorigin="3194,6929" coordsize="561,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IhDGxQAAANwAAAAPAAAAZHJzL2Rvd25yZXYueG1sRI9Bi8IwFITvwv6H8IS9&#10;adpdlaUaRcRdPIigLoi3R/Nsi81LaWJb/70RBI/DzHzDzBadKUVDtSssK4iHEQji1OqCMwX/x9/B&#10;DwjnkTWWlknBnRws5h+9GSbatryn5uAzESDsElSQe18lUro0J4NuaCvi4F1sbdAHWWdS19gGuCnl&#10;VxRNpMGCw0KOFa1ySq+Hm1Hw12K7/I7XzfZ6Wd3Px/HutI1Jqc9+t5yC8NT5d/jV3mgFo/EI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iIQxsUAAADcAAAA&#10;DwAAAAAAAAAAAAAAAACpAgAAZHJzL2Rvd25yZXYueG1sUEsFBgAAAAAEAAQA+gAAAJsDAAAAAA==&#10;">
            <v:group id="Group 231" o:spid="_x0000_s2587" style="position:absolute;left:3194;top:6929;width:283;height:8155" coordorigin="3194,6929" coordsize="283,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type id="_x0000_t202" coordsize="21600,21600" o:spt="202" path="m0,0l0,21600,21600,21600,21600,0xe">
                <v:stroke joinstyle="miter"/>
                <v:path gradientshapeok="t" o:connecttype="rect"/>
              </v:shapetype>
              <v:shape id="Text Box 232" o:spid="_x0000_s2592" type="#_x0000_t202" style="position:absolute;left:3194;top:13667;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jmcEwQAA&#10;ANwAAAAPAAAAZHJzL2Rvd25yZXYueG1sRI9Bi8IwFITvC/6H8ARva6pokWoUFRb0uLqHPT6aZ1tM&#10;XkoSbddfb4QFj8PMfMOsNr014k4+NI4VTMYZCOLS6YYrBT/nr88FiBCRNRrHpOCPAmzWg48VFtp1&#10;/E33U6xEgnAoUEEdY1tIGcqaLIaxa4mTd3HeYkzSV1J77BLcGjnNslxabDgt1NjSvqbyerpZBd3V&#10;t8zo/CM89uZ3Z+b57nJUajTst0sQkfr4Dv+3D1rBbJ7D60w6AnL9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Y5nBMEAAADcAAAADwAAAAAAAAAAAAAAAACXAgAAZHJzL2Rvd25y&#10;ZXYueG1sUEsFBgAAAAAEAAQA9QAAAIUDAAAAAA==&#10;" strokeweight="2.25pt">
                <v:textbox style="layout-flow:vertical;mso-layout-flow-alt:bottom-to-top;mso-next-textbox:#Text Box 232" inset="0,0,0,0">
                  <w:txbxContent>
                    <w:p w14:paraId="6D88C6C6" w14:textId="77777777" w:rsidR="00C21B05" w:rsidRDefault="00C21B05">
                      <w:pPr>
                        <w:pStyle w:val="a5"/>
                      </w:pPr>
                      <w:r>
                        <w:t>Инв. № подп</w:t>
                      </w:r>
                    </w:p>
                  </w:txbxContent>
                </v:textbox>
              </v:shape>
              <v:shape id="Text Box 233" o:spid="_x0000_s2591" type="#_x0000_t202" style="position:absolute;left:3194;top:11707;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KfwwAA&#10;ANwAAAAPAAAAZHJzL2Rvd25yZXYueG1sRI9La8MwEITvhfwHsYHcarklj+JGCU2g0B6b5NDjYq0f&#10;RFoZSbVd//oqEOhxmJlvmO1+tEb05EPrWMFTloMgLp1uuVZwOb8/voAIEVmjcUwKfinAfjd72GKh&#10;3cBf1J9iLRKEQ4EKmhi7QspQNmQxZK4jTl7lvMWYpK+l9jgkuDXyOc/X0mLLaaHBjo4NldfTj1Uw&#10;XH3HjM5PYTqa74NZrQ/Vp1KL+fj2CiLSGP/D9/aHVrBcbeB2Jh0Bu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sKfwwAAANwAAAAPAAAAAAAAAAAAAAAAAJcCAABkcnMvZG93&#10;bnJldi54bWxQSwUGAAAAAAQABAD1AAAAhwMAAAAA&#10;" strokeweight="2.25pt">
                <v:textbox style="layout-flow:vertical;mso-layout-flow-alt:bottom-to-top;mso-next-textbox:#Text Box 233" inset="0,0,0,0">
                  <w:txbxContent>
                    <w:p w14:paraId="00F71B58" w14:textId="77777777" w:rsidR="00C21B05" w:rsidRDefault="00C21B05">
                      <w:pPr>
                        <w:pStyle w:val="a5"/>
                      </w:pPr>
                      <w:r>
                        <w:t>Подп. и дата</w:t>
                      </w:r>
                    </w:p>
                  </w:txbxContent>
                </v:textbox>
              </v:shape>
              <v:shape id="Text Box 234" o:spid="_x0000_s2590" type="#_x0000_t202" style="position:absolute;left:3194;top:8901;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VbtvQAA&#10;ANwAAAAPAAAAZHJzL2Rvd25yZXYueG1sRE9Ni8IwEL0L/ocwgjdNXVSkGkWFBT2uevA4NGNbTCYl&#10;ibb6681hwePjfa82nTXiST7UjhVMxhkI4sLpmksFl/PvaAEiRGSNxjEpeFGAzbrfW2GuXct/9DzF&#10;UqQQDjkqqGJscilDUZHFMHYNceJuzluMCfpSao9tCrdG/mTZXFqsOTVU2NC+ouJ+elgF7d03zOj8&#10;O7z35rozs/nudlRqOOi2SxCRuvgV/7sPWsF0ltamM+kIyPU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PXVbtvQAAANwAAAAPAAAAAAAAAAAAAAAAAJcCAABkcnMvZG93bnJldi54&#10;bWxQSwUGAAAAAAQABAD1AAAAgQMAAAAA&#10;" strokeweight="2.25pt">
                <v:textbox style="layout-flow:vertical;mso-layout-flow-alt:bottom-to-top;mso-next-textbox:#Text Box 234" inset="0,0,0,0">
                  <w:txbxContent>
                    <w:p w14:paraId="228C212F" w14:textId="77777777" w:rsidR="00C21B05" w:rsidRDefault="00C21B05">
                      <w:pPr>
                        <w:pStyle w:val="a5"/>
                      </w:pPr>
                      <w:r>
                        <w:t>Взам. инв. №</w:t>
                      </w:r>
                    </w:p>
                  </w:txbxContent>
                </v:textbox>
              </v:shape>
              <v:shape id="Text Box 235" o:spid="_x0000_s2589" type="#_x0000_t202" style="position:absolute;left:3194;top:10306;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EfN2wwAA&#10;ANwAAAAPAAAAZHJzL2Rvd25yZXYueG1sRI/NasMwEITvhbyD2EButdyShNSNEppAoT02yaHHxVr/&#10;EGllJNV2/fRVINDjMDPfMNv9aI3oyYfWsYKnLAdBXDrdcq3gcn5/3IAIEVmjcUwKfinAfjd72GKh&#10;3cBf1J9iLRKEQ4EKmhi7QspQNmQxZK4jTl7lvMWYpK+l9jgkuDXyOc/X0mLLaaHBjo4NldfTj1Uw&#10;XH3HjM5PYTqa74NZrQ/Vp1KL+fj2CiLSGP/D9/aHVrBcvcDtTDoCcvc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EfN2wwAAANwAAAAPAAAAAAAAAAAAAAAAAJcCAABkcnMvZG93&#10;bnJldi54bWxQSwUGAAAAAAQABAD1AAAAhwMAAAAA&#10;" strokeweight="2.25pt">
                <v:textbox style="layout-flow:vertical;mso-layout-flow-alt:bottom-to-top;mso-next-textbox:#Text Box 235" inset="0,0,0,0">
                  <w:txbxContent>
                    <w:p w14:paraId="13538CEB" w14:textId="77777777" w:rsidR="00C21B05" w:rsidRDefault="00C21B05">
                      <w:pPr>
                        <w:pStyle w:val="a5"/>
                      </w:pPr>
                      <w:r>
                        <w:t>Инв. № дубл.</w:t>
                      </w:r>
                    </w:p>
                  </w:txbxContent>
                </v:textbox>
              </v:shape>
              <v:shape id="Text Box 236" o:spid="_x0000_s2588" type="#_x0000_t202" style="position:absolute;left:3194;top:6929;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5BWvwAA&#10;ANwAAAAPAAAAZHJzL2Rvd25yZXYueG1sRE/LisIwFN0L8w/hDrizqcNYho5RVBDGpY+Fy0tzbYvJ&#10;TUkytvr1ZiG4PJz3fDlYI27kQ+tYwTTLQRBXTrdcKzgdt5MfECEiazSOScGdAiwXH6M5ltr1vKfb&#10;IdYihXAoUUETY1dKGaqGLIbMdcSJuzhvMSboa6k99incGvmV54W02HJqaLCjTUPV9fBvFfRX3zGj&#10;84/w2Jjz2syK9WWn1PhzWP2CiDTEt/jl/tMKvos0P51JR0Au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9HkFa/AAAA3AAAAA8AAAAAAAAAAAAAAAAAlwIAAGRycy9kb3ducmV2&#10;LnhtbFBLBQYAAAAABAAEAPUAAACDAwAAAAA=&#10;" strokeweight="2.25pt">
                <v:textbox style="layout-flow:vertical;mso-layout-flow-alt:bottom-to-top;mso-next-textbox:#Text Box 236" inset="0,0,0,0">
                  <w:txbxContent>
                    <w:p w14:paraId="69516CF7" w14:textId="77777777" w:rsidR="00C21B05" w:rsidRDefault="00C21B05">
                      <w:pPr>
                        <w:pStyle w:val="a5"/>
                      </w:pPr>
                      <w:r>
                        <w:t>Подп. и дата</w:t>
                      </w:r>
                    </w:p>
                  </w:txbxContent>
                </v:textbox>
              </v:shape>
            </v:group>
            <v:group id="Group 237" o:spid="_x0000_s2581" style="position:absolute;left:3472;top:6929;width:283;height:8155" coordorigin="3194,6929" coordsize="283,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OXnjxgAAANwAAAAPAAAAZHJzL2Rvd25yZXYueG1sRI9Pa8JAFMTvBb/D8oTe&#10;6ia2lZK6ioiWHkLBRCi9PbLPJJh9G7Jr/nz7bqHgcZiZ3zDr7Wga0VPnassK4kUEgriwuuZSwTk/&#10;Pr2BcB5ZY2OZFEzkYLuZPawx0XbgE/WZL0WAsEtQQeV9m0jpiooMuoVtiYN3sZ1BH2RXSt3hEOCm&#10;kcsoWkmDNYeFClvaV1Rcs5tR8DHgsHuOD316veynn/z16zuNSanH+bh7B+Fp9Pfwf/tTK3hZxf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Q5eePGAAAA3AAA&#10;AA8AAAAAAAAAAAAAAAAAqQIAAGRycy9kb3ducmV2LnhtbFBLBQYAAAAABAAEAPoAAACcAwAAAAA=&#10;">
              <v:shape id="Text Box 238" o:spid="_x0000_s2586" type="#_x0000_t202" style="position:absolute;left:3194;top:13667;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2au6wwAA&#10;ANwAAAAPAAAAZHJzL2Rvd25yZXYueG1sRI/BasMwEETvhfyD2EBujdyQmuJGCbUh0Bzr9tDjYm1s&#10;E2llJCV2/fVRodDjMDNvmN1hskbcyIfesYKndQaCuHG651bB1+fx8QVEiMgajWNS8EMBDvvFww4L&#10;7Ub+oFsdW5EgHApU0MU4FFKGpiOLYe0G4uSdnbcYk/St1B7HBLdGbrIslxZ7TgsdDlR11Fzqq1Uw&#10;XvzAjM7PYa7Md2me8/J8Umq1nN5eQUSa4n/4r/2uFWzzDfyeSUdA7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2au6wwAAANwAAAAPAAAAAAAAAAAAAAAAAJcCAABkcnMvZG93&#10;bnJldi54bWxQSwUGAAAAAAQABAD1AAAAhwMAAAAA&#10;" strokeweight="2.25pt">
                <v:textbox style="layout-flow:vertical;mso-layout-flow-alt:bottom-to-top;mso-next-textbox:#Text Box 238" inset="0,0,0,0">
                  <w:txbxContent>
                    <w:p w14:paraId="473BAABE" w14:textId="77777777" w:rsidR="00C21B05" w:rsidRDefault="00C21B05">
                      <w:pPr>
                        <w:pStyle w:val="a5"/>
                      </w:pPr>
                    </w:p>
                  </w:txbxContent>
                </v:textbox>
              </v:shape>
              <v:shape id="Text Box 239" o:spid="_x0000_s2585" type="#_x0000_t202" style="position:absolute;left:3194;top:11707;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lQ4hwwAA&#10;ANwAAAAPAAAAZHJzL2Rvd25yZXYueG1sRI9Ba8JAFITvhf6H5RW81U3VBkndiAqCPdb24PGRfSYh&#10;u2/D7mqiv74rFHocZuYbZrUerRFX8qF1rOBtmoEgrpxuuVbw871/XYIIEVmjcUwKbhRgXT4/rbDQ&#10;buAvuh5jLRKEQ4EKmhj7QspQNWQxTF1PnLyz8xZjkr6W2uOQ4NbIWZbl0mLLaaHBnnYNVd3xYhUM&#10;ne+Z0fl7uO/MaWve8+35U6nJy7j5ABFpjP/hv/ZBK1jkc3icSUdAl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lQ4hwwAAANwAAAAPAAAAAAAAAAAAAAAAAJcCAABkcnMvZG93&#10;bnJldi54bWxQSwUGAAAAAAQABAD1AAAAhwMAAAAA&#10;" strokeweight="2.25pt">
                <v:textbox style="layout-flow:vertical;mso-layout-flow-alt:bottom-to-top;mso-next-textbox:#Text Box 239" inset="0,0,0,0">
                  <w:txbxContent>
                    <w:p w14:paraId="6B4FB89C" w14:textId="77777777" w:rsidR="00C21B05" w:rsidRDefault="00C21B05">
                      <w:pPr>
                        <w:pStyle w:val="a5"/>
                      </w:pPr>
                    </w:p>
                  </w:txbxContent>
                </v:textbox>
              </v:shape>
              <v:shape id="Text Box 240" o:spid="_x0000_s2584" type="#_x0000_t202" style="position:absolute;left:3194;top:8901;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fJZVwwAA&#10;ANwAAAAPAAAAZHJzL2Rvd25yZXYueG1sRI/BasMwEETvhfyD2EBujdyQmuBECbWhkB7r9tDjYm1s&#10;E2llJCV2/fVVodDjMDNvmMNpskbcyYfesYKndQaCuHG651bB58fr4w5EiMgajWNS8E0BTsfFwwEL&#10;7UZ+p3sdW5EgHApU0MU4FFKGpiOLYe0G4uRdnLcYk/St1B7HBLdGbrIslxZ7TgsdDlR11Fzrm1Uw&#10;Xv3AjM7PYa7MV2me8/LyptRqOb3sQUSa4n/4r33WCrb5Fn7PpCMgj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fJZVwwAAANwAAAAPAAAAAAAAAAAAAAAAAJcCAABkcnMvZG93&#10;bnJldi54bWxQSwUGAAAAAAQABAD1AAAAhwMAAAAA&#10;" strokeweight="2.25pt">
                <v:textbox style="layout-flow:vertical;mso-layout-flow-alt:bottom-to-top;mso-next-textbox:#Text Box 240" inset="0,0,0,0">
                  <w:txbxContent>
                    <w:p w14:paraId="414004B1" w14:textId="77777777" w:rsidR="00C21B05" w:rsidRDefault="00C21B05">
                      <w:pPr>
                        <w:pStyle w:val="a5"/>
                      </w:pPr>
                    </w:p>
                  </w:txbxContent>
                </v:textbox>
              </v:shape>
              <v:shape id="Text Box 241" o:spid="_x0000_s2583" type="#_x0000_t202" style="position:absolute;left:3194;top:10306;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MDPOwQAA&#10;ANwAAAAPAAAAZHJzL2Rvd25yZXYueG1sRI9Bi8IwFITvC/6H8ARva6pokWoUFRb0uLqHPT6aZ1tM&#10;XkoSbddfb4QFj8PMfMOsNr014k4+NI4VTMYZCOLS6YYrBT/nr88FiBCRNRrHpOCPAmzWg48VFtp1&#10;/E33U6xEgnAoUEEdY1tIGcqaLIaxa4mTd3HeYkzSV1J77BLcGjnNslxabDgt1NjSvqbyerpZBd3V&#10;t8zo/CM89uZ3Z+b57nJUajTst0sQkfr4Dv+3D1rBLJ/D60w6AnL9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zAzzsEAAADcAAAADwAAAAAAAAAAAAAAAACXAgAAZHJzL2Rvd25y&#10;ZXYueG1sUEsFBgAAAAAEAAQA9QAAAIUDAAAAAA==&#10;" strokeweight="2.25pt">
                <v:textbox style="layout-flow:vertical;mso-layout-flow-alt:bottom-to-top;mso-next-textbox:#Text Box 241" inset="0,0,0,0">
                  <w:txbxContent>
                    <w:p w14:paraId="4B8972BB" w14:textId="77777777" w:rsidR="00C21B05" w:rsidRDefault="00C21B05">
                      <w:pPr>
                        <w:pStyle w:val="a5"/>
                      </w:pPr>
                    </w:p>
                  </w:txbxContent>
                </v:textbox>
              </v:shape>
              <v:shape id="Text Box 242" o:spid="_x0000_s2582" type="#_x0000_t202" style="position:absolute;left:3194;top:6929;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4q25wgAA&#10;ANwAAAAPAAAAZHJzL2Rvd25yZXYueG1sRI9Pi8IwFMTvwn6H8IS9aaqsZalGUUFYj/457PHRPNti&#10;8lKSrO366Y0geBxm5jfMYtVbI27kQ+NYwWScgSAunW64UnA+7UbfIEJE1mgck4J/CrBafgwWWGjX&#10;8YFux1iJBOFQoII6xraQMpQ1WQxj1xIn7+K8xZikr6T22CW4NXKaZbm02HBaqLGlbU3l9fhnFXRX&#10;3zKj8/dw35rfjZnlm8teqc9hv56DiNTHd/jV/tEKvvIcnmfSEZ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irbnCAAAA3AAAAA8AAAAAAAAAAAAAAAAAlwIAAGRycy9kb3du&#10;cmV2LnhtbFBLBQYAAAAABAAEAPUAAACGAwAAAAA=&#10;" strokeweight="2.25pt">
                <v:textbox style="layout-flow:vertical;mso-layout-flow-alt:bottom-to-top;mso-next-textbox:#Text Box 242" inset="0,0,0,0">
                  <w:txbxContent>
                    <w:p w14:paraId="6214ECDF" w14:textId="77777777" w:rsidR="00C21B05" w:rsidRDefault="00C21B05">
                      <w:pPr>
                        <w:pStyle w:val="a5"/>
                      </w:pPr>
                    </w:p>
                  </w:txbxContent>
                </v:textbox>
              </v:shape>
            </v:group>
          </v:group>
          <v:rect id="Rectangle 243" o:spid="_x0000_s2579" style="position:absolute;left:1134;top:284;width:10488;height:16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lukMxQAA&#10;ANwAAAAPAAAAZHJzL2Rvd25yZXYueG1sRI9Ba8JAFITvhf6H5RV6q5uEkpboKkWwSD0Zq+DtkX1m&#10;g9m3IbtN0n/fFYQeh5n5hlmsJtuKgXrfOFaQzhIQxJXTDdcKvg+bl3cQPiBrbB2Tgl/ysFo+Piyw&#10;0G7kPQ1lqEWEsC9QgQmhK6T0lSGLfuY64uhdXG8xRNnXUvc4RrhtZZYkubTYcFww2NHaUHUtf6yC&#10;7dmkWTXmQ3rc5WW2/tp8ns5HpZ6fpo85iEBT+A/f21ut4DV/g9uZeATk8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2W6QzFAAAA3AAAAA8AAAAAAAAAAAAAAAAAlwIAAGRycy9k&#10;b3ducmV2LnhtbFBLBQYAAAAABAAEAPUAAACJAwAAAAA=&#10;" strokeweight="2.25pt">
            <v:textbox inset="0,0,0,0"/>
          </v:rect>
          <v:group id="Group 244" o:spid="_x0000_s2502" style="position:absolute;left:1134;top:14321;width:10488;height:2234" coordorigin="1418,13315" coordsize="10488,22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A9B+wgAAANwAAAAPAAAAZHJzL2Rvd25yZXYueG1sRE/LisIwFN0L8w/hDrjT&#10;tKOWoRpFZEZciOADBneX5toWm5vSZNr692YhuDyc92LVm0q01LjSsoJ4HIEgzqwuOVdwOf+OvkE4&#10;j6yxskwKHuRgtfwYLDDVtuMjtSefixDCLkUFhfd1KqXLCjLoxrYmDtzNNgZ9gE0udYNdCDeV/Iqi&#10;RBosOTQUWNOmoOx++jcKth1260n80+7vt83jep4d/vYxKTX87NdzEJ56/xa/3DutYJqEt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QPQfsIAAADcAAAADwAA&#10;AAAAAAAAAAAAAACpAgAAZHJzL2Rvd25yZXYueG1sUEsFBgAAAAAEAAQA+gAAAJgDAAAAAA==&#10;">
            <v:rect id="Rectangle 245" o:spid="_x0000_s2578" style="position:absolute;left:1418;top:13317;width:10488;height:226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djlxQAA&#10;ANwAAAAPAAAAZHJzL2Rvd25yZXYueG1sRI9Ba8JAFITvhf6H5RV6q5uEEtroKkWwSD0Zq+DtkX1m&#10;g9m3IbtN0n/fFYQeh5n5hlmsJtuKgXrfOFaQzhIQxJXTDdcKvg+blzcQPiBrbB2Tgl/ysFo+Piyw&#10;0G7kPQ1lqEWEsC9QgQmhK6T0lSGLfuY64uhdXG8xRNnXUvc4RrhtZZYkubTYcFww2NHaUHUtf6yC&#10;7dmkWTXmQ3rc5WW2/tp8ns5HpZ6fpo85iEBT+A/f21ut4DV/h9uZeATk8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F2OXFAAAA3AAAAA8AAAAAAAAAAAAAAAAAlwIAAGRycy9k&#10;b3ducmV2LnhtbFBLBQYAAAAABAAEAPUAAACJAwAAAAA=&#10;" strokeweight="2.25pt">
              <v:textbox inset="0,0,0,0"/>
            </v:rect>
            <v:group id="Group 246" o:spid="_x0000_s2503" style="position:absolute;left:1421;top:13315;width:10485;height:2278" coordorigin="1135,11234" coordsize="10485,22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fqxKpcIAAADcAAAADwAA&#10;AAAAAAAAAAAAAACpAgAAZHJzL2Rvd25yZXYueG1sUEsFBgAAAAAEAAQA+gAAAJgDAAAAAA==&#10;">
              <v:group id="Group 247" o:spid="_x0000_s2564" style="position:absolute;left:4817;top:11234;width:6803;height:2268" coordorigin="4667,12846" coordsize="6803,22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4O8+xgAAANwAAAAPAAAAZHJzL2Rvd25yZXYueG1sRI9ba8JAFITfC/0Pyyn4&#10;pptUeyHNKiJVfBChsVD6dsieXDB7NmTXJP57tyD0cZiZb5h0NZpG9NS52rKCeBaBIM6trrlU8H3a&#10;Tt9BOI+ssbFMCq7kYLV8fEgx0XbgL+ozX4oAYZeggsr7NpHS5RUZdDPbEgevsJ1BH2RXSt3hEOCm&#10;kc9R9CoN1hwWKmxpU1F+zi5GwW7AYT2PP/vDudhcf08vx59DTEpNnsb1BwhPo/8P39t7rWDxFs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Hg7z7GAAAA3AAA&#10;AA8AAAAAAAAAAAAAAAAAqQIAAGRycy9kb3ducmV2LnhtbFBLBQYAAAAABAAEAPoAAACcAwAAAAA=&#10;">
                <v:group id="Group 248" o:spid="_x0000_s2568" style="position:absolute;left:8629;top:13691;width:2841;height:577" coordorigin="6360,12791" coordsize="2841,5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MnFJxQAAANwAAAAPAAAAZHJzL2Rvd25yZXYueG1sRI9Pa8JAFMTvgt9heYK3&#10;uol/S3QVEZUepFAtlN4e2WcSzL4N2TWJ374rFDwOM/MbZrXpTCkaql1hWUE8ikAQp1YXnCn4vhze&#10;3kE4j6yxtEwKHuRgs+73Vpho2/IXNWefiQBhl6CC3PsqkdKlORl0I1sRB+9qa4M+yDqTusY2wE0p&#10;x1E0lwYLDgs5VrTLKb2d70bBscV2O4n3zel23T1+L7PPn1NMSg0H3XYJwlPnX+H/9odWMF2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TJxScUAAADcAAAA&#10;DwAAAAAAAAAAAAAAAACpAgAAZHJzL2Rvd25yZXYueG1sUEsFBgAAAAAEAAQA+gAAAJsDAAAAAA==&#10;">
                  <v:shape id="Text Box 249" o:spid="_x0000_s2577" type="#_x0000_t202" style="position:absolute;left:6365;top:12791;width:848;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ccsxAAA&#10;ANwAAAAPAAAAZHJzL2Rvd25yZXYueG1sRI9Bi8IwFITvwv6H8Bb2Ipquiko1ighCYS9a9eDt0Tyb&#10;ss1LaaLWf79ZEDwOM/MNs1x3thZ3an3lWMH3MAFBXDhdcangdNwN5iB8QNZYOyYFT/KwXn30lphq&#10;9+AD3fNQighhn6ICE0KTSukLQxb90DXE0bu61mKIsi2lbvER4baWoySZSosVxwWDDW0NFb/5zSq4&#10;8SHf0zjT0/6TL0aOZtl586PU12e3WYAI1IV3+NXOtILJbAz/Z+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unHLMQAAADcAAAADwAAAAAAAAAAAAAAAACXAgAAZHJzL2Rv&#10;d25yZXYueG1sUEsFBgAAAAAEAAQA9QAAAIgDAAAAAA==&#10;" strokeweight="2.25pt">
                    <v:textbox style="mso-next-textbox:#Text Box 249" inset="0,0,0,0">
                      <w:txbxContent>
                        <w:p w14:paraId="672CBE45" w14:textId="77777777" w:rsidR="00C21B05" w:rsidRDefault="00C21B05">
                          <w:pPr>
                            <w:pStyle w:val="a5"/>
                            <w:rPr>
                              <w:noProof w:val="0"/>
                            </w:rPr>
                          </w:pPr>
                          <w:r>
                            <w:rPr>
                              <w:noProof w:val="0"/>
                            </w:rPr>
                            <w:t>Лит</w:t>
                          </w:r>
                        </w:p>
                      </w:txbxContent>
                    </v:textbox>
                  </v:shape>
                  <v:shape id="Text Box 250" o:spid="_x0000_s2576" type="#_x0000_t202" style="position:absolute;left:7218;top:12791;width:84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AF9YxAAA&#10;ANwAAAAPAAAAZHJzL2Rvd25yZXYueG1sRI9Bi8IwFITvwv6H8Ba8yJquiko1ighCwYtW9+Dt0Tyb&#10;ss1LaaLWf2+EhT0OM/MNs1x3thZ3an3lWMH3MAFBXDhdcangfNp9zUH4gKyxdkwKnuRhvfroLTHV&#10;7sFHuuehFBHCPkUFJoQmldIXhiz6oWuIo3d1rcUQZVtK3eIjwm0tR0kylRYrjgsGG9oaKn7zm1Vw&#10;42N+oHGmp4MnX4wczbKfzV6p/me3WYAI1IX/8F870womswm8z8QjIF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BfWMQAAADcAAAADwAAAAAAAAAAAAAAAACXAgAAZHJzL2Rv&#10;d25yZXYueG1sUEsFBgAAAAAEAAQA9QAAAIgDAAAAAA==&#10;" strokeweight="2.25pt">
                    <v:textbox style="mso-next-textbox:#Text Box 250" inset="0,0,0,0">
                      <w:txbxContent>
                        <w:p w14:paraId="35DD31FF" w14:textId="77777777" w:rsidR="00C21B05" w:rsidRDefault="00C21B05">
                          <w:pPr>
                            <w:pStyle w:val="a5"/>
                            <w:rPr>
                              <w:noProof w:val="0"/>
                            </w:rPr>
                          </w:pPr>
                          <w:r>
                            <w:rPr>
                              <w:noProof w:val="0"/>
                            </w:rPr>
                            <w:t>Лист</w:t>
                          </w:r>
                        </w:p>
                      </w:txbxContent>
                    </v:textbox>
                  </v:shape>
                  <v:shape id="Text Box 251" o:spid="_x0000_s2575" type="#_x0000_t202" style="position:absolute;left:8070;top:12791;width:1131;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TPrDxgAA&#10;ANwAAAAPAAAAZHJzL2Rvd25yZXYueG1sRI9Ba8JAFITvBf/D8oReSt1o21hiNiKFQsBLTdtDb4/s&#10;MxvMvg3ZVeO/dwWhx2FmvmHy9Wg7caLBt44VzGcJCOLa6ZYbBT/fn8/vIHxA1tg5JgUX8rAuJg85&#10;ZtqdeUenKjQiQthnqMCE0GdS+tqQRT9zPXH09m6wGKIcGqkHPEe47eQiSVJpseW4YLCnD0P1oTpa&#10;BUfeVV/0Uur06cJ/Ri6W5e9mq9TjdNysQAQaw3/43i61gtflG9zOxCMgi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TPrDxgAAANwAAAAPAAAAAAAAAAAAAAAAAJcCAABkcnMv&#10;ZG93bnJldi54bWxQSwUGAAAAAAQABAD1AAAAigMAAAAA&#10;" strokeweight="2.25pt">
                    <v:textbox style="mso-next-textbox:#Text Box 251" inset="0,0,0,0">
                      <w:txbxContent>
                        <w:p w14:paraId="390F558B" w14:textId="77777777" w:rsidR="00C21B05" w:rsidRDefault="00C21B05">
                          <w:pPr>
                            <w:pStyle w:val="a5"/>
                            <w:rPr>
                              <w:noProof w:val="0"/>
                            </w:rPr>
                          </w:pPr>
                          <w:r>
                            <w:rPr>
                              <w:noProof w:val="0"/>
                            </w:rPr>
                            <w:t>Листов</w:t>
                          </w:r>
                        </w:p>
                      </w:txbxContent>
                    </v:textbox>
                  </v:shape>
                  <v:shape id="Text Box 252" o:spid="_x0000_s2574" type="#_x0000_t202" style="position:absolute;left:7223;top:13077;width:84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mS0xQAA&#10;ANwAAAAPAAAAZHJzL2Rvd25yZXYueG1sRI9Ba8JAFITvBf/D8gQvRTfVkkh0FSkIgV5qbA/eHtln&#10;Nph9G7Krxn/fFQo9DjPzDbPeDrYVN+p941jB2ywBQVw53XCt4Pu4ny5B+ICssXVMCh7kYbsZvawx&#10;1+7OB7qVoRYRwj5HBSaELpfSV4Ys+pnriKN3dr3FEGVfS93jPcJtK+dJkkqLDccFgx19GKou5dUq&#10;uPKh/KJFodPXB5+MnGfFz+5Tqcl42K1ABBrCf/ivXWgF71kKzzPxCM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aeZLTFAAAA3AAAAA8AAAAAAAAAAAAAAAAAlwIAAGRycy9k&#10;b3ducmV2LnhtbFBLBQYAAAAABAAEAPUAAACJAwAAAAA=&#10;" strokeweight="2.25pt">
                    <v:textbox style="mso-next-textbox:#Text Box 252" inset="0,0,0,0">
                      <w:txbxContent>
                        <w:p w14:paraId="7EE68B12" w14:textId="77777777" w:rsidR="00C21B05" w:rsidRDefault="00C21B05">
                          <w:pPr>
                            <w:pStyle w:val="a5"/>
                            <w:rPr>
                              <w:noProof w:val="0"/>
                              <w:lang w:val="en-US"/>
                            </w:rPr>
                          </w:pPr>
                          <w:r>
                            <w:rPr>
                              <w:noProof w:val="0"/>
                              <w:lang w:val="en-US"/>
                            </w:rPr>
                            <w:fldChar w:fldCharType="begin"/>
                          </w:r>
                          <w:r>
                            <w:rPr>
                              <w:noProof w:val="0"/>
                              <w:lang w:val="en-US"/>
                            </w:rPr>
                            <w:instrText xml:space="preserve"> PAGE  \* MERGEFORMAT </w:instrText>
                          </w:r>
                          <w:r>
                            <w:rPr>
                              <w:noProof w:val="0"/>
                              <w:lang w:val="en-US"/>
                            </w:rPr>
                            <w:fldChar w:fldCharType="separate"/>
                          </w:r>
                          <w:r w:rsidR="008F49F2">
                            <w:rPr>
                              <w:lang w:val="en-US"/>
                            </w:rPr>
                            <w:t>8</w:t>
                          </w:r>
                          <w:r>
                            <w:rPr>
                              <w:noProof w:val="0"/>
                              <w:lang w:val="en-US"/>
                            </w:rPr>
                            <w:fldChar w:fldCharType="end"/>
                          </w:r>
                        </w:p>
                      </w:txbxContent>
                    </v:textbox>
                  </v:shape>
                  <v:shape id="Text Box 253" o:spid="_x0000_s2573" type="#_x0000_t202" style="position:absolute;left:8070;top:13072;width:1131;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0sEvxQAA&#10;ANwAAAAPAAAAZHJzL2Rvd25yZXYueG1sRI9Ba8JAFITvBf/D8gQvRTfVkkh0FSkIgV5qbA/eHtln&#10;Nph9G7Krxn/fFQo9DjPzDbPeDrYVN+p941jB2ywBQVw53XCt4Pu4ny5B+ICssXVMCh7kYbsZvawx&#10;1+7OB7qVoRYRwj5HBSaELpfSV4Ys+pnriKN3dr3FEGVfS93jPcJtK+dJkkqLDccFgx19GKou5dUq&#10;uPKh/KJFodPXB5+MnGfFz+5Tqcl42K1ABBrCf/ivXWgF71kGzzPxCM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SwS/FAAAA3AAAAA8AAAAAAAAAAAAAAAAAlwIAAGRycy9k&#10;b3ducmV2LnhtbFBLBQYAAAAABAAEAPUAAACJAwAAAAA=&#10;" strokeweight="2.25pt">
                    <v:textbox style="mso-next-textbox:#Text Box 253" inset="0,0,0,0">
                      <w:txbxContent>
                        <w:p w14:paraId="500DC1CD" w14:textId="77777777" w:rsidR="00C21B05" w:rsidRDefault="00C21B05">
                          <w:pPr>
                            <w:pStyle w:val="a5"/>
                            <w:rPr>
                              <w:noProof w:val="0"/>
                              <w:lang w:val="en-US"/>
                            </w:rPr>
                          </w:pPr>
                          <w:fldSimple w:instr=" NUMPAGES  \* MERGEFORMAT ">
                            <w:r w:rsidR="008F49F2" w:rsidRPr="008F49F2">
                              <w:rPr>
                                <w:lang w:val="en-US"/>
                              </w:rPr>
                              <w:t>15</w:t>
                            </w:r>
                          </w:fldSimple>
                        </w:p>
                      </w:txbxContent>
                    </v:textbox>
                  </v:shape>
                  <v:group id="Group 254" o:spid="_x0000_s2569" style="position:absolute;left:6360;top:13084;width:848;height:284" coordorigin="6125,9275" coordsize="850,2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pGo8IAAADcAAAADwAA&#10;AAAAAAAAAAAAAACpAgAAZHJzL2Rvd25yZXYueG1sUEsFBgAAAAAEAAQA+gAAAJgDAAAAAA==&#10;">
                    <v:shape id="Text Box 255" o:spid="_x0000_s2572" type="#_x0000_t202" style="position:absolute;left:6125;top:9275;width:283;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ncSxQAA&#10;ANwAAAAPAAAAZHJzL2Rvd25yZXYueG1sRI9BawIxFITvgv8hvII3zba1VbdGKaXFnrpoPXh8bF43&#10;q5uXJYnu+u9NodDjMDPfMMt1bxtxIR9qxwruJxkI4tLpmisF+++P8RxEiMgaG8ek4EoB1qvhYIm5&#10;dh1v6bKLlUgQDjkqMDG2uZShNGQxTFxLnLwf5y3GJH0ltccuwW0jH7LsWVqsOS0YbOnNUHnana2C&#10;wvTbr2N3CMWRfPHYbVrzPntSanTXv76AiNTH//Bf+1MrmM4W8HsmHQG5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sCdxLFAAAA3AAAAA8AAAAAAAAAAAAAAAAAlwIAAGRycy9k&#10;b3ducmV2LnhtbFBLBQYAAAAABAAEAPUAAACJAwAAAAA=&#10;" strokeweight="1pt">
                      <v:textbox style="mso-next-textbox:#Text Box 255" inset="0,0,0,0">
                        <w:txbxContent>
                          <w:p w14:paraId="767A3859" w14:textId="77777777" w:rsidR="00C21B05" w:rsidRDefault="00C21B05">
                            <w:pPr>
                              <w:pStyle w:val="a5"/>
                            </w:pPr>
                          </w:p>
                        </w:txbxContent>
                      </v:textbox>
                    </v:shape>
                    <v:shape id="Text Box 256" o:spid="_x0000_s2571" type="#_x0000_t202" style="position:absolute;left:6409;top:9276;width:283;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a6owgAA&#10;ANwAAAAPAAAAZHJzL2Rvd25yZXYueG1sRE89b8IwEN2R+A/WIXUDBwoFpRiEqlZ0Igp06HiKr3Eg&#10;Pke2S9J/Xw+VOj697+1+sK24kw+NYwXzWQaCuHK64VrBx+VtugERIrLG1jEp+KEA+914tMVcu55L&#10;up9jLVIIhxwVmBi7XMpQGbIYZq4jTtyX8xZjgr6W2mOfwm0rF1n2JC02nBoMdvRiqLqdv62Cwgzl&#10;6dp/huJKvnjsj515Xa+UepgMh2cQkYb4L/5zv2sFy02an86kIyB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rqjCAAAA3AAAAA8AAAAAAAAAAAAAAAAAlwIAAGRycy9kb3du&#10;cmV2LnhtbFBLBQYAAAAABAAEAPUAAACGAwAAAAA=&#10;" strokeweight="1pt">
                      <v:textbox style="mso-next-textbox:#Text Box 256" inset="0,0,0,0">
                        <w:txbxContent>
                          <w:p w14:paraId="638B691F" w14:textId="77777777" w:rsidR="00C21B05" w:rsidRDefault="00C21B05">
                            <w:pPr>
                              <w:pStyle w:val="a5"/>
                            </w:pPr>
                          </w:p>
                        </w:txbxContent>
                      </v:textbox>
                    </v:shape>
                    <v:shape id="Text Box 257" o:spid="_x0000_s2570" type="#_x0000_t202" style="position:absolute;left:6692;top:9275;width:283;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oQszxAAA&#10;ANwAAAAPAAAAZHJzL2Rvd25yZXYueG1sRI9PawIxFMTvBb9DeIK3mtX+k61RRCr25KL14PGxed2s&#10;bl6WJLrbb98IhR6HmfkNM1/2thE38qF2rGAyzkAQl07XXCk4fm0eZyBCRNbYOCYFPxRguRg8zDHX&#10;ruM93Q6xEgnCIUcFJsY2lzKUhiyGsWuJk/ftvMWYpK+k9tgluG3kNMtepcWa04LBltaGysvhahUU&#10;pt/vzt0pFGfyxVO3bc3H24tSo2G/egcRqY//4b/2p1bwPJvA/Uw6AnLx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KELM8QAAADcAAAADwAAAAAAAAAAAAAAAACXAgAAZHJzL2Rv&#10;d25yZXYueG1sUEsFBgAAAAAEAAQA9QAAAIgDAAAAAA==&#10;" strokeweight="1pt">
                      <v:textbox style="mso-next-textbox:#Text Box 257" inset="0,0,0,0">
                        <w:txbxContent>
                          <w:p w14:paraId="77C70E04" w14:textId="77777777" w:rsidR="00C21B05" w:rsidRDefault="00C21B05">
                            <w:pPr>
                              <w:pStyle w:val="a5"/>
                            </w:pPr>
                          </w:p>
                        </w:txbxContent>
                      </v:textbox>
                    </v:shape>
                  </v:group>
                </v:group>
                <v:shape id="Text Box 258" o:spid="_x0000_s2567" type="#_x0000_t202" style="position:absolute;left:8635;top:14264;width:2835;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BKQxAAA&#10;ANwAAAAPAAAAZHJzL2Rvd25yZXYueG1sRI9Ba8JAFITvgv9heYIX0U1TUUldRQpCoBeN7cHbI/vM&#10;hmbfhuyq8d93C4LHYWa+Ydbb3jbiRp2vHSt4myUgiEuna64UfJ/20xUIH5A1No5JwYM8bDfDwRoz&#10;7e58pFsRKhEh7DNUYEJoMyl9aciin7mWOHoX11kMUXaV1B3eI9w2Mk2ShbRYc1ww2NKnofK3uFoF&#10;Vz4WB3rP9WLy4LOR6TL/2X0pNR71uw8QgfrwCj/buVYwX6XwfyYeAbn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ASkMQAAADcAAAADwAAAAAAAAAAAAAAAACXAgAAZHJzL2Rv&#10;d25yZXYueG1sUEsFBgAAAAAEAAQA9QAAAIgDAAAAAA==&#10;" strokeweight="2.25pt">
                  <v:textbox style="mso-next-textbox:#Text Box 258" inset="0,0,0,0">
                    <w:txbxContent>
                      <w:p w14:paraId="65641DAD" w14:textId="77777777" w:rsidR="00C21B05" w:rsidRDefault="00C21B05" w:rsidP="00BA28C4">
                        <w:pPr>
                          <w:pStyle w:val="a5"/>
                          <w:spacing w:before="60"/>
                          <w:jc w:val="both"/>
                          <w:rPr>
                            <w:noProof w:val="0"/>
                            <w:sz w:val="24"/>
                          </w:rPr>
                        </w:pPr>
                      </w:p>
                    </w:txbxContent>
                  </v:textbox>
                </v:shape>
                <v:shape id="Text Box 259" o:spid="_x0000_s2566" type="#_x0000_t202" style="position:absolute;left:4667;top:13697;width:3969;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LcLxAAA&#10;ANwAAAAPAAAAZHJzL2Rvd25yZXYueG1sRI9Bi8IwFITvwv6H8Bb2Ipquiko1ighCYS9a9eDt0Tyb&#10;ss1LaaLWf79ZEDwOM/MNs1x3thZ3an3lWMH3MAFBXDhdcangdNwN5iB8QNZYOyYFT/KwXn30lphq&#10;9+AD3fNQighhn6ICE0KTSukLQxb90DXE0bu61mKIsi2lbvER4baWoySZSosVxwWDDW0NFb/5zSq4&#10;8SHf0zjT0/6TL0aOZtl586PU12e3WYAI1IV3+NXOtILJfAz/Z+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y3C8QAAADcAAAADwAAAAAAAAAAAAAAAACXAgAAZHJzL2Rv&#10;d25yZXYueG1sUEsFBgAAAAAEAAQA9QAAAIgDAAAAAA==&#10;" strokeweight="2.25pt">
                  <v:textbox style="mso-next-textbox:#Text Box 259" inset="0,0,0,0">
                    <w:txbxContent>
                      <w:p w14:paraId="61F2811E" w14:textId="77777777" w:rsidR="00C21B05" w:rsidRDefault="00C21B05" w:rsidP="00865631">
                        <w:pPr>
                          <w:pStyle w:val="a5"/>
                          <w:spacing w:before="120"/>
                          <w:rPr>
                            <w:noProof w:val="0"/>
                            <w:sz w:val="20"/>
                          </w:rPr>
                        </w:pPr>
                        <w:r>
                          <w:fldChar w:fldCharType="begin"/>
                        </w:r>
                        <w:r>
                          <w:instrText xml:space="preserve"> TITLE   \* MERGEFORMAT </w:instrText>
                        </w:r>
                        <w:r>
                          <w:fldChar w:fldCharType="separate"/>
                        </w:r>
                        <w:r w:rsidRPr="00865631">
                          <w:rPr>
                            <w:noProof w:val="0"/>
                            <w:sz w:val="20"/>
                          </w:rPr>
                          <w:t>Пояснительная записка к техническому проекту</w:t>
                        </w:r>
                        <w:r>
                          <w:rPr>
                            <w:noProof w:val="0"/>
                            <w:sz w:val="20"/>
                          </w:rPr>
                          <w:fldChar w:fldCharType="end"/>
                        </w:r>
                      </w:p>
                      <w:p w14:paraId="2F50391C" w14:textId="77777777" w:rsidR="00C21B05" w:rsidRPr="00BA28C4" w:rsidRDefault="00C21B05" w:rsidP="00865631">
                        <w:pPr>
                          <w:pStyle w:val="a5"/>
                          <w:spacing w:before="120"/>
                          <w:rPr>
                            <w:noProof w:val="0"/>
                            <w:sz w:val="20"/>
                          </w:rPr>
                        </w:pPr>
                        <w:r w:rsidRPr="00805A47">
                          <w:rPr>
                            <w:sz w:val="20"/>
                          </w:rPr>
                          <w:t>Система удаленного администрирования сервера</w:t>
                        </w:r>
                      </w:p>
                    </w:txbxContent>
                  </v:textbox>
                </v:shape>
                <v:shape id="Text Box 260" o:spid="_x0000_s2565" type="#_x0000_t202" style="position:absolute;left:4667;top:12846;width:6803;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9/xAAA&#10;ANwAAAAPAAAAZHJzL2Rvd25yZXYueG1sRI9Bi8IwFITvwv6H8Bb2IpquKyrVKCIIhb1o1YO3R/Ns&#10;yjYvpYla//1GEDwOM/MNs1h1thY3an3lWMH3MAFBXDhdcangeNgOZiB8QNZYOyYFD/KwWn70Fphq&#10;d+c93fJQighhn6ICE0KTSukLQxb90DXE0bu41mKIsi2lbvEe4baWoySZSIsVxwWDDW0MFX/51Sq4&#10;8j7f0U+mJ/0Hn40cTbPT+lepr89uPQcRqAvv8KudaQXj2RieZ+IRk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NUvf8QAAADcAAAADwAAAAAAAAAAAAAAAACXAgAAZHJzL2Rv&#10;d25yZXYueG1sUEsFBgAAAAAEAAQA9QAAAIgDAAAAAA==&#10;" strokeweight="2.25pt">
                  <v:textbox style="mso-next-textbox:#Text Box 260" inset="0,0,0,0">
                    <w:txbxContent>
                      <w:p w14:paraId="5EDEE459" w14:textId="77777777" w:rsidR="00C21B05" w:rsidRPr="008903D2" w:rsidRDefault="00C21B05" w:rsidP="008903D2"/>
                    </w:txbxContent>
                  </v:textbox>
                </v:shape>
              </v:group>
              <v:group id="Group 261" o:spid="_x0000_s2504" style="position:absolute;left:1135;top:11238;width:3685;height:2274" coordorigin="3028,10033" coordsize="3685,22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DpkaxgAAANwAAAAPAAAAZHJzL2Rvd25yZXYueG1sRI9Ba8JAFITvBf/D8oTe&#10;6ia2FkndhCBaepBCVZDeHtlnEpJ9G7JrEv99t1DocZiZb5hNNplWDNS72rKCeBGBIC6srrlUcD7t&#10;n9YgnEfW2FomBXdykKWzhw0m2o78RcPRlyJA2CWooPK+S6R0RUUG3cJ2xMG72t6gD7Ivpe5xDHDT&#10;ymUUvUqDNYeFCjvaVlQ0x5tR8D7imD/Hu+HQXLf379Pq83KISanH+ZS/gfA0+f/wX/tDK3hZr+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sOmRrGAAAA3AAA&#10;AA8AAAAAAAAAAAAAAAAAqQIAAGRycy9kb3ducmV2LnhtbFBLBQYAAAAABAAEAPoAAACcAwAAAAA=&#10;">
                <v:group id="Group 262" o:spid="_x0000_s2525" style="position:absolute;left:3031;top:10614;width:3682;height:1693" coordorigin="3314,10614" coordsize="3682,16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3AdtxgAAANwAAAAPAAAAZHJzL2Rvd25yZXYueG1sRI9Ba8JAFITvBf/D8oTe&#10;6ia2FUndhCAqHqRQLZTeHtlnEpJ9G7JrEv99t1DocZiZb5hNNplWDNS72rKCeBGBIC6srrlU8HnZ&#10;P61BOI+ssbVMCu7kIEtnDxtMtB35g4azL0WAsEtQQeV9l0jpiooMuoXtiIN3tb1BH2RfSt3jGOCm&#10;lcsoWkmDNYeFCjvaVlQ055tRcBhxzJ/j3XBqrtv79+X1/esUk1KP8yl/A+Fp8v/hv/ZRK3hZr+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vcB23GAAAA3AAA&#10;AA8AAAAAAAAAAAAAAAAAqQIAAGRycy9kb3ducmV2LnhtbFBLBQYAAAAABAAEAPoAAACcAwAAAAA=&#10;">
                  <v:group id="Group 263" o:spid="_x0000_s2558" style="position:absolute;left:3314;top:10614;width:3682;height:280"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kKL2xgAAANwAAAAPAAAAZHJzL2Rvd25yZXYueG1sRI9Pa8JAFMTvgt9heUJv&#10;dRNrNaSuIqLSgxSqhdLbI/vyB7NvQ3ZN4rfvFgoeh5n5DbPaDKYWHbWusqwgnkYgiDOrKy4UfF0O&#10;zwkI55E11pZJwZ0cbNbj0QpTbXv+pO7sCxEg7FJUUHrfpFK6rCSDbmob4uDltjXog2wLqVvsA9zU&#10;chZFC2mw4rBQYkO7krLr+WYUHHvsty/xvjtd89395/L68X2KSamnybB9A+Fp8I/wf/tdK5gnS/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SQovbGAAAA3AAA&#10;AA8AAAAAAAAAAAAAAAAAqQIAAGRycy9kb3ducmV2LnhtbFBLBQYAAAAABAAEAPoAAACcAwAAAAA=&#10;">
                    <v:shape id="Text Box 264" o:spid="_x0000_s2563"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mCV6wQAA&#10;ANwAAAAPAAAAZHJzL2Rvd25yZXYueG1sRE9Ni8IwEL0L+x/CLHgRTVelK12jiCAUvGh1D96GZrYp&#10;20xKE7X+e3MQPD7e93Ld20bcqPO1YwVfkwQEcel0zZWC82k3XoDwAVlj45gUPMjDevUxWGKm3Z2P&#10;dCtCJWII+wwVmBDaTEpfGrLoJ64ljtyf6yyGCLtK6g7vMdw2cpokqbRYc2ww2NLWUPlfXK2CKx+L&#10;A81ynY4efDFy+p3/bvZKDT/7zQ+IQH14i1/uXCuYL+LaeCYeAbl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7ZglesEAAADcAAAADwAAAAAAAAAAAAAAAACXAgAAZHJzL2Rvd25y&#10;ZXYueG1sUEsFBgAAAAAEAAQA9QAAAIUDAAAAAA==&#10;" strokeweight="2.25pt">
                      <v:textbox style="mso-next-textbox:#Text Box 264" inset="0,0,0,0">
                        <w:txbxContent>
                          <w:p w14:paraId="7ED5149A" w14:textId="77777777" w:rsidR="00C21B05" w:rsidRDefault="00C21B05">
                            <w:pPr>
                              <w:pStyle w:val="a5"/>
                              <w:rPr>
                                <w:noProof w:val="0"/>
                              </w:rPr>
                            </w:pPr>
                            <w:r>
                              <w:rPr>
                                <w:noProof w:val="0"/>
                              </w:rPr>
                              <w:t>Лит</w:t>
                            </w:r>
                          </w:p>
                        </w:txbxContent>
                      </v:textbox>
                    </v:shape>
                    <v:shape id="Text Box 265" o:spid="_x0000_s2562"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1IDhxQAA&#10;ANwAAAAPAAAAZHJzL2Rvd25yZXYueG1sRI9Pi8IwFMTvwn6H8Ba8iKar4p+uUUQQCnvRqgdvj+Zt&#10;U7Z5KU3U+u03Cwseh5n5DbPadLYWd2p95VjBxygBQVw4XXGp4HzaDxcgfEDWWDsmBU/ysFm/9VaY&#10;avfgI93zUIoIYZ+iAhNCk0rpC0MW/cg1xNH7dq3FEGVbSt3iI8JtLcdJMpMWK44LBhvaGSp+8ptV&#10;cONjfqBJpmeDJ1+NHM+zy/ZLqf57t/0EEagLr/B/O9MKposl/J2JR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LUgOHFAAAA3AAAAA8AAAAAAAAAAAAAAAAAlwIAAGRycy9k&#10;b3ducmV2LnhtbFBLBQYAAAAABAAEAPUAAACJAwAAAAA=&#10;" strokeweight="2.25pt">
                      <v:textbox style="mso-next-textbox:#Text Box 265" inset="0,0,0,0">
                        <w:txbxContent>
                          <w:p w14:paraId="20289EBB" w14:textId="77777777" w:rsidR="00C21B05" w:rsidRDefault="00C21B05">
                            <w:pPr>
                              <w:pStyle w:val="a5"/>
                            </w:pPr>
                            <w:r>
                              <w:t>№ докум.</w:t>
                            </w:r>
                          </w:p>
                        </w:txbxContent>
                      </v:textbox>
                    </v:shape>
                    <v:shape id="Text Box 266" o:spid="_x0000_s2561"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7+hwwAA&#10;ANwAAAAPAAAAZHJzL2Rvd25yZXYueG1sRE+7asMwFN0L+QdxC11KIsctebhRgikUDFkatx26Xaxb&#10;y9S6MpbsOH8fDYGMh/PeHSbbipF63zhWsFwkIIgrpxuuFXx/fcw3IHxA1tg6JgUX8nDYzx52mGl3&#10;5hONZahFDGGfoQITQpdJ6StDFv3CdcSR+3O9xRBhX0vd4zmG21amSbKSFhuODQY7ejdU/ZeDVTDw&#10;qfykl0Kvni/8a2S6Ln7yo1JPj1P+BiLQFO7im7vQCl63cX48E4+A3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N7+hwwAAANwAAAAPAAAAAAAAAAAAAAAAAJcCAABkcnMvZG93&#10;bnJldi54bWxQSwUGAAAAAAQABAD1AAAAhwMAAAAA&#10;" strokeweight="2.25pt">
                      <v:textbox style="mso-next-textbox:#Text Box 266" inset="0,0,0,0">
                        <w:txbxContent>
                          <w:p w14:paraId="2523D715" w14:textId="77777777" w:rsidR="00C21B05" w:rsidRDefault="00C21B05">
                            <w:pPr>
                              <w:pStyle w:val="a5"/>
                              <w:rPr>
                                <w:noProof w:val="0"/>
                              </w:rPr>
                            </w:pPr>
                            <w:r>
                              <w:t>Изм</w:t>
                            </w:r>
                            <w:r>
                              <w:rPr>
                                <w:noProof w:val="0"/>
                              </w:rPr>
                              <w:t>.</w:t>
                            </w:r>
                          </w:p>
                        </w:txbxContent>
                      </v:textbox>
                    </v:shape>
                    <v:shape id="Text Box 267" o:spid="_x0000_s2560"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exo6xQAA&#10;ANwAAAAPAAAAZHJzL2Rvd25yZXYueG1sRI9Pi8IwFMTvwn6H8Bb2Ipr6B1erUWRBKOxF63rw9mie&#10;TbF5KU3U+u03Cwseh5n5DbPadLYWd2p95VjBaJiAIC6crrhU8HPcDeYgfEDWWDsmBU/ysFm/9VaY&#10;avfgA93zUIoIYZ+iAhNCk0rpC0MW/dA1xNG7uNZiiLItpW7xEeG2luMkmUmLFccFgw19GSqu+c0q&#10;uPEh39Mk07P+k89Gjj+z0/ZbqY/3brsEEagLr/B/O9MKposR/J2JR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7GjrFAAAA3AAAAA8AAAAAAAAAAAAAAAAAlwIAAGRycy9k&#10;b3ducmV2LnhtbFBLBQYAAAAABAAEAPUAAACJAwAAAAA=&#10;" strokeweight="2.25pt">
                      <v:textbox style="mso-next-textbox:#Text Box 267" inset="0,0,0,0">
                        <w:txbxContent>
                          <w:p w14:paraId="556B3900" w14:textId="77777777" w:rsidR="00C21B05" w:rsidRDefault="00C21B05">
                            <w:pPr>
                              <w:pStyle w:val="a5"/>
                              <w:rPr>
                                <w:noProof w:val="0"/>
                              </w:rPr>
                            </w:pPr>
                            <w:r>
                              <w:t>Подп</w:t>
                            </w:r>
                            <w:r>
                              <w:rPr>
                                <w:noProof w:val="0"/>
                              </w:rPr>
                              <w:t>.</w:t>
                            </w:r>
                          </w:p>
                        </w:txbxContent>
                      </v:textbox>
                    </v:shape>
                    <v:shape id="Text Box 268" o:spid="_x0000_s2559"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qYRNxQAA&#10;ANwAAAAPAAAAZHJzL2Rvd25yZXYueG1sRI9Pa8JAFMTvhX6H5Qleim6aFv9EVxGhEOilRj14e2Sf&#10;2WD2bciuGr99t1DwOMzMb5jlureNuFHna8cK3scJCOLS6ZorBYf912gGwgdkjY1jUvAgD+vV68sS&#10;M+3uvKNbESoRIewzVGBCaDMpfWnIoh+7ljh6Z9dZDFF2ldQd3iPcNjJNkom0WHNcMNjS1lB5Ka5W&#10;wZV3xQ995Hry9uCTkek0P26+lRoO+s0CRKA+PMP/7Vwr+Jyn8HcmHg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phE3FAAAA3AAAAA8AAAAAAAAAAAAAAAAAlwIAAGRycy9k&#10;b3ducmV2LnhtbFBLBQYAAAAABAAEAPUAAACJAwAAAAA=&#10;" strokeweight="2.25pt">
                      <v:textbox style="mso-next-textbox:#Text Box 268" inset="0,0,0,0">
                        <w:txbxContent>
                          <w:p w14:paraId="1A6F0777" w14:textId="77777777" w:rsidR="00C21B05" w:rsidRDefault="00C21B05">
                            <w:pPr>
                              <w:pStyle w:val="a5"/>
                              <w:rPr>
                                <w:noProof w:val="0"/>
                              </w:rPr>
                            </w:pPr>
                            <w:r>
                              <w:rPr>
                                <w:noProof w:val="0"/>
                              </w:rPr>
                              <w:t>Дата</w:t>
                            </w:r>
                          </w:p>
                        </w:txbxContent>
                      </v:textbox>
                    </v:shape>
                  </v:group>
                  <v:group id="Group 269" o:spid="_x0000_s2526" style="position:absolute;left:3314;top:10907;width:3682;height:1400" coordorigin="2358,10607" coordsize="3682,1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jIoxQAAANwAAAAPAAAAZHJzL2Rvd25yZXYueG1sRI9Ba8JAFITvBf/D8gRv&#10;uolasdFVRFQ8SKFaKL09ss8kmH0bsmsS/71bEHocZuYbZrnuTCkaql1hWUE8ikAQp1YXnCn4vuyH&#10;cxDOI2ssLZOCBzlYr3pvS0y0bfmLmrPPRICwS1BB7n2VSOnSnAy6ka2Ig3e1tUEfZJ1JXWMb4KaU&#10;4yiaSYMFh4UcK9rmlN7Od6Pg0GK7mcS75nS7bh+/l/fPn1NMSg363WYBwlPn/8Ov9lErmH5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nIyKMUAAADcAAAA&#10;DwAAAAAAAAAAAAAAAACpAgAAZHJzL2Rvd25yZXYueG1sUEsFBgAAAAAEAAQA+gAAAJsDAAAAAA==&#10;">
                    <v:group id="Group 270" o:spid="_x0000_s2532" style="position:absolute;left:2358;top:10609;width:3681;height:1391" coordorigin="2924,10616" coordsize="3681,1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m6pcxgAAANwAAAAPAAAAZHJzL2Rvd25yZXYueG1sRI9Pa8JAFMTvgt9heYK3&#10;uom1YqOriLSlhyCohdLbI/tMgtm3Ibvmz7fvFgoeh5n5DbPZ9aYSLTWutKwgnkUgiDOrS84VfF3e&#10;n1YgnEfWWFkmBQM52G3How0m2nZ8ovbscxEg7BJUUHhfJ1K6rCCDbmZr4uBdbWPQB9nkUjfYBbip&#10;5DyKltJgyWGhwJoOBWW3890o+Oiw2z/Hb216ux6Gn8vL8TuNSanppN+vQXjq/SP83/7UChav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GbqlzGAAAA3AAA&#10;AA8AAAAAAAAAAAAAAAAAqQIAAGRycy9kb3ducmV2LnhtbFBLBQYAAAAABAAEAPoAAACcAwAAAAA=&#10;">
                      <v:group id="Group 271" o:spid="_x0000_s2553" style="position:absolute;left:2924;top:10616;width:3680;height:281" coordorigin="2196,10916" coordsize="3683,2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1w/HxgAAANwAAAAPAAAAZHJzL2Rvd25yZXYueG1sRI9Ba8JAFITvBf/D8gRv&#10;dRM1YqOriNjSQyhUC6W3R/aZBLNvQ3ZN4r93C4Ueh5n5htnsBlOLjlpXWVYQTyMQxLnVFRcKvs6v&#10;zysQziNrrC2Tgjs52G1HTxtMte35k7qTL0SAsEtRQel9k0rp8pIMuqltiIN3sa1BH2RbSN1iH+Cm&#10;lrMoWkqDFYeFEhs6lJRfTzej4K3Hfj+Pj112vRzuP+fk4zuLSanJeNivQXga/H/4r/2uFSxeEv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7XD8fGAAAA3AAA&#10;AA8AAAAAAAAAAAAAAAAAqQIAAGRycy9kb3ducmV2LnhtbFBLBQYAAAAABAAEAPoAAACcAwAAAAA=&#10;">
                        <v:shape id="Text Box 272" o:spid="_x0000_s2557" type="#_x0000_t202" style="position:absolute;left:3158;top:10917;width:1305;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kQWaxQAA&#10;ANwAAAAPAAAAZHJzL2Rvd25yZXYueG1sRI9BawIxFITvgv8hvII3zba1VrdGKaXFnrpoPXh8bF43&#10;q5uXJYnu+u9NodDjMDPfMMt1bxtxIR9qxwruJxkI4tLpmisF+++P8RxEiMgaG8ek4EoB1qvhYIm5&#10;dh1v6bKLlUgQDjkqMDG2uZShNGQxTFxLnLwf5y3GJH0ltccuwW0jH7JsJi3WnBYMtvRmqDztzlZB&#10;Yfrt17E7hOJIvnjsNq15f35SanTXv76AiNTH//Bf+1MrmC5m8HsmHQG5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RBZrFAAAA3AAAAA8AAAAAAAAAAAAAAAAAlwIAAGRycy9k&#10;b3ducmV2LnhtbFBLBQYAAAAABAAEAPUAAACJAwAAAAA=&#10;" strokeweight="1pt">
                          <v:textbox style="mso-next-textbox:#Text Box 272" inset="0,0,0,0">
                            <w:txbxContent>
                              <w:p w14:paraId="7455E3EB" w14:textId="1DE41382" w:rsidR="00C21B05" w:rsidRPr="00791843" w:rsidRDefault="00C21B05">
                                <w:pPr>
                                  <w:pStyle w:val="a5"/>
                                  <w:rPr>
                                    <w:i w:val="0"/>
                                    <w:noProof w:val="0"/>
                                    <w:sz w:val="16"/>
                                    <w:szCs w:val="16"/>
                                    <w:lang w:val="en-US"/>
                                  </w:rPr>
                                </w:pPr>
                                <w:r w:rsidRPr="00791843">
                                  <w:rPr>
                                    <w:i w:val="0"/>
                                    <w:noProof w:val="0"/>
                                    <w:sz w:val="16"/>
                                    <w:szCs w:val="16"/>
                                  </w:rPr>
                                  <w:t>Щербаков М</w:t>
                                </w:r>
                                <w:r w:rsidRPr="00791843">
                                  <w:rPr>
                                    <w:i w:val="0"/>
                                    <w:noProof w:val="0"/>
                                    <w:sz w:val="16"/>
                                    <w:szCs w:val="16"/>
                                    <w:lang w:val="en-US"/>
                                  </w:rPr>
                                  <w:t>.</w:t>
                                </w:r>
                                <w:r w:rsidRPr="00791843">
                                  <w:rPr>
                                    <w:i w:val="0"/>
                                    <w:noProof w:val="0"/>
                                    <w:sz w:val="16"/>
                                    <w:szCs w:val="16"/>
                                  </w:rPr>
                                  <w:t>В</w:t>
                                </w:r>
                                <w:r>
                                  <w:rPr>
                                    <w:i w:val="0"/>
                                    <w:noProof w:val="0"/>
                                    <w:sz w:val="16"/>
                                    <w:szCs w:val="16"/>
                                    <w:lang w:val="en-US"/>
                                  </w:rPr>
                                  <w:t>.</w:t>
                                </w:r>
                              </w:p>
                            </w:txbxContent>
                          </v:textbox>
                        </v:shape>
                        <v:shape id="Text Box 273" o:spid="_x0000_s2556" type="#_x0000_t202" style="position:absolute;left:2196;top:10916;width:96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3aABxQAA&#10;ANwAAAAPAAAAZHJzL2Rvd25yZXYueG1sRI9BawIxFITvgv8hvII3zba1VbdGKaXFnrpoPXh8bF43&#10;q5uXJYnu+u9NodDjMDPfMMt1bxtxIR9qxwruJxkI4tLpmisF+++P8RxEiMgaG8ek4EoB1qvhYIm5&#10;dh1v6bKLlUgQDjkqMDG2uZShNGQxTFxLnLwf5y3GJH0ltccuwW0jH7LsWVqsOS0YbOnNUHnana2C&#10;wvTbr2N3CMWRfPHYbVrzPntSanTXv76AiNTH//Bf+1MrmC5m8HsmHQG5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doAHFAAAA3AAAAA8AAAAAAAAAAAAAAAAAlwIAAGRycy9k&#10;b3ducmV2LnhtbFBLBQYAAAAABAAEAPUAAACJAwAAAAA=&#10;" strokeweight="1pt">
                          <v:textbox style="mso-next-textbox:#Text Box 273" inset="0,0,0,0">
                            <w:txbxContent>
                              <w:p w14:paraId="3D3F3889" w14:textId="77777777" w:rsidR="00C21B05" w:rsidRDefault="00C21B05">
                                <w:pPr>
                                  <w:pStyle w:val="a5"/>
                                  <w:rPr>
                                    <w:noProof w:val="0"/>
                                  </w:rPr>
                                </w:pPr>
                                <w:r>
                                  <w:t>Разраб</w:t>
                                </w:r>
                                <w:r>
                                  <w:rPr>
                                    <w:noProof w:val="0"/>
                                  </w:rPr>
                                  <w:t>.</w:t>
                                </w:r>
                              </w:p>
                            </w:txbxContent>
                          </v:textbox>
                        </v:shape>
                        <v:shape id="Text Box 274" o:spid="_x0000_s2555" type="#_x0000_t202" style="position:absolute;left:4461;top:10917;width:851;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jRzwgAA&#10;ANwAAAAPAAAAZHJzL2Rvd25yZXYueG1sRE89b8IwEN0r9T9YV4mtOKXQloBBqALB1AjagfEUH3Fo&#10;fI5sQ8K/x0Oljk/ve77sbSOu5EPtWMHLMANBXDpdc6Xg53vz/AEiRGSNjWNScKMAy8Xjwxxz7Tre&#10;0/UQK5FCOOSowMTY5lKG0pDFMHQtceJOzluMCfpKao9dCreNHGXZm7RYc2ow2NKnofL3cLEKCtPv&#10;v87dMRRn8sVrt23N+n2i1OCpX81AROrjv/jPvdMKxtO0Np1JR0Au7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CNHPCAAAA3AAAAA8AAAAAAAAAAAAAAAAAlwIAAGRycy9kb3du&#10;cmV2LnhtbFBLBQYAAAAABAAEAPUAAACGAwAAAAA=&#10;" strokeweight="1pt">
                          <v:textbox style="mso-next-textbox:#Text Box 274" inset="0,0,0,0">
                            <w:txbxContent>
                              <w:p w14:paraId="7307A579" w14:textId="77777777" w:rsidR="00C21B05" w:rsidRDefault="00C21B05">
                                <w:pPr>
                                  <w:pStyle w:val="a5"/>
                                </w:pPr>
                              </w:p>
                            </w:txbxContent>
                          </v:textbox>
                        </v:shape>
                        <v:shape id="Text Box 275" o:spid="_x0000_s2554" type="#_x0000_t202" style="position:absolute;left:5311;top:10917;width:568;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DpHoxgAA&#10;ANwAAAAPAAAAZHJzL2Rvd25yZXYueG1sRI/NbsIwEITvSLyDtZW4gdOW8pNiUFW1oqdG0B44ruJt&#10;HIjXkW1IeHtcqVKPo5n5RrPa9LYRF/KhdqzgfpKBIC6drrlS8P31Pl6ACBFZY+OYFFwpwGY9HKww&#10;167jHV32sRIJwiFHBSbGNpcylIYsholriZP347zFmKSvpPbYJbht5EOWzaTFmtOCwZZeDZWn/dkq&#10;KEy/+zx2h1AcyReP3bY1b/MnpUZ3/csziEh9/A//tT+0gulyCb9n0hGQ6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rDpHoxgAAANwAAAAPAAAAAAAAAAAAAAAAAJcCAABkcnMv&#10;ZG93bnJldi54bWxQSwUGAAAAAAQABAD1AAAAigMAAAAA&#10;" strokeweight="1pt">
                          <v:textbox style="mso-next-textbox:#Text Box 275" inset="0,0,0,0">
                            <w:txbxContent>
                              <w:p w14:paraId="2559BC68" w14:textId="77777777" w:rsidR="00C21B05" w:rsidRDefault="00C21B05">
                                <w:pPr>
                                  <w:pStyle w:val="a5"/>
                                </w:pPr>
                              </w:p>
                            </w:txbxContent>
                          </v:textbox>
                        </v:shape>
                      </v:group>
                      <v:group id="Group 276" o:spid="_x0000_s2548" style="position:absolute;left:2925;top:10895;width:3680;height:280" coordorigin="2196,10916" coordsize="3683,2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BLNkXDAAAA3AAAAA8A&#10;AAAAAAAAAAAAAAAAqQIAAGRycy9kb3ducmV2LnhtbFBLBQYAAAAABAAEAPoAAACZAwAAAAA=&#10;">
                        <v:shape id="Text Box 277" o:spid="_x0000_s2552" type="#_x0000_t202" style="position:absolute;left:3158;top:10917;width:1305;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kwf0xAAA&#10;ANwAAAAPAAAAZHJzL2Rvd25yZXYueG1sRI9PawIxFMTvBb9DeEJvNWuLVVajiFTaUxf/HDw+Ns/N&#10;6uZlSaK7/fZNoeBxmJnfMItVbxtxJx9qxwrGowwEcel0zZWC42H7MgMRIrLGxjEp+KEAq+XgaYG5&#10;dh3v6L6PlUgQDjkqMDG2uZShNGQxjFxLnLyz8xZjkr6S2mOX4LaRr1n2Li3WnBYMtrQxVF73N6ug&#10;MP3u+9KdQnEhX7x1n635mE6Ueh726zmISH18hP/bX1rBJBvD35l0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5MH9MQAAADcAAAADwAAAAAAAAAAAAAAAACXAgAAZHJzL2Rv&#10;d25yZXYueG1sUEsFBgAAAAAEAAQA9QAAAIgDAAAAAA==&#10;" strokeweight="1pt">
                          <v:textbox style="mso-next-textbox:#Text Box 277" inset="0,0,0,0">
                            <w:txbxContent>
                              <w:p w14:paraId="7E937539" w14:textId="03CD5796" w:rsidR="00C21B05" w:rsidRPr="00791843" w:rsidRDefault="00C21B05">
                                <w:pPr>
                                  <w:pStyle w:val="a5"/>
                                  <w:rPr>
                                    <w:i w:val="0"/>
                                    <w:noProof w:val="0"/>
                                    <w:sz w:val="16"/>
                                    <w:szCs w:val="16"/>
                                    <w:lang w:val="en-US"/>
                                  </w:rPr>
                                </w:pPr>
                                <w:r>
                                  <w:rPr>
                                    <w:i w:val="0"/>
                                    <w:noProof w:val="0"/>
                                    <w:sz w:val="16"/>
                                    <w:szCs w:val="16"/>
                                  </w:rPr>
                                  <w:t>Кит М</w:t>
                                </w:r>
                                <w:r>
                                  <w:rPr>
                                    <w:i w:val="0"/>
                                    <w:noProof w:val="0"/>
                                    <w:sz w:val="16"/>
                                    <w:szCs w:val="16"/>
                                    <w:lang w:val="en-US"/>
                                  </w:rPr>
                                  <w:t>.</w:t>
                                </w:r>
                                <w:r>
                                  <w:rPr>
                                    <w:i w:val="0"/>
                                    <w:noProof w:val="0"/>
                                    <w:sz w:val="16"/>
                                    <w:szCs w:val="16"/>
                                  </w:rPr>
                                  <w:t>Р</w:t>
                                </w:r>
                                <w:r>
                                  <w:rPr>
                                    <w:i w:val="0"/>
                                    <w:noProof w:val="0"/>
                                    <w:sz w:val="16"/>
                                    <w:szCs w:val="16"/>
                                    <w:lang w:val="en-US"/>
                                  </w:rPr>
                                  <w:t>.</w:t>
                                </w:r>
                              </w:p>
                            </w:txbxContent>
                          </v:textbox>
                        </v:shape>
                        <v:shape id="Text Box 278" o:spid="_x0000_s2551" type="#_x0000_t202" style="position:absolute;left:2196;top:10916;width:96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QZmDxAAA&#10;ANwAAAAPAAAAZHJzL2Rvd25yZXYueG1sRI9PawIxFMTvhX6H8ITealaLVVajlFKxpy7+OXh8bJ6b&#10;1c3LkkR3/fZNoeBxmJnfMItVbxtxIx9qxwpGwwwEcel0zZWCw379OgMRIrLGxjEpuFOA1fL5aYG5&#10;dh1v6baLlUgQDjkqMDG2uZShNGQxDF1LnLyT8xZjkr6S2mOX4LaR4yx7lxZrTgsGW/o0VF52V6ug&#10;MP3259wdQ3EmX7x1m9Z8TSdKvQz6jzmISH18hP/b31rBJBvD35l0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0GZg8QAAADcAAAADwAAAAAAAAAAAAAAAACXAgAAZHJzL2Rv&#10;d25yZXYueG1sUEsFBgAAAAAEAAQA9QAAAIgDAAAAAA==&#10;" strokeweight="1pt">
                          <v:textbox style="mso-next-textbox:#Text Box 278" inset="0,0,0,0">
                            <w:txbxContent>
                              <w:p w14:paraId="2D8D0811" w14:textId="77777777" w:rsidR="00C21B05" w:rsidRDefault="00C21B05">
                                <w:pPr>
                                  <w:pStyle w:val="a5"/>
                                  <w:rPr>
                                    <w:noProof w:val="0"/>
                                  </w:rPr>
                                </w:pPr>
                                <w:r>
                                  <w:t>Пров</w:t>
                                </w:r>
                                <w:r>
                                  <w:rPr>
                                    <w:noProof w:val="0"/>
                                  </w:rPr>
                                  <w:t>.</w:t>
                                </w:r>
                              </w:p>
                            </w:txbxContent>
                          </v:textbox>
                        </v:shape>
                        <v:shape id="Text Box 279" o:spid="_x0000_s2550" type="#_x0000_t202" style="position:absolute;left:4461;top:10917;width:851;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TwYxAAA&#10;ANwAAAAPAAAAZHJzL2Rvd25yZXYueG1sRI9BawIxFITvgv8hPKE3zVpRy2oUKS3tyUXtweNj87pZ&#10;u3lZktTd/vtGEDwOM/MNs972thFX8qF2rGA6yUAQl07XXCn4Or2PX0CEiKyxcUwK/ijAdjMcrDHX&#10;ruMDXY+xEgnCIUcFJsY2lzKUhiyGiWuJk/ftvMWYpK+k9tgluG3kc5YtpMWa04LBll4NlT/HX6ug&#10;MP1hf+nOobiQL2bdR2velnOlnkb9bgUiUh8f4Xv7UyuYZzO4nUlHQG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A08GMQAAADcAAAADwAAAAAAAAAAAAAAAACXAgAAZHJzL2Rv&#10;d25yZXYueG1sUEsFBgAAAAAEAAQA9QAAAIgDAAAAAA==&#10;" strokeweight="1pt">
                          <v:textbox style="mso-next-textbox:#Text Box 279" inset="0,0,0,0">
                            <w:txbxContent>
                              <w:p w14:paraId="11B2150B" w14:textId="77777777" w:rsidR="00C21B05" w:rsidRDefault="00C21B05">
                                <w:pPr>
                                  <w:pStyle w:val="a5"/>
                                </w:pPr>
                              </w:p>
                            </w:txbxContent>
                          </v:textbox>
                        </v:shape>
                        <v:shape id="Text Box 280" o:spid="_x0000_s2549" type="#_x0000_t202" style="position:absolute;left:5311;top:10917;width:568;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5KRsxAAA&#10;ANwAAAAPAAAAZHJzL2Rvd25yZXYueG1sRI9BawIxFITvgv8hPKE3zdZqK1ujSKnYk4u2B4+Pzetm&#10;7eZlSaK7/fdNQfA4zMw3zHLd20ZcyYfasYLHSQaCuHS65krB1+d2vAARIrLGxjEp+KUA69VwsMRc&#10;u44PdD3GSiQIhxwVmBjbXMpQGrIYJq4lTt638xZjkr6S2mOX4LaR0yx7lhZrTgsGW3ozVP4cL1ZB&#10;YfrD/tydQnEmXzx1u9a8v8yVehj1m1cQkfp4D9/aH1rBPJvB/5l0BOTq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SkbMQAAADcAAAADwAAAAAAAAAAAAAAAACXAgAAZHJzL2Rv&#10;d25yZXYueG1sUEsFBgAAAAAEAAQA9QAAAIgDAAAAAA==&#10;" strokeweight="1pt">
                          <v:textbox style="mso-next-textbox:#Text Box 280" inset="0,0,0,0">
                            <w:txbxContent>
                              <w:p w14:paraId="1CECA274" w14:textId="77777777" w:rsidR="00C21B05" w:rsidRDefault="00C21B05">
                                <w:pPr>
                                  <w:pStyle w:val="a5"/>
                                </w:pPr>
                              </w:p>
                            </w:txbxContent>
                          </v:textbox>
                        </v:shape>
                      </v:group>
                      <v:group id="Group 281" o:spid="_x0000_s2543" style="position:absolute;left:2925;top:11174;width:3680;height:280" coordorigin="2196,10916" coordsize="3683,2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DyV3cUAAADcAAAA&#10;DwAAAAAAAAAAAAAAAACpAgAAZHJzL2Rvd25yZXYueG1sUEsFBgAAAAAEAAQA+gAAAJsDAAAAAA==&#10;">
                        <v:shape id="Text Box 282" o:spid="_x0000_s2547" type="#_x0000_t202" style="position:absolute;left:3158;top:10917;width:1305;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ep+AxQAA&#10;ANwAAAAPAAAAZHJzL2Rvd25yZXYueG1sRI9La8MwEITvhfwHsYHeGjkNeeBECaE0tKeaPA45LtbG&#10;cmKtjKTG7r+vCoUch5n5hlltetuIO/lQO1YwHmUgiEuna64UnI67lwWIEJE1No5JwQ8F2KwHTyvM&#10;tet4T/dDrESCcMhRgYmxzaUMpSGLYeRa4uRdnLcYk/SV1B67BLeNfM2ymbRYc1ow2NKbofJ2+LYK&#10;CtPvv67dORRX8sWk+2jN+3yq1POw3y5BROrjI/zf/tQKptkM/s6kIy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6n4DFAAAA3AAAAA8AAAAAAAAAAAAAAAAAlwIAAGRycy9k&#10;b3ducmV2LnhtbFBLBQYAAAAABAAEAPUAAACJAwAAAAA=&#10;" strokeweight="1pt">
                          <v:textbox style="mso-next-textbox:#Text Box 282" inset="0,0,0,0">
                            <w:txbxContent>
                              <w:p w14:paraId="38079EDC" w14:textId="77777777" w:rsidR="00C21B05" w:rsidRDefault="00C21B05">
                                <w:pPr>
                                  <w:pStyle w:val="a5"/>
                                </w:pPr>
                              </w:p>
                            </w:txbxContent>
                          </v:textbox>
                        </v:shape>
                        <v:shape id="Text Box 283" o:spid="_x0000_s2546" type="#_x0000_t202" style="position:absolute;left:2196;top:10916;width:96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jobxAAA&#10;ANwAAAAPAAAAZHJzL2Rvd25yZXYueG1sRI9PawIxFMTvBb9DeEJvNWuLVVajiFTaUxf/HDw+Ns/N&#10;6uZlSaK7/fZNoeBxmJnfMItVbxtxJx9qxwrGowwEcel0zZWC42H7MgMRIrLGxjEp+KEAq+XgaYG5&#10;dh3v6L6PlUgQDjkqMDG2uZShNGQxjFxLnLyz8xZjkr6S2mOX4LaRr1n2Li3WnBYMtrQxVF73N6ug&#10;MP3u+9KdQnEhX7x1n635mE6Ueh726zmISH18hP/bX1rBJJvC35l0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zY6G8QAAADcAAAADwAAAAAAAAAAAAAAAACXAgAAZHJzL2Rv&#10;d25yZXYueG1sUEsFBgAAAAAEAAQA9QAAAIgDAAAAAA==&#10;" strokeweight="1pt">
                          <v:textbox style="mso-next-textbox:#Text Box 283" inset="0,0,0,0">
                            <w:txbxContent>
                              <w:p w14:paraId="444B69FB" w14:textId="77777777" w:rsidR="00C21B05" w:rsidRDefault="00C21B05">
                                <w:pPr>
                                  <w:pStyle w:val="a5"/>
                                  <w:rPr>
                                    <w:noProof w:val="0"/>
                                  </w:rPr>
                                </w:pPr>
                                <w:r>
                                  <w:rPr>
                                    <w:noProof w:val="0"/>
                                  </w:rPr>
                                  <w:t>Т. контр.</w:t>
                                </w:r>
                              </w:p>
                            </w:txbxContent>
                          </v:textbox>
                        </v:shape>
                        <v:shape id="Text Box 284" o:spid="_x0000_s2545" type="#_x0000_t202" style="position:absolute;left:4461;top:10917;width:851;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a5pwgAA&#10;ANwAAAAPAAAAZHJzL2Rvd25yZXYueG1sRE+7asMwFN0L+QdxA90aOS1pghM5hNDSTjV5DBkv1o1l&#10;x7oykhq7f18NhY6H895sR9uJO/nQOFYwn2UgiCunG64VnE/vTysQISJr7ByTgh8KsC0mDxvMtRv4&#10;QPdjrEUK4ZCjAhNjn0sZKkMWw8z1xIm7Om8xJuhrqT0OKdx28jnLXqXFhlODwZ72hqrb8dsqKM14&#10;+GqHSyhb8uXL8NGbt+VCqcfpuFuDiDTGf/Gf+1MrWGRpbTqTjoAs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prmnCAAAA3AAAAA8AAAAAAAAAAAAAAAAAlwIAAGRycy9kb3du&#10;cmV2LnhtbFBLBQYAAAAABAAEAPUAAACGAwAAAAA=&#10;" strokeweight="1pt">
                          <v:textbox style="mso-next-textbox:#Text Box 284" inset="0,0,0,0">
                            <w:txbxContent>
                              <w:p w14:paraId="1E65513B" w14:textId="77777777" w:rsidR="00C21B05" w:rsidRDefault="00C21B05">
                                <w:pPr>
                                  <w:pStyle w:val="a5"/>
                                </w:pPr>
                              </w:p>
                            </w:txbxContent>
                          </v:textbox>
                        </v:shape>
                        <v:shape id="Text Box 285" o:spid="_x0000_s2544" type="#_x0000_t202" style="position:absolute;left:5311;top:10917;width:568;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5QvyxAAA&#10;ANwAAAAPAAAAZHJzL2Rvd25yZXYueG1sRI9BawIxFITvBf9DeIK3mq1iq6tRRCztqYvWg8fH5rlZ&#10;u3lZktTd/vumUPA4zMw3zGrT20bcyIfasYKncQaCuHS65krB6fP1cQ4iRGSNjWNS8EMBNuvBwwpz&#10;7To+0O0YK5EgHHJUYGJscylDachiGLuWOHkX5y3GJH0ltccuwW0jJ1n2LC3WnBYMtrQzVH4dv62C&#10;wvSHj2t3DsWVfDHt3lqzf5kpNRr22yWISH28h//b71rBLFvA35l0BO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eUL8sQAAADcAAAADwAAAAAAAAAAAAAAAACXAgAAZHJzL2Rv&#10;d25yZXYueG1sUEsFBgAAAAAEAAQA9QAAAIgDAAAAAA==&#10;" strokeweight="1pt">
                          <v:textbox style="mso-next-textbox:#Text Box 285" inset="0,0,0,0">
                            <w:txbxContent>
                              <w:p w14:paraId="40D514EA" w14:textId="77777777" w:rsidR="00C21B05" w:rsidRDefault="00C21B05">
                                <w:pPr>
                                  <w:pStyle w:val="a5"/>
                                </w:pPr>
                              </w:p>
                            </w:txbxContent>
                          </v:textbox>
                        </v:shape>
                      </v:group>
                      <v:group id="Group 286" o:spid="_x0000_s2538" style="position:absolute;left:2925;top:11449;width:3680;height:281" coordorigin="2196,10916" coordsize="3683,2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kqCYwgAAANwAAAAPAAAAZHJzL2Rvd25yZXYueG1sRE/LisIwFN0L/kO4gjtN&#10;O4MiHVMRGQcXIqgDw+wuze0Dm5vSxLb+vVkILg/nvd4MphYdta6yrCCeRyCIM6srLhT8XvezFQjn&#10;kTXWlknBgxxs0vFojYm2PZ+pu/hChBB2CSoovW8SKV1WkkE3tw1x4HLbGvQBtoXULfYh3NTyI4qW&#10;0mDFoaHEhnYlZbfL3Sj46bHffsbf3fGW7x7/18Xp7xiTUtPJsP0C4Wnwb/HLfdAKFnGYH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1ZKgmMIAAADcAAAADwAA&#10;AAAAAAAAAAAAAACpAgAAZHJzL2Rvd25yZXYueG1sUEsFBgAAAAAEAAQA+gAAAJgDAAAAAA==&#10;">
                        <v:shape id="Text Box 287" o:spid="_x0000_s2542" type="#_x0000_t202" style="position:absolute;left:3158;top:10917;width:1305;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SpEpxAAA&#10;ANwAAAAPAAAAZHJzL2Rvd25yZXYueG1sRI9BawIxFITvQv9DeAVvml3FWrZGEbG0Jxe1hx4fm9fN&#10;2s3LkqTu9t83QsHjMDPfMKvNYFtxJR8axwryaQaCuHK64VrBx/l18gwiRGSNrWNS8EsBNuuH0QoL&#10;7Xo+0vUUa5EgHApUYGLsCilDZchimLqOOHlfzluMSfpaao99gttWzrLsSVpsOC0Y7GhnqPo+/VgF&#10;pRmOh0v/GcoL+XLev3Vmv1woNX4cti8gIg3xHv5vv2sFizyH25l0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kqRKcQAAADcAAAADwAAAAAAAAAAAAAAAACXAgAAZHJzL2Rv&#10;d25yZXYueG1sUEsFBgAAAAAEAAQA9QAAAIgDAAAAAA==&#10;" strokeweight="1pt">
                          <v:textbox style="mso-next-textbox:#Text Box 287" inset="0,0,0,0">
                            <w:txbxContent>
                              <w:p w14:paraId="3DC37116" w14:textId="77777777" w:rsidR="00C21B05" w:rsidRDefault="00C21B05">
                                <w:pPr>
                                  <w:pStyle w:val="a5"/>
                                </w:pPr>
                              </w:p>
                            </w:txbxContent>
                          </v:textbox>
                        </v:shape>
                        <v:shape id="Text Box 288" o:spid="_x0000_s2541" type="#_x0000_t202" style="position:absolute;left:2196;top:10916;width:96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A9exQAA&#10;ANwAAAAPAAAAZHJzL2Rvd25yZXYueG1sRI9PawIxFMTvBb9DeEJvNavFVlajSKm0Jxf/HDw+Ns/N&#10;6uZlSaK7/faNUOhxmJnfMItVbxtxJx9qxwrGowwEcel0zZWC42HzMgMRIrLGxjEp+KEAq+XgaYG5&#10;dh3v6L6PlUgQDjkqMDG2uZShNGQxjFxLnLyz8xZjkr6S2mOX4LaRkyx7kxZrTgsGW/owVF73N6ug&#10;MP1ue+lOobiQL167r9Z8vk+Veh726zmISH38D/+1v7WC6XgCjzPpCM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6YD17FAAAA3AAAAA8AAAAAAAAAAAAAAAAAlwIAAGRycy9k&#10;b3ducmV2LnhtbFBLBQYAAAAABAAEAPUAAACJAwAAAAA=&#10;" strokeweight="1pt">
                          <v:textbox style="mso-next-textbox:#Text Box 288" inset="0,0,0,0">
                            <w:txbxContent>
                              <w:p w14:paraId="6EA518D3" w14:textId="77777777" w:rsidR="00C21B05" w:rsidRDefault="00C21B05">
                                <w:pPr>
                                  <w:pStyle w:val="a5"/>
                                  <w:rPr>
                                    <w:noProof w:val="0"/>
                                  </w:rPr>
                                </w:pPr>
                                <w:r>
                                  <w:rPr>
                                    <w:noProof w:val="0"/>
                                  </w:rPr>
                                  <w:t>Н. контр.</w:t>
                                </w:r>
                              </w:p>
                            </w:txbxContent>
                          </v:textbox>
                        </v:shape>
                        <v:shape id="Text Box 289" o:spid="_x0000_s2540" type="#_x0000_t202" style="position:absolute;left:4461;top:10917;width:851;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1KrFxAAA&#10;ANwAAAAPAAAAZHJzL2Rvd25yZXYueG1sRI9BawIxFITvhf6H8ArealbFKlujFFHsyUXbg8fH5nWz&#10;dvOyJNFd/30jFDwOM/MNs1j1thFX8qF2rGA0zEAQl07XXCn4/tq+zkGEiKyxcUwKbhRgtXx+WmCu&#10;XccHuh5jJRKEQ44KTIxtLmUoDVkMQ9cSJ+/HeYsxSV9J7bFLcNvIcZa9SYs1pwWDLa0Nlb/Hi1VQ&#10;mP6wP3enUJzJF5Nu15rNbKrU4KX/eAcRqY+P8H/7UyuYjiZw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dSqxcQAAADcAAAADwAAAAAAAAAAAAAAAACXAgAAZHJzL2Rv&#10;d25yZXYueG1sUEsFBgAAAAAEAAQA9QAAAIgDAAAAAA==&#10;" strokeweight="1pt">
                          <v:textbox style="mso-next-textbox:#Text Box 289" inset="0,0,0,0">
                            <w:txbxContent>
                              <w:p w14:paraId="3F6C1824" w14:textId="77777777" w:rsidR="00C21B05" w:rsidRDefault="00C21B05">
                                <w:pPr>
                                  <w:pStyle w:val="a5"/>
                                </w:pPr>
                              </w:p>
                            </w:txbxContent>
                          </v:textbox>
                        </v:shape>
                        <v:shape id="Text Box 290" o:spid="_x0000_s2539" type="#_x0000_t202" style="position:absolute;left:5311;top:10917;width:568;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PTKxxQAA&#10;ANwAAAAPAAAAZHJzL2Rvd25yZXYueG1sRI9BawIxFITvgv8hPKE3zdrWtmyNUkpLPbloPXh8bJ6b&#10;1c3LkqTu+u+NIPQ4zMw3zHzZ20acyYfasYLpJANBXDpdc6Vg9/s9fgMRIrLGxjEpuFCA5WI4mGOu&#10;XccbOm9jJRKEQ44KTIxtLmUoDVkME9cSJ+/gvMWYpK+k9tgluG3kY5a9SIs1pwWDLX0aKk/bP6ug&#10;MP1mfez2oTiSL566n9Z8vc6Uehj1H+8gIvXxP3xvr7SC2fQZbmfSEZCL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49MrHFAAAA3AAAAA8AAAAAAAAAAAAAAAAAlwIAAGRycy9k&#10;b3ducmV2LnhtbFBLBQYAAAAABAAEAPUAAACJAwAAAAA=&#10;" strokeweight="1pt">
                          <v:textbox style="mso-next-textbox:#Text Box 290" inset="0,0,0,0">
                            <w:txbxContent>
                              <w:p w14:paraId="25FA99CC" w14:textId="77777777" w:rsidR="00C21B05" w:rsidRDefault="00C21B05">
                                <w:pPr>
                                  <w:pStyle w:val="a5"/>
                                </w:pPr>
                              </w:p>
                            </w:txbxContent>
                          </v:textbox>
                        </v:shape>
                      </v:group>
                      <v:group id="Group 291" o:spid="_x0000_s2533" style="position:absolute;left:2925;top:11726;width:3680;height:281" coordorigin="2196,10916" coordsize="3683,2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5QMAxAAAANwAAAAPAAAAZHJzL2Rvd25yZXYueG1sRI9Bi8IwFITvC/sfwlvw&#10;tqZVKkvXKCKreBBBXRBvj+bZFpuX0sS2/nsjCB6HmfmGmc57U4mWGldaVhAPIxDEmdUl5wr+j6vv&#10;HxDOI2usLJOCOzmYzz4/pphq2/Ge2oPPRYCwS1FB4X2dSumyggy6oa2Jg3exjUEfZJNL3WAX4KaS&#10;oyiaSIMlh4UCa1oWlF0PN6Ng3WG3GMd/7fZ6Wd7Px2R32sak1OCrX/yC8NT7d/jV3mgFSZzA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5QMAxAAAANwAAAAP&#10;AAAAAAAAAAAAAAAAAKkCAABkcnMvZG93bnJldi54bWxQSwUGAAAAAAQABAD6AAAAmgMAAAAA&#10;">
                        <v:shape id="Text Box 292" o:spid="_x0000_s2537" type="#_x0000_t202" style="position:absolute;left:3158;top:10917;width:1305;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owldxQAA&#10;ANwAAAAPAAAAZHJzL2Rvd25yZXYueG1sRI9PawIxFMTvQr9DeIXeNGvFP2yNUorSnly0PXh8bF43&#10;azcvSxLd7bc3guBxmJnfMMt1bxtxIR9qxwrGowwEcel0zZWCn+/tcAEiRGSNjWNS8E8B1qunwRJz&#10;7Tre0+UQK5EgHHJUYGJscylDachiGLmWOHm/zluMSfpKao9dgttGvmbZTFqsOS0YbOnDUPl3OFsF&#10;hen3u1N3DMWJfDHpPluzmU+Vennu399AROrjI3xvf2kF0/EMbmfSEZCr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jCV3FAAAA3AAAAA8AAAAAAAAAAAAAAAAAlwIAAGRycy9k&#10;b3ducmV2LnhtbFBLBQYAAAAABAAEAPUAAACJAwAAAAA=&#10;" strokeweight="1pt">
                          <v:textbox style="mso-next-textbox:#Text Box 292" inset="0,0,0,0">
                            <w:txbxContent>
                              <w:p w14:paraId="650F38C9" w14:textId="77777777" w:rsidR="00C21B05" w:rsidRDefault="00C21B05">
                                <w:pPr>
                                  <w:pStyle w:val="a5"/>
                                </w:pPr>
                              </w:p>
                            </w:txbxContent>
                          </v:textbox>
                        </v:shape>
                        <v:shape id="Text Box 293" o:spid="_x0000_s2536" type="#_x0000_t202" style="position:absolute;left:2196;top:10916;width:96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6zGxAAA&#10;ANwAAAAPAAAAZHJzL2Rvd25yZXYueG1sRI9BawIxFITvBf9DeEJvNWuLVVajiFTsqYvWg8fH5rlZ&#10;3bwsSXTXf98UCj0OM/MNs1j1thF38qF2rGA8ykAQl07XXCk4fm9fZiBCRNbYOCYFDwqwWg6eFphr&#10;1/Ge7odYiQThkKMCE2ObSxlKQxbDyLXEyTs7bzEm6SupPXYJbhv5mmXv0mLNacFgSxtD5fVwswoK&#10;0++/Lt0pFBfyxVu3a83HdKLU87Bfz0FE6uN/+K/9qRVMxlP4PZOOgF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u+sxsQAAADcAAAADwAAAAAAAAAAAAAAAACXAgAAZHJzL2Rv&#10;d25yZXYueG1sUEsFBgAAAAAEAAQA9QAAAIgDAAAAAA==&#10;" strokeweight="1pt">
                          <v:textbox style="mso-next-textbox:#Text Box 293" inset="0,0,0,0">
                            <w:txbxContent>
                              <w:p w14:paraId="3D513B21" w14:textId="77777777" w:rsidR="00C21B05" w:rsidRDefault="00C21B05">
                                <w:pPr>
                                  <w:pStyle w:val="a5"/>
                                  <w:rPr>
                                    <w:noProof w:val="0"/>
                                  </w:rPr>
                                </w:pPr>
                                <w:r>
                                  <w:t>Утв</w:t>
                                </w:r>
                                <w:r>
                                  <w:rPr>
                                    <w:noProof w:val="0"/>
                                  </w:rPr>
                                  <w:t>.</w:t>
                                </w:r>
                              </w:p>
                            </w:txbxContent>
                          </v:textbox>
                        </v:shape>
                        <v:shape id="Text Box 294" o:spid="_x0000_s2535" type="#_x0000_t202" style="position:absolute;left:4461;top:10917;width:851;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cDi0wQAA&#10;ANwAAAAPAAAAZHJzL2Rvd25yZXYueG1sRE/Pa8IwFL4L+x/CG3jTVEUdnVHGcOjJou6w46N5a+qa&#10;l5Jktv735iB4/Ph+rza9bcSVfKgdK5iMMxDEpdM1Vwq+z1+jNxAhImtsHJOCGwXYrF8GK8y16/hI&#10;11OsRArhkKMCE2ObSxlKQxbD2LXEift13mJM0FdSe+xSuG3kNMsW0mLNqcFgS5+Gyr/Tv1VQmP54&#10;uHQ/obiQL2bdrjXb5Vyp4Wv/8Q4iUh+f4od7rxXMJ2ltOpOOgFzf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33A4tMEAAADcAAAADwAAAAAAAAAAAAAAAACXAgAAZHJzL2Rvd25y&#10;ZXYueG1sUEsFBgAAAAAEAAQA9QAAAIUDAAAAAA==&#10;" strokeweight="1pt">
                          <v:textbox style="mso-next-textbox:#Text Box 294" inset="0,0,0,0">
                            <w:txbxContent>
                              <w:p w14:paraId="37B401D6" w14:textId="77777777" w:rsidR="00C21B05" w:rsidRDefault="00C21B05">
                                <w:pPr>
                                  <w:pStyle w:val="a5"/>
                                </w:pPr>
                              </w:p>
                            </w:txbxContent>
                          </v:textbox>
                        </v:shape>
                        <v:shape id="Text Box 295" o:spid="_x0000_s2534" type="#_x0000_t202" style="position:absolute;left:5311;top:10917;width:568;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PJ0vxQAA&#10;ANwAAAAPAAAAZHJzL2Rvd25yZXYueG1sRI9BawIxFITvgv8hPKE3zdqibbdGKaVFT120Hjw+Ns/N&#10;6uZlSVJ3/femIPQ4zMw3zGLV20ZcyIfasYLpJANBXDpdc6Vg//M1fgERIrLGxjEpuFKA1XI4WGCu&#10;XcdbuuxiJRKEQ44KTIxtLmUoDVkME9cSJ+/ovMWYpK+k9tgluG3kY5bNpcWa04LBlj4Mlefdr1VQ&#10;mH77feoOoTiRL566dWs+n2dKPYz69zcQkfr4H763N1rBbPoKf2fS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8nS/FAAAA3AAAAA8AAAAAAAAAAAAAAAAAlwIAAGRycy9k&#10;b3ducmV2LnhtbFBLBQYAAAAABAAEAPUAAACJAwAAAAA=&#10;" strokeweight="1pt">
                          <v:textbox style="mso-next-textbox:#Text Box 295" inset="0,0,0,0">
                            <w:txbxContent>
                              <w:p w14:paraId="015D7C5D" w14:textId="77777777" w:rsidR="00C21B05" w:rsidRDefault="00C21B05">
                                <w:pPr>
                                  <w:pStyle w:val="a5"/>
                                </w:pPr>
                              </w:p>
                            </w:txbxContent>
                          </v:textbox>
                        </v:shape>
                      </v:group>
                    </v:group>
                    <v:line id="Line 296" o:spid="_x0000_s2531" style="position:absolute;flip:x;visibility:visible" from="5473,10607" to="5473,120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m88cAAADcAAAADwAAAGRycy9kb3ducmV2LnhtbESPTWvCQBCG70L/wzIFL1I3irUldZXi&#10;t1AK1R56nGbHJDQ7G7Krxn/vHAoeh3feZ56ZzFpXqTM1ofRsYNBPQBFn3pacG/g+rJ5eQYWIbLHy&#10;TAauFGA2fehMMLX+wl903sdcCYRDigaKGOtU65AV5DD0fU0s2dE3DqOMTa5tgxeBu0oPk2SsHZYs&#10;FwqsaV5Q9rc/OdFYjA676+9m/fK5nGcfx92ol2x/jOk+tu9voCK18b78395aA89D0ZdnhAB6eg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59ObzxwAAANwAAAAPAAAAAAAA&#10;AAAAAAAAAKECAABkcnMvZG93bnJldi54bWxQSwUGAAAAAAQABAD5AAAAlQMAAAAA&#10;" strokeweight="2.25pt"/>
                    <v:line id="Line 297" o:spid="_x0000_s2530" style="position:absolute;flip:x;visibility:visible" from="6040,10607" to="6040,120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hDaMgAAADcAAAADwAAAGRycy9kb3ducmV2LnhtbESPS2sCQRCE7wH/w9CCF9FZxRcbRwlq&#10;okII+Dh47Oy0u0t2epadUdd/7whCjkV1fdU1ndemEFeqXG5ZQa8bgSBOrM45VXA8fHYmIJxH1lhY&#10;JgV3cjCfNd6mGGt74x1d9z4VAcIuRgWZ92UspUsyMui6tiQO3tlWBn2QVSp1hbcAN4XsR9FIGsw5&#10;NGRY0iKj5G9/MeGN5eCwvf+uv8Y/q0Xyfd4O2tHmpFSrWX+8g/BU+//jV3qjFQz7PXiOCQSQswc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lrhDaMgAAADcAAAADwAAAAAA&#10;AAAAAAAAAAChAgAAZHJzL2Rvd25yZXYueG1sUEsFBgAAAAAEAAQA+QAAAJYDAAAAAA==&#10;" strokeweight="2.25pt"/>
                    <v:line id="Line 298" o:spid="_x0000_s2529" style="position:absolute;flip:x;visibility:visible" from="3322,10607" to="3322,120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rdH8gAAADcAAAADwAAAGRycy9kb3ducmV2LnhtbESPS2vDMBCE74X+B7GFXkIi1yRNcCOH&#10;kjYvKIE8Dj1urfWDWitjqYnz76NAoMdhdr7Zmc46U4sTta6yrOBlEIEgzqyuuFBwPCz6ExDOI2us&#10;LZOCCzmYpY8PU0y0PfOOTntfiABhl6CC0vsmkdJlJRl0A9sQBy+3rUEfZFtI3eI5wE0t4yh6lQYr&#10;Dg0lNjQvKfvd/5nwxsfwsLn8rJbj7ec8+8o3w160/lbq+al7fwPhqfP/x/f0WisYxTHcxgQCyPQK&#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ZmrdH8gAAADcAAAADwAAAAAA&#10;AAAAAAAAAAChAgAAZHJzL2Rvd25yZXYueG1sUEsFBgAAAAAEAAQA+QAAAJYDAAAAAA==&#10;" strokeweight="2.25pt"/>
                    <v:line id="Line 299" o:spid="_x0000_s2528" style="position:absolute;flip:x;visibility:visible" from="4621,10607" to="4621,120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Z4hMgAAADcAAAADwAAAGRycy9kb3ducmV2LnhtbESPS4vCQBCE7wv+h6GFvSw60fVFdJTF&#10;fagggo+DxzbTJsFMT8jMavz3O8KCx6K6vuqazGpTiCtVLresoNOOQBAnVuecKjjsv1sjEM4jayws&#10;k4I7OZhNGy8TjLW98ZauO5+KAGEXo4LM+zKW0iUZGXRtWxIH72wrgz7IKpW6wluAm0J2o2ggDeYc&#10;GjIsaZ5Rctn9mvDGZ2+/up8WP8PN1zxZn1e9t2h5VOq1WX+MQXiq/fP4P73UCvrdd3iMCQSQ0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CSZ4hMgAAADcAAAADwAAAAAA&#10;AAAAAAAAAAChAgAAZHJzL2Rvd25yZXYueG1sUEsFBgAAAAAEAAQA+QAAAJYDAAAAAA==&#10;" strokeweight="2.25pt"/>
                    <v:line id="Line 300" o:spid="_x0000_s2527" style="position:absolute;flip:x;visibility:visible" from="2361,10607" to="2361,120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g8MgAAADcAAAADwAAAGRycy9kb3ducmV2LnhtbESPS2sCQRCE74H8h6EFL0Fnlc2DjbMi&#10;vqIQAmoOObY7vQ+y07PsjLr+eycg5FhU11ddk2lnanGm1lWWFYyGEQjizOqKCwXfh9XgDYTzyBpr&#10;y6TgSg6m6ePDBBNtL7yj894XIkDYJaig9L5JpHRZSQbd0DbEwctta9AH2RZSt3gJcFPLcRS9SIMV&#10;h4YSG5qXlP3uTya8sYgP2+vxY/36tZxnn/k2foo2P0r1e93sHYSnzv8f39MbreB5HMPfmEAAmd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hs/g8MgAAADcAAAADwAAAAAA&#10;AAAAAAAAAAChAgAAZHJzL2Rvd25yZXYueG1sUEsFBgAAAAAEAAQA+QAAAJYDAAAAAA==&#10;" strokeweight="2.25pt"/>
                  </v:group>
                </v:group>
                <v:group id="Group 301" o:spid="_x0000_s2505" style="position:absolute;left:3028;top:10033;width:3683;height:581" coordorigin="3033,9482" coordsize="3683,5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cm9xAAAANwAAAAPAAAAZHJzL2Rvd25yZXYueG1sRI9Bi8IwFITvC/6H8ARv&#10;a1qli1SjiKh4kIVVQbw9mmdbbF5KE9v6783Cwh6HmfmGWax6U4mWGldaVhCPIxDEmdUl5wou593n&#10;DITzyBory6TgRQ5Wy8HHAlNtO/6h9uRzESDsUlRQeF+nUrqsIINubGvi4N1tY9AH2eRSN9gFuKnk&#10;JIq+pMGSw0KBNW0Kyh6np1Gw77BbT+Nte3zcN6/bOfm+HmNSajTs13MQnnr/H/5rH7SCZJ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Licm9xAAAANwAAAAP&#10;AAAAAAAAAAAAAAAAAKkCAABkcnMvZG93bnJldi54bWxQSwUGAAAAAAQABAD6AAAAmgMAAAAA&#10;">
                  <v:group id="Group 302" o:spid="_x0000_s2512" style="position:absolute;left:3034;top:9492;width:3682;height:561" coordorigin="1240,9793" coordsize="3685,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W1fKxgAAANwAAAAPAAAAZHJzL2Rvd25yZXYueG1sRI9Ba4NAFITvhf6H5RVy&#10;a1ZTlGKzEQltySEUYgqlt4f7ohL3rbhbNf8+GyjkOMzMN8w6n00nRhpca1lBvIxAEFdWt1wr+D5+&#10;PL+CcB5ZY2eZFFzIQb55fFhjpu3EBxpLX4sAYZehgsb7PpPSVQ0ZdEvbEwfvZAeDPsihlnrAKcBN&#10;J1dRlEqDLYeFBnvaNlSdyz+j4HPCqXiJ38f9+bS9/B6Tr599TEotnubiDYSn2d/D/+2dVpCsUr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tbV8rGAAAA3AAA&#10;AA8AAAAAAAAAAAAAAAAAqQIAAGRycy9kb3ducmV2LnhtbFBLBQYAAAAABAAEAPoAAACcAwAAAAA=&#10;">
                    <v:group id="Group 303" o:spid="_x0000_s2519" style="position:absolute;left:1240;top:10078;width:3685;height:283"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F/JRxQAAANwAAAAPAAAAZHJzL2Rvd25yZXYueG1sRI9Bi8IwFITvwv6H8IS9&#10;aVoXdalGEVmXPYigLoi3R/Nsi81LaWJb/70RBI/DzHzDzJedKUVDtSssK4iHEQji1OqCMwX/x83g&#10;G4TzyBpLy6TgTg6Wi4/eHBNtW95Tc/CZCBB2CSrIva8SKV2ak0E3tBVx8C62NuiDrDOpa2wD3JRy&#10;FEUTabDgsJBjReuc0uvhZhT8ttiuvuKfZnu9rO/n43h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BfyUcUAAADcAAAA&#10;DwAAAAAAAAAAAAAAAACpAgAAZHJzL2Rvd25yZXYueG1sUEsFBgAAAAAEAAQA+gAAAJsDAAAAAA==&#10;">
                      <v:shape id="Text Box 304" o:spid="_x0000_s2524"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PIJwQAA&#10;ANwAAAAPAAAAZHJzL2Rvd25yZXYueG1sRE/Pa8IwFL4L+x/CG3jTdIo6OqMMcejJou6w46N5a+qa&#10;l5Jktv735iB4/Ph+L9e9bcSVfKgdK3gbZyCIS6drrhR8n79G7yBCRNbYOCYFNwqwXr0Mlphr1/GR&#10;rqdYiRTCIUcFJsY2lzKUhiyGsWuJE/frvMWYoK+k9tilcNvISZbNpcWaU4PBljaGyr/Tv1VQmP54&#10;uHQ/obiQL6bdrjXbxUyp4Wv/+QEiUh+f4od7rxXMJmltOpOOgFzd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RzyCcEAAADcAAAADwAAAAAAAAAAAAAAAACXAgAAZHJzL2Rvd25y&#10;ZXYueG1sUEsFBgAAAAAEAAQA9QAAAIUDAAAAAA==&#10;" strokeweight="1pt">
                        <v:textbox style="mso-next-textbox:#Text Box 304" inset="0,0,0,0">
                          <w:txbxContent>
                            <w:p w14:paraId="00F44585" w14:textId="77777777" w:rsidR="00C21B05" w:rsidRDefault="00C21B05">
                              <w:pPr>
                                <w:pStyle w:val="a5"/>
                              </w:pPr>
                            </w:p>
                          </w:txbxContent>
                        </v:textbox>
                      </v:shape>
                      <v:shape id="Text Box 305" o:spid="_x0000_s2523"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FeSxQAA&#10;ANwAAAAPAAAAZHJzL2Rvd25yZXYueG1sRI9PawIxFMTvhX6H8ITealaLVlejlNJiT138c/D42Dw3&#10;q5uXJUnd9ds3BaHHYWZ+wyzXvW3ElXyoHSsYDTMQxKXTNVcKDvvP5xmIEJE1No5JwY0CrFePD0vM&#10;tet4S9ddrESCcMhRgYmxzaUMpSGLYeha4uSdnLcYk/SV1B67BLeNHGfZVFqsOS0YbOndUHnZ/VgF&#10;hem33+fuGIoz+eKl27Tm43Wi1NOgf1uAiNTH//C9/aUVTMZz+DuTjo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5QV5LFAAAA3AAAAA8AAAAAAAAAAAAAAAAAlwIAAGRycy9k&#10;b3ducmV2LnhtbFBLBQYAAAAABAAEAPUAAACJAwAAAAA=&#10;" strokeweight="1pt">
                        <v:textbox style="mso-next-textbox:#Text Box 305" inset="0,0,0,0">
                          <w:txbxContent>
                            <w:p w14:paraId="5F8A28B6" w14:textId="77777777" w:rsidR="00C21B05" w:rsidRDefault="00C21B05">
                              <w:pPr>
                                <w:pStyle w:val="a5"/>
                              </w:pPr>
                            </w:p>
                          </w:txbxContent>
                        </v:textbox>
                      </v:shape>
                      <v:shape id="Text Box 306" o:spid="_x0000_s2522"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s2jSwQAA&#10;ANwAAAAPAAAAZHJzL2Rvd25yZXYueG1sRE/Pa8IwFL4L+x/CG+ym6RR1dEYZ4tCTRd1hx0fz1tQ1&#10;LyWJtv735iB4/Ph+L1a9bcSVfKgdK3gfZSCIS6drrhT8nL6HHyBCRNbYOCYFNwqwWr4MFphr1/GB&#10;rsdYiRTCIUcFJsY2lzKUhiyGkWuJE/fnvMWYoK+k9tilcNvIcZbNpMWaU4PBltaGyv/jxSooTH/Y&#10;n7vfUJzJF5Nu25rNfKrU22v/9QkiUh+f4od7pxVMJ2l+OpOOgFz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rNo0sEAAADcAAAADwAAAAAAAAAAAAAAAACXAgAAZHJzL2Rvd25y&#10;ZXYueG1sUEsFBgAAAAAEAAQA9QAAAIUDAAAAAA==&#10;" strokeweight="1pt">
                        <v:textbox style="mso-next-textbox:#Text Box 306" inset="0,0,0,0">
                          <w:txbxContent>
                            <w:p w14:paraId="4A73FBC0" w14:textId="77777777" w:rsidR="00C21B05" w:rsidRDefault="00C21B05">
                              <w:pPr>
                                <w:pStyle w:val="a5"/>
                              </w:pPr>
                            </w:p>
                          </w:txbxContent>
                        </v:textbox>
                      </v:shape>
                      <v:shape id="Text Box 307" o:spid="_x0000_s2521"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81JxAAA&#10;ANwAAAAPAAAAZHJzL2Rvd25yZXYueG1sRI9BawIxFITvhf6H8ArealbFKlujFFHsyUXbg8fH5nWz&#10;dvOyJNFd/30jFDwOM/MNs1j1thFX8qF2rGA0zEAQl07XXCn4/tq+zkGEiKyxcUwKbhRgtXx+WmCu&#10;XccHuh5jJRKEQ44KTIxtLmUoDVkMQ9cSJ+/HeYsxSV9J7bFLcNvIcZa9SYs1pwWDLa0Nlb/Hi1VQ&#10;mP6wP3enUJzJF5Nu15rNbKrU4KX/eAcRqY+P8H/7UyuYTkZw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NScQAAADcAAAADwAAAAAAAAAAAAAAAACXAgAAZHJzL2Rv&#10;d25yZXYueG1sUEsFBgAAAAAEAAQA9QAAAIgDAAAAAA==&#10;" strokeweight="1pt">
                        <v:textbox style="mso-next-textbox:#Text Box 307" inset="0,0,0,0">
                          <w:txbxContent>
                            <w:p w14:paraId="01E4E0E7" w14:textId="77777777" w:rsidR="00C21B05" w:rsidRDefault="00C21B05">
                              <w:pPr>
                                <w:pStyle w:val="a5"/>
                              </w:pPr>
                            </w:p>
                          </w:txbxContent>
                        </v:textbox>
                      </v:shape>
                      <v:shape id="Text Box 308" o:spid="_x0000_s2520"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LVM+xQAA&#10;ANwAAAAPAAAAZHJzL2Rvd25yZXYueG1sRI9PawIxFMTvBb9DeIK3mlWxldUoIpX21MU/B4+PzXOz&#10;unlZktTdfvumUOhxmJnfMKtNbxvxIB9qxwom4wwEcel0zZWC82n/vAARIrLGxjEp+KYAm/XgaYW5&#10;dh0f6HGMlUgQDjkqMDG2uZShNGQxjF1LnLyr8xZjkr6S2mOX4LaR0yx7kRZrTgsGW9oZKu/HL6ug&#10;MP3h89ZdQnEjX8y699a8vc6VGg377RJEpD7+h//aH1rBfDaF3zPpCM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UtUz7FAAAA3AAAAA8AAAAAAAAAAAAAAAAAlwIAAGRycy9k&#10;b3ducmV2LnhtbFBLBQYAAAAABAAEAPUAAACJAwAAAAA=&#10;" strokeweight="1pt">
                        <v:textbox style="mso-next-textbox:#Text Box 308" inset="0,0,0,0">
                          <w:txbxContent>
                            <w:p w14:paraId="1563B885" w14:textId="77777777" w:rsidR="00C21B05" w:rsidRDefault="00C21B05">
                              <w:pPr>
                                <w:pStyle w:val="a5"/>
                              </w:pPr>
                            </w:p>
                          </w:txbxContent>
                        </v:textbox>
                      </v:shape>
                    </v:group>
                    <v:group id="Group 309" o:spid="_x0000_s2513" style="position:absolute;left:1240;top:9793;width:3685;height:283"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9WKPxQAAANwAAAAPAAAAZHJzL2Rvd25yZXYueG1sRI9Pi8IwFMTvgt8hPMGb&#10;pt2iSNcoIruyBxH8A7K3R/Nsi81LabJt/fYbQfA4zMxvmOW6N5VoqXGlZQXxNAJBnFldcq7gcv6e&#10;LEA4j6yxskwKHuRgvRoOlphq2/GR2pPPRYCwS1FB4X2dSumyggy6qa2Jg3ezjUEfZJNL3WAX4KaS&#10;H1E0lwZLDgsF1rQtKLuf/oyCXYfdJom/2v39tn38nmeH6z4mpcajfvMJwlPv3+FX+0crmCU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vVij8UAAADcAAAA&#10;DwAAAAAAAAAAAAAAAACpAgAAZHJzL2Rvd25yZXYueG1sUEsFBgAAAAAEAAQA+gAAAJsDAAAAAA==&#10;">
                      <v:shape id="Text Box 310" o:spid="_x0000_s2518"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iG7RxQAA&#10;ANwAAAAPAAAAZHJzL2Rvd25yZXYueG1sRI9PawIxFMTvhX6H8ITeatZaq6xGKaWlnrr45+DxsXlu&#10;VjcvS5K667c3QqHHYWZ+wyxWvW3EhXyoHSsYDTMQxKXTNVcK9ruv5xmIEJE1No5JwZUCrJaPDwvM&#10;tet4Q5dtrESCcMhRgYmxzaUMpSGLYeha4uQdnbcYk/SV1B67BLeNfMmyN2mx5rRgsKUPQ+V5+2sV&#10;FKbf/Jy6QyhO5Itx992az+lEqadB/z4HEamP/+G/9lormIxf4X4mHQG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WIbtHFAAAA3AAAAA8AAAAAAAAAAAAAAAAAlwIAAGRycy9k&#10;b3ducmV2LnhtbFBLBQYAAAAABAAEAPUAAACJAwAAAAA=&#10;" strokeweight="1pt">
                        <v:textbox style="mso-next-textbox:#Text Box 310" inset="0,0,0,0">
                          <w:txbxContent>
                            <w:p w14:paraId="7F00FE92" w14:textId="77777777" w:rsidR="00C21B05" w:rsidRDefault="00C21B05">
                              <w:pPr>
                                <w:pStyle w:val="a5"/>
                              </w:pPr>
                            </w:p>
                          </w:txbxContent>
                        </v:textbox>
                      </v:shape>
                      <v:shape id="Text Box 311" o:spid="_x0000_s2517"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xMtKxAAA&#10;ANwAAAAPAAAAZHJzL2Rvd25yZXYueG1sRI9BawIxFITvgv8hvEJvmq2ytaxGEWlpT13UHjw+Ns/N&#10;6uZlSVJ3+++bQsHjMDPfMKvNYFtxIx8axwqephkI4srphmsFX8e3yQuIEJE1to5JwQ8F2KzHoxUW&#10;2vW8p9sh1iJBOBSowMTYFVKGypDFMHUdcfLOzluMSfpaao99gttWzrLsWVpsOC0Y7GhnqLoevq2C&#10;0gz7z0t/CuWFfDnv3zvzusiVenwYtksQkYZ4D/+3P7SCfJ7D35l0BO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TLSsQAAADcAAAADwAAAAAAAAAAAAAAAACXAgAAZHJzL2Rv&#10;d25yZXYueG1sUEsFBgAAAAAEAAQA9QAAAIgDAAAAAA==&#10;" strokeweight="1pt">
                        <v:textbox style="mso-next-textbox:#Text Box 311" inset="0,0,0,0">
                          <w:txbxContent>
                            <w:p w14:paraId="19F3C195" w14:textId="77777777" w:rsidR="00C21B05" w:rsidRDefault="00C21B05">
                              <w:pPr>
                                <w:pStyle w:val="a5"/>
                              </w:pPr>
                            </w:p>
                          </w:txbxContent>
                        </v:textbox>
                      </v:shape>
                      <v:shape id="Text Box 312" o:spid="_x0000_s2516"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FlU9xQAA&#10;ANwAAAAPAAAAZHJzL2Rvd25yZXYueG1sRI9La8MwEITvhf4HsYXeGrkNeeBECSG0NKeYPA45LtbG&#10;cmqtjKTGzr+PCoUch5n5hpkve9uIK/lQO1bwPshAEJdO11wpOB6+3qYgQkTW2DgmBTcKsFw8P80x&#10;167jHV33sRIJwiFHBSbGNpcylIYshoFriZN3dt5iTNJXUnvsEtw28iPLxtJizWnBYEtrQ+XP/tcq&#10;KEy/2166Uygu5Ith992az8lIqdeXfjUDEamPj/B/e6MVjIZj+DuTjo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oWVT3FAAAA3AAAAA8AAAAAAAAAAAAAAAAAlwIAAGRycy9k&#10;b3ducmV2LnhtbFBLBQYAAAAABAAEAPUAAACJAwAAAAA=&#10;" strokeweight="1pt">
                        <v:textbox style="mso-next-textbox:#Text Box 312" inset="0,0,0,0">
                          <w:txbxContent>
                            <w:p w14:paraId="0153A2A1" w14:textId="77777777" w:rsidR="00C21B05" w:rsidRDefault="00C21B05">
                              <w:pPr>
                                <w:pStyle w:val="a5"/>
                              </w:pPr>
                            </w:p>
                          </w:txbxContent>
                        </v:textbox>
                      </v:shape>
                      <v:shape id="Text Box 313" o:spid="_x0000_s2515"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WvCmxAAA&#10;ANwAAAAPAAAAZHJzL2Rvd25yZXYueG1sRI9BawIxFITvBf9DeIK3mrVildUoUirtyUXrweNj89ys&#10;bl6WJHW3/74RCj0OM/MNs9r0thF38qF2rGAyzkAQl07XXCk4fe2eFyBCRNbYOCYFPxRgsx48rTDX&#10;ruMD3Y+xEgnCIUcFJsY2lzKUhiyGsWuJk3dx3mJM0ldSe+wS3DbyJctepcWa04LBlt4Mlbfjt1VQ&#10;mP6wv3bnUFzJF9PuozXv85lSo2G/XYKI1Mf/8F/7UyuYTefwOJOO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VrwpsQAAADcAAAADwAAAAAAAAAAAAAAAACXAgAAZHJzL2Rv&#10;d25yZXYueG1sUEsFBgAAAAAEAAQA9QAAAIgDAAAAAA==&#10;" strokeweight="1pt">
                        <v:textbox style="mso-next-textbox:#Text Box 313" inset="0,0,0,0">
                          <w:txbxContent>
                            <w:p w14:paraId="13E128A9" w14:textId="77777777" w:rsidR="00C21B05" w:rsidRDefault="00C21B05">
                              <w:pPr>
                                <w:pStyle w:val="a5"/>
                              </w:pPr>
                            </w:p>
                          </w:txbxContent>
                        </v:textbox>
                      </v:shape>
                      <v:shape id="Text Box 314" o:spid="_x0000_s2514"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xWTUwQAA&#10;ANwAAAAPAAAAZHJzL2Rvd25yZXYueG1sRE/Pa8IwFL4L+x/CG+ym6RR1dEYZ4tCTRd1hx0fz1tQ1&#10;LyWJtv735iB4/Ph+L1a9bcSVfKgdK3gfZSCIS6drrhT8nL6HHyBCRNbYOCYFNwqwWr4MFphr1/GB&#10;rsdYiRTCIUcFJsY2lzKUhiyGkWuJE/fnvMWYoK+k9tilcNvIcZbNpMWaU4PBltaGyv/jxSooTH/Y&#10;n7vfUJzJF5Nu25rNfKrU22v/9QkiUh+f4od7pxVMJ2ltOpOOgFz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MVk1MEAAADcAAAADwAAAAAAAAAAAAAAAACXAgAAZHJzL2Rvd25y&#10;ZXYueG1sUEsFBgAAAAAEAAQA9QAAAIUDAAAAAA==&#10;" strokeweight="1pt">
                        <v:textbox style="mso-next-textbox:#Text Box 314" inset="0,0,0,0">
                          <w:txbxContent>
                            <w:p w14:paraId="4BBE2568" w14:textId="77777777" w:rsidR="00C21B05" w:rsidRDefault="00C21B05">
                              <w:pPr>
                                <w:pStyle w:val="a5"/>
                              </w:pPr>
                            </w:p>
                          </w:txbxContent>
                        </v:textbox>
                      </v:shape>
                    </v:group>
                  </v:group>
                  <v:line id="Line 315" o:spid="_x0000_s2511" style="position:absolute;visibility:visible" from="5299,9482" to="5299,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GTcQAAADcAAAADwAAAGRycy9kb3ducmV2LnhtbESPT4vCMBTE7wt+h/AEb2vqnxWtRhFh&#10;oQf3YFf0+mieTbF5qU1W67c3Cwt7HGbmN8xq09la3Kn1lWMFo2ECgrhwuuJSwfH7830OwgdkjbVj&#10;UvAkD5t1722FqXYPPtA9D6WIEPYpKjAhNKmUvjBk0Q9dQxy9i2sthijbUuoWHxFuazlOkpm0WHFc&#10;MNjQzlBxzX+sgulXZvS52/v9IclOVN2mu1vulBr0u+0SRKAu/If/2plW8DFZwO+ZeATk+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QZNxAAAANwAAAAPAAAAAAAAAAAA&#10;AAAAAKECAABkcnMvZG93bnJldi54bWxQSwUGAAAAAAQABAD5AAAAkgMAAAAA&#10;" strokeweight="2.25pt"/>
                  <v:line id="Line 316" o:spid="_x0000_s2510" style="position:absolute;visibility:visible" from="3033,9492" to="3033,10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XcrcEAAADcAAAADwAAAGRycy9kb3ducmV2LnhtbERPz2uDMBS+F/Y/hDfYrcYNW4ZrWoYw&#10;8OAOtWW7PsyrkZoXazJ1/31zGOz48f3eHRbbi4lG3zlW8JykIIgbpztuFZxPH+tXED4ga+wdk4Jf&#10;8nDYP6x2mGs385GmOrQihrDPUYEJYcil9I0hiz5xA3HkLm60GCIcW6lHnGO47eVLmm6lxY5jg8GB&#10;CkPNtf6xCrLP0ujvpfLVMS2/qLtlxa12Sj09Lu9vIAIt4V/85y61gk0W58cz8QjI/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xdytwQAAANwAAAAPAAAAAAAAAAAAAAAA&#10;AKECAABkcnMvZG93bnJldi54bWxQSwUGAAAAAAQABAD5AAAAjwMAAAAA&#10;" strokeweight="2.25pt"/>
                  <v:line id="Line 317" o:spid="_x0000_s2509" style="position:absolute;visibility:visible" from="6715,9482" to="6715,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l5NsQAAADcAAAADwAAAGRycy9kb3ducmV2LnhtbESPwWrDMBBE74X8g9hAb42c4pbgRgnB&#10;EPDBOcQN6XWxtpaptXIs1Xb/PioUehxm5g2z3c+2EyMNvnWsYL1KQBDXTrfcKLi8H582IHxA1tg5&#10;JgU/5GG/WzxsMdNu4jONVWhEhLDPUIEJoc+k9LUhi37leuLofbrBYohyaKQecIpw28nnJHmVFluO&#10;CwZ7yg3VX9W3VZCeCqM/5tKX56S4UntL81vllHpczoc3EIHm8B/+axdawUu6ht8z8QjI3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iXk2xAAAANwAAAAPAAAAAAAAAAAA&#10;AAAAAKECAABkcnMvZG93bnJldi54bWxQSwUGAAAAAAQABAD5AAAAkgMAAAAA&#10;" strokeweight="2.25pt"/>
                  <v:line id="Line 318" o:spid="_x0000_s2508" style="position:absolute;visibility:visible" from="6148,9482" to="6148,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vnQcQAAADcAAAADwAAAGRycy9kb3ducmV2LnhtbESPwWrDMBBE74X8g9hAb7Wc4JbgWgkh&#10;UPAhOcQN6XWxtpaotXIsNXH/PioUehxm5g1TbSbXiyuNwXpWsMhyEMSt15Y7Baf3t6cViBCRNfae&#10;ScEPBdisZw8Vltrf+EjXJnYiQTiUqMDEOJRShtaQw5D5gTh5n350GJMcO6lHvCW46+Uyz1+kQ8tp&#10;weBAO0PtV/PtFBSH2uiPaR/2x7w+k70Uu0vjlXqcT9tXEJGm+B/+a9dawXOxhN8z6QjI9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W+dBxAAAANwAAAAPAAAAAAAAAAAA&#10;AAAAAKECAABkcnMvZG93bnJldi54bWxQSwUGAAAAAAQABAD5AAAAkgMAAAAA&#10;" strokeweight="2.25pt"/>
                  <v:line id="Line 319" o:spid="_x0000_s2507" style="position:absolute;visibility:visible" from="3430,9492" to="3430,10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dC2sUAAADcAAAADwAAAGRycy9kb3ducmV2LnhtbESPQWvCQBSE70L/w/IK3symNi0SXUMR&#10;hBzswVja6yP7zAazb5PsVuO/7xYKPQ4z8w2zKSbbiSuNvnWs4ClJQRDXTrfcKPg47RcrED4ga+wc&#10;k4I7eSi2D7MN5trd+EjXKjQiQtjnqMCE0OdS+tqQRZ+4njh6ZzdaDFGOjdQj3iLcdnKZpq/SYstx&#10;wWBPO0P1pfq2CrL30uiv6eAPx7T8pHbIdkPllJo/Tm9rEIGm8B/+a5dawUv2DL9n4hG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dC2sUAAADcAAAADwAAAAAAAAAA&#10;AAAAAAChAgAAZHJzL2Rvd25yZXYueG1sUEsFBgAAAAAEAAQA+QAAAJMDAAAAAA==&#10;" strokeweight="2.25pt"/>
                  <v:line id="Line 320" o:spid="_x0000_s2506" style="position:absolute;visibility:visible" from="3996,9482" to="3996,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7arsMAAADcAAAADwAAAGRycy9kb3ducmV2LnhtbESPQYvCMBSE78L+h/AEb5oqVZauUURY&#10;6ME9WMW9Ppq3TbF5qU3U+u83guBxmJlvmOW6t424UedrxwqmkwQEcel0zZWC4+F7/AnCB2SNjWNS&#10;8CAP69XHYImZdnfe060IlYgQ9hkqMCG0mZS+NGTRT1xLHL0/11kMUXaV1B3eI9w2cpYkC2mx5rhg&#10;sKWtofJcXK2C9Cc3+rff+d0+yU9UX9LtpXBKjYb95gtEoD68w692rhXM0xSeZ+IRkK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X+2q7DAAAA3AAAAA8AAAAAAAAAAAAA&#10;AAAAoQIAAGRycy9kb3ducmV2LnhtbFBLBQYAAAAABAAEAPkAAACRAwAAAAA=&#10;" strokeweight="2.25pt"/>
                </v:group>
              </v:group>
            </v:group>
          </v:group>
          <w10:wrap anchorx="page" anchory="page"/>
        </v:group>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76C374" w14:textId="77777777" w:rsidR="00C21B05" w:rsidRPr="00AC6F99" w:rsidRDefault="00C21B05">
    <w:pPr>
      <w:pStyle w:val="Header"/>
    </w:pPr>
    <w:r>
      <w:rPr>
        <w:noProof/>
        <w:sz w:val="20"/>
      </w:rPr>
      <w:pict w14:anchorId="54645026">
        <v:group id="Group 601" o:spid="_x0000_s2452" style="position:absolute;left:0;text-align:left;margin-left:28.35pt;margin-top:14.2pt;width:552.8pt;height:808pt;z-index:-251658240;mso-position-horizontal-relative:page;mso-position-vertical-relative:page" coordorigin="567,284" coordsize="11056,16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" o:allowincell="f">
          <v:group id="Group 602" o:spid="_x0000_s2488" style="position:absolute;left:567;top:8552;width:561;height:8003" coordorigin="3194,6929" coordsize="561,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3ZpAxgAAANwAAAAPAAAAZHJzL2Rvd25yZXYueG1sRI9Pa8JAFMTvhX6H5RV6&#10;M5u0WiRmFZG29BAEtSDeHtlnEsy+Ddlt/nx7t1DocZiZ3zDZZjSN6KlztWUFSRSDIC6srrlU8H36&#10;mC1BOI+ssbFMCiZysFk/PmSYajvwgfqjL0WAsEtRQeV9m0rpiooMusi2xMG72s6gD7Irpe5wCHDT&#10;yJc4fpMGaw4LFba0q6i4HX+Mgs8Bh+1r8t7nt+tuupwW+3OekFLPT+N2BcLT6P/Df+0vrWAeL+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dmkDGAAAA3AAA&#10;AA8AAAAAAAAAAAAAAAAAqQIAAGRycy9kb3ducmV2LnhtbFBLBQYAAAAABAAEAPoAAACcAwAAAAA=&#10;">
            <v:group id="Group 603" o:spid="_x0000_s2495" style="position:absolute;left:3194;top:6929;width:283;height:8155" coordorigin="3194,6929" coordsize="283,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g8EN8UAAADcAAAA&#10;DwAAAAAAAAAAAAAAAACpAgAAZHJzL2Rvd25yZXYueG1sUEsFBgAAAAAEAAQA+gAAAJsDAAAAAA==&#10;">
              <v:shapetype id="_x0000_t202" coordsize="21600,21600" o:spt="202" path="m0,0l0,21600,21600,21600,21600,0xe">
                <v:stroke joinstyle="miter"/>
                <v:path gradientshapeok="t" o:connecttype="rect"/>
              </v:shapetype>
              <v:shape id="Text Box 604" o:spid="_x0000_s2500" type="#_x0000_t202" style="position:absolute;left:3194;top:13667;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n1QixQAA&#10;ANwAAAAPAAAAZHJzL2Rvd25yZXYueG1sRI/dagIxFITvC75DOELvalapWrYbxS6VCpZK1d4fNmd/&#10;cHOybFKNb2+EQi+HmfmGyZbBtOJMvWssKxiPEhDEhdUNVwqOh/XTCwjnkTW2lknBlRwsF4OHDFNt&#10;L/xN572vRISwS1FB7X2XSumKmgy6ke2Io1fa3qCPsq+k7vES4aaVkySZSYMNx4UaO8prKk77X6Mg&#10;mMn729e2yk2wu89T/rGezsofpR6HYfUKwlPw/+G/9kYreE7mcD8Tj4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mfVCLFAAAA3AAAAA8AAAAAAAAAAAAAAAAAlwIAAGRycy9k&#10;b3ducmV2LnhtbFBLBQYAAAAABAAEAPUAAACJAwAAAAA=&#10;" strokeweight="2.25pt">
                <v:textbox style="layout-flow:vertical;mso-layout-flow-alt:bottom-to-top" inset=".5mm,.3mm,.5mm,.3mm">
                  <w:txbxContent>
                    <w:p w14:paraId="2483036C" w14:textId="77777777" w:rsidR="00C21B05" w:rsidRDefault="00C21B05">
                      <w:pPr>
                        <w:pStyle w:val="a5"/>
                      </w:pPr>
                      <w:r>
                        <w:t>Инв. № подп</w:t>
                      </w:r>
                    </w:p>
                  </w:txbxContent>
                </v:textbox>
              </v:shape>
              <v:shape id="Text Box 605" o:spid="_x0000_s2499" type="#_x0000_t202" style="position:absolute;left:3194;top:11707;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AMBQwgAA&#10;ANwAAAAPAAAAZHJzL2Rvd25yZXYueG1sRE/JasMwEL0X+g9iCr01ckIbgmPZpKahhZSEbPfBGi/E&#10;GhlLTdS/rw6BHh9vz4pgenGl0XWWFUwnCQjiyuqOGwWn4/plAcJ5ZI29ZVLwSw6K/PEhw1TbG+/p&#10;evCNiCHsUlTQej+kUrqqJYNuYgfiyNV2NOgjHBupR7zFcNPLWZLMpcGOY0OLA5UtVZfDj1EQzOzj&#10;fbtpShPs7vtSfq7f5vVZqeensFqC8BT8v/ju/tIKXpO4Np6JR0Dm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AwFDCAAAA3AAAAA8AAAAAAAAAAAAAAAAAlwIAAGRycy9kb3du&#10;cmV2LnhtbFBLBQYAAAAABAAEAPUAAACGAwAAAAA=&#10;" strokeweight="2.25pt">
                <v:textbox style="layout-flow:vertical;mso-layout-flow-alt:bottom-to-top" inset=".5mm,.3mm,.5mm,.3mm">
                  <w:txbxContent>
                    <w:p w14:paraId="63823C08" w14:textId="77777777" w:rsidR="00C21B05" w:rsidRDefault="00C21B05">
                      <w:pPr>
                        <w:pStyle w:val="a5"/>
                      </w:pPr>
                      <w:r>
                        <w:t>Подп. и дата</w:t>
                      </w:r>
                    </w:p>
                  </w:txbxContent>
                </v:textbox>
              </v:shape>
              <v:shape id="Text Box 606" o:spid="_x0000_s2498" type="#_x0000_t202" style="position:absolute;left:3194;top:8901;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TGXLxQAA&#10;ANwAAAAPAAAAZHJzL2Rvd25yZXYueG1sRI/dagIxFITvC75DOELvalapYrcbxS6VCpZK1d4fNmd/&#10;cHOybFKNb2+EQi+HmfmGyZbBtOJMvWssKxiPEhDEhdUNVwqOh/XTHITzyBpby6TgSg6Wi8FDhqm2&#10;F/6m895XIkLYpaig9r5LpXRFTQbdyHbE0Sttb9BH2VdS93iJcNPKSZLMpMGG40KNHeU1Faf9r1EQ&#10;zOT97Wtb5SbY3ecp/1hPZ+WPUo/DsHoF4Sn4//Bfe6MVPCcvcD8Tj4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dMZcvFAAAA3AAAAA8AAAAAAAAAAAAAAAAAlwIAAGRycy9k&#10;b3ducmV2LnhtbFBLBQYAAAAABAAEAPUAAACJAwAAAAA=&#10;" strokeweight="2.25pt">
                <v:textbox style="layout-flow:vertical;mso-layout-flow-alt:bottom-to-top" inset=".5mm,.3mm,.5mm,.3mm">
                  <w:txbxContent>
                    <w:p w14:paraId="136A689A" w14:textId="77777777" w:rsidR="00C21B05" w:rsidRDefault="00C21B05">
                      <w:pPr>
                        <w:pStyle w:val="a5"/>
                      </w:pPr>
                      <w:r>
                        <w:t>Взам. инв. №</w:t>
                      </w:r>
                    </w:p>
                  </w:txbxContent>
                </v:textbox>
              </v:shape>
              <v:shape id="Text Box 607" o:spid="_x0000_s2497" type="#_x0000_t202" style="position:absolute;left:3194;top:10306;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r1qLwgAA&#10;ANwAAAAPAAAAZHJzL2Rvd25yZXYueG1sRE9da8IwFH0X/A/hCntbU2WTUY0yi7LBhsPq3i/NtS02&#10;N6XJ2uzfLw8DHw/ne70NphUD9a6xrGCepCCIS6sbrhRczofHFxDOI2tsLZOCX3Kw3Uwna8y0HflE&#10;Q+ErEUPYZaig9r7LpHRlTQZdYjviyF1tb9BH2FdS9zjGcNPKRZoupcGGY0ONHeU1lbfixygIZrHf&#10;HT+q3AT79XnL3w7Py+u3Ug+z8LoC4Sn4u/jf/a4VPM3j/HgmHgG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vWovCAAAA3AAAAA8AAAAAAAAAAAAAAAAAlwIAAGRycy9kb3du&#10;cmV2LnhtbFBLBQYAAAAABAAEAPUAAACGAwAAAAA=&#10;" strokeweight="2.25pt">
                <v:textbox style="layout-flow:vertical;mso-layout-flow-alt:bottom-to-top" inset=".5mm,.3mm,.5mm,.3mm">
                  <w:txbxContent>
                    <w:p w14:paraId="2C1F523A" w14:textId="77777777" w:rsidR="00C21B05" w:rsidRDefault="00C21B05">
                      <w:pPr>
                        <w:pStyle w:val="a5"/>
                      </w:pPr>
                      <w:r>
                        <w:t>Инв. № дубл.</w:t>
                      </w:r>
                    </w:p>
                  </w:txbxContent>
                </v:textbox>
              </v:shape>
              <v:shape id="Text Box 608" o:spid="_x0000_s2496" type="#_x0000_t202" style="position:absolute;left:3194;top:6929;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8QxQAA&#10;ANwAAAAPAAAAZHJzL2Rvd25yZXYueG1sRI9Ba8JAFITvgv9heUJvdRNpRVI3QUOlBYuibe+P7DMJ&#10;Zt+G7Fa3/94tFDwOM/MNsyyC6cSFBtdaVpBOExDEldUt1wq+PjePCxDOI2vsLJOCX3JQ5OPREjNt&#10;r3ygy9HXIkLYZaig8b7PpHRVQwbd1PbE0TvZwaCPcqilHvAa4aaTsySZS4Mtx4UGeyobqs7HH6Mg&#10;mNnreretSxPs/uNcvm2e56dvpR4mYfUCwlPw9/B/+10reEpT+DsTj4D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zj/xDFAAAA3AAAAA8AAAAAAAAAAAAAAAAAlwIAAGRycy9k&#10;b3ducmV2LnhtbFBLBQYAAAAABAAEAPUAAACJAwAAAAA=&#10;" strokeweight="2.25pt">
                <v:textbox style="layout-flow:vertical;mso-layout-flow-alt:bottom-to-top" inset=".5mm,.3mm,.5mm,.3mm">
                  <w:txbxContent>
                    <w:p w14:paraId="144A5B38" w14:textId="77777777" w:rsidR="00C21B05" w:rsidRDefault="00C21B05">
                      <w:pPr>
                        <w:pStyle w:val="a5"/>
                      </w:pPr>
                      <w:r>
                        <w:t>Подп. и дата</w:t>
                      </w:r>
                    </w:p>
                  </w:txbxContent>
                </v:textbox>
              </v:shape>
            </v:group>
            <v:group id="Group 609" o:spid="_x0000_s2489" style="position:absolute;left:3472;top:6929;width:283;height:8155" coordorigin="3194,6929" coordsize="283,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7ZTpxAAAANwAAAAPAAAAZHJzL2Rvd25yZXYueG1sRI9Bi8IwFITvwv6H8Ba8&#10;aVpXF6lGEdkVDyKoC+Lt0TzbYvNSmmxb/70RBI/DzHzDzJedKUVDtSssK4iHEQji1OqCMwV/p9/B&#10;FITzyBpLy6TgTg6Wi4/eHBNtWz5Qc/SZCBB2CSrIva8SKV2ak0E3tBVx8K62NuiDrDOpa2wD3JRy&#10;FEXf0mDBYSHHitY5pbfjv1GwabFdfcU/ze52Xd8vp8n+vItJqf5nt5qB8NT5d/jV3moF43gE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87ZTpxAAAANwAAAAP&#10;AAAAAAAAAAAAAAAAAKkCAABkcnMvZG93bnJldi54bWxQSwUGAAAAAAQABAD6AAAAmgMAAAAA&#10;">
              <v:shape id="Text Box 610" o:spid="_x0000_s2494" type="#_x0000_t202" style="position:absolute;left:3194;top:13667;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cT8xQAA&#10;ANwAAAAPAAAAZHJzL2Rvd25yZXYueG1sRI/dagIxFITvhb5DOAXvNKtWka1R6qJYqFjqz/1hc9xd&#10;3Jwsm6jp2zcFwcthZr5hZotganGj1lWWFQz6CQji3OqKCwXHw7o3BeE8ssbaMin4JQeL+Utnhqm2&#10;d/6h294XIkLYpaig9L5JpXR5SQZd3zbE0Tvb1qCPsi2kbvEe4aaWwySZSIMVx4USG8pKyi/7q1EQ&#10;zHC13H0VmQn2e3vJNuvx5HxSqvsaPt5BeAr+GX60P7WCt8EI/s/EIyD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N9xPzFAAAA3AAAAA8AAAAAAAAAAAAAAAAAlwIAAGRycy9k&#10;b3ducmV2LnhtbFBLBQYAAAAABAAEAPUAAACJAwAAAAA=&#10;" strokeweight="2.25pt">
                <v:textbox style="layout-flow:vertical;mso-layout-flow-alt:bottom-to-top" inset=".5mm,.3mm,.5mm,.3mm">
                  <w:txbxContent>
                    <w:p w14:paraId="4DB8C1FA" w14:textId="77777777" w:rsidR="00C21B05" w:rsidRDefault="00C21B05">
                      <w:pPr>
                        <w:pStyle w:val="a5"/>
                      </w:pPr>
                    </w:p>
                  </w:txbxContent>
                </v:textbox>
              </v:shape>
              <v:shape id="Text Box 611" o:spid="_x0000_s2493" type="#_x0000_t202" style="position:absolute;left:3194;top:11707;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FyIxAAA&#10;ANwAAAAPAAAAZHJzL2Rvd25yZXYueG1sRI9Ba8JAFITvhf6H5RW86UZRKdFV2lBRsFiM9v7IPpNg&#10;9m3Irrr+e7cg9DjMzDfMfBlMI67UudqyguEgAUFcWF1zqeB4WPXfQTiPrLGxTAru5GC5eH2ZY6rt&#10;jfd0zX0pIoRdigoq79tUSldUZNANbEscvZPtDPoou1LqDm8Rbho5SpKpNFhzXKiwpayi4pxfjIJg&#10;Rl+fu22ZmWB/vs/ZejWZnn6V6r2FjxkIT8H/h5/tjVYwHo7h7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RciMQAAADcAAAADwAAAAAAAAAAAAAAAACXAgAAZHJzL2Rv&#10;d25yZXYueG1sUEsFBgAAAAAEAAQA9QAAAIgDAAAAAA==&#10;" strokeweight="2.25pt">
                <v:textbox style="layout-flow:vertical;mso-layout-flow-alt:bottom-to-top" inset=".5mm,.3mm,.5mm,.3mm">
                  <w:txbxContent>
                    <w:p w14:paraId="5E47502C" w14:textId="77777777" w:rsidR="00C21B05" w:rsidRDefault="00C21B05">
                      <w:pPr>
                        <w:pStyle w:val="a5"/>
                      </w:pPr>
                    </w:p>
                  </w:txbxContent>
                </v:textbox>
              </v:shape>
              <v:shape id="Text Box 612" o:spid="_x0000_s2492" type="#_x0000_t202" style="position:absolute;left:3194;top:8901;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2PkTxQAA&#10;ANwAAAAPAAAAZHJzL2Rvd25yZXYueG1sRI/dagIxFITvC75DOIJ3NauoyNas6KJYaFFq6/1hc/YH&#10;NyfLJmr69k2h0MthZr5hVutgWnGn3jWWFUzGCQjiwuqGKwVfn/vnJQjnkTW2lknBNzlYZ4OnFaba&#10;PviD7mdfiQhhl6KC2vsuldIVNRl0Y9sRR6+0vUEfZV9J3eMjwk0rp0mykAYbjgs1dpTXVFzPN6Mg&#10;mOlue3yrchPs6f2aH/bzRXlRajQMmxcQnoL/D/+1X7WC2WQOv2fiEZDZ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PY+RPFAAAA3AAAAA8AAAAAAAAAAAAAAAAAlwIAAGRycy9k&#10;b3ducmV2LnhtbFBLBQYAAAAABAAEAPUAAACJAwAAAAA=&#10;" strokeweight="2.25pt">
                <v:textbox style="layout-flow:vertical;mso-layout-flow-alt:bottom-to-top" inset=".5mm,.3mm,.5mm,.3mm">
                  <w:txbxContent>
                    <w:p w14:paraId="30388B84" w14:textId="77777777" w:rsidR="00C21B05" w:rsidRDefault="00C21B05">
                      <w:pPr>
                        <w:pStyle w:val="a5"/>
                      </w:pPr>
                    </w:p>
                  </w:txbxContent>
                </v:textbox>
              </v:shape>
              <v:shape id="Text Box 613" o:spid="_x0000_s2491" type="#_x0000_t202" style="position:absolute;left:3194;top:10306;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CmdkxAAA&#10;ANwAAAAPAAAAZHJzL2Rvd25yZXYueG1sRI9Ba8JAFITvBf/D8oTedKPUIKmraKi0oCja9v7IPpNg&#10;9m3IbnX9964g9DjMzDfMbBFMIy7UudqygtEwAUFcWF1zqeDnez2YgnAeWWNjmRTcyMFi3nuZYabt&#10;lQ90OfpSRAi7DBVU3reZlK6oyKAb2pY4eifbGfRRdqXUHV4j3DRynCSpNFhzXKiwpbyi4nz8MwqC&#10;GX+sdpsyN8Hut+f8cz1JT79KvfbD8h2Ep+D/w8/2l1bwNkrh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wpnZMQAAADcAAAADwAAAAAAAAAAAAAAAACXAgAAZHJzL2Rv&#10;d25yZXYueG1sUEsFBgAAAAAEAAQA9QAAAIgDAAAAAA==&#10;" strokeweight="2.25pt">
                <v:textbox style="layout-flow:vertical;mso-layout-flow-alt:bottom-to-top" inset=".5mm,.3mm,.5mm,.3mm">
                  <w:txbxContent>
                    <w:p w14:paraId="1AF8FF90" w14:textId="77777777" w:rsidR="00C21B05" w:rsidRDefault="00C21B05">
                      <w:pPr>
                        <w:pStyle w:val="a5"/>
                      </w:pPr>
                    </w:p>
                  </w:txbxContent>
                </v:textbox>
              </v:shape>
              <v:shape id="Text Box 614" o:spid="_x0000_s2490" type="#_x0000_t202" style="position:absolute;left:3194;top:6929;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RsL/xQAA&#10;ANwAAAAPAAAAZHJzL2Rvd25yZXYueG1sRI/dagIxFITvhb5DOAXvNKtYla1R6qJYqFjqz/1hc9xd&#10;3Jwsm6jp2zcFwcthZr5hZotganGj1lWWFQz6CQji3OqKCwXHw7o3BeE8ssbaMin4JQeL+Utnhqm2&#10;d/6h294XIkLYpaig9L5JpXR5SQZd3zbE0Tvb1qCPsi2kbvEe4aaWwyQZS4MVx4USG8pKyi/7q1EQ&#10;zHC13H0VmQn2e3vJNuu38fmkVPc1fLyD8BT8M/xof2oFo8EE/s/EIyD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Gwv/FAAAA3AAAAA8AAAAAAAAAAAAAAAAAlwIAAGRycy9k&#10;b3ducmV2LnhtbFBLBQYAAAAABAAEAPUAAACJAwAAAAA=&#10;" strokeweight="2.25pt">
                <v:textbox style="layout-flow:vertical;mso-layout-flow-alt:bottom-to-top" inset=".5mm,.3mm,.5mm,.3mm">
                  <w:txbxContent>
                    <w:p w14:paraId="51EBC209" w14:textId="77777777" w:rsidR="00C21B05" w:rsidRDefault="00C21B05">
                      <w:pPr>
                        <w:pStyle w:val="a5"/>
                      </w:pPr>
                    </w:p>
                  </w:txbxContent>
                </v:textbox>
              </v:shape>
            </v:group>
          </v:group>
          <v:rect id="Rectangle 615" o:spid="_x0000_s2487" style="position:absolute;left:1134;top:284;width:10488;height:16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uftjwgAA&#10;ANwAAAAPAAAAZHJzL2Rvd25yZXYueG1sRE9Na8JAEL0X+h+WKfQiurGoaHSVElqonjR68TZkxySY&#10;nU0zW03/ffcg9Ph436tN7xp1o05qzwbGowQUceFtzaWB0/FzOAclAdli45kM/JLAZv38tMLU+jsf&#10;6JaHUsUQlhQNVCG0qdZSVORQRr4ljtzFdw5DhF2pbYf3GO4a/ZYkM+2w5thQYUtZRcU1/3EG0G3L&#10;yfZ7scvlJB/T4yDbyzkz5vWlf1+CCtSHf/HD/WUNTMZxbTwTj4Be/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5+2PCAAAA3AAAAA8AAAAAAAAAAAAAAAAAlwIAAGRycy9kb3du&#10;cmV2LnhtbFBLBQYAAAAABAAEAPUAAACGAwAAAAA=&#10;" strokeweight="2.25pt"/>
          <v:group id="Group 616" o:spid="_x0000_s2453" style="position:absolute;left:1134;top:15717;width:10489;height:837" coordorigin="1140,12894" coordsize="10489,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SQaYxgAAANwAAAAPAAAAZHJzL2Rvd25yZXYueG1sRI9Pa8JAFMTvhX6H5RW8&#10;6SbVljbNKiJVPIjQWCi9PbIvfzD7NmTXJH57tyD0OMzMb5h0NZpG9NS52rKCeBaBIM6trrlU8H3a&#10;Tt9AOI+ssbFMCq7kYLV8fEgx0XbgL+ozX4oAYZeggsr7NpHS5RUZdDPbEgevsJ1BH2RXSt3hEOCm&#10;kc9R9CoN1hwWKmxpU1F+zi5GwW7AYT2PP/vDudhcf08vx59DTEpNnsb1BwhPo/8P39t7rWARv8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JJBpjGAAAA3AAA&#10;AA8AAAAAAAAAAAAAAAAAqQIAAGRycy9kb3ducmV2LnhtbFBLBQYAAAAABAAEAPoAAACcAwAAAAA=&#10;">
            <v:rect id="Rectangle 617" o:spid="_x0000_s2486" style="position:absolute;left:1140;top:12894;width:1048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oz3YwgAA&#10;ANwAAAAPAAAAZHJzL2Rvd25yZXYueG1sRE9Na8JAEL0X+h+WKfQiuqmoaHSVElqonjR68TZkxySY&#10;nU0zW03/ffcg9Ph436tN7xp1o05qzwbeRgko4sLbmksDp+PncA5KArLFxjMZ+CWBzfr5aYWp9Xc+&#10;0C0PpYohLCkaqEJoU62lqMihjHxLHLmL7xyGCLtS2w7vMdw1epwkM+2w5thQYUtZRcU1/3EG0G3L&#10;yfZ7scvlJB/T4yDbyzkz5vWlf1+CCtSHf/HD/WUNTMZxfjwTj4Be/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jPdjCAAAA3AAAAA8AAAAAAAAAAAAAAAAAlwIAAGRycy9kb3du&#10;cmV2LnhtbFBLBQYAAAAABAAEAPUAAACGAwAAAAA=&#10;" strokeweight="2.25pt"/>
            <v:group id="Group 618" o:spid="_x0000_s2454" style="position:absolute;left:1143;top:12894;width:10486;height:853" coordorigin="989,11410" coordsize="10486,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U8AjxAAAANwAAAAPAAAAZHJzL2Rvd25yZXYueG1sRI9Bi8IwFITvwv6H8Ba8&#10;aVpXF6lGEdkVDyKoC+Lt0TzbYvNSmmxb/70RBI/DzHzDzJedKUVDtSssK4iHEQji1OqCMwV/p9/B&#10;FITzyBpLy6TgTg6Wi4/eHBNtWz5Qc/SZCBB2CSrIva8SKV2ak0E3tBVx8K62NuiDrDOpa2wD3JRy&#10;FEXf0mDBYSHHitY5pbfjv1GwabFdfcU/ze52Xd8vp8n+vItJqf5nt5qB8NT5d/jV3moF41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CU8AjxAAAANwAAAAP&#10;AAAAAAAAAAAAAAAAAKkCAABkcnMvZG93bnJldi54bWxQSwUGAAAAAAQABAD6AAAAmgMAAAAA&#10;">
              <v:group id="Group 619" o:spid="_x0000_s2483" style="position:absolute;left:10908;top:11410;width:567;height:853" coordorigin="9096,9973" coordsize="851,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gV5UxQAAANwAAAAPAAAAZHJzL2Rvd25yZXYueG1sRI9Pa8JAFMTvBb/D8gRv&#10;dZPYikRXEVHpQQr+AfH2yD6TYPZtyK5J/PbdQqHHYWZ+wyxWvalES40rLSuIxxEI4szqknMFl/Pu&#10;fQbCeWSNlWVS8CIHq+XgbYGpth0fqT35XAQIuxQVFN7XqZQuK8igG9uaOHh32xj0QTa51A12AW4q&#10;mUTRVBosOSwUWNOmoOxxehoF+w679STetofHffO6nT+/r4eYlBoN+/UchKfe/4f/2l9awUeS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8oFeVMUAAADcAAAA&#10;DwAAAAAAAAAAAAAAAACpAgAAZHJzL2Rvd25yZXYueG1sUEsFBgAAAAAEAAQA+gAAAJsDAAAAAA==&#10;">
                <v:shape id="Text Box 620" o:spid="_x0000_s2485" type="#_x0000_t202" style="position:absolute;left:9096;top:9973;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5hZhxAAA&#10;ANwAAAAPAAAAZHJzL2Rvd25yZXYueG1sRI/NasMwEITvgb6D2EJuiVw7NMGJbEKh0GN+Ck1uG2tj&#10;m1orI6mO8/ZRodDjMDPfMJtyNJ0YyPnWsoKXeQKCuLK65VrB5/F9tgLhA7LGzjIpuJOHsniabDDX&#10;9sZ7Gg6hFhHCPkcFTQh9LqWvGjLo57Ynjt7VOoMhSldL7fAW4aaTaZK8SoMtx4UGe3prqPo+/BgF&#10;9dGdl8Mu2aa6W17w65RZKzOlps/jdg0i0Bj+w3/tD61gkWbweyYeAVk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WYcQAAADcAAAADwAAAAAAAAAAAAAAAACXAgAAZHJzL2Rv&#10;d25yZXYueG1sUEsFBgAAAAAEAAQA9QAAAIgDAAAAAA==&#10;" strokeweight="2.25pt">
                  <v:textbox inset=".5mm,.3mm,.5mm,.3mm">
                    <w:txbxContent>
                      <w:p w14:paraId="285D65A4" w14:textId="77777777" w:rsidR="00C21B05" w:rsidRDefault="00C21B05">
                        <w:pPr>
                          <w:pStyle w:val="a5"/>
                          <w:rPr>
                            <w:noProof w:val="0"/>
                          </w:rPr>
                        </w:pPr>
                        <w:r>
                          <w:rPr>
                            <w:noProof w:val="0"/>
                          </w:rPr>
                          <w:t>Лист</w:t>
                        </w:r>
                      </w:p>
                    </w:txbxContent>
                  </v:textbox>
                </v:shape>
                <v:shape id="Text Box 621" o:spid="_x0000_s2484" type="#_x0000_t202" style="position:absolute;left:9097;top:10259;width:850;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44VwgAA&#10;ANwAAAAPAAAAZHJzL2Rvd25yZXYueG1sRI9Pi8IwFMTvwn6H8Ba8abpVVKpRZEHw6D/Y9fZsnm2x&#10;eSlJrPXbm4UFj8PM/IZZrDpTi5acrywr+BomIIhzqysuFJyOm8EMhA/IGmvLpOBJHlbLj94CM20f&#10;vKf2EAoRIewzVFCG0GRS+rwkg35oG+LoXa0zGKJ0hdQOHxFuapkmyUQarDgulNjQd0n57XA3Coqj&#10;O0/bXbJOdT294M/vyFo5Uqr/2a3nIAJ14R3+b2+1gnE6hr8z8QjI5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QPjhXCAAAA3AAAAA8AAAAAAAAAAAAAAAAAlwIAAGRycy9kb3du&#10;cmV2LnhtbFBLBQYAAAAABAAEAPUAAACGAwAAAAA=&#10;" strokeweight="2.25pt">
                  <v:textbox inset=".5mm,.3mm,.5mm,.3mm">
                    <w:txbxContent>
                      <w:p w14:paraId="01B82F5D" w14:textId="77777777" w:rsidR="00C21B05" w:rsidRDefault="00C21B05">
                        <w:pPr>
                          <w:pStyle w:val="a5"/>
                          <w:spacing w:before="120"/>
                          <w:rPr>
                            <w:noProof w:val="0"/>
                            <w:sz w:val="22"/>
                            <w:lang w:val="en-US"/>
                          </w:rPr>
                        </w:pPr>
                        <w:r>
                          <w:rPr>
                            <w:noProof w:val="0"/>
                            <w:sz w:val="22"/>
                            <w:lang w:val="en-US"/>
                          </w:rPr>
                          <w:fldChar w:fldCharType="begin"/>
                        </w:r>
                        <w:r>
                          <w:rPr>
                            <w:noProof w:val="0"/>
                            <w:sz w:val="22"/>
                            <w:lang w:val="en-US"/>
                          </w:rPr>
                          <w:instrText xml:space="preserve"> PAGE  \* MERGEFORMAT </w:instrText>
                        </w:r>
                        <w:r>
                          <w:rPr>
                            <w:noProof w:val="0"/>
                            <w:sz w:val="22"/>
                            <w:lang w:val="en-US"/>
                          </w:rPr>
                          <w:fldChar w:fldCharType="separate"/>
                        </w:r>
                        <w:r>
                          <w:rPr>
                            <w:sz w:val="22"/>
                            <w:lang w:val="en-US"/>
                          </w:rPr>
                          <w:t>14</w:t>
                        </w:r>
                        <w:r>
                          <w:rPr>
                            <w:noProof w:val="0"/>
                            <w:sz w:val="22"/>
                            <w:lang w:val="en-US"/>
                          </w:rPr>
                          <w:fldChar w:fldCharType="end"/>
                        </w:r>
                      </w:p>
                    </w:txbxContent>
                  </v:textbox>
                </v:shape>
              </v:group>
              <v:shape id="Text Box 622" o:spid="_x0000_s2482" type="#_x0000_t202" style="position:absolute;left:4672;top:11413;width:6236;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QyuOwwAA&#10;ANwAAAAPAAAAZHJzL2Rvd25yZXYueG1sRI9Ba8JAFITvBf/D8gRvdWNsVaKriFDwaFVQb8/sMwlm&#10;34bdbYz/vlsoeBxm5htmsepMLVpyvrKsYDRMQBDnVldcKDgevt5nIHxA1lhbJgVP8rBa9t4WmGn7&#10;4G9q96EQEcI+QwVlCE0mpc9LMuiHtiGO3s06gyFKV0jt8BHhppZpkkykwYrjQokNbUrK7/sfo6A4&#10;uMu03SXrVNfTK57OY2vlWKlBv1vPQQTqwiv8395qBR/pJ/ydiUdAL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QyuOwwAAANwAAAAPAAAAAAAAAAAAAAAAAJcCAABkcnMvZG93&#10;bnJldi54bWxQSwUGAAAAAAQABAD1AAAAhwMAAAAA&#10;" strokeweight="2.25pt">
                <v:textbox inset=".5mm,.3mm,.5mm,.3mm">
                  <w:txbxContent>
                    <w:p w14:paraId="4C8E024A" w14:textId="77777777" w:rsidR="00C21B05" w:rsidRPr="006D4587" w:rsidRDefault="00C21B05" w:rsidP="006D4587"/>
                  </w:txbxContent>
                </v:textbox>
              </v:shape>
              <v:group id="Group 623" o:spid="_x0000_s2455" style="position:absolute;left:989;top:11413;width:3683;height:850" coordorigin="1248,9691" coordsize="3683,8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ulhXxQAAANwAAAAPAAAAZHJzL2Rvd25yZXYueG1sRI9Bi8IwFITvwv6H8IS9&#10;aVpXZalGEVmXPYigLoi3R/Nsi81LaWJb/70RBI/DzHzDzJedKUVDtSssK4iHEQji1OqCMwX/x83g&#10;G4TzyBpLy6TgTg6Wi4/eHBNtW95Tc/CZCBB2CSrIva8SKV2ak0E3tBVx8C62NuiDrDOpa2wD3JRy&#10;FEVTabDgsJBjReuc0uvhZhT8ttiuvuKfZnu9rO/n42R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bpYV8UAAADcAAAA&#10;DwAAAAAAAAAAAAAAAACpAgAAZHJzL2Rvd25yZXYueG1sUEsFBgAAAAAEAAQA+gAAAJsDAAAAAA==&#10;">
                <v:group id="Group 624" o:spid="_x0000_s2476" style="position:absolute;left:1248;top:10272;width:3682;height:280"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i9v3MxQAAANwAAAAPAAAAZHJzL2Rvd25yZXYueG1sRI9Pa8JAFMTvgt9heYK3&#10;uol/S3QVEZUepFAtlN4e2WcSzL4N2TWJ374rFDwOM/MbZrXpTCkaql1hWUE8ikAQp1YXnCn4vhze&#10;3kE4j6yxtEwKHuRgs+73Vpho2/IXNWefiQBhl6CC3PsqkdKlORl0I1sRB+9qa4M+yDqTusY2wE0p&#10;x1E0lwYLDgs5VrTLKb2d70bBscV2O4n3zel23T1+L7PPn1NMSg0H3XYJwlPnX+H/9odWMB0v4H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vb9zMUAAADcAAAA&#10;DwAAAAAAAAAAAAAAAACpAgAAZHJzL2Rvd25yZXYueG1sUEsFBgAAAAAEAAQA+gAAAJsDAAAAAA==&#10;">
                  <v:shape id="Text Box 625" o:spid="_x0000_s2481"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QoQQvwAA&#10;ANwAAAAPAAAAZHJzL2Rvd25yZXYueG1sRE9Ni8IwEL0v+B/CCN7W1Coq1SgiLHh0VVBvYzO2xWZS&#10;kmyt/35zEDw+3vdy3ZlatOR8ZVnBaJiAIM6trrhQcDr+fM9B+ICssbZMCl7kYb3qfS0x0/bJv9Qe&#10;QiFiCPsMFZQhNJmUPi/JoB/ahjhyd+sMhghdIbXDZww3tUyTZCoNVhwbSmxoW1L+OPwZBcXRXWft&#10;Ptmkup7d8HwZWyvHSg363WYBIlAXPuK3e6cVTNK4Np6JR0Cu/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VChBC/AAAA3AAAAA8AAAAAAAAAAAAAAAAAlwIAAGRycy9kb3ducmV2&#10;LnhtbFBLBQYAAAAABAAEAPUAAACDAwAAAAA=&#10;" strokeweight="2.25pt">
                    <v:textbox inset=".5mm,.3mm,.5mm,.3mm">
                      <w:txbxContent>
                        <w:p w14:paraId="741D8E3A" w14:textId="77777777" w:rsidR="00C21B05" w:rsidRDefault="00C21B05">
                          <w:pPr>
                            <w:pStyle w:val="a5"/>
                            <w:rPr>
                              <w:noProof w:val="0"/>
                            </w:rPr>
                          </w:pPr>
                          <w:r>
                            <w:rPr>
                              <w:noProof w:val="0"/>
                            </w:rPr>
                            <w:t>Лит</w:t>
                          </w:r>
                        </w:p>
                      </w:txbxContent>
                    </v:textbox>
                  </v:shape>
                  <v:shape id="Text Box 626" o:spid="_x0000_s2480"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DiGLxAAA&#10;ANwAAAAPAAAAZHJzL2Rvd25yZXYueG1sRI9Pa8JAFMTvhX6H5RW81U2jNBpdRQqCR/8Uqrdn9jUJ&#10;zb4Nu2uM394VCh6HmfkNM1/2phEdOV9bVvAxTEAQF1bXXCr4PqzfJyB8QNbYWCYFN/KwXLy+zDHX&#10;9so76vahFBHCPkcFVQhtLqUvKjLoh7Yljt6vdQZDlK6U2uE1wk0j0yT5lAZrjgsVtvRVUfG3vxgF&#10;5cGdsm6brFLdZGf8OY6slSOlBm/9agYiUB+e4f/2RisYp1N4nIlHQC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g4hi8QAAADcAAAADwAAAAAAAAAAAAAAAACXAgAAZHJzL2Rv&#10;d25yZXYueG1sUEsFBgAAAAAEAAQA9QAAAIgDAAAAAA==&#10;" strokeweight="2.25pt">
                    <v:textbox inset=".5mm,.3mm,.5mm,.3mm">
                      <w:txbxContent>
                        <w:p w14:paraId="16973938" w14:textId="77777777" w:rsidR="00C21B05" w:rsidRDefault="00C21B05">
                          <w:pPr>
                            <w:pStyle w:val="a5"/>
                          </w:pPr>
                          <w:r>
                            <w:t>№ докум.</w:t>
                          </w:r>
                        </w:p>
                      </w:txbxContent>
                    </v:textbox>
                  </v:shape>
                  <v:shape id="Text Box 627" o:spid="_x0000_s2479"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R7LwQAA&#10;ANwAAAAPAAAAZHJzL2Rvd25yZXYueG1sRE/JasMwEL0H8g9iCr3Fcu1SF9dKMIFAj80CSW9Ta2qb&#10;WiMjKY7799Gh0OPj7dVmNoOYyPnesoKnJAVB3Fjdc6vgdNytXkH4gKxxsEwKfsnDZr1cVFhqe+M9&#10;TYfQihjCvkQFXQhjKaVvOjLoEzsSR+7bOoMhQtdK7fAWw80gszR9kQZ7jg0djrTtqPk5XI2C9ug+&#10;i+kjrTM9FF94vuTWylypx4e5fgMRaA7/4j/3u1bwnMf58Uw8An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0ey8EAAADcAAAADwAAAAAAAAAAAAAAAACXAgAAZHJzL2Rvd25y&#10;ZXYueG1sUEsFBgAAAAAEAAQA9QAAAIUDAAAAAA==&#10;" strokeweight="2.25pt">
                    <v:textbox inset=".5mm,.3mm,.5mm,.3mm">
                      <w:txbxContent>
                        <w:p w14:paraId="7BC88931" w14:textId="77777777" w:rsidR="00C21B05" w:rsidRDefault="00C21B05">
                          <w:pPr>
                            <w:pStyle w:val="a5"/>
                            <w:rPr>
                              <w:noProof w:val="0"/>
                            </w:rPr>
                          </w:pPr>
                          <w:r>
                            <w:t>Изм</w:t>
                          </w:r>
                          <w:r>
                            <w:rPr>
                              <w:noProof w:val="0"/>
                            </w:rPr>
                            <w:t>.</w:t>
                          </w:r>
                        </w:p>
                      </w:txbxContent>
                    </v:textbox>
                  </v:shape>
                  <v:shape id="Text Box 628" o:spid="_x0000_s2478"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obtQwgAA&#10;ANwAAAAPAAAAZHJzL2Rvd25yZXYueG1sRI9Pi8IwFMTvwn6H8Ba8aaoVXapRRBA8+g929/Zs3rZl&#10;m5eSxFq/vREEj8PM/IZZrDpTi5acrywrGA0TEMS51RUXCs6n7eALhA/IGmvLpOBOHlbLj94CM21v&#10;fKD2GAoRIewzVFCG0GRS+rwkg35oG+Lo/VlnMETpCqkd3iLc1HKcJFNpsOK4UGJDm5Ly/+PVKChO&#10;7nfW7pP1WNezC37/pNbKVKn+Z7eegwjUhXf41d5pBZN0BM8z8Qj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Ghu1DCAAAA3AAAAA8AAAAAAAAAAAAAAAAAlwIAAGRycy9kb3du&#10;cmV2LnhtbFBLBQYAAAAABAAEAPUAAACGAwAAAAA=&#10;" strokeweight="2.25pt">
                    <v:textbox inset=".5mm,.3mm,.5mm,.3mm">
                      <w:txbxContent>
                        <w:p w14:paraId="693976A1" w14:textId="77777777" w:rsidR="00C21B05" w:rsidRDefault="00C21B05">
                          <w:pPr>
                            <w:pStyle w:val="a5"/>
                            <w:rPr>
                              <w:noProof w:val="0"/>
                            </w:rPr>
                          </w:pPr>
                          <w:r>
                            <w:t>Подп</w:t>
                          </w:r>
                          <w:r>
                            <w:rPr>
                              <w:noProof w:val="0"/>
                            </w:rPr>
                            <w:t>.</w:t>
                          </w:r>
                        </w:p>
                      </w:txbxContent>
                    </v:textbox>
                  </v:shape>
                  <v:shape id="Text Box 629" o:spid="_x0000_s2477"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cyUnxAAA&#10;ANwAAAAPAAAAZHJzL2Rvd25yZXYueG1sRI/NasMwEITvgb6D2EJuiVw7NMGJbEKh0GN+Ck1uG2tj&#10;m1orI6mO8/ZRodDjMDPfMJtyNJ0YyPnWsoKXeQKCuLK65VrB5/F9tgLhA7LGzjIpuJOHsniabDDX&#10;9sZ7Gg6hFhHCPkcFTQh9LqWvGjLo57Ynjt7VOoMhSldL7fAW4aaTaZK8SoMtx4UGe3prqPo+/BgF&#10;9dGdl8Mu2aa6W17w65RZKzOlps/jdg0i0Bj+w3/tD61gkaXweyYeAVk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XMlJ8QAAADcAAAADwAAAAAAAAAAAAAAAACXAgAAZHJzL2Rv&#10;d25yZXYueG1sUEsFBgAAAAAEAAQA9QAAAIgDAAAAAA==&#10;" strokeweight="2.25pt">
                    <v:textbox inset=".5mm,.3mm,.5mm,.3mm">
                      <w:txbxContent>
                        <w:p w14:paraId="0E3542C3" w14:textId="77777777" w:rsidR="00C21B05" w:rsidRDefault="00C21B05">
                          <w:pPr>
                            <w:pStyle w:val="a5"/>
                            <w:rPr>
                              <w:noProof w:val="0"/>
                            </w:rPr>
                          </w:pPr>
                          <w:r>
                            <w:rPr>
                              <w:noProof w:val="0"/>
                            </w:rPr>
                            <w:t>Дата</w:t>
                          </w:r>
                        </w:p>
                      </w:txbxContent>
                    </v:textbox>
                  </v:shape>
                </v:group>
                <v:group id="Group 630" o:spid="_x0000_s2456" style="position:absolute;left:1248;top:9691;width:3683;height:581" coordorigin="3033,9482" coordsize="3683,5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FG0SxQAAANwAAAAPAAAAZHJzL2Rvd25yZXYueG1sRI9Pa8JAFMTvBb/D8oTe&#10;6iamFYmuIqKlBxH8A+LtkX0mwezbkF2T+O27BaHHYWZ+w8yXvalES40rLSuIRxEI4szqknMF59P2&#10;YwrCeWSNlWVS8CQHy8XgbY6pth0fqD36XAQIuxQVFN7XqZQuK8igG9maOHg32xj0QTa51A12AW4q&#10;OY6iiTRYclgosKZ1Qdn9+DAKvjvsVkm8aXf32/p5PX3tL7uYlHof9qsZCE+9/w+/2j9awWe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RtEsUAAADcAAAA&#10;DwAAAAAAAAAAAAAAAACpAgAAZHJzL2Rvd25yZXYueG1sUEsFBgAAAAAEAAQA+gAAAJsDAAAAAA==&#10;">
                  <v:group id="Group 631" o:spid="_x0000_s2463" style="position:absolute;left:3034;top:9492;width:3682;height:561" coordorigin="1240,9793" coordsize="3685,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fVmxgAAANwAAAAPAAAAZHJzL2Rvd25yZXYueG1sRI9Ba8JAFITvBf/D8gre&#10;mk00LZJmFZEqHkKhKpTeHtlnEsy+DdltEv99t1DocZiZb5h8M5lWDNS7xrKCJIpBEJdWN1wpuJz3&#10;TysQziNrbC2Tgjs52KxnDzlm2o78QcPJVyJA2GWooPa+y6R0ZU0GXWQ74uBdbW/QB9lXUvc4Brhp&#10;5SKOX6TBhsNCjR3taipvp2+j4DDiuF0mb0Nxu+7uX+fn988iIaXmj9P2FYSnyf+H/9pHrSBd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f99WbGAAAA3AAA&#10;AA8AAAAAAAAAAAAAAAAAqQIAAGRycy9kb3ducmV2LnhtbFBLBQYAAAAABAAEAPoAAACcAwAAAAA=&#10;">
                    <v:group id="Group 632" o:spid="_x0000_s2470" style="position:absolute;left:1240;top:10078;width:3685;height:283"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4sVD9xQAAANwAAAAPAAAAZHJzL2Rvd25yZXYueG1sRI9Pi8IwFMTvwn6H8IS9&#10;adr1D0s1ioi77EEEdUG8PZpnW2xeShPb+u2NIHgcZuY3zHzZmVI0VLvCsoJ4GIEgTq0uOFPwf/wZ&#10;fINwHlljaZkU3MnBcvHRm2Oibct7ag4+EwHCLkEFufdVIqVLczLohrYiDt7F1gZ9kHUmdY1tgJtS&#10;fkXRVBosOCzkWNE6p/R6uBkFvy22q1G8abbXy/p+Pk52p21MSn32u9UMhKfOv8Ov9p9WMB5N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FQ/cUAAADcAAAA&#10;DwAAAAAAAAAAAAAAAACpAgAAZHJzL2Rvd25yZXYueG1sUEsFBgAAAAAEAAQA+gAAAJsDAAAAAA==&#10;">
                      <v:shape id="Text Box 633" o:spid="_x0000_s2475"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6U4CxQAA&#10;ANwAAAAPAAAAZHJzL2Rvd25yZXYueG1sRI9BawIxFITvhf6H8ARvNdEWka1RrFLw0kPXhfX4unnd&#10;Xbp5WZOo679vCgWPw8x8wyzXg+3EhXxoHWuYThQI4sqZlmsNxeH9aQEiRGSDnWPScKMA69XjwxIz&#10;4678SZc81iJBOGSooYmxz6QMVUMWw8T1xMn7dt5iTNLX0ni8Jrjt5EypubTYclposKdtQ9VPfrYa&#10;PtRQlqo8+jDD3eJkvm7F5i3XejwaNq8gIg3xHv5v742Gl+c5/J1JR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pTgLFAAAA3AAAAA8AAAAAAAAAAAAAAAAAlwIAAGRycy9k&#10;b3ducmV2LnhtbFBLBQYAAAAABAAEAPUAAACJAwAAAAA=&#10;" strokeweight="1pt">
                        <v:textbox inset=".5mm,.3mm,.5mm,.3mm">
                          <w:txbxContent>
                            <w:p w14:paraId="69AFE58D" w14:textId="77777777" w:rsidR="00C21B05" w:rsidRDefault="00C21B05">
                              <w:pPr>
                                <w:pStyle w:val="a5"/>
                              </w:pPr>
                            </w:p>
                          </w:txbxContent>
                        </v:textbox>
                      </v:shape>
                      <v:shape id="Text Box 634" o:spid="_x0000_s2474"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peuZxQAA&#10;ANwAAAAPAAAAZHJzL2Rvd25yZXYueG1sRI9BawIxFITvhf6H8ArealItKlujaEuhFw+uwvb4unnd&#10;Xbp5WZNU139vBMHjMDPfMPNlb1txJB8axxpehgoEcelMw5WG/e7zeQYiRGSDrWPScKYAy8Xjwxwz&#10;4068pWMeK5EgHDLUUMfYZVKGsiaLYeg64uT9Om8xJukraTyeEty2cqTURFpsOC3U2NF7TeVf/m81&#10;bFRfFKr49mGEH7OD+TnvV+tc68FTv3oDEamP9/Ct/WU0vI6ncD2TjoB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yl65nFAAAA3AAAAA8AAAAAAAAAAAAAAAAAlwIAAGRycy9k&#10;b3ducmV2LnhtbFBLBQYAAAAABAAEAPUAAACJAwAAAAA=&#10;" strokeweight="1pt">
                        <v:textbox inset=".5mm,.3mm,.5mm,.3mm">
                          <w:txbxContent>
                            <w:p w14:paraId="39C00F55" w14:textId="77777777" w:rsidR="00C21B05" w:rsidRDefault="00C21B05">
                              <w:pPr>
                                <w:pStyle w:val="a5"/>
                              </w:pPr>
                            </w:p>
                          </w:txbxContent>
                        </v:textbox>
                      </v:shape>
                      <v:shape id="Text Box 635" o:spid="_x0000_s2473"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On/rwQAA&#10;ANwAAAAPAAAAZHJzL2Rvd25yZXYueG1sRE/Pa8IwFL4L/g/hCd40mQ6RahTdGHjxsCp0x7fm2ZY1&#10;LzXJtP73y2Hg8eP7vd72thU38qFxrOFlqkAQl840XGk4nz4mSxAhIhtsHZOGBwXYboaDNWbG3fmT&#10;bnmsRArhkKGGOsYukzKUNVkMU9cRJ+7ivMWYoK+k8XhP4baVM6UW0mLDqaHGjt5qKn/yX6vhqPqi&#10;UMWXDzN8X17N9+O82+daj0f9bgUiUh+f4n/3wWh4nae16Uw6AnLz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Tp/68EAAADcAAAADwAAAAAAAAAAAAAAAACXAgAAZHJzL2Rvd25y&#10;ZXYueG1sUEsFBgAAAAAEAAQA9QAAAIUDAAAAAA==&#10;" strokeweight="1pt">
                        <v:textbox inset=".5mm,.3mm,.5mm,.3mm">
                          <w:txbxContent>
                            <w:p w14:paraId="1001B2C6" w14:textId="77777777" w:rsidR="00C21B05" w:rsidRDefault="00C21B05">
                              <w:pPr>
                                <w:pStyle w:val="a5"/>
                              </w:pPr>
                            </w:p>
                          </w:txbxContent>
                        </v:textbox>
                      </v:shape>
                      <v:shape id="Text Box 636" o:spid="_x0000_s2472"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dtpwxQAA&#10;ANwAAAAPAAAAZHJzL2Rvd25yZXYueG1sRI9BawIxFITvhf6H8ArealItolujaEuhFw+uwvb4unnd&#10;Xbp5WZNU139vBMHjMDPfMPNlb1txJB8axxpehgoEcelMw5WG/e7zeQoiRGSDrWPScKYAy8Xjwxwz&#10;4068pWMeK5EgHDLUUMfYZVKGsiaLYeg64uT9Om8xJukraTyeEty2cqTURFpsOC3U2NF7TeVf/m81&#10;bFRfFKr49mGEH9OD+TnvV+tc68FTv3oDEamP9/Ct/WU0vI5ncD2TjoB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22nDFAAAA3AAAAA8AAAAAAAAAAAAAAAAAlwIAAGRycy9k&#10;b3ducmV2LnhtbFBLBQYAAAAABAAEAPUAAACJAwAAAAA=&#10;" strokeweight="1pt">
                        <v:textbox inset=".5mm,.3mm,.5mm,.3mm">
                          <w:txbxContent>
                            <w:p w14:paraId="64D23B82" w14:textId="77777777" w:rsidR="00C21B05" w:rsidRDefault="00C21B05">
                              <w:pPr>
                                <w:pStyle w:val="a5"/>
                              </w:pPr>
                            </w:p>
                          </w:txbxContent>
                        </v:textbox>
                      </v:shape>
                      <v:shape id="Text Box 637" o:spid="_x0000_s2471"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SgCQwQAA&#10;ANwAAAAPAAAAZHJzL2Rvd25yZXYueG1sRE/Pa8IwFL4L/g/hCbtpMhGRzijOMdhlB7tCPb41z7bY&#10;vNQk0/rfm4Ow48f3e70dbCeu5EPrWMPrTIEgrpxpudZQ/HxOVyBCRDbYOSYNdwqw3YxHa8yMu/GB&#10;rnmsRQrhkKGGJsY+kzJUDVkMM9cTJ+7kvMWYoK+l8XhL4baTc6WW0mLLqaHBnvYNVef8z2r4VkNZ&#10;qvLowxw/Vhfzey9277nWL5Nh9wYi0hD/xU/3l9GwWKT56Uw6AnL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0oAkMEAAADcAAAADwAAAAAAAAAAAAAAAACXAgAAZHJzL2Rvd25y&#10;ZXYueG1sUEsFBgAAAAAEAAQA9QAAAIUDAAAAAA==&#10;" strokeweight="1pt">
                        <v:textbox inset=".5mm,.3mm,.5mm,.3mm">
                          <w:txbxContent>
                            <w:p w14:paraId="2B4FB532" w14:textId="77777777" w:rsidR="00C21B05" w:rsidRDefault="00C21B05">
                              <w:pPr>
                                <w:pStyle w:val="a5"/>
                              </w:pPr>
                            </w:p>
                          </w:txbxContent>
                        </v:textbox>
                      </v:shape>
                    </v:group>
                    <v:group id="Group 638" o:spid="_x0000_s2464" style="position:absolute;left:1240;top:9793;width:3685;height:283"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jCWDxAAAANwAAAAPAAAAZHJzL2Rvd25yZXYueG1sRI9Bi8IwFITvwv6H8Ba8&#10;adpVF6lGEdkVDyKoC+Lt0TzbYvNSmmxb/70RBI/DzHzDzJedKUVDtSssK4iHEQji1OqCMwV/p9/B&#10;FITzyBpLy6TgTg6Wi4/eHBNtWz5Qc/SZCBB2CSrIva8SKV2ak0E3tBVx8K62NuiDrDOpa2wD3JTy&#10;K4q+pcGCw0KOFa1zSm/Hf6Ng02K7GsU/ze52Xd8vp8n+vItJqf5nt5qB8NT5d/jV3moF43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jCWDxAAAANwAAAAP&#10;AAAAAAAAAAAAAAAAAKkCAABkcnMvZG93bnJldi54bWxQSwUGAAAAAAQABAD6AAAAmgMAAAAA&#10;">
                      <v:shape id="Text Box 639" o:spid="_x0000_s2469"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Dt8xAAA&#10;ANwAAAAPAAAAZHJzL2Rvd25yZXYueG1sRI9BawIxFITvBf9DeIK3mrhIka1RrEXw4qFbYXt83bzu&#10;Lt28bJOo6783gtDjMDPfMMv1YDtxJh9axxpmUwWCuHKm5VrD8XP3vAARIrLBzjFpuFKA9Wr0tMTc&#10;uAt/0LmItUgQDjlqaGLscylD1ZDFMHU9cfJ+nLcYk/S1NB4vCW47mSn1Ii22nBYa7GnbUPVbnKyG&#10;gxrKUpVfPmT4vvgz39fj5q3QejIeNq8gIg3xP/xo742G+TyD+5l0BO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NQ7fMQAAADcAAAADwAAAAAAAAAAAAAAAACXAgAAZHJzL2Rv&#10;d25yZXYueG1sUEsFBgAAAAAEAAQA9QAAAIgDAAAAAA==&#10;" strokeweight="1pt">
                        <v:textbox inset=".5mm,.3mm,.5mm,.3mm">
                          <w:txbxContent>
                            <w:p w14:paraId="597826E6" w14:textId="77777777" w:rsidR="00C21B05" w:rsidRDefault="00C21B05">
                              <w:pPr>
                                <w:pStyle w:val="a5"/>
                              </w:pPr>
                            </w:p>
                          </w:txbxContent>
                        </v:textbox>
                      </v:shape>
                      <v:shape id="Text Box 640" o:spid="_x0000_s2468"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mJ7nxQAA&#10;ANwAAAAPAAAAZHJzL2Rvd25yZXYueG1sRI9BawIxFITvhf6H8ITeaqIVkdUotqXQSw9dF9bjc/Pc&#10;Xdy8bJNU13/fFASPw8x8w6w2g+3EmXxoHWuYjBUI4sqZlmsNxe7jeQEiRGSDnWPScKUAm/Xjwwoz&#10;4y78Tec81iJBOGSooYmxz6QMVUMWw9j1xMk7Om8xJulraTxeEtx2cqrUXFpsOS002NNbQ9Up/7Ua&#10;vtRQlqrc+zDF98WPOVyL7Wuu9dNo2C5BRBriPXxrfxoNs9kL/J9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uYnufFAAAA3AAAAA8AAAAAAAAAAAAAAAAAlwIAAGRycy9k&#10;b3ducmV2LnhtbFBLBQYAAAAABAAEAPUAAACJAwAAAAA=&#10;" strokeweight="1pt">
                        <v:textbox inset=".5mm,.3mm,.5mm,.3mm">
                          <w:txbxContent>
                            <w:p w14:paraId="516DD811" w14:textId="77777777" w:rsidR="00C21B05" w:rsidRDefault="00C21B05">
                              <w:pPr>
                                <w:pStyle w:val="a5"/>
                              </w:pPr>
                            </w:p>
                          </w:txbxContent>
                        </v:textbox>
                      </v:shape>
                      <v:shape id="Text Box 641" o:spid="_x0000_s2467"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QaTxAAA&#10;ANwAAAAPAAAAZHJzL2Rvd25yZXYueG1sRI9BawIxFITvBf9DeEJvNVGWIlujWEXoxUO3wvb4unnd&#10;Xbp5WZOo6783gtDjMDPfMIvVYDtxJh9axxqmEwWCuHKm5VrD4Wv3MgcRIrLBzjFpuFKA1XL0tMDc&#10;uAt/0rmItUgQDjlqaGLscylD1ZDFMHE9cfJ+nbcYk/S1NB4vCW47OVPqVVpsOS002NOmoeqvOFkN&#10;ezWUpSq/fZjhdn40P9fD+r3Q+nk8rN9ARBrif/jR/jAasiyD+5l0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HEGk8QAAADcAAAADwAAAAAAAAAAAAAAAACXAgAAZHJzL2Rv&#10;d25yZXYueG1sUEsFBgAAAAAEAAQA9QAAAIgDAAAAAA==&#10;" strokeweight="1pt">
                        <v:textbox inset=".5mm,.3mm,.5mm,.3mm">
                          <w:txbxContent>
                            <w:p w14:paraId="687491A4" w14:textId="77777777" w:rsidR="00C21B05" w:rsidRDefault="00C21B05">
                              <w:pPr>
                                <w:pStyle w:val="a5"/>
                              </w:pPr>
                            </w:p>
                          </w:txbxContent>
                        </v:textbox>
                      </v:shape>
                      <v:shape id="Text Box 642" o:spid="_x0000_s2466"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aMIxQAA&#10;ANwAAAAPAAAAZHJzL2Rvd25yZXYueG1sRI9PawIxFMTvBb9DeEJvNVFska1R/EPBi4euwnp83bzu&#10;Lt28rEnU9ds3hYLHYWZ+w8yXvW3FlXxoHGsYjxQI4tKZhisNx8PHywxEiMgGW8ek4U4BlovB0xwz&#10;4278Sdc8ViJBOGSooY6xy6QMZU0Ww8h1xMn7dt5iTNJX0ni8Jbht5USpN2mx4bRQY0ebmsqf/GI1&#10;7FVfFKo4+TDB7exsvu7H1TrX+nnYr95BROrjI/zf3hkN0+kr/J1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9owjFAAAA3AAAAA8AAAAAAAAAAAAAAAAAlwIAAGRycy9k&#10;b3ducmV2LnhtbFBLBQYAAAAABAAEAPUAAACJAwAAAAA=&#10;" strokeweight="1pt">
                        <v:textbox inset=".5mm,.3mm,.5mm,.3mm">
                          <w:txbxContent>
                            <w:p w14:paraId="49E3309C" w14:textId="77777777" w:rsidR="00C21B05" w:rsidRDefault="00C21B05">
                              <w:pPr>
                                <w:pStyle w:val="a5"/>
                              </w:pPr>
                            </w:p>
                          </w:txbxContent>
                        </v:textbox>
                      </v:shape>
                      <v:shape id="Text Box 643" o:spid="_x0000_s2465"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7z1/xAAA&#10;ANwAAAAPAAAAZHJzL2Rvd25yZXYueG1sRI9BawIxFITvQv9DeAVvmlREZDWKrQi9eHArrMfn5rm7&#10;uHnZJqmu/94UCj0OM/MNs1z3thU38qFxrOFtrEAQl840XGk4fu1GcxAhIhtsHZOGBwVYr14GS8yM&#10;u/OBbnmsRIJwyFBDHWOXSRnKmiyGseuIk3dx3mJM0lfSeLwnuG3lRKmZtNhwWqixo4+aymv+YzXs&#10;VV8Uqjj5MMHt/NucH8fNe6718LXfLEBE6uN/+K/9aTRMpzP4PZOOgF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89f8QAAADcAAAADwAAAAAAAAAAAAAAAACXAgAAZHJzL2Rv&#10;d25yZXYueG1sUEsFBgAAAAAEAAQA9QAAAIgDAAAAAA==&#10;" strokeweight="1pt">
                        <v:textbox inset=".5mm,.3mm,.5mm,.3mm">
                          <w:txbxContent>
                            <w:p w14:paraId="647A037C" w14:textId="77777777" w:rsidR="00C21B05" w:rsidRDefault="00C21B05">
                              <w:pPr>
                                <w:pStyle w:val="a5"/>
                              </w:pPr>
                            </w:p>
                          </w:txbxContent>
                        </v:textbox>
                      </v:shape>
                    </v:group>
                  </v:group>
                  <v:line id="Line 644" o:spid="_x0000_s2462" style="position:absolute;visibility:visible" from="5299,9482" to="5299,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81LRMIAAADcAAAADwAAAGRycy9kb3ducmV2LnhtbESPQYvCMBSE78L+h/AEb5oqRZeuUURY&#10;6ME9WMW9Ppq3TbF5qU3U+u83guBxmPlmmOW6t424UedrxwqmkwQEcel0zZWC4+F7/AnCB2SNjWNS&#10;8CAP69XHYImZdnfe060IlYgl7DNUYEJoMyl9aciin7iWOHp/rrMYouwqqTu8x3LbyFmSzKXFmuOC&#10;wZa2hspzcbUK0p/c6N9+53f7JD9RfUm3l8IpNRr2my8QgfrwDr/oXEcuXcDzTDwCcvU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81LRMIAAADcAAAADwAAAAAAAAAAAAAA&#10;AAChAgAAZHJzL2Rvd25yZXYueG1sUEsFBgAAAAAEAAQA+QAAAJADAAAAAA==&#10;" strokeweight="2.25pt"/>
                  <v:line id="Line 645" o:spid="_x0000_s2461" style="position:absolute;visibility:visible" from="3033,9492" to="3033,10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LfNsAAAADcAAAADwAAAGRycy9kb3ducmV2LnhtbERPTWvCQBC9F/wPywje6sYSSomuIoKQ&#10;gx5Mi16H7JgNZmdjdqvpv+8cCj0+3vdqM/pOPWiIbWADi3kGirgOtuXGwNfn/vUDVEzIFrvAZOCH&#10;ImzWk5cVFjY8+USPKjVKQjgWaMCl1Bdax9qRxzgPPbFw1zB4TAKHRtsBnxLuO/2WZe/aY8vS4LCn&#10;naP6Vn17A/mxdPYyHuLhlJVnau/57l4FY2bTcbsElWhM/+I/d2nFl8taOSNHQK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JS3zbAAAAA3AAAAA8AAAAAAAAAAAAAAAAA&#10;oQIAAGRycy9kb3ducmV2LnhtbFBLBQYAAAAABAAEAPkAAACOAwAAAAA=&#10;" strokeweight="2.25pt"/>
                  <v:line id="Line 646" o:spid="_x0000_s2460" style="position:absolute;visibility:visible" from="6715,9482" to="6715,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56rcIAAADcAAAADwAAAGRycy9kb3ducmV2LnhtbESPQYvCMBSE78L+h/AEb5oqRdyuUURY&#10;6ME9WMW9Ppq3TbF5qU3U+u83guBxmPlmmOW6t424UedrxwqmkwQEcel0zZWC4+F7vADhA7LGxjEp&#10;eJCH9epjsMRMuzvv6VaESsQS9hkqMCG0mZS+NGTRT1xLHL0/11kMUXaV1B3eY7lt5CxJ5tJizXHB&#10;YEtbQ+W5uFoF6U9u9G+/87t9kp+ovqTbS+GUGg37zReIQH14h190riOXfsLzTDwCcvU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R56rcIAAADcAAAADwAAAAAAAAAAAAAA&#10;AAChAgAAZHJzL2Rvd25yZXYueG1sUEsFBgAAAAAEAAQA+QAAAJADAAAAAA==&#10;" strokeweight="2.25pt"/>
                  <v:line id="Line 647" o:spid="_x0000_s2459" style="position:absolute;visibility:visible" from="6148,9482" to="6148,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1F7cEAAADcAAAADwAAAGRycy9kb3ducmV2LnhtbERPTWvCQBC9C/0PyxS86aZFi6RuQhEK&#10;OdiDqdjrkJ1mQ7OzMbtq+u+dQ6HHx/velpPv1ZXG2AU28LTMQBE3wXbcGjh+vi82oGJCttgHJgO/&#10;FKEsHmZbzG248YGudWqVhHDM0YBLaci1jo0jj3EZBmLhvsPoMQkcW21HvEm47/Vzlr1ojx1Lg8OB&#10;do6an/riDaw+Kme/pn3cH7LqRN15tTvXwZj54/T2CirRlP7Ff+7Kim8t8+WMHAFd3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UXtwQAAANwAAAAPAAAAAAAAAAAAAAAA&#10;AKECAABkcnMvZG93bnJldi54bWxQSwUGAAAAAAQABAD5AAAAjwMAAAAA&#10;" strokeweight="2.25pt"/>
                  <v:line id="Line 648" o:spid="_x0000_s2458" style="position:absolute;visibility:visible" from="3430,9492" to="3430,10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HgdsQAAADcAAAADwAAAGRycy9kb3ducmV2LnhtbESPQWvCQBSE70L/w/IKvemuRaWk2UgR&#10;CjnYg1Ha6yP7zAazb2N2q+m/7wqCx2Hmm2Hy9eg6caEhtJ41zGcKBHHtTcuNhsP+c/oGIkRkg51n&#10;0vBHAdbF0yTHzPgr7+hSxUakEg4ZarAx9pmUobbkMMx8T5y8ox8cxiSHRpoBr6ncdfJVqZV02HJa&#10;sNjTxlJ9qn6dhsVXac3PuA3bnSq/qT0vNufKa/3yPH68g4g0xkf4Tpcmccs53M6kIyCL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seB2xAAAANwAAAAPAAAAAAAAAAAA&#10;AAAAAKECAABkcnMvZG93bnJldi54bWxQSwUGAAAAAAQABAD5AAAAkgMAAAAA&#10;" strokeweight="2.25pt"/>
                  <v:line id="Line 649" o:spid="_x0000_s2457" style="position:absolute;visibility:visible" from="3996,9482" to="3996,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N+AcQAAADcAAAADwAAAGRycy9kb3ducmV2LnhtbESPQWvCQBSE7wX/w/IEb3XTkBZJXaUI&#10;hRzswVTs9ZF9Zhezb2N2q/HfdwuCx2Hmm2GW69F14kJDsJ4VvMwzEMSN15ZbBfvvz+cFiBCRNXae&#10;ScGNAqxXk6clltpfeUeXOrYilXAoUYGJsS+lDI0hh2Hue+LkHf3gMCY5tFIPeE3lrpN5lr1Jh5bT&#10;gsGeNoaaU/3rFBRfldE/4zZsd1l1IHsuNufaKzWbjh/vICKN8RG+05VO3GsO/2fSEZ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Y34BxAAAANwAAAAPAAAAAAAAAAAA&#10;AAAAAKECAABkcnMvZG93bnJldi54bWxQSwUGAAAAAAQABAD5AAAAkgMAAAAA&#10;" strokeweight="2.25pt"/>
                </v:group>
              </v:group>
            </v:group>
          </v:group>
          <w10:wrap anchorx="page" anchory="page"/>
        </v:group>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BA6D094" w14:textId="77777777" w:rsidR="00C21B05" w:rsidRDefault="00C21B05">
    <w:pPr>
      <w:pStyle w:val="Header"/>
    </w:pPr>
    <w:r>
      <w:rPr>
        <w:noProof/>
        <w:sz w:val="20"/>
      </w:rPr>
      <w:pict w14:anchorId="2763B02D">
        <v:group id="Group 699" o:spid="_x0000_s2049" style="position:absolute;left:0;text-align:left;margin-left:28.95pt;margin-top:17.45pt;width:552.5pt;height:807.7pt;z-index:-251657216;mso-position-horizontal-relative:page;mso-position-vertical-relative:page" coordorigin="567,284" coordsize="11050,162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">
          <v:group id="Group 700" o:spid="_x0000_s2441" style="position:absolute;left:1135;top:15169;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type id="_x0000_t202" coordsize="21600,21600" o:spt="202" path="m0,0l0,21600,21600,21600,21600,0xe">
              <v:stroke joinstyle="miter"/>
              <v:path gradientshapeok="t" o:connecttype="rect"/>
            </v:shapetype>
            <v:shape id="Text Box 701" o:spid="_x0000_s2451"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J/X2wgAA&#10;ANoAAAAPAAAAZHJzL2Rvd25yZXYueG1sRI9BawIxFITvgv8hPMGbZttCla1RSmvBS1F3pefH5rnZ&#10;dvOyJKm7/feNIHgcZuYbZrUZbCsu5EPjWMHDPANBXDndcK3gVH7MliBCRNbYOiYFfxRgsx6PVphr&#10;1/ORLkWsRYJwyFGBibHLpQyVIYth7jri5J2dtxiT9LXUHvsEt618zLJnabHhtGCwozdD1U/xaxX0&#10;aPZmwSd8t5+Hofzeb7fnr0yp6WR4fQERaYj38K290wqe4Hol3QC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n9fbCAAAA2gAAAA8AAAAAAAAAAAAAAAAAlwIAAGRycy9kb3du&#10;cmV2LnhtbFBLBQYAAAAABAAEAPUAAACGAwAAAAA=&#10;">
              <v:textbox inset=".5mm,,.5mm">
                <w:txbxContent>
                  <w:p w14:paraId="599171DA" w14:textId="77777777" w:rsidR="00C21B05" w:rsidRDefault="00C21B05">
                    <w:pPr>
                      <w:pStyle w:val="a5"/>
                      <w:rPr>
                        <w:b/>
                        <w:noProof w:val="0"/>
                        <w:sz w:val="22"/>
                      </w:rPr>
                    </w:pPr>
                  </w:p>
                </w:txbxContent>
              </v:textbox>
            </v:shape>
            <v:shape id="Text Box 702" o:spid="_x0000_s2450"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zm2CwgAA&#10;ANoAAAAPAAAAZHJzL2Rvd25yZXYueG1sRI9BawIxFITvgv8hPMGbZltKla1RSmvBS1F3pefH5rnZ&#10;dvOyJKm7/feNIHgcZuYbZrUZbCsu5EPjWMHDPANBXDndcK3gVH7MliBCRNbYOiYFfxRgsx6PVphr&#10;1/ORLkWsRYJwyFGBibHLpQyVIYth7jri5J2dtxiT9LXUHvsEt618zLJnabHhtGCwozdD1U/xaxX0&#10;aPZmwSd8t5+Hofzeb7fnr0yp6WR4fQERaYj38K290wqe4Hol3QC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ObYLCAAAA2gAAAA8AAAAAAAAAAAAAAAAAlwIAAGRycy9kb3du&#10;cmV2LnhtbFBLBQYAAAAABAAEAPUAAACGAwAAAAA=&#10;">
              <v:textbox inset=".5mm,,.5mm">
                <w:txbxContent>
                  <w:p w14:paraId="43274493" w14:textId="77777777" w:rsidR="00C21B05" w:rsidRDefault="00C21B05">
                    <w:pPr>
                      <w:pStyle w:val="a5"/>
                      <w:rPr>
                        <w:b/>
                        <w:noProof w:val="0"/>
                        <w:sz w:val="22"/>
                      </w:rPr>
                    </w:pPr>
                  </w:p>
                </w:txbxContent>
              </v:textbox>
            </v:shape>
            <v:shape id="Text Box 703" o:spid="_x0000_s2449"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gsgZwgAA&#10;ANoAAAAPAAAAZHJzL2Rvd25yZXYueG1sRI9BawIxFITvgv8hPMGbZltola1RSmvBS1F3pefH5rnZ&#10;dvOyJKm7/feNIHgcZuYbZrUZbCsu5EPjWMHDPANBXDndcK3gVH7MliBCRNbYOiYFfxRgsx6PVphr&#10;1/ORLkWsRYJwyFGBibHLpQyVIYth7jri5J2dtxiT9LXUHvsEt618zLJnabHhtGCwozdD1U/xaxX0&#10;aPZmwSd8t5+Hofzeb7fnr0yp6WR4fQERaYj38K290wqe4Hol3QC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CyBnCAAAA2gAAAA8AAAAAAAAAAAAAAAAAlwIAAGRycy9kb3du&#10;cmV2LnhtbFBLBQYAAAAABAAEAPUAAACGAwAAAAA=&#10;">
              <v:textbox inset=".5mm,,.5mm">
                <w:txbxContent>
                  <w:p w14:paraId="161C499D" w14:textId="77777777" w:rsidR="00C21B05" w:rsidRDefault="00C21B05">
                    <w:pPr>
                      <w:pStyle w:val="a5"/>
                      <w:rPr>
                        <w:b/>
                        <w:noProof w:val="0"/>
                        <w:sz w:val="22"/>
                      </w:rPr>
                    </w:pPr>
                  </w:p>
                </w:txbxContent>
              </v:textbox>
            </v:shape>
            <v:shape id="Text Box 704" o:spid="_x0000_s2448"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UFZuwAAA&#10;ANoAAAAPAAAAZHJzL2Rvd25yZXYueG1sRI9Pi8IwFMTvC36H8ARva6oHd6lGEf+AF9FV8fxonk21&#10;eSlNtPXbbwTB4zAzv2Ems9aW4kG1LxwrGPQTEMSZ0wXnCk7H9fcvCB+QNZaOScGTPMymna8Jpto1&#10;/EePQ8hFhLBPUYEJoUql9Jkhi77vKuLoXVxtMURZ51LX2ES4LeUwSUbSYsFxwWBFC0PZ7XC3Cho0&#10;O/PDJ1za7b49Xner1eWcKNXrtvMxiEBt+ITf7Y1WMILXlXgD5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UFZuwAAAANoAAAAPAAAAAAAAAAAAAAAAAJcCAABkcnMvZG93bnJl&#10;di54bWxQSwUGAAAAAAQABAD1AAAAhAMAAAAA&#10;">
              <v:textbox inset=".5mm,,.5mm">
                <w:txbxContent>
                  <w:p w14:paraId="0EBA8259" w14:textId="77777777" w:rsidR="00C21B05" w:rsidRDefault="00C21B05">
                    <w:pPr>
                      <w:pStyle w:val="a5"/>
                      <w:rPr>
                        <w:b/>
                        <w:noProof w:val="0"/>
                        <w:sz w:val="22"/>
                      </w:rPr>
                    </w:pPr>
                  </w:p>
                </w:txbxContent>
              </v:textbox>
            </v:shape>
            <v:shape id="Text Box 705" o:spid="_x0000_s2447"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HPP1wAAA&#10;ANoAAAAPAAAAZHJzL2Rvd25yZXYueG1sRI9Pi8IwFMTvC36H8ARva6oHXapRxD/gRXRVPD+aZ1Nt&#10;XkoTbf32RljY4zAzv2Gm89aW4km1LxwrGPQTEMSZ0wXnCs6nzfcPCB+QNZaOScGLPMxnna8ppto1&#10;/EvPY8hFhLBPUYEJoUql9Jkhi77vKuLoXV1tMURZ51LX2ES4LeUwSUbSYsFxwWBFS0PZ/fiwCho0&#10;ezPmM67s7tCebvv1+npJlOp128UERKA2/If/2lutYAyfK/EGyN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HPP1wAAAANoAAAAPAAAAAAAAAAAAAAAAAJcCAABkcnMvZG93bnJl&#10;di54bWxQSwUGAAAAAAQABAD1AAAAhAMAAAAA&#10;">
              <v:textbox inset=".5mm,,.5mm">
                <w:txbxContent>
                  <w:p w14:paraId="13F09063" w14:textId="77777777" w:rsidR="00C21B05" w:rsidRDefault="00C21B05">
                    <w:pPr>
                      <w:pStyle w:val="a5"/>
                      <w:rPr>
                        <w:b/>
                        <w:noProof w:val="0"/>
                        <w:sz w:val="22"/>
                      </w:rPr>
                    </w:pPr>
                  </w:p>
                </w:txbxContent>
              </v:textbox>
            </v:shape>
            <v:shape id="Text Box 706" o:spid="_x0000_s2446"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2eHvQAA&#10;ANoAAAAPAAAAZHJzL2Rvd25yZXYueG1sRE/LisIwFN0P+A/hCu7GVBc6VKOID3AjOiquL821qTY3&#10;pYm2/r1ZCC4P5z2dt7YUT6p94VjBoJ+AIM6cLjhXcD5tfv9A+ICssXRMCl7kYT7r/Ewx1a7hf3oe&#10;Qy5iCPsUFZgQqlRKnxmy6PuuIo7c1dUWQ4R1LnWNTQy3pRwmyUhaLDg2GKxoaSi7Hx9WQYNmb8Z8&#10;xpXdHdrTbb9eXy+JUr1uu5iACNSGr/jj3moFcWu8Em+AnL0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sg2eHvQAAANoAAAAPAAAAAAAAAAAAAAAAAJcCAABkcnMvZG93bnJldi54&#10;bWxQSwUGAAAAAAQABAD1AAAAgQMAAAAA&#10;">
              <v:textbox inset=".5mm,,.5mm">
                <w:txbxContent>
                  <w:p w14:paraId="3F7FB4E0" w14:textId="77777777" w:rsidR="00C21B05" w:rsidRDefault="00C21B05">
                    <w:pPr>
                      <w:pStyle w:val="a5"/>
                      <w:rPr>
                        <w:b/>
                        <w:noProof w:val="0"/>
                        <w:sz w:val="22"/>
                      </w:rPr>
                    </w:pPr>
                  </w:p>
                </w:txbxContent>
              </v:textbox>
            </v:shape>
            <v:shape id="Text Box 707" o:spid="_x0000_s2445"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z8IcwgAA&#10;ANoAAAAPAAAAZHJzL2Rvd25yZXYueG1sRI9BawIxFITvgv8hPMGbZttDq1ujlNaCl6LuSs+PzXOz&#10;7eZlSVJ3++8bQfA4zMw3zGoz2FZcyIfGsYKHeQaCuHK64VrBqfyYLUCEiKyxdUwK/ijAZj0erTDX&#10;rucjXYpYiwThkKMCE2OXSxkqQxbD3HXEyTs7bzEm6WupPfYJblv5mGVP0mLDacFgR2+Gqp/i1yro&#10;0ezNM5/w3X4ehvJ7v92evzKlppPh9QVEpCHew7f2TitYwvVKu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PPwhzCAAAA2gAAAA8AAAAAAAAAAAAAAAAAlwIAAGRycy9kb3du&#10;cmV2LnhtbFBLBQYAAAAABAAEAPUAAACGAwAAAAA=&#10;">
              <v:textbox inset=".5mm,,.5mm">
                <w:txbxContent>
                  <w:p w14:paraId="4C47564F" w14:textId="77777777" w:rsidR="00C21B05" w:rsidRDefault="00C21B05">
                    <w:pPr>
                      <w:pStyle w:val="a5"/>
                      <w:rPr>
                        <w:b/>
                        <w:noProof w:val="0"/>
                        <w:sz w:val="22"/>
                      </w:rPr>
                    </w:pPr>
                  </w:p>
                </w:txbxContent>
              </v:textbox>
            </v:shape>
            <v:shape id="Text Box 708" o:spid="_x0000_s2444"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C1BwgAA&#10;ANsAAAAPAAAAZHJzL2Rvd25yZXYueG1sRI9Bb8IwDIXvk/gPkZG4jRQObCoEhIBJXBAbIM5WY5pC&#10;41RNRrt/Px8m7WbrPb/3ebHqfa2e1MYqsIHJOANFXARbcWngcv54fQcVE7LFOjAZ+KEIq+XgZYG5&#10;DR1/0fOUSiUhHHM04FJqcq1j4chjHIeGWLRbaD0mWdtS2xY7Cfe1nmbZTHusWBocNrRxVDxO395A&#10;h+7o3viCW3/47M/34253u2bGjIb9eg4qUZ/+zX/Xeyv4Qi+/yAB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YLUHCAAAA2wAAAA8AAAAAAAAAAAAAAAAAlwIAAGRycy9kb3du&#10;cmV2LnhtbFBLBQYAAAAABAAEAPUAAACGAwAAAAA=&#10;">
              <v:textbox inset=".5mm,,.5mm">
                <w:txbxContent>
                  <w:p w14:paraId="578BA0DA" w14:textId="77777777" w:rsidR="00C21B05" w:rsidRDefault="00C21B05">
                    <w:pPr>
                      <w:pStyle w:val="a5"/>
                      <w:rPr>
                        <w:b/>
                        <w:noProof w:val="0"/>
                        <w:sz w:val="22"/>
                      </w:rPr>
                    </w:pPr>
                  </w:p>
                </w:txbxContent>
              </v:textbox>
            </v:shape>
            <v:shape id="Text Box 709" o:spid="_x0000_s2443"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lIjavwAA&#10;ANsAAAAPAAAAZHJzL2Rvd25yZXYueG1sRE9Li8IwEL4L/ocwgjdN9eBK1yiLD/AiahXPQzM23W0m&#10;pYm2/vuNsLC3+fies1h1thJPanzpWMFknIAgzp0uuVBwvexGcxA+IGusHJOCF3lYLfu9BabatXym&#10;ZxYKEUPYp6jAhFCnUvrckEU/djVx5O6usRgibAqpG2xjuK3kNElm0mLJscFgTWtD+U/2sApaNEfz&#10;wVfc2MOpu3wft9v7LVFqOOi+PkEE6sK/+M+913H+BN6/xAPk8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SUiNq/AAAA2wAAAA8AAAAAAAAAAAAAAAAAlwIAAGRycy9kb3ducmV2&#10;LnhtbFBLBQYAAAAABAAEAPUAAACDAwAAAAA=&#10;">
              <v:textbox inset=".5mm,,.5mm">
                <w:txbxContent>
                  <w:p w14:paraId="71747524" w14:textId="77777777" w:rsidR="00C21B05" w:rsidRDefault="00C21B05">
                    <w:pPr>
                      <w:pStyle w:val="a5"/>
                      <w:rPr>
                        <w:b/>
                        <w:noProof w:val="0"/>
                        <w:sz w:val="22"/>
                      </w:rPr>
                    </w:pPr>
                  </w:p>
                </w:txbxContent>
              </v:textbox>
            </v:shape>
            <v:shape id="Text Box 710" o:spid="_x0000_s2442"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RhatvwAA&#10;ANsAAAAPAAAAZHJzL2Rvd25yZXYueG1sRE9Li8IwEL4L/ocwgjdN9eBK1yiLD/AiahXPQzM23W0m&#10;pYm2/vuNsLC3+fies1h1thJPanzpWMFknIAgzp0uuVBwvexGcxA+IGusHJOCF3lYLfu9BabatXym&#10;ZxYKEUPYp6jAhFCnUvrckEU/djVx5O6usRgibAqpG2xjuK3kNElm0mLJscFgTWtD+U/2sApaNEfz&#10;wVfc2MOpu3wft9v7LVFqOOi+PkEE6sK/+M+913H+FN6/xAPk8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RGFq2/AAAA2wAAAA8AAAAAAAAAAAAAAAAAlwIAAGRycy9kb3ducmV2&#10;LnhtbFBLBQYAAAAABAAEAPUAAACDAwAAAAA=&#10;">
              <v:textbox inset=".5mm,,.5mm">
                <w:txbxContent>
                  <w:p w14:paraId="043679AF" w14:textId="77777777" w:rsidR="00C21B05" w:rsidRDefault="00C21B05">
                    <w:pPr>
                      <w:pStyle w:val="a5"/>
                      <w:rPr>
                        <w:b/>
                        <w:noProof w:val="0"/>
                        <w:sz w:val="22"/>
                      </w:rPr>
                    </w:pPr>
                  </w:p>
                </w:txbxContent>
              </v:textbox>
            </v:shape>
          </v:group>
          <v:group id="Group 711" o:spid="_x0000_s2427" style="position:absolute;left:1124;top:284;width:10482;height:1701" coordorigin="1127,314" coordsize="10493,18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Text Box 712" o:spid="_x0000_s2440" type="#_x0000_t202" style="position:absolute;left:1127;top:314;width:10488;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YrwwAAA&#10;ANsAAAAPAAAAZHJzL2Rvd25yZXYueG1sRE/bisIwEH0X9h/CLPim6aqo1EZZBEFlES/F56GZbcs2&#10;k9JEW/9+Iwi+zeFcJ1l1phJ3alxpWcHXMAJBnFldcq4gvWwGcxDOI2usLJOCBzlYLT96Ccbatnyi&#10;+9nnIoSwi1FB4X0dS+myggy6oa2JA/drG4M+wCaXusE2hJtKjqJoKg2WHBoKrGldUPZ3vhkFctce&#10;xvLnOJ1dd/tbapwed6yV6n923wsQnjr/Fr/cWx3mT+D5SzhAL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QYrwwAAAANsAAAAPAAAAAAAAAAAAAAAAAJcCAABkcnMvZG93bnJl&#10;di54bWxQSwUGAAAAAAQABAD1AAAAhAMAAAAA&#10;" strokeweight="2pt">
              <v:textbox>
                <w:txbxContent>
                  <w:p w14:paraId="0E102C2A" w14:textId="77777777" w:rsidR="00C21B05" w:rsidRDefault="00C21B05">
                    <w:pPr>
                      <w:pStyle w:val="a5"/>
                      <w:rPr>
                        <w:noProof w:val="0"/>
                        <w:sz w:val="24"/>
                      </w:rPr>
                    </w:pPr>
                    <w:r>
                      <w:rPr>
                        <w:noProof w:val="0"/>
                        <w:sz w:val="24"/>
                      </w:rPr>
                      <w:t>Лист регистрации изменений</w:t>
                    </w:r>
                  </w:p>
                </w:txbxContent>
              </v:textbox>
            </v:shape>
            <v:group id="Group 713" o:spid="_x0000_s2428" style="position:absolute;left:1132;top:768;width:10488;height:1361" coordorigin="1290,2297" coordsize="10488,13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Text Box 714" o:spid="_x0000_s2439" type="#_x0000_t202" style="position:absolute;left:1290;top:2297;width:454;height:136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9pYAwgAA&#10;ANsAAAAPAAAAZHJzL2Rvd25yZXYueG1sRE9Li8IwEL4L/ocwwt40rbCyVKOI4GNZL7oqHodmbKvN&#10;JDRZ7f57IyzsbT6+50xmranFnRpfWVaQDhIQxLnVFRcKDt/L/gcIH5A11pZJwS95mE27nQlm2j54&#10;R/d9KEQMYZ+hgjIEl0np85IM+oF1xJG72MZgiLAppG7wEcNNLYdJMpIGK44NJTpalJTf9j9Gwen8&#10;OVwlYXnN0/V75dw6/dr6o1JvvXY+BhGoDf/iP/dGx/kjeP0SD5DT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H2lgDCAAAA2wAAAA8AAAAAAAAAAAAAAAAAlwIAAGRycy9kb3du&#10;cmV2LnhtbFBLBQYAAAAABAAEAPUAAACGAwAAAAA=&#10;" strokeweight="2pt">
                <v:textbox inset="0,,0">
                  <w:txbxContent>
                    <w:p w14:paraId="1108FA73" w14:textId="77777777" w:rsidR="00C21B05" w:rsidRDefault="00C21B05">
                      <w:pPr>
                        <w:pStyle w:val="a5"/>
                        <w:spacing w:before="360"/>
                        <w:rPr>
                          <w:noProof w:val="0"/>
                          <w:sz w:val="20"/>
                        </w:rPr>
                      </w:pPr>
                      <w:proofErr w:type="spellStart"/>
                      <w:r>
                        <w:rPr>
                          <w:noProof w:val="0"/>
                          <w:sz w:val="20"/>
                        </w:rPr>
                        <w:t>Изм</w:t>
                      </w:r>
                      <w:proofErr w:type="spellEnd"/>
                    </w:p>
                  </w:txbxContent>
                </v:textbox>
              </v:shape>
              <v:shape id="Text Box 715" o:spid="_x0000_s2438" type="#_x0000_t202" style="position:absolute;left:1744;top:2751;width:1134;height:90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FJKvwwAA&#10;ANsAAAAPAAAAZHJzL2Rvd25yZXYueG1sRE9Na8JAEL0X+h+WKfRSdGOhRqKrlGBa9dSqB49DdsyG&#10;ZmdDdhvjv3eFQm/zeJ+zWA22ET11vnasYDJOQBCXTtdcKTgeitEMhA/IGhvHpOBKHlbLx4cFZtpd&#10;+Jv6fahEDGGfoQITQptJ6UtDFv3YtcSRO7vOYoiwq6Tu8BLDbSNfk2QqLdYcGwy2lBsqf/a/VsE2&#10;7D6vJb2cDmbdf+XF8FZ9pFulnp+G9zmIQEP4F/+5NzrOT+H+Szx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FJKvwwAAANsAAAAPAAAAAAAAAAAAAAAAAJcCAABkcnMvZG93&#10;bnJldi54bWxQSwUGAAAAAAQABAD1AAAAhwMAAAAA&#10;" strokeweight="2pt">
                <v:textbox inset=".5mm,,.5mm">
                  <w:txbxContent>
                    <w:p w14:paraId="6B45A0D8" w14:textId="77777777" w:rsidR="00C21B05" w:rsidRDefault="00C21B05">
                      <w:pPr>
                        <w:pStyle w:val="a5"/>
                        <w:rPr>
                          <w:noProof w:val="0"/>
                          <w:sz w:val="24"/>
                        </w:rPr>
                      </w:pPr>
                      <w:r>
                        <w:rPr>
                          <w:noProof w:val="0"/>
                          <w:sz w:val="24"/>
                        </w:rPr>
                        <w:t>изменен-</w:t>
                      </w:r>
                      <w:proofErr w:type="spellStart"/>
                      <w:r>
                        <w:rPr>
                          <w:noProof w:val="0"/>
                          <w:sz w:val="24"/>
                        </w:rPr>
                        <w:t>ных</w:t>
                      </w:r>
                      <w:proofErr w:type="spellEnd"/>
                    </w:p>
                  </w:txbxContent>
                </v:textbox>
              </v:shape>
              <v:shape id="Text Box 716" o:spid="_x0000_s2437" type="#_x0000_t202" style="position:absolute;left:2878;top:2751;width:1134;height:90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iwbdxQAA&#10;ANsAAAAPAAAAZHJzL2Rvd25yZXYueG1sRI9Lb8IwEITvSPwHa5G4VMUpUh9KMahCvE8t9NDjKt7G&#10;UeN1FJsQ/n33gMRtVzM78+1s0ftaddTGKrCBp0kGirgItuLSwPdp/fgGKiZki3VgMnClCIv5cDDD&#10;3IYLf1F3TKWSEI45GnApNbnWsXDkMU5CQyzab2g9JlnbUtsWLxLuaz3NshftsWJpcNjQ0lHxdzx7&#10;A/t02F4Levg5uVX3uVz3z+XmdW/MeNR/vINK1Ke7+Xa9s4IvsPKLDKD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yLBt3FAAAA2wAAAA8AAAAAAAAAAAAAAAAAlwIAAGRycy9k&#10;b3ducmV2LnhtbFBLBQYAAAAABAAEAPUAAACJAwAAAAA=&#10;" strokeweight="2pt">
                <v:textbox inset=".5mm,,.5mm">
                  <w:txbxContent>
                    <w:p w14:paraId="37C4F9C8" w14:textId="77777777" w:rsidR="00C21B05" w:rsidRDefault="00C21B05">
                      <w:pPr>
                        <w:pStyle w:val="a5"/>
                        <w:rPr>
                          <w:noProof w:val="0"/>
                          <w:sz w:val="24"/>
                        </w:rPr>
                      </w:pPr>
                      <w:r>
                        <w:rPr>
                          <w:noProof w:val="0"/>
                          <w:sz w:val="24"/>
                        </w:rPr>
                        <w:t>заменен-</w:t>
                      </w:r>
                      <w:proofErr w:type="spellStart"/>
                      <w:r>
                        <w:rPr>
                          <w:noProof w:val="0"/>
                          <w:sz w:val="24"/>
                        </w:rPr>
                        <w:t>ных</w:t>
                      </w:r>
                      <w:proofErr w:type="spellEnd"/>
                    </w:p>
                  </w:txbxContent>
                </v:textbox>
              </v:shape>
              <v:shape id="Text Box 717" o:spid="_x0000_s2436" type="#_x0000_t202" style="position:absolute;left:4012;top:2751;width:1134;height:90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x6NGwgAA&#10;ANsAAAAPAAAAZHJzL2Rvd25yZXYueG1sRE9LawIxEL4X/A9hBC9FsxVadTVKEW2rJ18Hj8Nm3Cxu&#10;Jssmruu/bwpCb/PxPWe2aG0pGqp94VjB2yABQZw5XXCu4HRc98cgfEDWWDomBQ/ysJh3XmaYanfn&#10;PTWHkIsYwj5FBSaEKpXSZ4Ys+oGriCN3cbXFEGGdS13jPYbbUg6T5ENaLDg2GKxoaSi7Hm5WwSZs&#10;vx8ZvZ6PZtXsluv2Pf8abZTqddvPKYhAbfgXP90/Os6fwN8v8QA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Ho0bCAAAA2wAAAA8AAAAAAAAAAAAAAAAAlwIAAGRycy9kb3du&#10;cmV2LnhtbFBLBQYAAAAABAAEAPUAAACGAwAAAAA=&#10;" strokeweight="2pt">
                <v:textbox inset=".5mm,,.5mm">
                  <w:txbxContent>
                    <w:p w14:paraId="4EFDDFD6" w14:textId="77777777" w:rsidR="00C21B05" w:rsidRDefault="00C21B05">
                      <w:pPr>
                        <w:pStyle w:val="a5"/>
                        <w:spacing w:before="120"/>
                        <w:rPr>
                          <w:noProof w:val="0"/>
                          <w:sz w:val="24"/>
                        </w:rPr>
                      </w:pPr>
                      <w:r>
                        <w:rPr>
                          <w:noProof w:val="0"/>
                          <w:sz w:val="24"/>
                        </w:rPr>
                        <w:t>новых</w:t>
                      </w:r>
                    </w:p>
                  </w:txbxContent>
                </v:textbox>
              </v:shape>
              <v:shape id="Text Box 718" o:spid="_x0000_s2435" type="#_x0000_t202" style="position:absolute;left:5146;top:2751;width:1134;height:90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cBmwQAA&#10;ANsAAAAPAAAAZHJzL2Rvd25yZXYueG1sRE/LisIwFN0P+A/hCm5kTBXUoRpFRGfUlY9ZzPLSXJti&#10;c1OaWOvfm4Uwy8N5z5etLUVDtS8cKxgOEhDEmdMF5wp+L9vPLxA+IGssHZOCJ3lYLjofc0y1e/CJ&#10;mnPIRQxhn6ICE0KVSukzQxb9wFXEkbu62mKIsM6lrvERw20pR0kykRYLjg0GK1obym7nu1WwD4ef&#10;Z0b9v4vZNMf1th3n39O9Ur1uu5qBCNSGf/HbvdMKRnF9/BJ/gFy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JHAZsEAAADbAAAADwAAAAAAAAAAAAAAAACXAgAAZHJzL2Rvd25y&#10;ZXYueG1sUEsFBgAAAAAEAAQA9QAAAIUDAAAAAA==&#10;" strokeweight="2pt">
                <v:textbox inset=".5mm,,.5mm">
                  <w:txbxContent>
                    <w:p w14:paraId="7BD45EB3" w14:textId="77777777" w:rsidR="00C21B05" w:rsidRDefault="00C21B05">
                      <w:pPr>
                        <w:pStyle w:val="a5"/>
                        <w:spacing w:before="120"/>
                        <w:rPr>
                          <w:noProof w:val="0"/>
                          <w:sz w:val="24"/>
                        </w:rPr>
                      </w:pPr>
                      <w:r>
                        <w:rPr>
                          <w:noProof w:val="0"/>
                          <w:sz w:val="24"/>
                        </w:rPr>
                        <w:t>изъятых</w:t>
                      </w:r>
                    </w:p>
                  </w:txbxContent>
                </v:textbox>
              </v:shape>
              <v:shape id="Text Box 719" o:spid="_x0000_s2434" type="#_x0000_t202" style="position:absolute;left:1744;top:2297;width:4535;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3WX9xQAA&#10;ANsAAAAPAAAAZHJzL2Rvd25yZXYueG1sRI9Pa8JAFMTvBb/D8oReSt0oqCXNRkRqrZ78d/D4yL5m&#10;g9m3IbuN8dt3hUKPw8z8hskWva1FR62vHCsYjxIQxIXTFZcKzqf16xsIH5A11o5JwZ08LPLBU4ap&#10;djc+UHcMpYgQ9ikqMCE0qZS+MGTRj1xDHL1v11oMUbal1C3eItzWcpIkM2mx4rhgsKGVoeJ6/LEK&#10;tmG3uRf0cjmZj26/WvfT8nO+Vep52C/fQQTqw3/4r/2lFUzG8PgSf4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dZf3FAAAA2wAAAA8AAAAAAAAAAAAAAAAAlwIAAGRycy9k&#10;b3ducmV2LnhtbFBLBQYAAAAABAAEAPUAAACJAwAAAAA=&#10;" strokeweight="2pt">
                <v:textbox inset=".5mm,,.5mm">
                  <w:txbxContent>
                    <w:p w14:paraId="05FAAA15" w14:textId="77777777" w:rsidR="00C21B05" w:rsidRDefault="00C21B05">
                      <w:pPr>
                        <w:pStyle w:val="a5"/>
                        <w:rPr>
                          <w:noProof w:val="0"/>
                          <w:sz w:val="24"/>
                        </w:rPr>
                      </w:pPr>
                      <w:r>
                        <w:rPr>
                          <w:noProof w:val="0"/>
                          <w:sz w:val="24"/>
                        </w:rPr>
                        <w:t>новых</w:t>
                      </w:r>
                    </w:p>
                  </w:txbxContent>
                </v:textbox>
              </v:shape>
              <v:shape id="Text Box 720" o:spid="_x0000_s2433" type="#_x0000_t202" style="position:absolute;left:6279;top:2297;width:1134;height:136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D/uKxQAA&#10;ANsAAAAPAAAAZHJzL2Rvd25yZXYueG1sRI9Pa8JAFMTvBb/D8gQvohsDbSW6ioi21VP9c/D4yD6z&#10;wezbkN3G+O27BaHHYWZ+w8yXna1ES40vHSuYjBMQxLnTJRcKzqftaArCB2SNlWNS8CAPy0XvZY6Z&#10;dnc+UHsMhYgQ9hkqMCHUmZQ+N2TRj11NHL2rayyGKJtC6gbvEW4rmSbJm7RYclwwWNPaUH47/lgF&#10;u7D/fOQ0vJzMpv1eb7vX4uN9p9Sg361mIAJ14T/8bH9pBWkKf1/iD5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P+4rFAAAA2wAAAA8AAAAAAAAAAAAAAAAAlwIAAGRycy9k&#10;b3ducmV2LnhtbFBLBQYAAAAABAAEAPUAAACJAwAAAAA=&#10;" strokeweight="2pt">
                <v:textbox inset=".5mm,,.5mm">
                  <w:txbxContent>
                    <w:p w14:paraId="61A7C8FD" w14:textId="77777777" w:rsidR="00C21B05" w:rsidRDefault="00C21B05">
                      <w:pPr>
                        <w:pStyle w:val="a5"/>
                        <w:rPr>
                          <w:noProof w:val="0"/>
                          <w:sz w:val="22"/>
                        </w:rPr>
                      </w:pPr>
                      <w:r>
                        <w:rPr>
                          <w:noProof w:val="0"/>
                          <w:sz w:val="22"/>
                        </w:rPr>
                        <w:t>Всего листов (страниц) в докум.</w:t>
                      </w:r>
                    </w:p>
                  </w:txbxContent>
                </v:textbox>
              </v:shape>
              <v:shape id="Text Box 721" o:spid="_x0000_s2432" type="#_x0000_t202" style="position:absolute;left:7413;top:2297;width:1701;height:136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14RxgAA&#10;ANsAAAAPAAAAZHJzL2Rvd25yZXYueG1sRI9Pa8JAFMTvQr/D8gpeitloaZU0qxTRVnuqfw4eH9nX&#10;bGj2bciuMX77rlDwOMzMb5h80dtadNT6yrGCcZKCIC6crrhUcDysRzMQPiBrrB2Tgit5WMwfBjlm&#10;2l14R90+lCJC2GeowITQZFL6wpBFn7iGOHo/rrUYomxLqVu8RLit5SRNX6XFiuOCwYaWhorf/dkq&#10;2Iavz2tBT6eDWXXfy3X/Un5Mt0oNH/v3NxCB+nAP/7c3WsHkGW5f4g+Q8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Q14RxgAAANsAAAAPAAAAAAAAAAAAAAAAAJcCAABkcnMv&#10;ZG93bnJldi54bWxQSwUGAAAAAAQABAD1AAAAigMAAAAA&#10;" strokeweight="2pt">
                <v:textbox inset=".5mm,,.5mm">
                  <w:txbxContent>
                    <w:p w14:paraId="4974B079" w14:textId="77777777" w:rsidR="00C21B05" w:rsidRDefault="00C21B05">
                      <w:pPr>
                        <w:pStyle w:val="a5"/>
                        <w:spacing w:before="360"/>
                        <w:rPr>
                          <w:noProof w:val="0"/>
                          <w:sz w:val="22"/>
                        </w:rPr>
                      </w:pPr>
                      <w:r>
                        <w:rPr>
                          <w:noProof w:val="0"/>
                          <w:sz w:val="22"/>
                        </w:rPr>
                        <w:t>№ документа</w:t>
                      </w:r>
                    </w:p>
                  </w:txbxContent>
                </v:textbox>
              </v:shape>
              <v:shape id="Text Box 722" o:spid="_x0000_s2431" type="#_x0000_t202" style="position:absolute;left:9114;top:2297;width:1247;height:136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KTpwwAA&#10;ANsAAAAPAAAAZHJzL2Rvd25yZXYueG1sRI9bi8IwFITfhf0P4Sz4pqkislSjyMKCF0S8v55tjm3Z&#10;5qQkUeu/N8KCj8PMfMOMp42pxI2cLy0r6HUTEMSZ1SXnCg77n84XCB+QNVaWScGDPEwnH60xptre&#10;eUu3XchFhLBPUUERQp1K6bOCDPqurYmjd7HOYIjS5VI7vEe4qWQ/SYbSYMlxocCavgvK/nZXo+A0&#10;Cz2zHiw3w6OVi+XF/R7O15VS7c9mNgIRqAnv8H97rhX0B/D6En+An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FKTpwwAAANsAAAAPAAAAAAAAAAAAAAAAAJcCAABkcnMvZG93&#10;bnJldi54bWxQSwUGAAAAAAQABAD1AAAAhwMAAAAA&#10;" strokeweight="2pt">
                <v:textbox inset=".5mm,.3mm,.5mm,.3mm">
                  <w:txbxContent>
                    <w:p w14:paraId="3181BFAE" w14:textId="77777777" w:rsidR="00C21B05" w:rsidRDefault="00C21B05">
                      <w:pPr>
                        <w:pStyle w:val="a5"/>
                        <w:rPr>
                          <w:noProof w:val="0"/>
                          <w:sz w:val="17"/>
                        </w:rPr>
                      </w:pPr>
                      <w:r>
                        <w:rPr>
                          <w:noProof w:val="0"/>
                          <w:sz w:val="17"/>
                        </w:rPr>
                        <w:t>Входящий номер сопроводи-тельного документа и дата</w:t>
                      </w:r>
                    </w:p>
                  </w:txbxContent>
                </v:textbox>
              </v:shape>
              <v:shape id="Text Box 723" o:spid="_x0000_s2430" type="#_x0000_t202" style="position:absolute;left:10361;top:2297;width:850;height:136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mP+xAAA&#10;ANsAAAAPAAAAZHJzL2Rvd25yZXYueG1sRI9BawIxFITvQv9DeAUvotkKWlmNUqRq9WTVg8fH5rlZ&#10;unlZNnFd/30jCB6HmfmGmS1aW4qGal84VvAxSEAQZ04XnCs4HVf9CQgfkDWWjknBnTws5m+dGaba&#10;3fiXmkPIRYSwT1GBCaFKpfSZIYt+4Cri6F1cbTFEWedS13iLcFvKYZKMpcWC44LBipaGsr/D1SrY&#10;ht3mnlHvfDTfzX65akf5+nOrVPe9/ZqCCNSGV/jZ/tEKhiN4fIk/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OZj/sQAAADbAAAADwAAAAAAAAAAAAAAAACXAgAAZHJzL2Rv&#10;d25yZXYueG1sUEsFBgAAAAAEAAQA9QAAAIgDAAAAAA==&#10;" strokeweight="2pt">
                <v:textbox inset=".5mm,,.5mm">
                  <w:txbxContent>
                    <w:p w14:paraId="65DEBB73" w14:textId="77777777" w:rsidR="00C21B05" w:rsidRDefault="00C21B05">
                      <w:pPr>
                        <w:pStyle w:val="a5"/>
                        <w:spacing w:before="360"/>
                        <w:rPr>
                          <w:noProof w:val="0"/>
                        </w:rPr>
                      </w:pPr>
                      <w:r>
                        <w:rPr>
                          <w:noProof w:val="0"/>
                        </w:rPr>
                        <w:t>Подпись</w:t>
                      </w:r>
                    </w:p>
                  </w:txbxContent>
                </v:textbox>
              </v:shape>
              <v:shape id="Text Box 724" o:spid="_x0000_s2429" type="#_x0000_t202" style="position:absolute;left:11211;top:2297;width:567;height:136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P2JxAAA&#10;ANsAAAAPAAAAZHJzL2Rvd25yZXYueG1sRI9PawIxFMTvQr9DeAUvRbMKWlmNUsS/PbXqweNj89ws&#10;3bwsm7iu394IBY/DzPyGmS1aW4qGal84VjDoJyCIM6cLzhWcjuveBIQPyBpLx6TgTh4W87fODFPt&#10;bvxLzSHkIkLYp6jAhFClUvrMkEXfdxVx9C6uthiirHOpa7xFuC3lMEnG0mLBccFgRUtD2d/hahXs&#10;w/f2ntHH+WhWzc9y3Y7yzedeqe57+zUFEagNr/B/e6cVDMfw/B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T9icQAAADbAAAADwAAAAAAAAAAAAAAAACXAgAAZHJzL2Rv&#10;d25yZXYueG1sUEsFBgAAAAAEAAQA9QAAAIgDAAAAAA==&#10;" strokeweight="2pt">
                <v:textbox inset=".5mm,,.5mm">
                  <w:txbxContent>
                    <w:p w14:paraId="5F98569E" w14:textId="77777777" w:rsidR="00C21B05" w:rsidRPr="003675D9" w:rsidRDefault="00C21B05">
                      <w:pPr>
                        <w:pStyle w:val="a5"/>
                        <w:spacing w:before="360"/>
                        <w:rPr>
                          <w:noProof w:val="0"/>
                          <w:sz w:val="16"/>
                        </w:rPr>
                      </w:pPr>
                      <w:r w:rsidRPr="003675D9">
                        <w:rPr>
                          <w:noProof w:val="0"/>
                          <w:sz w:val="16"/>
                        </w:rPr>
                        <w:t>Дата</w:t>
                      </w:r>
                    </w:p>
                  </w:txbxContent>
                </v:textbox>
              </v:shape>
            </v:group>
          </v:group>
          <v:group id="Group 725" o:spid="_x0000_s2416" style="position:absolute;left:1135;top:1988;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Text Box 726" o:spid="_x0000_s2426"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wuv6vwAA&#10;ANsAAAAPAAAAZHJzL2Rvd25yZXYueG1sRE/LisIwFN0P+A/hCrMbU13MSG0U8QGzGXzi+tLcNtXm&#10;pjTR1r83iwGXh/POFr2txYNaXzlWMB4lIIhzpysuFZxP268pCB+QNdaOScGTPCzmg48MU+06PtDj&#10;GEoRQ9inqMCE0KRS+tyQRT9yDXHkCtdaDBG2pdQtdjHc1nKSJN/SYsWxwWBDK0P57Xi3Cjo0O/PD&#10;Z1zbv31/uu42m+KSKPU57JczEIH68Bb/u3+1gkkcG7/EHyDn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vC6/q/AAAA2wAAAA8AAAAAAAAAAAAAAAAAlwIAAGRycy9kb3ducmV2&#10;LnhtbFBLBQYAAAAABAAEAPUAAACDAwAAAAA=&#10;">
              <v:textbox inset=".5mm,,.5mm">
                <w:txbxContent>
                  <w:p w14:paraId="1589AF4C" w14:textId="77777777" w:rsidR="00C21B05" w:rsidRDefault="00C21B05">
                    <w:pPr>
                      <w:pStyle w:val="a5"/>
                      <w:rPr>
                        <w:b/>
                        <w:noProof w:val="0"/>
                        <w:sz w:val="22"/>
                      </w:rPr>
                    </w:pPr>
                  </w:p>
                </w:txbxContent>
              </v:textbox>
            </v:shape>
            <v:shape id="Text Box 727" o:spid="_x0000_s2425"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jk5hwgAA&#10;ANsAAAAPAAAAZHJzL2Rvd25yZXYueG1sRI/Ni8IwFMTvgv9DeII3TfXgR9coix/gRXRVPD+aZ9Pd&#10;5qU00db/3iws7HGYmd8wi1VrS/Gk2heOFYyGCQjizOmCcwXXy24wA+EDssbSMSl4kYfVsttZYKpd&#10;w1/0PIdcRAj7FBWYEKpUSp8ZsuiHriKO3t3VFkOUdS51jU2E21KOk2QiLRYcFwxWtDaU/ZwfVkGD&#10;5mimfMWNPZzay/dxu73fEqX6vfbzA0SgNvyH/9p7rWA8h98v8QfI5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SOTmHCAAAA2wAAAA8AAAAAAAAAAAAAAAAAlwIAAGRycy9kb3du&#10;cmV2LnhtbFBLBQYAAAAABAAEAPUAAACGAwAAAAA=&#10;">
              <v:textbox inset=".5mm,,.5mm">
                <w:txbxContent>
                  <w:p w14:paraId="290BC2B2" w14:textId="77777777" w:rsidR="00C21B05" w:rsidRDefault="00C21B05">
                    <w:pPr>
                      <w:pStyle w:val="a5"/>
                      <w:rPr>
                        <w:b/>
                        <w:noProof w:val="0"/>
                        <w:sz w:val="22"/>
                      </w:rPr>
                    </w:pPr>
                  </w:p>
                </w:txbxContent>
              </v:textbox>
            </v:shape>
            <v:shape id="Text Box 728" o:spid="_x0000_s2424"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bXEhvwAA&#10;ANsAAAAPAAAAZHJzL2Rvd25yZXYueG1sRE/LisIwFN0L/kO4gjubOsIo1SjiA9wMPnF9aa5Ntbkp&#10;TcZ2/n6yGJjl4bwXq85W4k2NLx0rGCcpCOLc6ZILBbfrfjQD4QOyxsoxKfghD6tlv7fATLuWz/S+&#10;hELEEPYZKjAh1JmUPjdk0SeuJo7cwzUWQ4RNIXWDbQy3lfxI009pseTYYLCmjaH8dfm2Clo0RzPl&#10;G27t16m7Po+73eOeKjUcdOs5iEBd+Bf/uQ9awSSuj1/iD5DL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BtcSG/AAAA2wAAAA8AAAAAAAAAAAAAAAAAlwIAAGRycy9kb3ducmV2&#10;LnhtbFBLBQYAAAAABAAEAPUAAACDAwAAAAA=&#10;">
              <v:textbox inset=".5mm,,.5mm">
                <w:txbxContent>
                  <w:p w14:paraId="7C67EB72" w14:textId="77777777" w:rsidR="00C21B05" w:rsidRDefault="00C21B05">
                    <w:pPr>
                      <w:pStyle w:val="a5"/>
                      <w:rPr>
                        <w:b/>
                        <w:noProof w:val="0"/>
                        <w:sz w:val="22"/>
                      </w:rPr>
                    </w:pPr>
                  </w:p>
                </w:txbxContent>
              </v:textbox>
            </v:shape>
            <v:shape id="Text Box 729" o:spid="_x0000_s2423"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IdS6wwAA&#10;ANsAAAAPAAAAZHJzL2Rvd25yZXYueG1sRI9Ba8JAFITvQv/D8gq9mY0WrKSuUloLvUjaRDw/ss9s&#10;2uzbkF1N/PeuIPQ4zMw3zGoz2lacqfeNYwWzJAVBXDndcK1gX35OlyB8QNbYOiYFF/KwWT9MVphp&#10;N/APnYtQiwhhn6ECE0KXSekrQxZ94jri6B1dbzFE2ddS9zhEuG3lPE0X0mLDccFgR++Gqr/iZBUM&#10;aHLzwnv8sLvvsfzNt9vjIVXq6XF8ewURaAz/4Xv7Syt4nsHtS/wBcn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IdS6wwAAANsAAAAPAAAAAAAAAAAAAAAAAJcCAABkcnMvZG93&#10;bnJldi54bWxQSwUGAAAAAAQABAD1AAAAhwMAAAAA&#10;">
              <v:textbox inset=".5mm,,.5mm">
                <w:txbxContent>
                  <w:p w14:paraId="27AE1E7E" w14:textId="77777777" w:rsidR="00C21B05" w:rsidRDefault="00C21B05">
                    <w:pPr>
                      <w:pStyle w:val="a5"/>
                      <w:rPr>
                        <w:b/>
                        <w:noProof w:val="0"/>
                        <w:sz w:val="22"/>
                      </w:rPr>
                    </w:pPr>
                  </w:p>
                </w:txbxContent>
              </v:textbox>
            </v:shape>
            <v:shape id="Text Box 730" o:spid="_x0000_s2422"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0rNwgAA&#10;ANsAAAAPAAAAZHJzL2Rvd25yZXYueG1sRI9Pi8IwFMTvgt8hPMGbpiqodI2y+Ae8iK6K50fzbLrb&#10;vJQm2vrtzcLCHoeZ+Q2zWLW2FE+qfeFYwWiYgCDOnC44V3C97AZzED4gaywdk4IXeVgtu50Fpto1&#10;/EXPc8hFhLBPUYEJoUql9Jkhi37oKuLo3V1tMURZ51LX2ES4LeU4SabSYsFxwWBFa0PZz/lhFTRo&#10;jmbGV9zYw6m9fB+32/stUarfaz8/QARqw3/4r73XCiZj+P0Sf4Bc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zSs3CAAAA2wAAAA8AAAAAAAAAAAAAAAAAlwIAAGRycy9kb3du&#10;cmV2LnhtbFBLBQYAAAAABAAEAPUAAACGAwAAAAA=&#10;">
              <v:textbox inset=".5mm,,.5mm">
                <w:txbxContent>
                  <w:p w14:paraId="3D46A3E0" w14:textId="77777777" w:rsidR="00C21B05" w:rsidRDefault="00C21B05">
                    <w:pPr>
                      <w:pStyle w:val="a5"/>
                      <w:rPr>
                        <w:b/>
                        <w:noProof w:val="0"/>
                        <w:sz w:val="22"/>
                      </w:rPr>
                    </w:pPr>
                  </w:p>
                </w:txbxContent>
              </v:textbox>
            </v:shape>
            <v:shape id="Text Box 731" o:spid="_x0000_s2421"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v+9WwwAA&#10;ANsAAAAPAAAAZHJzL2Rvd25yZXYueG1sRI9Ba8JAFITvhf6H5RV6q5saqBJdRaqFXkSbiOdH9pmN&#10;Zt+G7DaJ/75bKPQ4zMw3zHI92kb01PnasYLXSQKCuHS65krBqfh4mYPwAVlj45gU3MnDevX4sMRM&#10;u4G/qM9DJSKEfYYKTAhtJqUvDVn0E9cSR+/iOoshyq6SusMhwm0jp0nyJi3WHBcMtvRuqLzl31bB&#10;gOZgZnzCrd0fx+J62O0u50Sp56dxswARaAz/4b/2p1aQpvD7Jf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v+9WwwAAANsAAAAPAAAAAAAAAAAAAAAAAJcCAABkcnMvZG93&#10;bnJldi54bWxQSwUGAAAAAAQABAD1AAAAhwMAAAAA&#10;">
              <v:textbox inset=".5mm,,.5mm">
                <w:txbxContent>
                  <w:p w14:paraId="40923347" w14:textId="77777777" w:rsidR="00C21B05" w:rsidRDefault="00C21B05">
                    <w:pPr>
                      <w:pStyle w:val="a5"/>
                      <w:rPr>
                        <w:b/>
                        <w:noProof w:val="0"/>
                        <w:sz w:val="22"/>
                      </w:rPr>
                    </w:pPr>
                  </w:p>
                </w:txbxContent>
              </v:textbox>
            </v:shape>
            <v:shape id="Text Box 732" o:spid="_x0000_s2420"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VnciwwAA&#10;ANsAAAAPAAAAZHJzL2Rvd25yZXYueG1sRI9Ba8JAFITvBf/D8gRvdWMtVdKsItVCL6LG0PMj+8ym&#10;zb4N2dWk/94tFHocZuYbJlsPthE36nztWMFsmoAgLp2uuVJQnN8flyB8QNbYOCYFP+RhvRo9ZJhq&#10;1/OJbnmoRISwT1GBCaFNpfSlIYt+6lri6F1cZzFE2VVSd9hHuG3kU5K8SIs1xwWDLb0ZKr/zq1XQ&#10;ozmYBRe4tfvjcP467HaXz0SpyXjYvIIINIT/8F/7QyuYP8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VnciwwAAANsAAAAPAAAAAAAAAAAAAAAAAJcCAABkcnMvZG93&#10;bnJldi54bWxQSwUGAAAAAAQABAD1AAAAhwMAAAAA&#10;">
              <v:textbox inset=".5mm,,.5mm">
                <w:txbxContent>
                  <w:p w14:paraId="20FF91C1" w14:textId="77777777" w:rsidR="00C21B05" w:rsidRDefault="00C21B05">
                    <w:pPr>
                      <w:pStyle w:val="a5"/>
                      <w:rPr>
                        <w:b/>
                        <w:noProof w:val="0"/>
                        <w:sz w:val="22"/>
                      </w:rPr>
                    </w:pPr>
                  </w:p>
                </w:txbxContent>
              </v:textbox>
            </v:shape>
            <v:shape id="Text Box 733" o:spid="_x0000_s2419"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GtK5wwAA&#10;ANsAAAAPAAAAZHJzL2Rvd25yZXYueG1sRI9Ba8JAFITvBf/D8gRvdWOlVdKsItVCL6LG0PMj+8ym&#10;zb4N2dWk/94tFHocZuYbJlsPthE36nztWMFsmoAgLp2uuVJQnN8flyB8QNbYOCYFP+RhvRo9ZJhq&#10;1/OJbnmoRISwT1GBCaFNpfSlIYt+6lri6F1cZzFE2VVSd9hHuG3kU5K8SIs1xwWDLb0ZKr/zq1XQ&#10;ozmYBRe4tfvjcP467HaXz0SpyXjYvIIINIT/8F/7QyuYP8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GtK5wwAAANsAAAAPAAAAAAAAAAAAAAAAAJcCAABkcnMvZG93&#10;bnJldi54bWxQSwUGAAAAAAQABAD1AAAAhwMAAAAA&#10;">
              <v:textbox inset=".5mm,,.5mm">
                <w:txbxContent>
                  <w:p w14:paraId="70E4BCBC" w14:textId="77777777" w:rsidR="00C21B05" w:rsidRDefault="00C21B05">
                    <w:pPr>
                      <w:pStyle w:val="a5"/>
                      <w:rPr>
                        <w:b/>
                        <w:noProof w:val="0"/>
                        <w:sz w:val="22"/>
                      </w:rPr>
                    </w:pPr>
                  </w:p>
                </w:txbxContent>
              </v:textbox>
            </v:shape>
            <v:shape id="Text Box 734" o:spid="_x0000_s2418"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yEzOwwAA&#10;ANsAAAAPAAAAZHJzL2Rvd25yZXYueG1sRI/NasMwEITvhb6D2EBvjZwUnOBaCaVJIZeSP5PzYm0s&#10;t9bKWKrtvH1VKOQ4zMw3TL4ebSN66nztWMFsmoAgLp2uuVJQnD+elyB8QNbYOCYFN/KwXj0+5Jhp&#10;N/CR+lOoRISwz1CBCaHNpPSlIYt+6lri6F1dZzFE2VVSdzhEuG3kPElSabHmuGCwpXdD5ffpxyoY&#10;0OzNggvc2M/DeP7ab7fXS6LU02R8ewURaAz38H97pxW8pPD3Jf4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yEzOwwAAANsAAAAPAAAAAAAAAAAAAAAAAJcCAABkcnMvZG93&#10;bnJldi54bWxQSwUGAAAAAAQABAD1AAAAhwMAAAAA&#10;">
              <v:textbox inset=".5mm,,.5mm">
                <w:txbxContent>
                  <w:p w14:paraId="59E150C3" w14:textId="77777777" w:rsidR="00C21B05" w:rsidRDefault="00C21B05">
                    <w:pPr>
                      <w:pStyle w:val="a5"/>
                      <w:rPr>
                        <w:b/>
                        <w:noProof w:val="0"/>
                        <w:sz w:val="22"/>
                      </w:rPr>
                    </w:pPr>
                  </w:p>
                </w:txbxContent>
              </v:textbox>
            </v:shape>
            <v:shape id="Text Box 735" o:spid="_x0000_s2417"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OlVwQAA&#10;ANsAAAAPAAAAZHJzL2Rvd25yZXYueG1sRI9Bi8IwFITvC/6H8ARva6rCKtUooi54WXRVPD+aZ1Nt&#10;XkqTtfXfG0HY4zAz3zCzRWtLcafaF44VDPoJCOLM6YJzBafj9+cEhA/IGkvHpOBBHhbzzscMU+0a&#10;/qX7IeQiQtinqMCEUKVS+syQRd93FXH0Lq62GKKsc6lrbCLclnKYJF/SYsFxwWBFK0PZ7fBnFTRo&#10;dmbMJ1zbn317vO42m8s5UarXbZdTEIHa8B9+t7dawWgMr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4TpVcEAAADbAAAADwAAAAAAAAAAAAAAAACXAgAAZHJzL2Rvd25y&#10;ZXYueG1sUEsFBgAAAAAEAAQA9QAAAIUDAAAAAA==&#10;">
              <v:textbox inset=".5mm,,.5mm">
                <w:txbxContent>
                  <w:p w14:paraId="55D6338F" w14:textId="77777777" w:rsidR="00C21B05" w:rsidRDefault="00C21B05">
                    <w:pPr>
                      <w:pStyle w:val="a5"/>
                      <w:rPr>
                        <w:b/>
                        <w:noProof w:val="0"/>
                        <w:sz w:val="22"/>
                      </w:rPr>
                    </w:pPr>
                  </w:p>
                </w:txbxContent>
              </v:textbox>
            </v:shape>
          </v:group>
          <v:group id="Group 736" o:spid="_x0000_s2405" style="position:absolute;left:1135;top:2441;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shape id="Text Box 737" o:spid="_x0000_s2415"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V9i8wwAA&#10;ANsAAAAPAAAAZHJzL2Rvd25yZXYueG1sRI9Ba8JAFITvBf/D8gRvdWOFVtOsItVCL6LG0PMj+8ym&#10;zb4N2dWk/94tFHocZuYbJlsPthE36nztWMFsmoAgLp2uuVJQnN8fFyB8QNbYOCYFP+RhvRo9ZJhq&#10;1/OJbnmoRISwT1GBCaFNpfSlIYt+6lri6F1cZzFE2VVSd9hHuG3kU5I8S4s1xwWDLb0ZKr/zq1XQ&#10;ozmYFy5wa/fH4fx12O0un4lSk/GweQURaAj/4b/2h1YwX8L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V9i8wwAAANsAAAAPAAAAAAAAAAAAAAAAAJcCAABkcnMvZG93&#10;bnJldi54bWxQSwUGAAAAAAQABAD1AAAAhwMAAAAA&#10;">
              <v:textbox inset=".5mm,,.5mm">
                <w:txbxContent>
                  <w:p w14:paraId="2300CCED" w14:textId="77777777" w:rsidR="00C21B05" w:rsidRDefault="00C21B05">
                    <w:pPr>
                      <w:pStyle w:val="a5"/>
                      <w:rPr>
                        <w:b/>
                        <w:noProof w:val="0"/>
                        <w:sz w:val="22"/>
                      </w:rPr>
                    </w:pPr>
                  </w:p>
                </w:txbxContent>
              </v:textbox>
            </v:shape>
            <v:shape id="Text Box 738" o:spid="_x0000_s2414"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awJcvwAA&#10;ANsAAAAPAAAAZHJzL2Rvd25yZXYueG1sRE/LisIwFN0L/kO4gjubOsgo1SjiA9wMPnF9aa5Ntbkp&#10;TcZ2/n6yGJjl4bwXq85W4k2NLx0rGCcpCOLc6ZILBbfrfjQD4QOyxsoxKfghD6tlv7fATLuWz/S+&#10;hELEEPYZKjAh1JmUPjdk0SeuJo7cwzUWQ4RNIXWDbQy3lfxI009pseTYYLCmjaH8dfm2Clo0RzPl&#10;G27t16m7Po+73eOeKjUcdOs5iEBd+Bf/uQ9awSSuj1/iD5DL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hrAly/AAAA2wAAAA8AAAAAAAAAAAAAAAAAlwIAAGRycy9kb3ducmV2&#10;LnhtbFBLBQYAAAAABAAEAPUAAACDAwAAAAA=&#10;">
              <v:textbox inset=".5mm,,.5mm">
                <w:txbxContent>
                  <w:p w14:paraId="6F1D65BF" w14:textId="77777777" w:rsidR="00C21B05" w:rsidRDefault="00C21B05">
                    <w:pPr>
                      <w:pStyle w:val="a5"/>
                      <w:rPr>
                        <w:b/>
                        <w:noProof w:val="0"/>
                        <w:sz w:val="22"/>
                      </w:rPr>
                    </w:pPr>
                  </w:p>
                </w:txbxContent>
              </v:textbox>
            </v:shape>
            <v:shape id="Text Box 739" o:spid="_x0000_s2413"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6fHwwAA&#10;ANsAAAAPAAAAZHJzL2Rvd25yZXYueG1sRI9Ba8JAFITvQv/D8gq9mY1SrKSuUloLvUjaRDw/ss9s&#10;2uzbkF1N/PeuIPQ4zMw3zGoz2lacqfeNYwWzJAVBXDndcK1gX35OlyB8QNbYOiYFF/KwWT9MVphp&#10;N/APnYtQiwhhn6ECE0KXSekrQxZ94jri6B1dbzFE2ddS9zhEuG3lPE0X0mLDccFgR++Gqr/iZBUM&#10;aHLzwnv8sLvvsfzNt9vjIVXq6XF8ewURaAz/4Xv7Syt4nsHtS/wBcn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J6fHwwAAANsAAAAPAAAAAAAAAAAAAAAAAJcCAABkcnMvZG93&#10;bnJldi54bWxQSwUGAAAAAAQABAD1AAAAhwMAAAAA&#10;">
              <v:textbox inset=".5mm,,.5mm">
                <w:txbxContent>
                  <w:p w14:paraId="70E0E0DD" w14:textId="77777777" w:rsidR="00C21B05" w:rsidRDefault="00C21B05">
                    <w:pPr>
                      <w:pStyle w:val="a5"/>
                      <w:rPr>
                        <w:b/>
                        <w:noProof w:val="0"/>
                        <w:sz w:val="22"/>
                      </w:rPr>
                    </w:pPr>
                  </w:p>
                </w:txbxContent>
              </v:textbox>
            </v:shape>
            <v:shape id="Text Box 740" o:spid="_x0000_s2412"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9TmwwgAA&#10;ANsAAAAPAAAAZHJzL2Rvd25yZXYueG1sRI9Pi8IwFMTvgt8hPMGbpoqodI2y+Ae8iK6K50fzbLrb&#10;vJQm2vrtzcLCHoeZ+Q2zWLW2FE+qfeFYwWiYgCDOnC44V3C97AZzED4gaywdk4IXeVgtu50Fpto1&#10;/EXPc8hFhLBPUYEJoUql9Jkhi37oKuLo3V1tMURZ51LX2ES4LeU4SabSYsFxwWBFa0PZz/lhFTRo&#10;jmbGV9zYw6m9fB+32/stUarfaz8/QARqw3/4r73XCiZj+P0Sf4Bc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f1ObDCAAAA2wAAAA8AAAAAAAAAAAAAAAAAlwIAAGRycy9kb3du&#10;cmV2LnhtbFBLBQYAAAAABAAEAPUAAACGAwAAAAA=&#10;">
              <v:textbox inset=".5mm,,.5mm">
                <w:txbxContent>
                  <w:p w14:paraId="1547E0FF" w14:textId="77777777" w:rsidR="00C21B05" w:rsidRDefault="00C21B05">
                    <w:pPr>
                      <w:pStyle w:val="a5"/>
                      <w:rPr>
                        <w:b/>
                        <w:noProof w:val="0"/>
                        <w:sz w:val="22"/>
                      </w:rPr>
                    </w:pPr>
                  </w:p>
                </w:txbxContent>
              </v:textbox>
            </v:shape>
            <v:shape id="Text Box 741" o:spid="_x0000_s2411"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uZwrwwAA&#10;ANsAAAAPAAAAZHJzL2Rvd25yZXYueG1sRI9Ba8JAFITvBf/D8gRvdWMtVdKsItVCL6LG0PMj+8ym&#10;zb4N2dWk/94tFHocZuYbJlsPthE36nztWMFsmoAgLp2uuVJQnN8flyB8QNbYOCYFP+RhvRo9ZJhq&#10;1/OJbnmoRISwT1GBCaFNpfSlIYt+6lri6F1cZzFE2VVSd9hHuG3kU5K8SIs1xwWDLb0ZKr/zq1XQ&#10;ozmYBRe4tfvjcP467HaXz0SpyXjYvIIINIT/8F/7Qyt4ns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uZwrwwAAANsAAAAPAAAAAAAAAAAAAAAAAJcCAABkcnMvZG93&#10;bnJldi54bWxQSwUGAAAAAAQABAD1AAAAhwMAAAAA&#10;">
              <v:textbox inset=".5mm,,.5mm">
                <w:txbxContent>
                  <w:p w14:paraId="71D303ED" w14:textId="77777777" w:rsidR="00C21B05" w:rsidRDefault="00C21B05">
                    <w:pPr>
                      <w:pStyle w:val="a5"/>
                      <w:rPr>
                        <w:b/>
                        <w:noProof w:val="0"/>
                        <w:sz w:val="22"/>
                      </w:rPr>
                    </w:pPr>
                  </w:p>
                </w:txbxContent>
              </v:textbox>
            </v:shape>
            <v:shape id="Text Box 742" o:spid="_x0000_s2410"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UARfwwAA&#10;ANsAAAAPAAAAZHJzL2Rvd25yZXYueG1sRI9Ba8JAFITvhf6H5RV6q5tKqBJdRaqFXkSbiOdH9pmN&#10;Zt+G7DaJ/75bKPQ4zMw3zHI92kb01PnasYLXSQKCuHS65krBqfh4mYPwAVlj45gU3MnDevX4sMRM&#10;u4G/qM9DJSKEfYYKTAhtJqUvDVn0E9cSR+/iOoshyq6SusMhwm0jp0nyJi3WHBcMtvRuqLzl31bB&#10;gOZgZnzCrd0fx+J62O0u50Sp56dxswARaAz/4b/2p1aQpvD7Jf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UARfwwAAANsAAAAPAAAAAAAAAAAAAAAAAJcCAABkcnMvZG93&#10;bnJldi54bWxQSwUGAAAAAAQABAD1AAAAhwMAAAAA&#10;">
              <v:textbox inset=".5mm,,.5mm">
                <w:txbxContent>
                  <w:p w14:paraId="14DB6EC3" w14:textId="77777777" w:rsidR="00C21B05" w:rsidRDefault="00C21B05">
                    <w:pPr>
                      <w:pStyle w:val="a5"/>
                      <w:rPr>
                        <w:b/>
                        <w:noProof w:val="0"/>
                        <w:sz w:val="22"/>
                      </w:rPr>
                    </w:pPr>
                  </w:p>
                </w:txbxContent>
              </v:textbox>
            </v:shape>
            <v:shape id="Text Box 743" o:spid="_x0000_s2409"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KHEwwAA&#10;ANsAAAAPAAAAZHJzL2Rvd25yZXYueG1sRI9Ba8JAFITvBf/D8gRvdWOxVdKsItVCL6LG0PMj+8ym&#10;zb4N2dWk/94tFHocZuYbJlsPthE36nztWMFsmoAgLp2uuVJQnN8flyB8QNbYOCYFP+RhvRo9ZJhq&#10;1/OJbnmoRISwT1GBCaFNpfSlIYt+6lri6F1cZzFE2VVSd9hHuG3kU5K8SIs1xwWDLb0ZKr/zq1XQ&#10;ozmYBRe4tfvjcP467HaXz0SpyXjYvIIINIT/8F/7QyuYP8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HKHEwwAAANsAAAAPAAAAAAAAAAAAAAAAAJcCAABkcnMvZG93&#10;bnJldi54bWxQSwUGAAAAAAQABAD1AAAAhwMAAAAA&#10;">
              <v:textbox inset=".5mm,,.5mm">
                <w:txbxContent>
                  <w:p w14:paraId="2459B4EB" w14:textId="77777777" w:rsidR="00C21B05" w:rsidRDefault="00C21B05">
                    <w:pPr>
                      <w:pStyle w:val="a5"/>
                      <w:rPr>
                        <w:b/>
                        <w:noProof w:val="0"/>
                        <w:sz w:val="22"/>
                      </w:rPr>
                    </w:pPr>
                  </w:p>
                </w:txbxContent>
              </v:textbox>
            </v:shape>
            <v:shape id="Text Box 744" o:spid="_x0000_s2408"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zj+zwwAA&#10;ANsAAAAPAAAAZHJzL2Rvd25yZXYueG1sRI/NasMwEITvhb6D2EBvjZxQnOBaCaVJIZeSP5PzYm0s&#10;t9bKWKrtvH1VKOQ4zMw3TL4ebSN66nztWMFsmoAgLp2uuVJQnD+elyB8QNbYOCYFN/KwXj0+5Jhp&#10;N/CR+lOoRISwz1CBCaHNpPSlIYt+6lri6F1dZzFE2VVSdzhEuG3kPElSabHmuGCwpXdD5ffpxyoY&#10;0OzNggvc2M/DeP7ab7fXS6LU02R8ewURaAz38H97pxW8pPD3Jf4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zj+zwwAAANsAAAAPAAAAAAAAAAAAAAAAAJcCAABkcnMvZG93&#10;bnJldi54bWxQSwUGAAAAAAQABAD1AAAAhwMAAAAA&#10;">
              <v:textbox inset=".5mm,,.5mm">
                <w:txbxContent>
                  <w:p w14:paraId="2D5DD60F" w14:textId="77777777" w:rsidR="00C21B05" w:rsidRDefault="00C21B05">
                    <w:pPr>
                      <w:pStyle w:val="a5"/>
                      <w:rPr>
                        <w:b/>
                        <w:noProof w:val="0"/>
                        <w:sz w:val="22"/>
                      </w:rPr>
                    </w:pPr>
                  </w:p>
                </w:txbxContent>
              </v:textbox>
            </v:shape>
            <v:shape id="Text Box 745" o:spid="_x0000_s2407"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gpoowQAA&#10;ANsAAAAPAAAAZHJzL2Rvd25yZXYueG1sRI9Bi8IwFITvC/6H8ARva6rIKtUooi54WXRVPD+aZ1Nt&#10;XkqTtfXfG0HY4zAz3zCzRWtLcafaF44VDPoJCOLM6YJzBafj9+cEhA/IGkvHpOBBHhbzzscMU+0a&#10;/qX7IeQiQtinqMCEUKVS+syQRd93FXH0Lq62GKKsc6lrbCLclnKYJF/SYsFxwWBFK0PZ7fBnFTRo&#10;dmbMJ1zbn317vO42m8s5UarXbZdTEIHa8B9+t7dawWgMr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4KaKMEAAADbAAAADwAAAAAAAAAAAAAAAACXAgAAZHJzL2Rvd25y&#10;ZXYueG1sUEsFBgAAAAAEAAQA9QAAAIUDAAAAAA==&#10;">
              <v:textbox inset=".5mm,,.5mm">
                <w:txbxContent>
                  <w:p w14:paraId="3B993334" w14:textId="77777777" w:rsidR="00C21B05" w:rsidRDefault="00C21B05">
                    <w:pPr>
                      <w:pStyle w:val="a5"/>
                      <w:rPr>
                        <w:b/>
                        <w:noProof w:val="0"/>
                        <w:sz w:val="22"/>
                      </w:rPr>
                    </w:pPr>
                  </w:p>
                </w:txbxContent>
              </v:textbox>
            </v:shape>
            <v:shape id="Text Box 746" o:spid="_x0000_s2406"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HQ5avwAA&#10;ANsAAAAPAAAAZHJzL2Rvd25yZXYueG1sRE/LisIwFN0L/kO4gjubOsgo1SjiA9wMPnF9aa5Ntbkp&#10;TcZ2/n6yGJjl4bwXq85W4k2NLx0rGCcpCOLc6ZILBbfrfjQD4QOyxsoxKfghD6tlv7fATLuWz/S+&#10;hELEEPYZKjAh1JmUPjdk0SeuJo7cwzUWQ4RNIXWDbQy3lfxI009pseTYYLCmjaH8dfm2Clo0RzPl&#10;G27t16m7Po+73eOeKjUcdOs5iEBd+Bf/uQ9awSSOjV/iD5DL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YdDlq/AAAA2wAAAA8AAAAAAAAAAAAAAAAAlwIAAGRycy9kb3ducmV2&#10;LnhtbFBLBQYAAAAABAAEAPUAAACDAwAAAAA=&#10;">
              <v:textbox inset=".5mm,,.5mm">
                <w:txbxContent>
                  <w:p w14:paraId="74DC5782" w14:textId="77777777" w:rsidR="00C21B05" w:rsidRDefault="00C21B05">
                    <w:pPr>
                      <w:pStyle w:val="a5"/>
                      <w:rPr>
                        <w:b/>
                        <w:noProof w:val="0"/>
                        <w:sz w:val="22"/>
                      </w:rPr>
                    </w:pPr>
                  </w:p>
                </w:txbxContent>
              </v:textbox>
            </v:shape>
          </v:group>
          <v:group id="Group 747" o:spid="_x0000_s2394" style="position:absolute;left:1135;top:2893;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shape id="Text Box 748" o:spid="_x0000_s2404"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spSBvwAA&#10;ANsAAAAPAAAAZHJzL2Rvd25yZXYueG1sRE/LisIwFN0L/kO4gjubOuAo1SjiA9wMPnF9aa5Ntbkp&#10;TcZ2/n6yGJjl4bwXq85W4k2NLx0rGCcpCOLc6ZILBbfrfjQD4QOyxsoxKfghD6tlv7fATLuWz/S+&#10;hELEEPYZKjAh1JmUPjdk0SeuJo7cwzUWQ4RNIXWDbQy3lfxI009pseTYYLCmjaH8dfm2Clo0RzPl&#10;G27t16m7Po+73eOeKjUcdOs5iEBd+Bf/uQ9awSSuj1/iD5DL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2ylIG/AAAA2wAAAA8AAAAAAAAAAAAAAAAAlwIAAGRycy9kb3ducmV2&#10;LnhtbFBLBQYAAAAABAAEAPUAAACDAwAAAAA=&#10;">
              <v:textbox inset=".5mm,,.5mm">
                <w:txbxContent>
                  <w:p w14:paraId="1CEBDCC8" w14:textId="77777777" w:rsidR="00C21B05" w:rsidRDefault="00C21B05">
                    <w:pPr>
                      <w:pStyle w:val="a5"/>
                      <w:rPr>
                        <w:b/>
                        <w:noProof w:val="0"/>
                        <w:sz w:val="22"/>
                      </w:rPr>
                    </w:pPr>
                  </w:p>
                </w:txbxContent>
              </v:textbox>
            </v:shape>
            <v:shape id="Text Box 749" o:spid="_x0000_s2403"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EawwAA&#10;ANsAAAAPAAAAZHJzL2Rvd25yZXYueG1sRI9Ba8JAFITvQv/D8gq9mY1CraSuUloLvUjaRDw/ss9s&#10;2uzbkF1N/PeuIPQ4zMw3zGoz2lacqfeNYwWzJAVBXDndcK1gX35OlyB8QNbYOiYFF/KwWT9MVphp&#10;N/APnYtQiwhhn6ECE0KXSekrQxZ94jri6B1dbzFE2ddS9zhEuG3lPE0X0mLDccFgR++Gqr/iZBUM&#10;aHLzwnv8sLvvsfzNt9vjIVXq6XF8ewURaAz/4Xv7Syt4nsHtS/wBcn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jEawwAAANsAAAAPAAAAAAAAAAAAAAAAAJcCAABkcnMvZG93&#10;bnJldi54bWxQSwUGAAAAAAQABAD1AAAAhwMAAAAA&#10;">
              <v:textbox inset=".5mm,,.5mm">
                <w:txbxContent>
                  <w:p w14:paraId="4BB8AAE0" w14:textId="77777777" w:rsidR="00C21B05" w:rsidRDefault="00C21B05">
                    <w:pPr>
                      <w:pStyle w:val="a5"/>
                      <w:rPr>
                        <w:b/>
                        <w:noProof w:val="0"/>
                        <w:sz w:val="22"/>
                      </w:rPr>
                    </w:pPr>
                  </w:p>
                </w:txbxContent>
              </v:textbox>
            </v:shape>
            <v:shape id="Text Box 750" o:spid="_x0000_s2402"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K9twgAA&#10;ANsAAAAPAAAAZHJzL2Rvd25yZXYueG1sRI9bi8IwFITfBf9DOIJvmip4oWuUxQv4IroqPh+aY9Pd&#10;5qQ00dZ/bxYW9nGYmW+Yxaq1pXhS7QvHCkbDBARx5nTBuYLrZTeYg/ABWWPpmBS8yMNq2e0sMNWu&#10;4S96nkMuIoR9igpMCFUqpc8MWfRDVxFH7+5qiyHKOpe6xibCbSnHSTKVFguOCwYrWhvKfs4Pq6BB&#10;czQzvuLGHk7t5fu43d5viVL9Xvv5ASJQG/7Df+29VjAZw++X+APk8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Isr23CAAAA2wAAAA8AAAAAAAAAAAAAAAAAlwIAAGRycy9kb3du&#10;cmV2LnhtbFBLBQYAAAAABAAEAPUAAACGAwAAAAA=&#10;">
              <v:textbox inset=".5mm,,.5mm">
                <w:txbxContent>
                  <w:p w14:paraId="7CF1D88E" w14:textId="77777777" w:rsidR="00C21B05" w:rsidRDefault="00C21B05">
                    <w:pPr>
                      <w:pStyle w:val="a5"/>
                      <w:rPr>
                        <w:b/>
                        <w:noProof w:val="0"/>
                        <w:sz w:val="22"/>
                      </w:rPr>
                    </w:pPr>
                  </w:p>
                </w:txbxContent>
              </v:textbox>
            </v:shape>
            <v:shape id="Text Box 751" o:spid="_x0000_s2401"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YAr2wwAA&#10;ANsAAAAPAAAAZHJzL2Rvd25yZXYueG1sRI9Ba8JAFITvBf/D8gRvdWOlVdKsItVCL6LG0PMj+8ym&#10;zb4N2dWk/94tFHocZuYbJlsPthE36nztWMFsmoAgLp2uuVJQnN8flyB8QNbYOCYFP+RhvRo9ZJhq&#10;1/OJbnmoRISwT1GBCaFNpfSlIYt+6lri6F1cZzFE2VVSd9hHuG3kU5K8SIs1xwWDLb0ZKr/zq1XQ&#10;ozmYBRe4tfvjcP467HaXz0SpyXjYvIIINIT/8F/7Qyt4ns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YAr2wwAAANsAAAAPAAAAAAAAAAAAAAAAAJcCAABkcnMvZG93&#10;bnJldi54bWxQSwUGAAAAAAQABAD1AAAAhwMAAAAA&#10;">
              <v:textbox inset=".5mm,,.5mm">
                <w:txbxContent>
                  <w:p w14:paraId="5CAB8CE2" w14:textId="77777777" w:rsidR="00C21B05" w:rsidRDefault="00C21B05">
                    <w:pPr>
                      <w:pStyle w:val="a5"/>
                      <w:rPr>
                        <w:b/>
                        <w:noProof w:val="0"/>
                        <w:sz w:val="22"/>
                      </w:rPr>
                    </w:pPr>
                  </w:p>
                </w:txbxContent>
              </v:textbox>
            </v:shape>
            <v:shape id="Text Box 752" o:spid="_x0000_s2400"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iZKCwwAA&#10;ANsAAAAPAAAAZHJzL2Rvd25yZXYueG1sRI9Ba8JAFITvBf/D8gRvdWOxVdKsItVCL6LG0PMj+8ym&#10;zb4N2dWk/94tFHocZuYbJlsPthE36nztWMFsmoAgLp2uuVJQnN8flyB8QNbYOCYFP+RhvRo9ZJhq&#10;1/OJbnmoRISwT1GBCaFNpfSlIYt+6lri6F1cZzFE2VVSd9hHuG3kU5K8SIs1xwWDLb0ZKr/zq1XQ&#10;ozmYBRe4tfvjcP467HaXz0SpyXjYvIIINIT/8F/7Qyt4ns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iZKCwwAAANsAAAAPAAAAAAAAAAAAAAAAAJcCAABkcnMvZG93&#10;bnJldi54bWxQSwUGAAAAAAQABAD1AAAAhwMAAAAA&#10;">
              <v:textbox inset=".5mm,,.5mm">
                <w:txbxContent>
                  <w:p w14:paraId="4906E336" w14:textId="77777777" w:rsidR="00C21B05" w:rsidRDefault="00C21B05">
                    <w:pPr>
                      <w:pStyle w:val="a5"/>
                      <w:rPr>
                        <w:b/>
                        <w:noProof w:val="0"/>
                        <w:sz w:val="22"/>
                      </w:rPr>
                    </w:pPr>
                  </w:p>
                </w:txbxContent>
              </v:textbox>
            </v:shape>
            <v:shape id="Text Box 753" o:spid="_x0000_s2399"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xTcZwwAA&#10;ANsAAAAPAAAAZHJzL2Rvd25yZXYueG1sRI9Ba8JAFITvhf6H5RV6q5sKqRJdRaqFXkSbiOdH9pmN&#10;Zt+G7DaJ/75bKPQ4zMw3zHI92kb01PnasYLXSQKCuHS65krBqfh4mYPwAVlj45gU3MnDevX4sMRM&#10;u4G/qM9DJSKEfYYKTAhtJqUvDVn0E9cSR+/iOoshyq6SusMhwm0jp0nyJi3WHBcMtvRuqLzl31bB&#10;gOZgZnzCrd0fx+J62O0u50Sp56dxswARaAz/4b/2p1aQpvD7Jf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xTcZwwAAANsAAAAPAAAAAAAAAAAAAAAAAJcCAABkcnMvZG93&#10;bnJldi54bWxQSwUGAAAAAAQABAD1AAAAhwMAAAAA&#10;">
              <v:textbox inset=".5mm,,.5mm">
                <w:txbxContent>
                  <w:p w14:paraId="57A1751D" w14:textId="77777777" w:rsidR="00C21B05" w:rsidRDefault="00C21B05">
                    <w:pPr>
                      <w:pStyle w:val="a5"/>
                      <w:rPr>
                        <w:b/>
                        <w:noProof w:val="0"/>
                        <w:sz w:val="22"/>
                      </w:rPr>
                    </w:pPr>
                  </w:p>
                </w:txbxContent>
              </v:textbox>
            </v:shape>
            <v:shape id="Text Box 754" o:spid="_x0000_s2398"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6luwwAA&#10;ANsAAAAPAAAAZHJzL2Rvd25yZXYueG1sRI/NasMwEITvhb6D2EBvjZxAneBaCaVJIZeSP5PzYm0s&#10;t9bKWKrtvH1VKOQ4zMw3TL4ebSN66nztWMFsmoAgLp2uuVJQnD+elyB8QNbYOCYFN/KwXj0+5Jhp&#10;N/CR+lOoRISwz1CBCaHNpPSlIYt+6lri6F1dZzFE2VVSdzhEuG3kPElSabHmuGCwpXdD5ffpxyoY&#10;0OzNggvc2M/DeP7ab7fXS6LU02R8ewURaAz38H97pxW8pPD3Jf4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F6luwwAAANsAAAAPAAAAAAAAAAAAAAAAAJcCAABkcnMvZG93&#10;bnJldi54bWxQSwUGAAAAAAQABAD1AAAAhwMAAAAA&#10;">
              <v:textbox inset=".5mm,,.5mm">
                <w:txbxContent>
                  <w:p w14:paraId="4AB8525D" w14:textId="77777777" w:rsidR="00C21B05" w:rsidRDefault="00C21B05">
                    <w:pPr>
                      <w:pStyle w:val="a5"/>
                      <w:rPr>
                        <w:b/>
                        <w:noProof w:val="0"/>
                        <w:sz w:val="22"/>
                      </w:rPr>
                    </w:pPr>
                  </w:p>
                </w:txbxContent>
              </v:textbox>
            </v:shape>
            <v:shape id="Text Box 755" o:spid="_x0000_s2397"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wz1wQAA&#10;ANsAAAAPAAAAZHJzL2Rvd25yZXYueG1sRI9Bi8IwFITvC/6H8ARva6rgKtUooi54WXRVPD+aZ1Nt&#10;XkqTtfXfG0HY4zAz3zCzRWtLcafaF44VDPoJCOLM6YJzBafj9+cEhA/IGkvHpOBBHhbzzscMU+0a&#10;/qX7IeQiQtinqMCEUKVS+syQRd93FXH0Lq62GKKsc6lrbCLclnKYJF/SYsFxwWBFK0PZ7fBnFTRo&#10;dmbMJ1zbn317vO42m8s5UarXbZdTEIHa8B9+t7dawWgMr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sM9cEAAADbAAAADwAAAAAAAAAAAAAAAACXAgAAZHJzL2Rvd25y&#10;ZXYueG1sUEsFBgAAAAAEAAQA9QAAAIUDAAAAAA==&#10;">
              <v:textbox inset=".5mm,,.5mm">
                <w:txbxContent>
                  <w:p w14:paraId="5D0BFADF" w14:textId="77777777" w:rsidR="00C21B05" w:rsidRDefault="00C21B05">
                    <w:pPr>
                      <w:pStyle w:val="a5"/>
                      <w:rPr>
                        <w:b/>
                        <w:noProof w:val="0"/>
                        <w:sz w:val="22"/>
                      </w:rPr>
                    </w:pPr>
                  </w:p>
                </w:txbxContent>
              </v:textbox>
            </v:shape>
            <v:shape id="Text Box 756" o:spid="_x0000_s2396"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JiHvwAA&#10;ANsAAAAPAAAAZHJzL2Rvd25yZXYueG1sRE/LisIwFN0L/kO4gjubOuAo1SjiA9wMPnF9aa5Ntbkp&#10;TcZ2/n6yGJjl4bwXq85W4k2NLx0rGCcpCOLc6ZILBbfrfjQD4QOyxsoxKfghD6tlv7fATLuWz/S+&#10;hELEEPYZKjAh1JmUPjdk0SeuJo7cwzUWQ4RNIXWDbQy3lfxI009pseTYYLCmjaH8dfm2Clo0RzPl&#10;G27t16m7Po+73eOeKjUcdOs5iEBd+Bf/uQ9awSSOjV/iD5DL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EmIe/AAAA2wAAAA8AAAAAAAAAAAAAAAAAlwIAAGRycy9kb3ducmV2&#10;LnhtbFBLBQYAAAAABAAEAPUAAACDAwAAAAA=&#10;">
              <v:textbox inset=".5mm,,.5mm">
                <w:txbxContent>
                  <w:p w14:paraId="45B7133D" w14:textId="77777777" w:rsidR="00C21B05" w:rsidRDefault="00C21B05">
                    <w:pPr>
                      <w:pStyle w:val="a5"/>
                      <w:rPr>
                        <w:b/>
                        <w:noProof w:val="0"/>
                        <w:sz w:val="22"/>
                      </w:rPr>
                    </w:pPr>
                  </w:p>
                </w:txbxContent>
              </v:textbox>
            </v:shape>
            <v:shape id="Text Box 757" o:spid="_x0000_s2395"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iD0cwwAA&#10;ANsAAAAPAAAAZHJzL2Rvd25yZXYueG1sRI9Ba8JAFITvBf/D8gRvdWPBVtOsItVCL6LG0PMj+8ym&#10;zb4N2dWk/94tFHocZuYbJlsPthE36nztWMFsmoAgLp2uuVJQnN8fFyB8QNbYOCYFP+RhvRo9ZJhq&#10;1/OJbnmoRISwT1GBCaFNpfSlIYt+6lri6F1cZzFE2VVSd9hHuG3kU5I8S4s1xwWDLb0ZKr/zq1XQ&#10;ozmYFy5wa/fH4fx12O0un4lSk/GweQURaAj/4b/2h1YwX8L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iD0cwwAAANsAAAAPAAAAAAAAAAAAAAAAAJcCAABkcnMvZG93&#10;bnJldi54bWxQSwUGAAAAAAQABAD1AAAAhwMAAAAA&#10;">
              <v:textbox inset=".5mm,,.5mm">
                <w:txbxContent>
                  <w:p w14:paraId="468079D2" w14:textId="77777777" w:rsidR="00C21B05" w:rsidRDefault="00C21B05">
                    <w:pPr>
                      <w:pStyle w:val="a5"/>
                      <w:rPr>
                        <w:b/>
                        <w:noProof w:val="0"/>
                        <w:sz w:val="22"/>
                      </w:rPr>
                    </w:pPr>
                  </w:p>
                </w:txbxContent>
              </v:textbox>
            </v:shape>
          </v:group>
          <v:group id="Group 758" o:spid="_x0000_s2383" style="position:absolute;left:1135;top:3346;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O7FnwQAAANsAAAAPAAAAZHJzL2Rvd25yZXYueG1sRE/LisIwFN0P+A/hCu7G&#10;tMqIVFMRUXEhA6OCuLs0tw9sbkoT2/r3k8XALA/nvd4MphYdta6yrCCeRiCIM6srLhTcrofPJQjn&#10;kTXWlknBmxxs0tHHGhNte/6h7uILEULYJaig9L5JpHRZSQbd1DbEgctta9AH2BZSt9iHcFPLWRQt&#10;pMGKQ0OJDe1Kyp6Xl1Fw7LHfzuN9d37mu/fj+vV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1O7FnwQAAANsAAAAPAAAA&#10;AAAAAAAAAAAAAKkCAABkcnMvZG93bnJldi54bWxQSwUGAAAAAAQABAD6AAAAlwMAAAAA&#10;">
            <v:shape id="Text Box 759" o:spid="_x0000_s2393"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kvunwQAA&#10;ANsAAAAPAAAAZHJzL2Rvd25yZXYueG1sRI9Bi8IwFITvgv8hPMGbpu5BpRpFXAUv4lrF86N5Nt1t&#10;XkoTbf33ZmFhj8PMfMMs152txJMaXzpWMBknIIhzp0suFFwv+9EchA/IGivHpOBFHtarfm+JqXYt&#10;n+mZhUJECPsUFZgQ6lRKnxuy6MeuJo7e3TUWQ5RNIXWDbYTbSn4kyVRaLDkuGKxpayj/yR5WQYvm&#10;ZGZ8xU97/Oou36fd7n5LlBoOus0CRKAu/If/2getYDqB3y/xB8jV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JL7p8EAAADbAAAADwAAAAAAAAAAAAAAAACXAgAAZHJzL2Rvd25y&#10;ZXYueG1sUEsFBgAAAAAEAAQA9QAAAIUDAAAAAA==&#10;">
              <v:textbox inset=".5mm,,.5mm">
                <w:txbxContent>
                  <w:p w14:paraId="0ACAA04F" w14:textId="77777777" w:rsidR="00C21B05" w:rsidRDefault="00C21B05">
                    <w:pPr>
                      <w:pStyle w:val="a5"/>
                      <w:rPr>
                        <w:b/>
                        <w:noProof w:val="0"/>
                        <w:sz w:val="22"/>
                      </w:rPr>
                    </w:pPr>
                  </w:p>
                </w:txbxContent>
              </v:textbox>
            </v:shape>
            <v:shape id="Text Box 760" o:spid="_x0000_s2392"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QGXQwwAA&#10;ANsAAAAPAAAAZHJzL2Rvd25yZXYueG1sRI9Ba8JAFITvBf/D8oTe6kYPWqKrlGqhlxJrgudH9plN&#10;m30bstsk/feuIHgcZuYbZrMbbSN66nztWMF8loAgLp2uuVJQ5B8vryB8QNbYOCYF/+Rht508bTDV&#10;buBv6k+hEhHCPkUFJoQ2ldKXhiz6mWuJo3dxncUQZVdJ3eEQ4baRiyRZSos1xwWDLb0bKn9Pf1bB&#10;gCYzKy5wb7+OY/6THQ6Xc6LU83R8W4MINIZH+N7+1AqWC7h9iT9Ab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QGXQwwAAANsAAAAPAAAAAAAAAAAAAAAAAJcCAABkcnMvZG93&#10;bnJldi54bWxQSwUGAAAAAAQABAD1AAAAhwMAAAAA&#10;">
              <v:textbox inset=".5mm,,.5mm">
                <w:txbxContent>
                  <w:p w14:paraId="09102DC1" w14:textId="77777777" w:rsidR="00C21B05" w:rsidRDefault="00C21B05">
                    <w:pPr>
                      <w:pStyle w:val="a5"/>
                      <w:rPr>
                        <w:b/>
                        <w:noProof w:val="0"/>
                        <w:sz w:val="22"/>
                      </w:rPr>
                    </w:pPr>
                  </w:p>
                </w:txbxContent>
              </v:textbox>
            </v:shape>
            <v:shape id="Text Box 761" o:spid="_x0000_s2391"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MBLwwAA&#10;ANsAAAAPAAAAZHJzL2Rvd25yZXYueG1sRI/NasMwEITvhb6D2EBvjZwUnOBaCaVJIZeSP5PzYm0s&#10;t9bKWKrtvH1VKOQ4zMw3TL4ebSN66nztWMFsmoAgLp2uuVJQnD+elyB8QNbYOCYFN/KwXj0+5Jhp&#10;N/CR+lOoRISwz1CBCaHNpPSlIYt+6lri6F1dZzFE2VVSdzhEuG3kPElSabHmuGCwpXdD5ffpxyoY&#10;0OzNggvc2M/DeP7ab7fXS6LU02R8ewURaAz38H97pxWkL/D3Jf4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DMBLwwAAANsAAAAPAAAAAAAAAAAAAAAAAJcCAABkcnMvZG93&#10;bnJldi54bWxQSwUGAAAAAAQABAD1AAAAhwMAAAAA&#10;">
              <v:textbox inset=".5mm,,.5mm">
                <w:txbxContent>
                  <w:p w14:paraId="4B550D2C" w14:textId="77777777" w:rsidR="00C21B05" w:rsidRDefault="00C21B05">
                    <w:pPr>
                      <w:pStyle w:val="a5"/>
                      <w:rPr>
                        <w:b/>
                        <w:noProof w:val="0"/>
                        <w:sz w:val="22"/>
                      </w:rPr>
                    </w:pPr>
                  </w:p>
                </w:txbxContent>
              </v:textbox>
            </v:shape>
            <v:shape id="Text Box 762" o:spid="_x0000_s2390"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5Vg/wwAA&#10;ANsAAAAPAAAAZHJzL2Rvd25yZXYueG1sRI/NasMwEITvhb6D2EBvjZxQnOBaCaVJIZeSP5PzYm0s&#10;t9bKWKrtvH1VKOQ4zMw3TL4ebSN66nztWMFsmoAgLp2uuVJQnD+elyB8QNbYOCYFN/KwXj0+5Jhp&#10;N/CR+lOoRISwz1CBCaHNpPSlIYt+6lri6F1dZzFE2VVSdzhEuG3kPElSabHmuGCwpXdD5ffpxyoY&#10;0OzNggvc2M/DeP7ab7fXS6LU02R8ewURaAz38H97pxWkL/D3Jf4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5Vg/wwAAANsAAAAPAAAAAAAAAAAAAAAAAJcCAABkcnMvZG93&#10;bnJldi54bWxQSwUGAAAAAAQABAD1AAAAhwMAAAAA&#10;">
              <v:textbox inset=".5mm,,.5mm">
                <w:txbxContent>
                  <w:p w14:paraId="751B2C93" w14:textId="77777777" w:rsidR="00C21B05" w:rsidRDefault="00C21B05">
                    <w:pPr>
                      <w:pStyle w:val="a5"/>
                      <w:rPr>
                        <w:b/>
                        <w:noProof w:val="0"/>
                        <w:sz w:val="22"/>
                      </w:rPr>
                    </w:pPr>
                  </w:p>
                </w:txbxContent>
              </v:textbox>
            </v:shape>
            <v:shape id="Text Box 763" o:spid="_x0000_s2389"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qf2kwwAA&#10;ANsAAAAPAAAAZHJzL2Rvd25yZXYueG1sRI/NasMwEITvhb6D2EBvjZxAneBaCaVJIZeSP5PzYm0s&#10;t9bKWKrtvH1VKOQ4zMw3TL4ebSN66nztWMFsmoAgLp2uuVJQnD+elyB8QNbYOCYFN/KwXj0+5Jhp&#10;N/CR+lOoRISwz1CBCaHNpPSlIYt+6lri6F1dZzFE2VVSdzhEuG3kPElSabHmuGCwpXdD5ffpxyoY&#10;0OzNggvc2M/DeP7ab7fXS6LU02R8ewURaAz38H97pxWkL/D3Jf4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qf2kwwAAANsAAAAPAAAAAAAAAAAAAAAAAJcCAABkcnMvZG93&#10;bnJldi54bWxQSwUGAAAAAAQABAD1AAAAhwMAAAAA&#10;">
              <v:textbox inset=".5mm,,.5mm">
                <w:txbxContent>
                  <w:p w14:paraId="7E8B50B5" w14:textId="77777777" w:rsidR="00C21B05" w:rsidRDefault="00C21B05">
                    <w:pPr>
                      <w:pStyle w:val="a5"/>
                      <w:rPr>
                        <w:b/>
                        <w:noProof w:val="0"/>
                        <w:sz w:val="22"/>
                      </w:rPr>
                    </w:pPr>
                  </w:p>
                </w:txbxContent>
              </v:textbox>
            </v:shape>
            <v:shape id="Text Box 764" o:spid="_x0000_s2388"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e2PTwwAA&#10;ANsAAAAPAAAAZHJzL2Rvd25yZXYueG1sRI9Ba8JAFITvQv/D8gq96aY9REldRVoLvRRrIp4f2Wc2&#10;Nfs27G5N+u/dguBxmJlvmOV6tJ24kA+tYwXPswwEce10y42CQ/UxXYAIEVlj55gU/FGA9ephssRC&#10;u4H3dCljIxKEQ4EKTIx9IWWoDVkMM9cTJ+/kvMWYpG+k9jgkuO3kS5bl0mLLacFgT2+G6nP5axUM&#10;aHZmzgd8t1/fY/Wz225Px0ypp8dx8woi0hjv4Vv7UyvIc/j/kn6AXF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e2PTwwAAANsAAAAPAAAAAAAAAAAAAAAAAJcCAABkcnMvZG93&#10;bnJldi54bWxQSwUGAAAAAAQABAD1AAAAhwMAAAAA&#10;">
              <v:textbox inset=".5mm,,.5mm">
                <w:txbxContent>
                  <w:p w14:paraId="50B15444" w14:textId="77777777" w:rsidR="00C21B05" w:rsidRDefault="00C21B05">
                    <w:pPr>
                      <w:pStyle w:val="a5"/>
                      <w:rPr>
                        <w:b/>
                        <w:noProof w:val="0"/>
                        <w:sz w:val="22"/>
                      </w:rPr>
                    </w:pPr>
                  </w:p>
                </w:txbxContent>
              </v:textbox>
            </v:shape>
            <v:shape id="Text Box 765" o:spid="_x0000_s2387"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N8ZIwwAA&#10;ANsAAAAPAAAAZHJzL2Rvd25yZXYueG1sRI9Ba8JAFITvgv9heQVvumkPRlJXEbXQi6Sa0PMj+8xG&#10;s29DdmvSf98tFHocZuYbZr0dbSse1PvGsYLnRQKCuHK64VpBWbzNVyB8QNbYOiYF3+Rhu5lO1php&#10;N/CZHpdQiwhhn6ECE0KXSekrQxb9wnXE0bu63mKIsq+l7nGIcNvKlyRZSosNxwWDHe0NVffLl1Uw&#10;oMlNyiUe7OljLG758Xj9TJSaPY27VxCBxvAf/mu/awXLFH6/xB8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N8ZIwwAAANsAAAAPAAAAAAAAAAAAAAAAAJcCAABkcnMvZG93&#10;bnJldi54bWxQSwUGAAAAAAQABAD1AAAAhwMAAAAA&#10;">
              <v:textbox inset=".5mm,,.5mm">
                <w:txbxContent>
                  <w:p w14:paraId="53FE30D8" w14:textId="77777777" w:rsidR="00C21B05" w:rsidRDefault="00C21B05">
                    <w:pPr>
                      <w:pStyle w:val="a5"/>
                      <w:rPr>
                        <w:b/>
                        <w:noProof w:val="0"/>
                        <w:sz w:val="22"/>
                      </w:rPr>
                    </w:pPr>
                  </w:p>
                </w:txbxContent>
              </v:textbox>
            </v:shape>
            <v:shape id="Text Box 766" o:spid="_x0000_s2386"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qFI6vgAA&#10;ANsAAAAPAAAAZHJzL2Rvd25yZXYueG1sRE9Ni8IwEL0L/ocwgjdN3YMu1SiiLngRXRXPQzM21WZS&#10;mmjrvzcHwePjfc8WrS3Fk2pfOFYwGiYgiDOnC84VnE9/g18QPiBrLB2Tghd5WMy7nRmm2jX8T89j&#10;yEUMYZ+iAhNClUrpM0MW/dBVxJG7utpiiLDOpa6xieG2lD9JMpYWC44NBitaGcrux4dV0KDZmwmf&#10;cW13h/Z0228210uiVL/XLqcgArXhK/64t1rBOI6NX+IPkPM3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ahSOr4AAADbAAAADwAAAAAAAAAAAAAAAACXAgAAZHJzL2Rvd25yZXYu&#10;eG1sUEsFBgAAAAAEAAQA9QAAAIIDAAAAAA==&#10;">
              <v:textbox inset=".5mm,,.5mm">
                <w:txbxContent>
                  <w:p w14:paraId="1CDC903F" w14:textId="77777777" w:rsidR="00C21B05" w:rsidRDefault="00C21B05">
                    <w:pPr>
                      <w:pStyle w:val="a5"/>
                      <w:rPr>
                        <w:b/>
                        <w:noProof w:val="0"/>
                        <w:sz w:val="22"/>
                      </w:rPr>
                    </w:pPr>
                  </w:p>
                </w:txbxContent>
              </v:textbox>
            </v:shape>
            <v:shape id="Text Box 767" o:spid="_x0000_s2385"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5PehwwAA&#10;ANsAAAAPAAAAZHJzL2Rvd25yZXYueG1sRI9Ba8JAFITvhf6H5RV6q5t6SDW6ilQLvYg2Ec+P7DMb&#10;zb4N2W0S/323UOhxmJlvmOV6tI3oqfO1YwWvkwQEcel0zZWCU/HxMgPhA7LGxjEpuJOH9erxYYmZ&#10;dgN/UZ+HSkQI+wwVmBDaTEpfGrLoJ64ljt7FdRZDlF0ldYdDhNtGTpMklRZrjgsGW3o3VN7yb6tg&#10;QHMwb3zCrd0fx+J62O0u50Sp56dxswARaAz/4b/2p1aQzuH3S/wB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5PehwwAAANsAAAAPAAAAAAAAAAAAAAAAAJcCAABkcnMvZG93&#10;bnJldi54bWxQSwUGAAAAAAQABAD1AAAAhwMAAAAA&#10;">
              <v:textbox inset=".5mm,,.5mm">
                <w:txbxContent>
                  <w:p w14:paraId="2A4B8D59" w14:textId="77777777" w:rsidR="00C21B05" w:rsidRDefault="00C21B05">
                    <w:pPr>
                      <w:pStyle w:val="a5"/>
                      <w:rPr>
                        <w:b/>
                        <w:noProof w:val="0"/>
                        <w:sz w:val="22"/>
                      </w:rPr>
                    </w:pPr>
                  </w:p>
                </w:txbxContent>
              </v:textbox>
            </v:shape>
            <v:shape id="Text Box 768" o:spid="_x0000_s2384"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8jhvQAA&#10;ANsAAAAPAAAAZHJzL2Rvd25yZXYueG1sRE/LisIwFN0P+A/hCu7G1FmoVKOIOuBGfOL60lybanNT&#10;mmjr35uF4PJw3tN5a0vxpNoXjhUM+gkI4szpgnMF59P/7xiED8gaS8ek4EUe5rPOzxRT7Ro+0PMY&#10;chFD2KeowIRQpVL6zJBF33cVceSurrYYIqxzqWtsYrgt5V+SDKXFgmODwYqWhrL78WEVNGh2ZsRn&#10;XNntvj3dduv19ZIo1eu2iwmIQG34ij/ujVYwiuvjl/gD5OwN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2B8jhvQAAANsAAAAPAAAAAAAAAAAAAAAAAJcCAABkcnMvZG93bnJldi54&#10;bWxQSwUGAAAAAAQABAD1AAAAgQMAAAAA&#10;">
              <v:textbox inset=".5mm,,.5mm">
                <w:txbxContent>
                  <w:p w14:paraId="037E0D0D" w14:textId="77777777" w:rsidR="00C21B05" w:rsidRDefault="00C21B05">
                    <w:pPr>
                      <w:pStyle w:val="a5"/>
                      <w:rPr>
                        <w:b/>
                        <w:noProof w:val="0"/>
                        <w:sz w:val="22"/>
                      </w:rPr>
                    </w:pPr>
                  </w:p>
                </w:txbxContent>
              </v:textbox>
            </v:shape>
          </v:group>
          <v:group id="Group 769" o:spid="_x0000_s2372" style="position:absolute;left:1135;top:3798;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shape id="Text Box 770" o:spid="_x0000_s2382"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fMNwwAA&#10;ANsAAAAPAAAAZHJzL2Rvd25yZXYueG1sRI/NasMwEITvhbyD2EBvjRwfmuJGMSE/0EtJG5ueF2tj&#10;ObFWxlJi9+2rQiDHYWa+YZb5aFtxo943jhXMZwkI4srphmsFZbF/eQPhA7LG1jEp+CUP+WrytMRM&#10;u4G/6XYMtYgQ9hkqMCF0mZS+MmTRz1xHHL2T6y2GKPta6h6HCLetTJPkVVpsOC4Y7GhjqLocr1bB&#10;gOZgFlzi1n5+jcX5sNudfhKlnqfj+h1EoDE8wvf2h1awSOH/S/wB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fMNwwAAANsAAAAPAAAAAAAAAAAAAAAAAJcCAABkcnMvZG93&#10;bnJldi54bWxQSwUGAAAAAAQABAD1AAAAhwMAAAAA&#10;">
              <v:textbox inset=".5mm,,.5mm">
                <w:txbxContent>
                  <w:p w14:paraId="1DF209D0" w14:textId="77777777" w:rsidR="00C21B05" w:rsidRDefault="00C21B05">
                    <w:pPr>
                      <w:pStyle w:val="a5"/>
                      <w:rPr>
                        <w:b/>
                        <w:noProof w:val="0"/>
                        <w:sz w:val="22"/>
                      </w:rPr>
                    </w:pPr>
                  </w:p>
                </w:txbxContent>
              </v:textbox>
            </v:shape>
            <v:shape id="Text Box 771" o:spid="_x0000_s2381"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1VaWwQAA&#10;ANsAAAAPAAAAZHJzL2Rvd25yZXYueG1sRI9Bi8IwFITvC/6H8ARva6rCKtUooi54WXRVPD+aZ1Nt&#10;XkqTtfXfG0HY4zAz3zCzRWtLcafaF44VDPoJCOLM6YJzBafj9+cEhA/IGkvHpOBBHhbzzscMU+0a&#10;/qX7IeQiQtinqMCEUKVS+syQRd93FXH0Lq62GKKsc6lrbCLclnKYJF/SYsFxwWBFK0PZ7fBnFTRo&#10;dmbMJ1zbn317vO42m8s5UarXbZdTEIHa8B9+t7dawXgEr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tVWlsEAAADbAAAADwAAAAAAAAAAAAAAAACXAgAAZHJzL2Rvd25y&#10;ZXYueG1sUEsFBgAAAAAEAAQA9QAAAIUDAAAAAA==&#10;">
              <v:textbox inset=".5mm,,.5mm">
                <w:txbxContent>
                  <w:p w14:paraId="68F437B9" w14:textId="77777777" w:rsidR="00C21B05" w:rsidRDefault="00C21B05">
                    <w:pPr>
                      <w:pStyle w:val="a5"/>
                      <w:rPr>
                        <w:b/>
                        <w:noProof w:val="0"/>
                        <w:sz w:val="22"/>
                      </w:rPr>
                    </w:pPr>
                  </w:p>
                </w:txbxContent>
              </v:textbox>
            </v:shape>
            <v:shape id="Text Box 772" o:spid="_x0000_s2380"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PM7iwQAA&#10;ANsAAAAPAAAAZHJzL2Rvd25yZXYueG1sRI9Bi8IwFITvC/6H8ARva6rIKtUooi54WXRVPD+aZ1Nt&#10;XkqTtfXfG0HY4zAz3zCzRWtLcafaF44VDPoJCOLM6YJzBafj9+cEhA/IGkvHpOBBHhbzzscMU+0a&#10;/qX7IeQiQtinqMCEUKVS+syQRd93FXH0Lq62GKKsc6lrbCLclnKYJF/SYsFxwWBFK0PZ7fBnFTRo&#10;dmbMJ1zbn317vO42m8s5UarXbZdTEIHa8B9+t7dawXgEr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TzO4sEAAADbAAAADwAAAAAAAAAAAAAAAACXAgAAZHJzL2Rvd25y&#10;ZXYueG1sUEsFBgAAAAAEAAQA9QAAAIUDAAAAAA==&#10;">
              <v:textbox inset=".5mm,,.5mm">
                <w:txbxContent>
                  <w:p w14:paraId="400BA516" w14:textId="77777777" w:rsidR="00C21B05" w:rsidRDefault="00C21B05">
                    <w:pPr>
                      <w:pStyle w:val="a5"/>
                      <w:rPr>
                        <w:b/>
                        <w:noProof w:val="0"/>
                        <w:sz w:val="22"/>
                      </w:rPr>
                    </w:pPr>
                  </w:p>
                </w:txbxContent>
              </v:textbox>
            </v:shape>
            <v:shape id="Text Box 773" o:spid="_x0000_s2379"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cGt5wQAA&#10;ANsAAAAPAAAAZHJzL2Rvd25yZXYueG1sRI9Bi8IwFITvC/6H8ARva6rgKtUooi54WXRVPD+aZ1Nt&#10;XkqTtfXfG0HY4zAz3zCzRWtLcafaF44VDPoJCOLM6YJzBafj9+cEhA/IGkvHpOBBHhbzzscMU+0a&#10;/qX7IeQiQtinqMCEUKVS+syQRd93FXH0Lq62GKKsc6lrbCLclnKYJF/SYsFxwWBFK0PZ7fBnFTRo&#10;dmbMJ1zbn317vO42m8s5UarXbZdTEIHa8B9+t7dawXgEr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nBrecEAAADbAAAADwAAAAAAAAAAAAAAAACXAgAAZHJzL2Rvd25y&#10;ZXYueG1sUEsFBgAAAAAEAAQA9QAAAIUDAAAAAA==&#10;">
              <v:textbox inset=".5mm,,.5mm">
                <w:txbxContent>
                  <w:p w14:paraId="5277FB4F" w14:textId="77777777" w:rsidR="00C21B05" w:rsidRDefault="00C21B05">
                    <w:pPr>
                      <w:pStyle w:val="a5"/>
                      <w:rPr>
                        <w:b/>
                        <w:noProof w:val="0"/>
                        <w:sz w:val="22"/>
                      </w:rPr>
                    </w:pPr>
                  </w:p>
                </w:txbxContent>
              </v:textbox>
            </v:shape>
            <v:shape id="Text Box 774" o:spid="_x0000_s2378"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ovUOwwAA&#10;ANsAAAAPAAAAZHJzL2Rvd25yZXYueG1sRI9Ba8JAFITvgv9heQVvumkPRlJXEbXQi6Sa0PMj+8xG&#10;s29DdmvSf98tFHocZuYbZr0dbSse1PvGsYLnRQKCuHK64VpBWbzNVyB8QNbYOiYF3+Rhu5lO1php&#10;N/CZHpdQiwhhn6ECE0KXSekrQxb9wnXE0bu63mKIsq+l7nGIcNvKlyRZSosNxwWDHe0NVffLl1Uw&#10;oMlNyiUe7OljLG758Xj9TJSaPY27VxCBxvAf/mu/awXpEn6/xB8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ovUOwwAAANsAAAAPAAAAAAAAAAAAAAAAAJcCAABkcnMvZG93&#10;bnJldi54bWxQSwUGAAAAAAQABAD1AAAAhwMAAAAA&#10;">
              <v:textbox inset=".5mm,,.5mm">
                <w:txbxContent>
                  <w:p w14:paraId="37E7755B" w14:textId="77777777" w:rsidR="00C21B05" w:rsidRDefault="00C21B05">
                    <w:pPr>
                      <w:pStyle w:val="a5"/>
                      <w:rPr>
                        <w:b/>
                        <w:noProof w:val="0"/>
                        <w:sz w:val="22"/>
                      </w:rPr>
                    </w:pPr>
                  </w:p>
                </w:txbxContent>
              </v:textbox>
            </v:shape>
            <v:shape id="Text Box 775" o:spid="_x0000_s2377"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7lCVwQAA&#10;ANsAAAAPAAAAZHJzL2Rvd25yZXYueG1sRI9Pi8IwFMTvwn6H8Ba8abp7sNI1iuwqeBH/4vnRPJuu&#10;zUtpoq3f3giCx2FmfsNMZp2txI0aXzpW8DVMQBDnTpdcKDgeloMxCB+QNVaOScGdPMymH70JZtq1&#10;vKPbPhQiQthnqMCEUGdS+tyQRT90NXH0zq6xGKJsCqkbbCPcVvI7SUbSYslxwWBNv4byy/5qFbRo&#10;NiblI/7Z9bY7/G8Wi/MpUar/2c1/QATqwjv8aq+0gjSF55f4A+T0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5QlcEAAADbAAAADwAAAAAAAAAAAAAAAACXAgAAZHJzL2Rvd25y&#10;ZXYueG1sUEsFBgAAAAAEAAQA9QAAAIUDAAAAAA==&#10;">
              <v:textbox inset=".5mm,,.5mm">
                <w:txbxContent>
                  <w:p w14:paraId="7243FE61" w14:textId="77777777" w:rsidR="00C21B05" w:rsidRDefault="00C21B05">
                    <w:pPr>
                      <w:pStyle w:val="a5"/>
                      <w:rPr>
                        <w:b/>
                        <w:noProof w:val="0"/>
                        <w:sz w:val="22"/>
                      </w:rPr>
                    </w:pPr>
                  </w:p>
                </w:txbxContent>
              </v:textbox>
            </v:shape>
            <v:shape id="Text Box 776" o:spid="_x0000_s2376"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cTnvQAA&#10;ANsAAAAPAAAAZHJzL2Rvd25yZXYueG1sRE/LisIwFN0P+A/hCu7G1FmoVKOIOuBGfOL60lybanNT&#10;mmjr35uF4PJw3tN5a0vxpNoXjhUM+gkI4szpgnMF59P/7xiED8gaS8ek4EUe5rPOzxRT7Ro+0PMY&#10;chFD2KeowIRQpVL6zJBF33cVceSurrYYIqxzqWtsYrgt5V+SDKXFgmODwYqWhrL78WEVNGh2ZsRn&#10;XNntvj3dduv19ZIo1eu2iwmIQG34ij/ujVYwimPjl/gD5OwN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IccTnvQAAANsAAAAPAAAAAAAAAAAAAAAAAJcCAABkcnMvZG93bnJldi54&#10;bWxQSwUGAAAAAAQABAD1AAAAgQMAAAAA&#10;">
              <v:textbox inset=".5mm,,.5mm">
                <w:txbxContent>
                  <w:p w14:paraId="76DB6E1B" w14:textId="77777777" w:rsidR="00C21B05" w:rsidRDefault="00C21B05">
                    <w:pPr>
                      <w:pStyle w:val="a5"/>
                      <w:rPr>
                        <w:b/>
                        <w:noProof w:val="0"/>
                        <w:sz w:val="22"/>
                      </w:rPr>
                    </w:pPr>
                  </w:p>
                </w:txbxContent>
              </v:textbox>
            </v:shape>
            <v:shape id="Text Box 777" o:spid="_x0000_s2375"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WF8wwAA&#10;ANsAAAAPAAAAZHJzL2Rvd25yZXYueG1sRI/NasMwEITvhb6D2EBvjZwc6sS1EkqTQi4lfybnxdpY&#10;bq2VsVTbefuqUMhxmJlvmHw92kb01PnasYLZNAFBXDpdc6WgOH88L0D4gKyxcUwKbuRhvXp8yDHT&#10;buAj9adQiQhhn6ECE0KbSelLQxb91LXE0bu6zmKIsquk7nCIcNvIeZK8SIs1xwWDLb0bKr9PP1bB&#10;gGZvUi5wYz8P4/lrv91eL4lST5Px7RVEoDHcw//tnVaQLuHvS/wBcv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PWF8wwAAANsAAAAPAAAAAAAAAAAAAAAAAJcCAABkcnMvZG93&#10;bnJldi54bWxQSwUGAAAAAAQABAD1AAAAhwMAAAAA&#10;">
              <v:textbox inset=".5mm,,.5mm">
                <w:txbxContent>
                  <w:p w14:paraId="5952C3C5" w14:textId="77777777" w:rsidR="00C21B05" w:rsidRDefault="00C21B05">
                    <w:pPr>
                      <w:pStyle w:val="a5"/>
                      <w:rPr>
                        <w:b/>
                        <w:noProof w:val="0"/>
                        <w:sz w:val="22"/>
                      </w:rPr>
                    </w:pPr>
                  </w:p>
                </w:txbxContent>
              </v:textbox>
            </v:shape>
            <v:shape id="Text Box 778" o:spid="_x0000_s2374"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0rjGvQAA&#10;ANsAAAAPAAAAZHJzL2Rvd25yZXYueG1sRE/LisIwFN0P+A/hCu7G1FmoVKOIOuBGfOL60lybanNT&#10;mmjr35uF4PJw3tN5a0vxpNoXjhUM+gkI4szpgnMF59P/7xiED8gaS8ek4EUe5rPOzxRT7Ro+0PMY&#10;chFD2KeowIRQpVL6zJBF33cVceSurrYYIqxzqWtsYrgt5V+SDKXFgmODwYqWhrL78WEVNGh2ZsRn&#10;XNntvj3dduv19ZIo1eu2iwmIQG34ij/ujVYwjuvjl/gD5OwN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D0rjGvQAAANsAAAAPAAAAAAAAAAAAAAAAAJcCAABkcnMvZG93bnJldi54&#10;bWxQSwUGAAAAAAQABAD1AAAAgQMAAAAA&#10;">
              <v:textbox inset=".5mm,,.5mm">
                <w:txbxContent>
                  <w:p w14:paraId="7C5C27A6" w14:textId="77777777" w:rsidR="00C21B05" w:rsidRDefault="00C21B05">
                    <w:pPr>
                      <w:pStyle w:val="a5"/>
                      <w:rPr>
                        <w:b/>
                        <w:noProof w:val="0"/>
                        <w:sz w:val="22"/>
                      </w:rPr>
                    </w:pPr>
                  </w:p>
                </w:txbxContent>
              </v:textbox>
            </v:shape>
            <v:shape id="Text Box 779" o:spid="_x0000_s2373"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nh1dwQAA&#10;ANsAAAAPAAAAZHJzL2Rvd25yZXYueG1sRI9Bi8IwFITvC/6H8ARva+oeXKlGEVfBi6hVPD+aZ9Pd&#10;5qU00dZ/bxYEj8PMfMPMFp2txJ0aXzpWMBomIIhzp0suFJxPm88JCB+QNVaOScGDPCzmvY8Zptq1&#10;fKR7FgoRIexTVGBCqFMpfW7Ioh+6mjh6V9dYDFE2hdQNthFuK/mVJGNpseS4YLCmlaH8L7tZBS2a&#10;vfnmM/7Y3aE7/e7X6+slUWrQ75ZTEIG68A6/2lutYDKC/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J4dXcEAAADbAAAADwAAAAAAAAAAAAAAAACXAgAAZHJzL2Rvd25y&#10;ZXYueG1sUEsFBgAAAAAEAAQA9QAAAIUDAAAAAA==&#10;">
              <v:textbox inset=".5mm,,.5mm">
                <w:txbxContent>
                  <w:p w14:paraId="5C37382F" w14:textId="77777777" w:rsidR="00C21B05" w:rsidRDefault="00C21B05">
                    <w:pPr>
                      <w:pStyle w:val="a5"/>
                      <w:rPr>
                        <w:b/>
                        <w:noProof w:val="0"/>
                        <w:sz w:val="22"/>
                      </w:rPr>
                    </w:pPr>
                  </w:p>
                </w:txbxContent>
              </v:textbox>
            </v:shape>
          </v:group>
          <v:group id="Group 780" o:spid="_x0000_s2361" style="position:absolute;left:1135;top:4251;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qlsccUAAADbAAAA&#10;DwAAAAAAAAAAAAAAAACpAgAAZHJzL2Rvd25yZXYueG1sUEsFBgAAAAAEAAQA+gAAAJsDAAAAAA==&#10;">
            <v:shape id="Text Box 781" o:spid="_x0000_s2371"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CaxwgAA&#10;ANsAAAAPAAAAZHJzL2Rvd25yZXYueG1sRI9Pi8IwFMTvgt8hPMGbpirsSjWK+Ae8iLsqnh/Ns6k2&#10;L6WJtn77zcLCHoeZ+Q0zX7a2FC+qfeFYwWiYgCDOnC44V3A57wZTED4gaywdk4I3eVguup05pto1&#10;/E2vU8hFhLBPUYEJoUql9Jkhi37oKuLo3VxtMURZ51LX2ES4LeU4ST6kxYLjgsGK1oayx+lpFTRo&#10;juaTL7ixh6/2fD9ut7drolS/165mIAK14T/8195rBdMJ/H6JP0A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AJrHCAAAA2wAAAA8AAAAAAAAAAAAAAAAAlwIAAGRycy9kb3du&#10;cmV2LnhtbFBLBQYAAAAABAAEAPUAAACGAwAAAAA=&#10;">
              <v:textbox inset=".5mm,,.5mm">
                <w:txbxContent>
                  <w:p w14:paraId="5A1421BF" w14:textId="77777777" w:rsidR="00C21B05" w:rsidRDefault="00C21B05">
                    <w:pPr>
                      <w:pStyle w:val="a5"/>
                      <w:rPr>
                        <w:b/>
                        <w:noProof w:val="0"/>
                        <w:sz w:val="22"/>
                      </w:rPr>
                    </w:pPr>
                  </w:p>
                </w:txbxContent>
              </v:textbox>
            </v:shape>
            <v:shape id="Text Box 782" o:spid="_x0000_s2370"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6b7FwgAA&#10;ANsAAAAPAAAAZHJzL2Rvd25yZXYueG1sRI9Pi8IwFMTvgt8hPMGbporsSjWK+Ae8iLsqnh/Ns6k2&#10;L6WJtn77zcLCHoeZ+Q0zX7a2FC+qfeFYwWiYgCDOnC44V3A57wZTED4gaywdk4I3eVguup05pto1&#10;/E2vU8hFhLBPUYEJoUql9Jkhi37oKuLo3VxtMURZ51LX2ES4LeU4ST6kxYLjgsGK1oayx+lpFTRo&#10;juaTL7ixh6/2fD9ut7drolS/165mIAK14T/8195rBdMJ/H6JP0A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pvsXCAAAA2wAAAA8AAAAAAAAAAAAAAAAAlwIAAGRycy9kb3du&#10;cmV2LnhtbFBLBQYAAAAABAAEAPUAAACGAwAAAAA=&#10;">
              <v:textbox inset=".5mm,,.5mm">
                <w:txbxContent>
                  <w:p w14:paraId="57B19072" w14:textId="77777777" w:rsidR="00C21B05" w:rsidRDefault="00C21B05">
                    <w:pPr>
                      <w:pStyle w:val="a5"/>
                      <w:rPr>
                        <w:b/>
                        <w:noProof w:val="0"/>
                        <w:sz w:val="22"/>
                      </w:rPr>
                    </w:pPr>
                  </w:p>
                </w:txbxContent>
              </v:textbox>
            </v:shape>
            <v:shape id="Text Box 783" o:spid="_x0000_s2369"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pRtewgAA&#10;ANsAAAAPAAAAZHJzL2Rvd25yZXYueG1sRI9Pi8IwFMTvgt8hPMGbpgruSjWK+Ae8iLsqnh/Ns6k2&#10;L6WJtn77zcLCHoeZ+Q0zX7a2FC+qfeFYwWiYgCDOnC44V3A57wZTED4gaywdk4I3eVguup05pto1&#10;/E2vU8hFhLBPUYEJoUql9Jkhi37oKuLo3VxtMURZ51LX2ES4LeU4ST6kxYLjgsGK1oayx+lpFTRo&#10;juaTL7ixh6/2fD9ut7drolS/165mIAK14T/8195rBdMJ/H6JP0A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OlG17CAAAA2wAAAA8AAAAAAAAAAAAAAAAAlwIAAGRycy9kb3du&#10;cmV2LnhtbFBLBQYAAAAABAAEAPUAAACGAwAAAAA=&#10;">
              <v:textbox inset=".5mm,,.5mm">
                <w:txbxContent>
                  <w:p w14:paraId="4AC55448" w14:textId="77777777" w:rsidR="00C21B05" w:rsidRDefault="00C21B05">
                    <w:pPr>
                      <w:pStyle w:val="a5"/>
                      <w:rPr>
                        <w:b/>
                        <w:noProof w:val="0"/>
                        <w:sz w:val="22"/>
                      </w:rPr>
                    </w:pPr>
                  </w:p>
                </w:txbxContent>
              </v:textbox>
            </v:shape>
            <v:shape id="Text Box 784" o:spid="_x0000_s2368"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d4UpwwAA&#10;ANsAAAAPAAAAZHJzL2Rvd25yZXYueG1sRI9Ba8JAFITvBf/D8gre6qY9aIiuUqqFXiRtEjw/ss9s&#10;2uzbkN2a+O9dodDjMDPfMJvdZDtxocG3jhU8LxIQxLXTLTcKqvL9KQXhA7LGzjEpuJKH3Xb2sMFM&#10;u5G/6FKERkQI+wwVmBD6TEpfG7LoF64njt7ZDRZDlEMj9YBjhNtOviTJUlpsOS4Y7OnNUP1T/FoF&#10;I5rcrLjCvT1+TuV3fjicT4lS88fpdQ0i0BT+w3/tD60gXcL9S/wBcn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d4UpwwAAANsAAAAPAAAAAAAAAAAAAAAAAJcCAABkcnMvZG93&#10;bnJldi54bWxQSwUGAAAAAAQABAD1AAAAhwMAAAAA&#10;">
              <v:textbox inset=".5mm,,.5mm">
                <w:txbxContent>
                  <w:p w14:paraId="054FEEEA" w14:textId="77777777" w:rsidR="00C21B05" w:rsidRDefault="00C21B05">
                    <w:pPr>
                      <w:pStyle w:val="a5"/>
                      <w:rPr>
                        <w:b/>
                        <w:noProof w:val="0"/>
                        <w:sz w:val="22"/>
                      </w:rPr>
                    </w:pPr>
                  </w:p>
                </w:txbxContent>
              </v:textbox>
            </v:shape>
            <v:shape id="Text Box 785" o:spid="_x0000_s2367"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yCywQAA&#10;ANsAAAAPAAAAZHJzL2Rvd25yZXYueG1sRI9Bi8IwFITvC/6H8ARva+oeVLpGEXXBi+hW2fOjeTbV&#10;5qU00dZ/bwRhj8PMfMPMFp2txJ0aXzpWMBomIIhzp0suFJyOP59TED4ga6wck4IHeVjMex8zTLVr&#10;+ZfuWShEhLBPUYEJoU6l9Lkhi37oauLonV1jMUTZFFI32Ea4reRXkoylxZLjgsGaVobya3azClo0&#10;ezPhE67t7tAdL/vN5vyXKDXod8tvEIG68B9+t7dawXQCr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sgssEAAADbAAAADwAAAAAAAAAAAAAAAACXAgAAZHJzL2Rvd25y&#10;ZXYueG1sUEsFBgAAAAAEAAQA9QAAAIUDAAAAAA==&#10;">
              <v:textbox inset=".5mm,,.5mm">
                <w:txbxContent>
                  <w:p w14:paraId="54F7E279" w14:textId="77777777" w:rsidR="00C21B05" w:rsidRDefault="00C21B05">
                    <w:pPr>
                      <w:pStyle w:val="a5"/>
                      <w:rPr>
                        <w:b/>
                        <w:noProof w:val="0"/>
                        <w:sz w:val="22"/>
                      </w:rPr>
                    </w:pPr>
                  </w:p>
                </w:txbxContent>
              </v:textbox>
            </v:shape>
            <v:shape id="Text Box 786" o:spid="_x0000_s2366"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pLTAvQAA&#10;ANsAAAAPAAAAZHJzL2Rvd25yZXYueG1sRE/LisIwFN0P+A/hCu7G1FmoVKOIOuBGfOL60lybanNT&#10;mmjr35uF4PJw3tN5a0vxpNoXjhUM+gkI4szpgnMF59P/7xiED8gaS8ek4EUe5rPOzxRT7Ro+0PMY&#10;chFD2KeowIRQpVL6zJBF33cVceSurrYYIqxzqWtsYrgt5V+SDKXFgmODwYqWhrL78WEVNGh2ZsRn&#10;XNntvj3dduv19ZIo1eu2iwmIQG34ij/ujVYwjmPjl/gD5OwN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9pLTAvQAAANsAAAAPAAAAAAAAAAAAAAAAAJcCAABkcnMvZG93bnJldi54&#10;bWxQSwUGAAAAAAQABAD1AAAAgQMAAAAA&#10;">
              <v:textbox inset=".5mm,,.5mm">
                <w:txbxContent>
                  <w:p w14:paraId="681A22E5" w14:textId="77777777" w:rsidR="00C21B05" w:rsidRDefault="00C21B05">
                    <w:pPr>
                      <w:pStyle w:val="a5"/>
                      <w:rPr>
                        <w:b/>
                        <w:noProof w:val="0"/>
                        <w:sz w:val="22"/>
                      </w:rPr>
                    </w:pPr>
                  </w:p>
                </w:txbxContent>
              </v:textbox>
            </v:shape>
            <v:shape id="Text Box 787" o:spid="_x0000_s2365"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6BFbwgAA&#10;ANsAAAAPAAAAZHJzL2Rvd25yZXYueG1sRI9Bi8IwFITvC/6H8ARva6oHV6tRRF3wsuiqeH40z6ba&#10;vJQma+u/N4Kwx2FmvmFmi9aW4k61LxwrGPQTEMSZ0wXnCk7H788xCB+QNZaOScGDPCzmnY8Zpto1&#10;/Ev3Q8hFhLBPUYEJoUql9Jkhi77vKuLoXVxtMURZ51LX2ES4LeUwSUbSYsFxwWBFK0PZ7fBnFTRo&#10;duaLT7i2P/v2eN1tNpdzolSv2y6nIAK14T/8bm+1gvEEXl/iD5D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oEVvCAAAA2wAAAA8AAAAAAAAAAAAAAAAAlwIAAGRycy9kb3du&#10;cmV2LnhtbFBLBQYAAAAABAAEAPUAAACGAwAAAAA=&#10;">
              <v:textbox inset=".5mm,,.5mm">
                <w:txbxContent>
                  <w:p w14:paraId="660B1DB5" w14:textId="77777777" w:rsidR="00C21B05" w:rsidRDefault="00C21B05">
                    <w:pPr>
                      <w:pStyle w:val="a5"/>
                      <w:rPr>
                        <w:b/>
                        <w:noProof w:val="0"/>
                        <w:sz w:val="22"/>
                      </w:rPr>
                    </w:pPr>
                  </w:p>
                </w:txbxContent>
              </v:textbox>
            </v:shape>
            <v:shape id="Text Box 788" o:spid="_x0000_s2364"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Cy4bvwAA&#10;ANsAAAAPAAAAZHJzL2Rvd25yZXYueG1sRE/LisIwFN0L/kO4gjubOgtHq1HEB7gZfOL60lybanNT&#10;mozt/P1kMTDLw3kvVp2txJsaXzpWME5SEMS50yUXCm7X/WgKwgdkjZVjUvBDHlbLfm+BmXYtn+l9&#10;CYWIIewzVGBCqDMpfW7Iok9cTRy5h2sshgibQuoG2xhuK/mRphNpseTYYLCmjaH8dfm2Clo0R/PJ&#10;N9zar1N3fR53u8c9VWo46NZzEIG68C/+cx+0gllcH7/EHyCX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YLLhu/AAAA2wAAAA8AAAAAAAAAAAAAAAAAlwIAAGRycy9kb3ducmV2&#10;LnhtbFBLBQYAAAAABAAEAPUAAACDAwAAAAA=&#10;">
              <v:textbox inset=".5mm,,.5mm">
                <w:txbxContent>
                  <w:p w14:paraId="611A6C5A" w14:textId="77777777" w:rsidR="00C21B05" w:rsidRDefault="00C21B05">
                    <w:pPr>
                      <w:pStyle w:val="a5"/>
                      <w:rPr>
                        <w:b/>
                        <w:noProof w:val="0"/>
                        <w:sz w:val="22"/>
                      </w:rPr>
                    </w:pPr>
                  </w:p>
                </w:txbxContent>
              </v:textbox>
            </v:shape>
            <v:shape id="Text Box 789" o:spid="_x0000_s2363"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4uAwwAA&#10;ANsAAAAPAAAAZHJzL2Rvd25yZXYueG1sRI9Ba8JAFITvQv/D8gq9mY0eak1dpbQWepG0iXh+ZJ/Z&#10;tNm3Ibua+O9dQehxmJlvmNVmtK04U+8bxwpmSQqCuHK64VrBvvycvoDwAVlj65gUXMjDZv0wWWGm&#10;3cA/dC5CLSKEfYYKTAhdJqWvDFn0ieuIo3d0vcUQZV9L3eMQ4baV8zR9lhYbjgsGO3o3VP0VJ6tg&#10;QJObBe/xw+6+x/I3326Ph1Spp8fx7RVEoDH8h+/tL61gOYPbl/gD5Po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R4uAwwAAANsAAAAPAAAAAAAAAAAAAAAAAJcCAABkcnMvZG93&#10;bnJldi54bWxQSwUGAAAAAAQABAD1AAAAhwMAAAAA&#10;">
              <v:textbox inset=".5mm,,.5mm">
                <w:txbxContent>
                  <w:p w14:paraId="2FCEE4FF" w14:textId="77777777" w:rsidR="00C21B05" w:rsidRDefault="00C21B05">
                    <w:pPr>
                      <w:pStyle w:val="a5"/>
                      <w:rPr>
                        <w:b/>
                        <w:noProof w:val="0"/>
                        <w:sz w:val="22"/>
                      </w:rPr>
                    </w:pPr>
                  </w:p>
                </w:txbxContent>
              </v:textbox>
            </v:shape>
            <v:shape id="Text Box 790" o:spid="_x0000_s2362"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lRX3wgAA&#10;ANsAAAAPAAAAZHJzL2Rvd25yZXYueG1sRI/Ni8IwFMTvgv9DeII3TfXgR9coix/gRXRVPD+aZ9Pd&#10;5qU00db/3iws7HGYmd8wi1VrS/Gk2heOFYyGCQjizOmCcwXXy24wA+EDssbSMSl4kYfVsttZYKpd&#10;w1/0PIdcRAj7FBWYEKpUSp8ZsuiHriKO3t3VFkOUdS51jU2E21KOk2QiLRYcFwxWtDaU/ZwfVkGD&#10;5mimfMWNPZzay/dxu73fEqX6vfbzA0SgNvyH/9p7rWA+ht8v8QfI5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VFffCAAAA2wAAAA8AAAAAAAAAAAAAAAAAlwIAAGRycy9kb3du&#10;cmV2LnhtbFBLBQYAAAAABAAEAPUAAACGAwAAAAA=&#10;">
              <v:textbox inset=".5mm,,.5mm">
                <w:txbxContent>
                  <w:p w14:paraId="70A95DD7" w14:textId="77777777" w:rsidR="00C21B05" w:rsidRDefault="00C21B05">
                    <w:pPr>
                      <w:pStyle w:val="a5"/>
                      <w:rPr>
                        <w:b/>
                        <w:noProof w:val="0"/>
                        <w:sz w:val="22"/>
                      </w:rPr>
                    </w:pPr>
                  </w:p>
                </w:txbxContent>
              </v:textbox>
            </v:shape>
          </v:group>
          <v:group id="Group 791" o:spid="_x0000_s2350" style="position:absolute;left:1135;top:4703;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PF83xAAAANsAAAAPAAAAZHJzL2Rvd25yZXYueG1sRI9Pi8IwFMTvC36H8ARv&#10;a1rFRatRRFzxIIJ/QLw9mmdbbF5Kk23rt98sCHscZuY3zGLVmVI0VLvCsoJ4GIEgTq0uOFNwvXx/&#10;TkE4j6yxtEwKXuRgtex9LDDRtuUTNWefiQBhl6CC3PsqkdKlORl0Q1sRB+9ha4M+yDqTusY2wE0p&#10;R1H0JQ0WHBZyrGiTU/o8/xgFuxbb9TjeNofnY/O6XybH2yEmpQb9bj0H4anz/+F3e68Vz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wPF83xAAAANsAAAAP&#10;AAAAAAAAAAAAAAAAAKkCAABkcnMvZG93bnJldi54bWxQSwUGAAAAAAQABAD6AAAAmgMAAAAA&#10;">
            <v:shape id="Text Box 792" o:spid="_x0000_s2360"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MCgYwwAA&#10;ANsAAAAPAAAAZHJzL2Rvd25yZXYueG1sRI9Ba8JAFITvBf/D8gRvdWORVtOsItVCL6LG0PMj+8ym&#10;zb4N2dWk/94tFHocZuYbJlsPthE36nztWMFsmoAgLp2uuVJQnN8fFyB8QNbYOCYFP+RhvRo9ZJhq&#10;1/OJbnmoRISwT1GBCaFNpfSlIYt+6lri6F1cZzFE2VVSd9hHuG3kU5I8S4s1xwWDLb0ZKr/zq1XQ&#10;ozmYFy5wa/fH4fx12O0un4lSk/GweQURaAj/4b/2h1awnM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MCgYwwAAANsAAAAPAAAAAAAAAAAAAAAAAJcCAABkcnMvZG93&#10;bnJldi54bWxQSwUGAAAAAAQABAD1AAAAhwMAAAAA&#10;">
              <v:textbox inset=".5mm,,.5mm">
                <w:txbxContent>
                  <w:p w14:paraId="10F2170A" w14:textId="77777777" w:rsidR="00C21B05" w:rsidRDefault="00C21B05">
                    <w:pPr>
                      <w:pStyle w:val="a5"/>
                      <w:rPr>
                        <w:b/>
                        <w:noProof w:val="0"/>
                        <w:sz w:val="22"/>
                      </w:rPr>
                    </w:pPr>
                  </w:p>
                </w:txbxContent>
              </v:textbox>
            </v:shape>
            <v:shape id="Text Box 793" o:spid="_x0000_s2359"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fI2DwwAA&#10;ANsAAAAPAAAAZHJzL2Rvd25yZXYueG1sRI9Ba8JAFITvBf/D8gRvdWPBVtOsItVCL6LG0PMj+8ym&#10;zb4N2dWk/94tFHocZuYbJlsPthE36nztWMFsmoAgLp2uuVJQnN8fFyB8QNbYOCYFP+RhvRo9ZJhq&#10;1/OJbnmoRISwT1GBCaFNpfSlIYt+6lri6F1cZzFE2VVSd9hHuG3kU5I8S4s1xwWDLb0ZKr/zq1XQ&#10;ozmYFy5wa/fH4fx12O0un4lSk/GweQURaAj/4b/2h1awnM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fI2DwwAAANsAAAAPAAAAAAAAAAAAAAAAAJcCAABkcnMvZG93&#10;bnJldi54bWxQSwUGAAAAAAQABAD1AAAAhwMAAAAA&#10;">
              <v:textbox inset=".5mm,,.5mm">
                <w:txbxContent>
                  <w:p w14:paraId="3B95C875" w14:textId="77777777" w:rsidR="00C21B05" w:rsidRDefault="00C21B05">
                    <w:pPr>
                      <w:pStyle w:val="a5"/>
                      <w:rPr>
                        <w:b/>
                        <w:noProof w:val="0"/>
                        <w:sz w:val="22"/>
                      </w:rPr>
                    </w:pPr>
                  </w:p>
                </w:txbxContent>
              </v:textbox>
            </v:shape>
            <v:shape id="Text Box 794" o:spid="_x0000_s2358"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rhP0wwAA&#10;ANsAAAAPAAAAZHJzL2Rvd25yZXYueG1sRI9Ba8JAFITvhf6H5RV6q5t6SDW6ilQLvYg2Ec+P7DMb&#10;zb4N2W0S/323UOhxmJlvmOV6tI3oqfO1YwWvkwQEcel0zZWCU/HxMgPhA7LGxjEpuJOH9erxYYmZ&#10;dgN/UZ+HSkQI+wwVmBDaTEpfGrLoJ64ljt7FdRZDlF0ldYdDhNtGTpMklRZrjgsGW3o3VN7yb6tg&#10;QHMwb3zCrd0fx+J62O0u50Sp56dxswARaAz/4b/2p1YwT+H3S/wB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rhP0wwAAANsAAAAPAAAAAAAAAAAAAAAAAJcCAABkcnMvZG93&#10;bnJldi54bWxQSwUGAAAAAAQABAD1AAAAhwMAAAAA&#10;">
              <v:textbox inset=".5mm,,.5mm">
                <w:txbxContent>
                  <w:p w14:paraId="0DAC7B3D" w14:textId="77777777" w:rsidR="00C21B05" w:rsidRDefault="00C21B05">
                    <w:pPr>
                      <w:pStyle w:val="a5"/>
                      <w:rPr>
                        <w:b/>
                        <w:noProof w:val="0"/>
                        <w:sz w:val="22"/>
                      </w:rPr>
                    </w:pPr>
                  </w:p>
                </w:txbxContent>
              </v:textbox>
            </v:shape>
            <v:shape id="Text Box 795" o:spid="_x0000_s2357"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4rZvwwAA&#10;ANsAAAAPAAAAZHJzL2Rvd25yZXYueG1sRI/NasMwEITvhb6D2EBvjZwc6sS1EkqTQi4lfybnxdpY&#10;bq2VsVTbefuqUMhxmJlvmHw92kb01PnasYLZNAFBXDpdc6WgOH88L0D4gKyxcUwKbuRhvXp8yDHT&#10;buAj9adQiQhhn6ECE0KbSelLQxb91LXE0bu6zmKIsquk7nCIcNvIeZK8SIs1xwWDLb0bKr9PP1bB&#10;gGZvUi5wYz8P4/lrv91eL4lST5Px7RVEoDHcw//tnVawTOHvS/wBcv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4rZvwwAAANsAAAAPAAAAAAAAAAAAAAAAAJcCAABkcnMvZG93&#10;bnJldi54bWxQSwUGAAAAAAQABAD1AAAAhwMAAAAA&#10;">
              <v:textbox inset=".5mm,,.5mm">
                <w:txbxContent>
                  <w:p w14:paraId="08456C60" w14:textId="77777777" w:rsidR="00C21B05" w:rsidRDefault="00C21B05">
                    <w:pPr>
                      <w:pStyle w:val="a5"/>
                      <w:rPr>
                        <w:b/>
                        <w:noProof w:val="0"/>
                        <w:sz w:val="22"/>
                      </w:rPr>
                    </w:pPr>
                  </w:p>
                </w:txbxContent>
              </v:textbox>
            </v:shape>
            <v:shape id="Text Box 796" o:spid="_x0000_s2356"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fSIdvwAA&#10;ANsAAAAPAAAAZHJzL2Rvd25yZXYueG1sRE/LisIwFN0L/kO4gjubOgtHq1HEB7gZfOL60lybanNT&#10;mozt/P1kMTDLw3kvVp2txJsaXzpWME5SEMS50yUXCm7X/WgKwgdkjZVjUvBDHlbLfm+BmXYtn+l9&#10;CYWIIewzVGBCqDMpfW7Iok9cTRy5h2sshgibQuoG2xhuK/mRphNpseTYYLCmjaH8dfm2Clo0R/PJ&#10;N9zar1N3fR53u8c9VWo46NZzEIG68C/+cx+0glkcG7/EHyCX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h9Ih2/AAAA2wAAAA8AAAAAAAAAAAAAAAAAlwIAAGRycy9kb3ducmV2&#10;LnhtbFBLBQYAAAAABAAEAPUAAACDAwAAAAA=&#10;">
              <v:textbox inset=".5mm,,.5mm">
                <w:txbxContent>
                  <w:p w14:paraId="49E97598" w14:textId="77777777" w:rsidR="00C21B05" w:rsidRDefault="00C21B05">
                    <w:pPr>
                      <w:pStyle w:val="a5"/>
                      <w:rPr>
                        <w:b/>
                        <w:noProof w:val="0"/>
                        <w:sz w:val="22"/>
                      </w:rPr>
                    </w:pPr>
                  </w:p>
                </w:txbxContent>
              </v:textbox>
            </v:shape>
            <v:shape id="Text Box 797" o:spid="_x0000_s2355"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MYeGwgAA&#10;ANsAAAAPAAAAZHJzL2Rvd25yZXYueG1sRI9Pi8IwFMTvgt8hPMGbpnpw12oU8Q94EXdVPD+aZ1Nt&#10;XkoTbf32m4WFPQ4z8xtmvmxtKV5U+8KxgtEwAUGcOV1wruBy3g0+QfiArLF0TAre5GG56HbmmGrX&#10;8De9TiEXEcI+RQUmhCqV0meGLPqhq4ijd3O1xRBlnUtdYxPhtpTjJJlIiwXHBYMVrQ1lj9PTKmjQ&#10;HM0HX3BjD1/t+X7cbm/XRKl+r13NQARqw3/4r73XCqZT+P0Sf4B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cxh4bCAAAA2wAAAA8AAAAAAAAAAAAAAAAAlwIAAGRycy9kb3du&#10;cmV2LnhtbFBLBQYAAAAABAAEAPUAAACGAwAAAAA=&#10;">
              <v:textbox inset=".5mm,,.5mm">
                <w:txbxContent>
                  <w:p w14:paraId="711B5988" w14:textId="77777777" w:rsidR="00C21B05" w:rsidRDefault="00C21B05">
                    <w:pPr>
                      <w:pStyle w:val="a5"/>
                      <w:rPr>
                        <w:b/>
                        <w:noProof w:val="0"/>
                        <w:sz w:val="22"/>
                      </w:rPr>
                    </w:pPr>
                  </w:p>
                </w:txbxContent>
              </v:textbox>
            </v:shape>
            <v:shape id="Text Box 798" o:spid="_x0000_s2354"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z37DwwAA&#10;ANwAAAAPAAAAZHJzL2Rvd25yZXYueG1sRI9Pb8IwDMXvSPsOkSftBsl2GKgjILQxaZeJv+JsNabp&#10;aJyqyWj37ecDEjdb7/m9n+fLITTqSl2qI1t4nhhQxGV0NVcWjofP8QxUysgOm8hk4Y8SLBcPozkW&#10;Lva8o+s+V0pCOBVowefcFlqn0lPANIktsWjn2AXMsnaVdh32Eh4a/WLMqw5YszR4bOndU3nZ/wYL&#10;PfqNn/IRP8L3djj8bNbr88lY+/Q4rN5AZRry3Xy7/nKCbwRfnpEJ9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z37DwwAAANwAAAAPAAAAAAAAAAAAAAAAAJcCAABkcnMvZG93&#10;bnJldi54bWxQSwUGAAAAAAQABAD1AAAAhwMAAAAA&#10;">
              <v:textbox inset=".5mm,,.5mm">
                <w:txbxContent>
                  <w:p w14:paraId="4D46398B" w14:textId="77777777" w:rsidR="00C21B05" w:rsidRDefault="00C21B05">
                    <w:pPr>
                      <w:pStyle w:val="a5"/>
                      <w:rPr>
                        <w:b/>
                        <w:noProof w:val="0"/>
                        <w:sz w:val="22"/>
                      </w:rPr>
                    </w:pPr>
                  </w:p>
                </w:txbxContent>
              </v:textbox>
            </v:shape>
            <v:shape id="Text Box 799" o:spid="_x0000_s2353"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9tYwQAA&#10;ANwAAAAPAAAAZHJzL2Rvd25yZXYueG1sRE9LawIxEL4X/A9hBG810YOWrVGKD/BSbFfxPGzGzbab&#10;ybKJ7vbfm4LgbT6+5yxWvavFjdpQedYwGSsQxIU3FZcaTsfd6xuIEJEN1p5Jwx8FWC0HLwvMjO/4&#10;m255LEUK4ZChBhtjk0kZCksOw9g3xIm7+NZhTLAtpWmxS+GullOlZtJhxanBYkNrS8VvfnUaOrQH&#10;O+cTbtznV3/8OWy3l7PSejTsP95BROrjU/xw702arybw/0y6QC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IPbWMEAAADcAAAADwAAAAAAAAAAAAAAAACXAgAAZHJzL2Rvd25y&#10;ZXYueG1sUEsFBgAAAAAEAAQA9QAAAIUDAAAAAA==&#10;">
              <v:textbox inset=".5mm,,.5mm">
                <w:txbxContent>
                  <w:p w14:paraId="03477610" w14:textId="77777777" w:rsidR="00C21B05" w:rsidRDefault="00C21B05">
                    <w:pPr>
                      <w:pStyle w:val="a5"/>
                      <w:rPr>
                        <w:b/>
                        <w:noProof w:val="0"/>
                        <w:sz w:val="22"/>
                      </w:rPr>
                    </w:pPr>
                  </w:p>
                </w:txbxContent>
              </v:textbox>
            </v:shape>
            <v:shape id="Text Box 800" o:spid="_x0000_s2352"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UUUvwQAA&#10;ANwAAAAPAAAAZHJzL2Rvd25yZXYueG1sRE9LawIxEL4X/A9hBG810YOWrVGKD+hFbFfxPGzGzbab&#10;ybJJ3fXfm4LgbT6+5yxWvavFldpQedYwGSsQxIU3FZcaTsfd6xuIEJEN1p5Jw40CrJaDlwVmxnf8&#10;Tdc8liKFcMhQg42xyaQMhSWHYewb4sRdfOswJtiW0rTYpXBXy6lSM+mw4tRgsaG1peI3/3MaOrQH&#10;O+cTbtz+qz/+HLbby1lpPRr2H+8gIvXxKX64P02ar6bw/0y6QC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FFFL8EAAADcAAAADwAAAAAAAAAAAAAAAACXAgAAZHJzL2Rvd25y&#10;ZXYueG1sUEsFBgAAAAAEAAQA9QAAAIUDAAAAAA==&#10;">
              <v:textbox inset=".5mm,,.5mm">
                <w:txbxContent>
                  <w:p w14:paraId="0B8F4E8E" w14:textId="77777777" w:rsidR="00C21B05" w:rsidRDefault="00C21B05">
                    <w:pPr>
                      <w:pStyle w:val="a5"/>
                      <w:rPr>
                        <w:b/>
                        <w:noProof w:val="0"/>
                        <w:sz w:val="22"/>
                      </w:rPr>
                    </w:pPr>
                  </w:p>
                </w:txbxContent>
              </v:textbox>
            </v:shape>
            <v:shape id="Text Box 801" o:spid="_x0000_s2351"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HeC0wQAA&#10;ANwAAAAPAAAAZHJzL2Rvd25yZXYueG1sRE/fa8IwEH4X9j+EG/imiQpudKYim4Ivw01lz0dzbbo1&#10;l9JE2/33ZjDw7T6+n7daD64RV+pC7VnDbKpAEBfe1FxpOJ92k2cQISIbbDyThl8KsM4fRivMjO/5&#10;k67HWIkUwiFDDTbGNpMyFJYchqlviRNX+s5hTLCrpOmwT+GukXOlltJhzanBYkuvloqf48Vp6NEe&#10;7BOf8c29fwyn78N2W34prcePw+YFRKQh3sX/7r1J89UC/p5JF8j8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3gtMEAAADcAAAADwAAAAAAAAAAAAAAAACXAgAAZHJzL2Rvd25y&#10;ZXYueG1sUEsFBgAAAAAEAAQA9QAAAIUDAAAAAA==&#10;">
              <v:textbox inset=".5mm,,.5mm">
                <w:txbxContent>
                  <w:p w14:paraId="1225B71C" w14:textId="77777777" w:rsidR="00C21B05" w:rsidRDefault="00C21B05">
                    <w:pPr>
                      <w:pStyle w:val="a5"/>
                      <w:rPr>
                        <w:b/>
                        <w:noProof w:val="0"/>
                        <w:sz w:val="22"/>
                      </w:rPr>
                    </w:pPr>
                  </w:p>
                </w:txbxContent>
              </v:textbox>
            </v:shape>
          </v:group>
          <v:group id="Group 802" o:spid="_x0000_s2339" style="position:absolute;left:1134;top:5156;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shape id="Text Box 803" o:spid="_x0000_s2349"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uN1bwQAA&#10;ANwAAAAPAAAAZHJzL2Rvd25yZXYueG1sRE/fa8IwEH4X9j+EG/imiYJudKYim4Ivw01lz0dzbbo1&#10;l9JE2/33ZjDw7T6+n7daD64RV+pC7VnDbKpAEBfe1FxpOJ92k2cQISIbbDyThl8KsM4fRivMjO/5&#10;k67HWIkUwiFDDTbGNpMyFJYchqlviRNX+s5hTLCrpOmwT+GukXOlltJhzanBYkuvloqf48Vp6NEe&#10;7BOf8c29fwyn78N2W34prcePw+YFRKQh3sX/7r1J89UC/p5JF8j8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G7jdW8EAAADcAAAADwAAAAAAAAAAAAAAAACXAgAAZHJzL2Rvd25y&#10;ZXYueG1sUEsFBgAAAAAEAAQA9QAAAIUDAAAAAA==&#10;">
              <v:textbox inset=".5mm,,.5mm">
                <w:txbxContent>
                  <w:p w14:paraId="159F33B8" w14:textId="77777777" w:rsidR="00C21B05" w:rsidRDefault="00C21B05">
                    <w:pPr>
                      <w:pStyle w:val="a5"/>
                      <w:rPr>
                        <w:b/>
                        <w:noProof w:val="0"/>
                        <w:sz w:val="22"/>
                      </w:rPr>
                    </w:pPr>
                  </w:p>
                </w:txbxContent>
              </v:textbox>
            </v:shape>
            <v:shape id="Text Box 804" o:spid="_x0000_s2348"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kMswQAA&#10;ANwAAAAPAAAAZHJzL2Rvd25yZXYueG1sRE9LawIxEL4X+h/CFHqrSXtQ2ZqV0ir0Ij7xPGxmN9tu&#10;Jssmuuu/N4LgbT6+58zmg2vEmbpQe9bwPlIgiAtvaq40HPbLtymIEJENNp5Jw4UCzPPnpxlmxve8&#10;pfMuViKFcMhQg42xzaQMhSWHYeRb4sSVvnMYE+wqaTrsU7hr5IdSY+mw5tRgsaVvS8X/7uQ09GjX&#10;dsIH/HGrzbD/Wy8W5VFp/foyfH2CiDTEh/ju/jVpvhrD7Zl0gcy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2pDLMEAAADcAAAADwAAAAAAAAAAAAAAAACXAgAAZHJzL2Rvd25y&#10;ZXYueG1sUEsFBgAAAAAEAAQA9QAAAIUDAAAAAA==&#10;">
              <v:textbox inset=".5mm,,.5mm">
                <w:txbxContent>
                  <w:p w14:paraId="01EA1E4B" w14:textId="77777777" w:rsidR="00C21B05" w:rsidRDefault="00C21B05">
                    <w:pPr>
                      <w:pStyle w:val="a5"/>
                      <w:rPr>
                        <w:b/>
                        <w:noProof w:val="0"/>
                        <w:sz w:val="22"/>
                      </w:rPr>
                    </w:pPr>
                  </w:p>
                </w:txbxContent>
              </v:textbox>
            </v:shape>
            <v:shape id="Text Box 805" o:spid="_x0000_s2347"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Jua3wAAA&#10;ANwAAAAPAAAAZHJzL2Rvd25yZXYueG1sRE9LawIxEL4X/A9hhN5qoocqq1FELfRSrA88D5txs7qZ&#10;LJvUXf+9KQje5uN7zmzRuUrcqAmlZw3DgQJBnHtTcqHhePj6mIAIEdlg5Zk03CnAYt57m2FmfMs7&#10;uu1jIVIIhww12BjrTMqQW3IYBr4mTtzZNw5jgk0hTYNtCneVHCn1KR2WnBos1rSylF/3f05Di3Zr&#10;x3zEtfv57Q6X7WZzPimt3/vdcgoiUhdf4qf726T5agz/z6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Jua3wAAAANwAAAAPAAAAAAAAAAAAAAAAAJcCAABkcnMvZG93bnJl&#10;di54bWxQSwUGAAAAAAQABAD1AAAAhAMAAAAA&#10;">
              <v:textbox inset=".5mm,,.5mm">
                <w:txbxContent>
                  <w:p w14:paraId="3C527ECB" w14:textId="77777777" w:rsidR="00C21B05" w:rsidRDefault="00C21B05">
                    <w:pPr>
                      <w:pStyle w:val="a5"/>
                      <w:rPr>
                        <w:b/>
                        <w:noProof w:val="0"/>
                        <w:sz w:val="22"/>
                      </w:rPr>
                    </w:pPr>
                  </w:p>
                </w:txbxContent>
              </v:textbox>
            </v:shape>
            <v:shape id="Text Box 806" o:spid="_x0000_s2346"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XLFwwAA&#10;ANwAAAAPAAAAZHJzL2Rvd25yZXYueG1sRI9Pb8IwDMXvSPsOkSftBsl2GKgjILQxaZeJv+JsNabp&#10;aJyqyWj37ecDEjdb7/m9n+fLITTqSl2qI1t4nhhQxGV0NVcWjofP8QxUysgOm8hk4Y8SLBcPozkW&#10;Lva8o+s+V0pCOBVowefcFlqn0lPANIktsWjn2AXMsnaVdh32Eh4a/WLMqw5YszR4bOndU3nZ/wYL&#10;PfqNn/IRP8L3djj8bNbr88lY+/Q4rN5AZRry3Xy7/nKCb4RWnpEJ9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uXLFwwAAANwAAAAPAAAAAAAAAAAAAAAAAJcCAABkcnMvZG93&#10;bnJldi54bWxQSwUGAAAAAAQABAD1AAAAhwMAAAAA&#10;">
              <v:textbox inset=".5mm,,.5mm">
                <w:txbxContent>
                  <w:p w14:paraId="2D17DD54" w14:textId="77777777" w:rsidR="00C21B05" w:rsidRDefault="00C21B05">
                    <w:pPr>
                      <w:pStyle w:val="a5"/>
                      <w:rPr>
                        <w:b/>
                        <w:noProof w:val="0"/>
                        <w:sz w:val="22"/>
                      </w:rPr>
                    </w:pPr>
                  </w:p>
                </w:txbxContent>
              </v:textbox>
            </v:shape>
            <v:shape id="Text Box 807" o:spid="_x0000_s2345"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9ddewgAA&#10;ANwAAAAPAAAAZHJzL2Rvd25yZXYueG1sRE9NawIxEL0L/Q9hCt400YO2W7MirYKXYqvS87CZ3Wy7&#10;mSyb6G7/vSkUvM3jfc5qPbhGXKkLtWcNs6kCQVx4U3Ol4XzaTZ5AhIhssPFMGn4pwDp/GK0wM77n&#10;T7oeYyVSCIcMNdgY20zKUFhyGKa+JU5c6TuHMcGukqbDPoW7Rs6VWkiHNacGiy29Wip+jhenoUd7&#10;sEs+45t7/xhO34fttvxSWo8fh80LiEhDvIv/3XuT5qtn+HsmXSD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r1117CAAAA3AAAAA8AAAAAAAAAAAAAAAAAlwIAAGRycy9kb3du&#10;cmV2LnhtbFBLBQYAAAAABAAEAPUAAACGAwAAAAA=&#10;">
              <v:textbox inset=".5mm,,.5mm">
                <w:txbxContent>
                  <w:p w14:paraId="1FF52B3A" w14:textId="77777777" w:rsidR="00C21B05" w:rsidRDefault="00C21B05">
                    <w:pPr>
                      <w:pStyle w:val="a5"/>
                      <w:rPr>
                        <w:b/>
                        <w:noProof w:val="0"/>
                        <w:sz w:val="22"/>
                      </w:rPr>
                    </w:pPr>
                  </w:p>
                </w:txbxContent>
              </v:textbox>
            </v:shape>
            <v:shape id="Text Box 808" o:spid="_x0000_s2344"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ugexAAA&#10;ANwAAAAPAAAAZHJzL2Rvd25yZXYueG1sRI9Pb8IwDMXvk/gOkZF2Gykc2NQREOKPxGViA7Sz1Zim&#10;0DhVE2j59vgwaTdb7/m9n2eL3tfqTm2sAhsYjzJQxEWwFZcGTsft2weomJAt1oHJwIMiLOaDlxnm&#10;NnT8Q/dDKpWEcMzRgEupybWOhSOPcRQaYtHOofWYZG1LbVvsJNzXepJlU+2xYmlw2NDKUXE93LyB&#10;Dt3evfMJ1/7ruz9e9pvN+Tcz5nXYLz9BJerTv/nvemcFfyz48oxMoO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boHsQAAADcAAAADwAAAAAAAAAAAAAAAACXAgAAZHJzL2Rv&#10;d25yZXYueG1sUEsFBgAAAAAEAAQA9QAAAIgDAAAAAA==&#10;">
              <v:textbox inset=".5mm,,.5mm">
                <w:txbxContent>
                  <w:p w14:paraId="50A5CDDC" w14:textId="77777777" w:rsidR="00C21B05" w:rsidRDefault="00C21B05">
                    <w:pPr>
                      <w:pStyle w:val="a5"/>
                      <w:rPr>
                        <w:b/>
                        <w:noProof w:val="0"/>
                        <w:sz w:val="22"/>
                      </w:rPr>
                    </w:pPr>
                  </w:p>
                </w:txbxContent>
              </v:textbox>
            </v:shape>
            <v:shape id="Text Box 809" o:spid="_x0000_s2343"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Wk2FwAAA&#10;ANwAAAAPAAAAZHJzL2Rvd25yZXYueG1sRE9Li8IwEL4L+x/CLHjTtB5UukaRXYW9iE88D83YdG0m&#10;pcna+u+NIHibj+85s0VnK3GjxpeOFaTDBARx7nTJhYLTcT2YgvABWWPlmBTcycNi/tGbYaZdy3u6&#10;HUIhYgj7DBWYEOpMSp8bsuiHriaO3MU1FkOETSF1g20Mt5UcJclYWiw5Nhis6dtQfj38WwUtmq2Z&#10;8Al/7GbXHf+2q9XlnCjV/+yWXyACdeEtfrl/dZyfpvB8Jl4g5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Wk2FwAAAANwAAAAPAAAAAAAAAAAAAAAAAJcCAABkcnMvZG93bnJl&#10;di54bWxQSwUGAAAAAAQABAD1AAAAhAMAAAAA&#10;">
              <v:textbox inset=".5mm,,.5mm">
                <w:txbxContent>
                  <w:p w14:paraId="77B4B17B" w14:textId="77777777" w:rsidR="00C21B05" w:rsidRDefault="00C21B05">
                    <w:pPr>
                      <w:pStyle w:val="a5"/>
                      <w:rPr>
                        <w:b/>
                        <w:noProof w:val="0"/>
                        <w:sz w:val="22"/>
                      </w:rPr>
                    </w:pPr>
                  </w:p>
                </w:txbxContent>
              </v:textbox>
            </v:shape>
            <v:shape id="Text Box 810" o:spid="_x0000_s2342"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NPywQAA&#10;ANwAAAAPAAAAZHJzL2Rvd25yZXYueG1sRE9Na8JAEL0X/A/LCL3VjTnUkrqKaIReSlqVnofsmI1m&#10;Z0N2m6T/3i0I3ubxPme5Hm0jeup87VjBfJaAIC6drrlScDruX95A+ICssXFMCv7Iw3o1eVpipt3A&#10;39QfQiViCPsMFZgQ2kxKXxqy6GeuJY7c2XUWQ4RdJXWHQwy3jUyT5FVarDk2GGxpa6i8Hn6tggFN&#10;YRZ8wp39/BqPlyLPzz+JUs/TcfMOItAYHuK7+0PH+fMU/p+JF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YjT8sEAAADcAAAADwAAAAAAAAAAAAAAAACXAgAAZHJzL2Rvd25y&#10;ZXYueG1sUEsFBgAAAAAEAAQA9QAAAIUDAAAAAA==&#10;">
              <v:textbox inset=".5mm,,.5mm">
                <w:txbxContent>
                  <w:p w14:paraId="0FD083F1" w14:textId="77777777" w:rsidR="00C21B05" w:rsidRDefault="00C21B05">
                    <w:pPr>
                      <w:pStyle w:val="a5"/>
                      <w:rPr>
                        <w:b/>
                        <w:noProof w:val="0"/>
                        <w:sz w:val="22"/>
                      </w:rPr>
                    </w:pPr>
                  </w:p>
                </w:txbxContent>
              </v:textbox>
            </v:shape>
            <v:shape id="Text Box 811" o:spid="_x0000_s2341"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HZpwAAA&#10;ANwAAAAPAAAAZHJzL2Rvd25yZXYueG1sRE9Li8IwEL4v+B/CCN7W1BVWqUYRH+BFfOJ5aMam2kxK&#10;k7X1328WFrzNx/ec6by1pXhS7QvHCgb9BARx5nTBuYLLefM5BuEDssbSMSl4kYf5rPMxxVS7ho/0&#10;PIVcxBD2KSowIVSplD4zZNH3XUUcuZurLYYI61zqGpsYbkv5lSTf0mLBscFgRUtD2eP0YxU0aPZm&#10;xBdc2d2hPd/36/XtmijV67aLCYhAbXiL/91bHecPhvD3TLxAz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HZpwAAAANwAAAAPAAAAAAAAAAAAAAAAAJcCAABkcnMvZG93bnJl&#10;di54bWxQSwUGAAAAAAQABAD1AAAAhAMAAAAA&#10;">
              <v:textbox inset=".5mm,,.5mm">
                <w:txbxContent>
                  <w:p w14:paraId="5226D2C2" w14:textId="77777777" w:rsidR="00C21B05" w:rsidRDefault="00C21B05">
                    <w:pPr>
                      <w:pStyle w:val="a5"/>
                      <w:rPr>
                        <w:b/>
                        <w:noProof w:val="0"/>
                        <w:sz w:val="22"/>
                      </w:rPr>
                    </w:pPr>
                  </w:p>
                </w:txbxContent>
              </v:textbox>
            </v:shape>
            <v:shape id="Text Box 812" o:spid="_x0000_s2340"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Le4dwAAA&#10;ANwAAAAPAAAAZHJzL2Rvd25yZXYueG1sRE9Li8IwEL4v+B/CCN7W1EVWqUYRH+BFfOJ5aMam2kxK&#10;k7X1328WFrzNx/ec6by1pXhS7QvHCgb9BARx5nTBuYLLefM5BuEDssbSMSl4kYf5rPMxxVS7ho/0&#10;PIVcxBD2KSowIVSplD4zZNH3XUUcuZurLYYI61zqGpsYbkv5lSTf0mLBscFgRUtD2eP0YxU0aPZm&#10;xBdc2d2hPd/36/XtmijV67aLCYhAbXiL/91bHecPhvD3TLxAz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Le4dwAAAANwAAAAPAAAAAAAAAAAAAAAAAJcCAABkcnMvZG93bnJl&#10;di54bWxQSwUGAAAAAAQABAD1AAAAhAMAAAAA&#10;">
              <v:textbox inset=".5mm,,.5mm">
                <w:txbxContent>
                  <w:p w14:paraId="0C395812" w14:textId="77777777" w:rsidR="00C21B05" w:rsidRDefault="00C21B05">
                    <w:pPr>
                      <w:pStyle w:val="a5"/>
                      <w:rPr>
                        <w:b/>
                        <w:noProof w:val="0"/>
                        <w:sz w:val="22"/>
                      </w:rPr>
                    </w:pPr>
                  </w:p>
                </w:txbxContent>
              </v:textbox>
            </v:shape>
          </v:group>
          <v:group id="Group 813" o:spid="_x0000_s2328" style="position:absolute;left:1135;top:5608;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shape id="Text Box 814" o:spid="_x0000_s2338"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s9XxwQAA&#10;ANwAAAAPAAAAZHJzL2Rvd25yZXYueG1sRE9Na8JAEL0X/A/LCL3VTTykJXUNoin0UrQqPQ/ZMRvN&#10;zobs1qT/visI3ubxPmdRjLYVV+p941hBOktAEFdON1wrOB4+Xt5A+ICssXVMCv7IQ7GcPC0w127g&#10;b7ruQy1iCPscFZgQulxKXxmy6GeuI47cyfUWQ4R9LXWPQwy3rZwnSSYtNhwbDHa0NlRd9r9WwYBm&#10;a175iBv7tRsP521Znn4SpZ6n4+odRKAxPMR396eO89MMbs/EC+Ty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rPV8cEAAADcAAAADwAAAAAAAAAAAAAAAACXAgAAZHJzL2Rvd25y&#10;ZXYueG1sUEsFBgAAAAAEAAQA9QAAAIUDAAAAAA==&#10;">
              <v:textbox inset=".5mm,,.5mm">
                <w:txbxContent>
                  <w:p w14:paraId="52DE0D8F" w14:textId="77777777" w:rsidR="00C21B05" w:rsidRDefault="00C21B05">
                    <w:pPr>
                      <w:pStyle w:val="a5"/>
                      <w:rPr>
                        <w:b/>
                        <w:noProof w:val="0"/>
                        <w:sz w:val="22"/>
                      </w:rPr>
                    </w:pPr>
                  </w:p>
                </w:txbxContent>
              </v:textbox>
            </v:shape>
            <v:shape id="Text Box 815" o:spid="_x0000_s2337"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3BqwgAA&#10;ANwAAAAPAAAAZHJzL2Rvd25yZXYueG1sRE9La8JAEL4L/odlhN50Ew9VUtdQagq9FOuDnofsmI1m&#10;Z0N2m8R/7xYKvc3H95xNPtpG9NT52rGCdJGAIC6drrlScD69z9cgfEDW2DgmBXfykG+nkw1m2g18&#10;oP4YKhFD2GeowITQZlL60pBFv3AtceQurrMYIuwqqTscYrht5DJJnqXFmmODwZbeDJW3449VMKDZ&#10;mxWfcWc/v8bTdV8Ul+9EqafZ+PoCItAY/sV/7g8d56cr+H0mXiC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H/cGrCAAAA3AAAAA8AAAAAAAAAAAAAAAAAlwIAAGRycy9kb3du&#10;cmV2LnhtbFBLBQYAAAAABAAEAPUAAACGAwAAAAA=&#10;">
              <v:textbox inset=".5mm,,.5mm">
                <w:txbxContent>
                  <w:p w14:paraId="42AC5970" w14:textId="77777777" w:rsidR="00C21B05" w:rsidRDefault="00C21B05">
                    <w:pPr>
                      <w:pStyle w:val="a5"/>
                      <w:rPr>
                        <w:b/>
                        <w:noProof w:val="0"/>
                        <w:sz w:val="22"/>
                      </w:rPr>
                    </w:pPr>
                  </w:p>
                </w:txbxContent>
              </v:textbox>
            </v:shape>
            <v:shape id="Text Box 816" o:spid="_x0000_s2336"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YOQYxAAA&#10;ANwAAAAPAAAAZHJzL2Rvd25yZXYueG1sRI9Pb8IwDMXvk/gOkZF2Gykc2NQREOKPxGViA7Sz1Zim&#10;0DhVE2j59vgwaTdb7/m9n2eL3tfqTm2sAhsYjzJQxEWwFZcGTsft2weomJAt1oHJwIMiLOaDlxnm&#10;NnT8Q/dDKpWEcMzRgEupybWOhSOPcRQaYtHOofWYZG1LbVvsJNzXepJlU+2xYmlw2NDKUXE93LyB&#10;Dt3evfMJ1/7ruz9e9pvN+Tcz5nXYLz9BJerTv/nvemcFfyy08oxMoO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GDkGMQAAADcAAAADwAAAAAAAAAAAAAAAACXAgAAZHJzL2Rv&#10;d25yZXYueG1sUEsFBgAAAAAEAAQA9QAAAIgDAAAAAA==&#10;">
              <v:textbox inset=".5mm,,.5mm">
                <w:txbxContent>
                  <w:p w14:paraId="5B33CDFA" w14:textId="77777777" w:rsidR="00C21B05" w:rsidRDefault="00C21B05">
                    <w:pPr>
                      <w:pStyle w:val="a5"/>
                      <w:rPr>
                        <w:b/>
                        <w:noProof w:val="0"/>
                        <w:sz w:val="22"/>
                      </w:rPr>
                    </w:pPr>
                  </w:p>
                </w:txbxContent>
              </v:textbox>
            </v:shape>
            <v:shape id="Text Box 817" o:spid="_x0000_s2335"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LEGDwAAA&#10;ANwAAAAPAAAAZHJzL2Rvd25yZXYueG1sRE9Li8IwEL4v+B/CCN7W1D24Wo0iPsCL+MTz0IxNtZmU&#10;Jmvrv98sLHibj+8503lrS/Gk2heOFQz6CQjizOmCcwWX8+ZzBMIHZI2lY1LwIg/zWedjiql2DR/p&#10;eQq5iCHsU1RgQqhSKX1myKLvu4o4cjdXWwwR1rnUNTYx3JbyK0mG0mLBscFgRUtD2eP0YxU0aPbm&#10;my+4srtDe77v1+vbNVGq120XExCB2vAW/7u3Os4fjOHvmXiBnP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LEGDwAAAANwAAAAPAAAAAAAAAAAAAAAAAJcCAABkcnMvZG93bnJl&#10;di54bWxQSwUGAAAAAAQABAD1AAAAhAMAAAAA&#10;">
              <v:textbox inset=".5mm,,.5mm">
                <w:txbxContent>
                  <w:p w14:paraId="44D5E196" w14:textId="77777777" w:rsidR="00C21B05" w:rsidRDefault="00C21B05">
                    <w:pPr>
                      <w:pStyle w:val="a5"/>
                      <w:rPr>
                        <w:b/>
                        <w:noProof w:val="0"/>
                        <w:sz w:val="22"/>
                      </w:rPr>
                    </w:pPr>
                  </w:p>
                </w:txbxContent>
              </v:textbox>
            </v:shape>
            <v:shape id="Text Box 818" o:spid="_x0000_s2334"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iKjwwAA&#10;ANwAAAAPAAAAZHJzL2Rvd25yZXYueG1sRI9Bb8IwDIXvk/gPkZF2GykctqkQEAIm7TLBAHG2GtMU&#10;GqdqMlr+PT5M4mbrPb/3ebbofa1u1MYqsIHxKANFXARbcWngePh6+wQVE7LFOjAZuFOExXzwMsPc&#10;ho5/6bZPpZIQjjkacCk1udaxcOQxjkJDLNo5tB6TrG2pbYudhPtaT7LsXXusWBocNrRyVFz3f95A&#10;h27rPviIa/+z6w+X7WZzPmXGvA775RRUoj49zf/X31bwJ4Ivz8gEe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eiKjwwAAANwAAAAPAAAAAAAAAAAAAAAAAJcCAABkcnMvZG93&#10;bnJldi54bWxQSwUGAAAAAAQABAD1AAAAhwMAAAAA&#10;">
              <v:textbox inset=".5mm,,.5mm">
                <w:txbxContent>
                  <w:p w14:paraId="098E233E" w14:textId="77777777" w:rsidR="00C21B05" w:rsidRDefault="00C21B05">
                    <w:pPr>
                      <w:pStyle w:val="a5"/>
                      <w:rPr>
                        <w:b/>
                        <w:noProof w:val="0"/>
                        <w:sz w:val="22"/>
                      </w:rPr>
                    </w:pPr>
                  </w:p>
                </w:txbxContent>
              </v:textbox>
            </v:shape>
            <v:shape id="Text Box 819" o:spid="_x0000_s2333"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Noc4wQAA&#10;ANwAAAAPAAAAZHJzL2Rvd25yZXYueG1sRE9Na8JAEL0X/A/LCL3VjTnUkrqKaIReSlqVnofsmI1m&#10;Z0N2m6T/3i0I3ubxPme5Hm0jeup87VjBfJaAIC6drrlScDruX95A+ICssXFMCv7Iw3o1eVpipt3A&#10;39QfQiViCPsMFZgQ2kxKXxqy6GeuJY7c2XUWQ4RdJXWHQwy3jUyT5FVarDk2GGxpa6i8Hn6tggFN&#10;YRZ8wp39/BqPlyLPzz+JUs/TcfMOItAYHuK7+0PH+ekc/p+JF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zaHOMEAAADcAAAADwAAAAAAAAAAAAAAAACXAgAAZHJzL2Rvd25y&#10;ZXYueG1sUEsFBgAAAAAEAAQA9QAAAIUDAAAAAA==&#10;">
              <v:textbox inset=".5mm,,.5mm">
                <w:txbxContent>
                  <w:p w14:paraId="41FDE061" w14:textId="77777777" w:rsidR="00C21B05" w:rsidRDefault="00C21B05">
                    <w:pPr>
                      <w:pStyle w:val="a5"/>
                      <w:rPr>
                        <w:b/>
                        <w:noProof w:val="0"/>
                        <w:sz w:val="22"/>
                      </w:rPr>
                    </w:pPr>
                  </w:p>
                </w:txbxContent>
              </v:textbox>
            </v:shape>
            <v:shape id="Text Box 820" o:spid="_x0000_s2332"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5BlPwAAA&#10;ANwAAAAPAAAAZHJzL2Rvd25yZXYueG1sRE9Li8IwEL4L+x/CLOxNU3tYpWsU8QF7EZ94Hpqx6dpM&#10;SpO19d8bQfA2H99zJrPOVuJGjS8dKxgOEhDEudMlFwpOx3V/DMIHZI2VY1JwJw+z6Udvgpl2Le/p&#10;dgiFiCHsM1RgQqgzKX1uyKIfuJo4chfXWAwRNoXUDbYx3FYyTZJvabHk2GCwpoWh/Hr4twpaNFsz&#10;4hMu7WbXHf+2q9XlnCj19dnNf0AE6sJb/HL/6jg/TeH5TLxAT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5BlPwAAAANwAAAAPAAAAAAAAAAAAAAAAAJcCAABkcnMvZG93bnJl&#10;di54bWxQSwUGAAAAAAQABAD1AAAAhAMAAAAA&#10;">
              <v:textbox inset=".5mm,,.5mm">
                <w:txbxContent>
                  <w:p w14:paraId="65918F1B" w14:textId="77777777" w:rsidR="00C21B05" w:rsidRDefault="00C21B05">
                    <w:pPr>
                      <w:pStyle w:val="a5"/>
                      <w:rPr>
                        <w:b/>
                        <w:noProof w:val="0"/>
                        <w:sz w:val="22"/>
                      </w:rPr>
                    </w:pPr>
                  </w:p>
                </w:txbxContent>
              </v:textbox>
            </v:shape>
            <v:shape id="Text Box 821" o:spid="_x0000_s2331"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qLzUwAAA&#10;ANwAAAAPAAAAZHJzL2Rvd25yZXYueG1sRE9Li8IwEL4L/ocwgjdNVVDpGmXxAV5EV8Xz0IxNd5tJ&#10;aaKt/94sLOxtPr7nLFatLcWTal84VjAaJiCIM6cLzhVcL7vBHIQPyBpLx6TgRR5Wy25ngal2DX/R&#10;8xxyEUPYp6jAhFClUvrMkEU/dBVx5O6uthgirHOpa2xiuC3lOEmm0mLBscFgRWtD2c/5YRU0aI5m&#10;xlfc2MOpvXwft9v7LVGq32s/P0AEasO/+M+913H+eAK/z8QL5PI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qLzUwAAAANwAAAAPAAAAAAAAAAAAAAAAAJcCAABkcnMvZG93bnJl&#10;di54bWxQSwUGAAAAAAQABAD1AAAAhAMAAAAA&#10;">
              <v:textbox inset=".5mm,,.5mm">
                <w:txbxContent>
                  <w:p w14:paraId="5B39D1EC" w14:textId="77777777" w:rsidR="00C21B05" w:rsidRDefault="00C21B05">
                    <w:pPr>
                      <w:pStyle w:val="a5"/>
                      <w:rPr>
                        <w:b/>
                        <w:noProof w:val="0"/>
                        <w:sz w:val="22"/>
                      </w:rPr>
                    </w:pPr>
                  </w:p>
                </w:txbxContent>
              </v:textbox>
            </v:shape>
            <v:shape id="Text Box 822" o:spid="_x0000_s2330"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SSgwAAA&#10;ANwAAAAPAAAAZHJzL2Rvd25yZXYueG1sRE9Li8IwEL4L/ocwgjdNFVHpGmXxAV5EV8Xz0IxNd5tJ&#10;aaKt/94sLOxtPr7nLFatLcWTal84VjAaJiCIM6cLzhVcL7vBHIQPyBpLx6TgRR5Wy25ngal2DX/R&#10;8xxyEUPYp6jAhFClUvrMkEU/dBVx5O6uthgirHOpa2xiuC3lOEmm0mLBscFgRWtD2c/5YRU0aI5m&#10;xlfc2MOpvXwft9v7LVGq32s/P0AEasO/+M+913H+eAK/z8QL5PI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SSgwAAAANwAAAAPAAAAAAAAAAAAAAAAAJcCAABkcnMvZG93bnJl&#10;di54bWxQSwUGAAAAAAQABAD1AAAAhAMAAAAA&#10;">
              <v:textbox inset=".5mm,,.5mm">
                <w:txbxContent>
                  <w:p w14:paraId="628E6C8E" w14:textId="77777777" w:rsidR="00C21B05" w:rsidRDefault="00C21B05">
                    <w:pPr>
                      <w:pStyle w:val="a5"/>
                      <w:rPr>
                        <w:b/>
                        <w:noProof w:val="0"/>
                        <w:sz w:val="22"/>
                      </w:rPr>
                    </w:pPr>
                  </w:p>
                </w:txbxContent>
              </v:textbox>
            </v:shape>
            <v:shape id="Text Box 823" o:spid="_x0000_s2329"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DYE7wAAA&#10;ANwAAAAPAAAAZHJzL2Rvd25yZXYueG1sRE9Li8IwEL4L/ocwgjdNFXzQNcriA7yIrornoRmb7jaT&#10;0kRb/71ZWNjbfHzPWaxaW4on1b5wrGA0TEAQZ04XnCu4XnaDOQgfkDWWjknBizyslt3OAlPtGv6i&#10;5znkIoawT1GBCaFKpfSZIYt+6CriyN1dbTFEWOdS19jEcFvKcZJMpcWCY4PBitaGsp/zwypo0BzN&#10;jK+4sYdTe/k+brf3W6JUv9d+foAI1IZ/8Z97r+P88QR+n4kXyOU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DYE7wAAAANwAAAAPAAAAAAAAAAAAAAAAAJcCAABkcnMvZG93bnJl&#10;di54bWxQSwUGAAAAAAQABAD1AAAAhAMAAAAA&#10;">
              <v:textbox inset=".5mm,,.5mm">
                <w:txbxContent>
                  <w:p w14:paraId="262E0B49" w14:textId="77777777" w:rsidR="00C21B05" w:rsidRDefault="00C21B05">
                    <w:pPr>
                      <w:pStyle w:val="a5"/>
                      <w:rPr>
                        <w:b/>
                        <w:noProof w:val="0"/>
                        <w:sz w:val="22"/>
                      </w:rPr>
                    </w:pPr>
                  </w:p>
                </w:txbxContent>
              </v:textbox>
            </v:shape>
          </v:group>
          <v:group id="Group 824" o:spid="_x0000_s2317" style="position:absolute;left:1134;top:6061;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4NT708IAAADcAAAADwAA&#10;AAAAAAAAAAAAAACpAgAAZHJzL2Rvd25yZXYueG1sUEsFBgAAAAAEAAQA+gAAAJgDAAAAAA==&#10;">
            <v:shape id="Text Box 825" o:spid="_x0000_s2327"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7rXwAAA&#10;ANwAAAAPAAAAZHJzL2Rvd25yZXYueG1sRE9Ni8IwEL0L/ocwgjdN9aBSjbKsLngRtYrnoRmb7jaT&#10;0mRt/fdGWNjbPN7nrDadrcSDGl86VjAZJyCIc6dLLhRcL1+jBQgfkDVWjknBkzxs1v3eClPtWj7T&#10;IwuFiCHsU1RgQqhTKX1uyKIfu5o4cnfXWAwRNoXUDbYx3FZymiQzabHk2GCwpk9D+U/2axW0aI5m&#10;zlfc2sOpu3wfd7v7LVFqOOg+liACdeFf/Ofe6zh/Oof3M/ECuX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k7rXwAAAANwAAAAPAAAAAAAAAAAAAAAAAJcCAABkcnMvZG93bnJl&#10;di54bWxQSwUGAAAAAAQABAD1AAAAhAMAAAAA&#10;">
              <v:textbox inset=".5mm,,.5mm">
                <w:txbxContent>
                  <w:p w14:paraId="23C7D0B9" w14:textId="77777777" w:rsidR="00C21B05" w:rsidRDefault="00C21B05">
                    <w:pPr>
                      <w:pStyle w:val="a5"/>
                      <w:rPr>
                        <w:b/>
                        <w:noProof w:val="0"/>
                        <w:sz w:val="22"/>
                      </w:rPr>
                    </w:pPr>
                  </w:p>
                </w:txbxContent>
              </v:textbox>
            </v:shape>
            <v:shape id="Text Box 826" o:spid="_x0000_s2326"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C6lwwAA&#10;ANwAAAAPAAAAZHJzL2Rvd25yZXYueG1sRI9Bb8IwDIXvk/gPkZF2GykctqkQEAIm7TLBAHG2GtMU&#10;GqdqMlr+PT5M4mbrPb/3ebbofa1u1MYqsIHxKANFXARbcWngePh6+wQVE7LFOjAZuFOExXzwMsPc&#10;ho5/6bZPpZIQjjkacCk1udaxcOQxjkJDLNo5tB6TrG2pbYudhPtaT7LsXXusWBocNrRyVFz3f95A&#10;h27rPviIa/+z6w+X7WZzPmXGvA775RRUoj49zf/X31bwJ0Irz8gEe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C6lwwAAANwAAAAPAAAAAAAAAAAAAAAAAJcCAABkcnMvZG93&#10;bnJldi54bWxQSwUGAAAAAAQABAD1AAAAhwMAAAAA&#10;">
              <v:textbox inset=".5mm,,.5mm">
                <w:txbxContent>
                  <w:p w14:paraId="477E3E28" w14:textId="77777777" w:rsidR="00C21B05" w:rsidRDefault="00C21B05">
                    <w:pPr>
                      <w:pStyle w:val="a5"/>
                      <w:rPr>
                        <w:b/>
                        <w:noProof w:val="0"/>
                        <w:sz w:val="22"/>
                      </w:rPr>
                    </w:pPr>
                  </w:p>
                </w:txbxContent>
              </v:textbox>
            </v:shape>
            <v:shape id="Text Box 827" o:spid="_x0000_s2325"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QIs+wQAA&#10;ANwAAAAPAAAAZHJzL2Rvd25yZXYueG1sRE9Li8IwEL4L/ocwgjdN9eCja5TFB3gRXRXPQzM23W0m&#10;pYm2/nuzsLC3+fies1i1thRPqn3hWMFomIAgzpwuOFdwvewGMxA+IGssHZOCF3lYLbudBabaNfxF&#10;z3PIRQxhn6ICE0KVSukzQxb90FXEkbu72mKIsM6lrrGJ4baU4ySZSIsFxwaDFa0NZT/nh1XQoDma&#10;KV9xYw+n9vJ93G7vt0Spfq/9/AARqA3/4j/3Xsf54zn8PhMvkM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CLPsEAAADcAAAADwAAAAAAAAAAAAAAAACXAgAAZHJzL2Rvd25y&#10;ZXYueG1sUEsFBgAAAAAEAAQA9QAAAIUDAAAAAA==&#10;">
              <v:textbox inset=".5mm,,.5mm">
                <w:txbxContent>
                  <w:p w14:paraId="55C2AA5B" w14:textId="77777777" w:rsidR="00C21B05" w:rsidRDefault="00C21B05">
                    <w:pPr>
                      <w:pStyle w:val="a5"/>
                      <w:rPr>
                        <w:b/>
                        <w:noProof w:val="0"/>
                        <w:sz w:val="22"/>
                      </w:rPr>
                    </w:pPr>
                  </w:p>
                </w:txbxContent>
              </v:textbox>
            </v:shape>
            <v:shape id="Text Box 828" o:spid="_x0000_s2324"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o7R+xAAA&#10;ANwAAAAPAAAAZHJzL2Rvd25yZXYueG1sRI9Pa8JAEMXvBb/DMoK3urFCW6KriH/AS7FV8Txkx2w0&#10;OxuyW5N++86h0NsM7817v5kve1+rB7WxCmxgMs5AERfBVlwaOJ92z++gYkK2WAcmAz8UYbkYPM0x&#10;t6HjL3ocU6kkhGOOBlxKTa51LBx5jOPQEIt2Da3HJGtbattiJ+G+1i9Z9qo9ViwNDhtaOyrux29v&#10;oEN3cG98xo3/+OxPt8N2e71kxoyG/WoGKlGf/s1/13sr+FPBl2dkAr3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aO0fsQAAADcAAAADwAAAAAAAAAAAAAAAACXAgAAZHJzL2Rv&#10;d25yZXYueG1sUEsFBgAAAAAEAAQA9QAAAIgDAAAAAA==&#10;">
              <v:textbox inset=".5mm,,.5mm">
                <w:txbxContent>
                  <w:p w14:paraId="448D1ADE" w14:textId="77777777" w:rsidR="00C21B05" w:rsidRDefault="00C21B05">
                    <w:pPr>
                      <w:pStyle w:val="a5"/>
                      <w:rPr>
                        <w:b/>
                        <w:noProof w:val="0"/>
                        <w:sz w:val="22"/>
                      </w:rPr>
                    </w:pPr>
                  </w:p>
                </w:txbxContent>
              </v:textbox>
            </v:shape>
            <v:shape id="Text Box 829" o:spid="_x0000_s2323"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7xHlwAAA&#10;ANwAAAAPAAAAZHJzL2Rvd25yZXYueG1sRE9Li8IwEL4v+B/CCN7W1BVWqUYRH+BFfOJ5aMam2kxK&#10;k7X1328WFrzNx/ec6by1pXhS7QvHCgb9BARx5nTBuYLLefM5BuEDssbSMSl4kYf5rPMxxVS7ho/0&#10;PIVcxBD2KSowIVSplD4zZNH3XUUcuZurLYYI61zqGpsYbkv5lSTf0mLBscFgRUtD2eP0YxU0aPZm&#10;xBdc2d2hPd/36/XtmijV67aLCYhAbXiL/91bHecPB/D3TLxAz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7xHlwAAAANwAAAAPAAAAAAAAAAAAAAAAAJcCAABkcnMvZG93bnJl&#10;di54bWxQSwUGAAAAAAQABAD1AAAAhAMAAAAA&#10;">
              <v:textbox inset=".5mm,,.5mm">
                <w:txbxContent>
                  <w:p w14:paraId="3655F3D8" w14:textId="77777777" w:rsidR="00C21B05" w:rsidRDefault="00C21B05">
                    <w:pPr>
                      <w:pStyle w:val="a5"/>
                      <w:rPr>
                        <w:b/>
                        <w:noProof w:val="0"/>
                        <w:sz w:val="22"/>
                      </w:rPr>
                    </w:pPr>
                  </w:p>
                </w:txbxContent>
              </v:textbox>
            </v:shape>
            <v:shape id="Text Box 830" o:spid="_x0000_s2322"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PY+SwAAA&#10;ANwAAAAPAAAAZHJzL2Rvd25yZXYueG1sRE9Li8IwEL4L/ocwgjdNVVDpGmXxAV5EV8Xz0IxNd5tJ&#10;aaKt/94sLOxtPr7nLFatLcWTal84VjAaJiCIM6cLzhVcL7vBHIQPyBpLx6TgRR5Wy25ngal2DX/R&#10;8xxyEUPYp6jAhFClUvrMkEU/dBVx5O6uthgirHOpa2xiuC3lOEmm0mLBscFgRWtD2c/5YRU0aI5m&#10;xlfc2MOpvXwft9v7LVGq32s/P0AEasO/+M+913H+ZAy/z8QL5PI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PY+SwAAAANwAAAAPAAAAAAAAAAAAAAAAAJcCAABkcnMvZG93bnJl&#10;di54bWxQSwUGAAAAAAQABAD1AAAAhAMAAAAA&#10;">
              <v:textbox inset=".5mm,,.5mm">
                <w:txbxContent>
                  <w:p w14:paraId="1B235219" w14:textId="77777777" w:rsidR="00C21B05" w:rsidRDefault="00C21B05">
                    <w:pPr>
                      <w:pStyle w:val="a5"/>
                      <w:rPr>
                        <w:b/>
                        <w:noProof w:val="0"/>
                        <w:sz w:val="22"/>
                      </w:rPr>
                    </w:pPr>
                  </w:p>
                </w:txbxContent>
              </v:textbox>
            </v:shape>
            <v:shape id="Text Box 831" o:spid="_x0000_s2321"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cSoJwAAA&#10;ANwAAAAPAAAAZHJzL2Rvd25yZXYueG1sRE9Li8IwEL4v+B/CCN7WVIVVqlHEB3gRXRXPQzM21WZS&#10;mmjrv98sLOxtPr7nzBatLcWLal84VjDoJyCIM6cLzhVcztvPCQgfkDWWjknBmzws5p2PGabaNfxN&#10;r1PIRQxhn6ICE0KVSukzQxZ931XEkbu52mKIsM6lrrGJ4baUwyT5khYLjg0GK1oZyh6np1XQoDmY&#10;MV9wbffH9nw/bDa3a6JUr9supyACteFf/Ofe6Th/NILfZ+IFcv4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1cSoJwAAAANwAAAAPAAAAAAAAAAAAAAAAAJcCAABkcnMvZG93bnJl&#10;di54bWxQSwUGAAAAAAQABAD1AAAAhAMAAAAA&#10;">
              <v:textbox inset=".5mm,,.5mm">
                <w:txbxContent>
                  <w:p w14:paraId="749A2599" w14:textId="77777777" w:rsidR="00C21B05" w:rsidRDefault="00C21B05">
                    <w:pPr>
                      <w:pStyle w:val="a5"/>
                      <w:rPr>
                        <w:b/>
                        <w:noProof w:val="0"/>
                        <w:sz w:val="22"/>
                      </w:rPr>
                    </w:pPr>
                  </w:p>
                </w:txbxContent>
              </v:textbox>
            </v:shape>
            <v:shape id="Text Box 832" o:spid="_x0000_s2320"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mLJ9wQAA&#10;ANwAAAAPAAAAZHJzL2Rvd25yZXYueG1sRE9Ni8IwEL0L/ocwC3vTdF1xl2oUcRW8iLsqnodmbKrN&#10;pDRZW/+9EQRv83ifM5m1thRXqn3hWMFHPwFBnDldcK7gsF/1vkH4gKyxdEwKbuRhNu12Jphq1/Af&#10;XXchFzGEfYoKTAhVKqXPDFn0fVcRR+7kaoshwjqXusYmhttSDpJkJC0WHBsMVrQwlF12/1ZBg2Zr&#10;vviAP3bz2+7P2+XydEyUen9r52MQgdrwEj/dax3nfw7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piyfcEAAADcAAAADwAAAAAAAAAAAAAAAACXAgAAZHJzL2Rvd25y&#10;ZXYueG1sUEsFBgAAAAAEAAQA9QAAAIUDAAAAAA==&#10;">
              <v:textbox inset=".5mm,,.5mm">
                <w:txbxContent>
                  <w:p w14:paraId="3E543E15" w14:textId="77777777" w:rsidR="00C21B05" w:rsidRDefault="00C21B05">
                    <w:pPr>
                      <w:pStyle w:val="a5"/>
                      <w:rPr>
                        <w:b/>
                        <w:noProof w:val="0"/>
                        <w:sz w:val="22"/>
                      </w:rPr>
                    </w:pPr>
                  </w:p>
                </w:txbxContent>
              </v:textbox>
            </v:shape>
            <v:shape id="Text Box 833" o:spid="_x0000_s2319"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1BfmwQAA&#10;ANwAAAAPAAAAZHJzL2Rvd25yZXYueG1sRE9Ni8IwEL0L/ocwC3vTdF10l2oUcRW8iLsqnodmbKrN&#10;pDRZW/+9EQRv83ifM5m1thRXqn3hWMFHPwFBnDldcK7gsF/1vkH4gKyxdEwKbuRhNu12Jphq1/Af&#10;XXchFzGEfYoKTAhVKqXPDFn0fVcRR+7kaoshwjqXusYmhttSDpJkJC0WHBsMVrQwlF12/1ZBg2Zr&#10;vviAP3bz2+7P2+XydEyUen9r52MQgdrwEj/dax3nfw7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dQX5sEAAADcAAAADwAAAAAAAAAAAAAAAACXAgAAZHJzL2Rvd25y&#10;ZXYueG1sUEsFBgAAAAAEAAQA9QAAAIUDAAAAAA==&#10;">
              <v:textbox inset=".5mm,,.5mm">
                <w:txbxContent>
                  <w:p w14:paraId="32B349C7" w14:textId="77777777" w:rsidR="00C21B05" w:rsidRDefault="00C21B05">
                    <w:pPr>
                      <w:pStyle w:val="a5"/>
                      <w:rPr>
                        <w:b/>
                        <w:noProof w:val="0"/>
                        <w:sz w:val="22"/>
                      </w:rPr>
                    </w:pPr>
                  </w:p>
                </w:txbxContent>
              </v:textbox>
            </v:shape>
            <v:shape id="Text Box 834" o:spid="_x0000_s2318"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omRwgAA&#10;ANwAAAAPAAAAZHJzL2Rvd25yZXYueG1sRE/JasMwEL0X+g9iAr01clJwgmsllCaFXEo2k/NgTSy3&#10;1shYqu38fVUo5DaPt06+Hm0jeup87VjBbJqAIC6drrlSUJw/npcgfEDW2DgmBTfysF49PuSYaTfw&#10;kfpTqEQMYZ+hAhNCm0npS0MW/dS1xJG7us5iiLCrpO5wiOG2kfMkSaXFmmODwZbeDZXfpx+rYECz&#10;NwsucGM/D+P5a7/dXi+JUk+T8e0VRKAx3MX/7p2O819S+HsmXi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UGiZHCAAAA3AAAAA8AAAAAAAAAAAAAAAAAlwIAAGRycy9kb3du&#10;cmV2LnhtbFBLBQYAAAAABAAEAPUAAACGAwAAAAA=&#10;">
              <v:textbox inset=".5mm,,.5mm">
                <w:txbxContent>
                  <w:p w14:paraId="6F2BB4E5" w14:textId="77777777" w:rsidR="00C21B05" w:rsidRDefault="00C21B05">
                    <w:pPr>
                      <w:pStyle w:val="a5"/>
                      <w:rPr>
                        <w:b/>
                        <w:noProof w:val="0"/>
                        <w:sz w:val="22"/>
                      </w:rPr>
                    </w:pPr>
                  </w:p>
                </w:txbxContent>
              </v:textbox>
            </v:shape>
          </v:group>
          <v:group id="Group 835" o:spid="_x0000_s2306" style="position:absolute;left:1135;top:6514;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QciVxAAAANwAAAAPAAAAZHJzL2Rvd25yZXYueG1sRE9La8JAEL4L/Q/LFHoz&#10;mzTUljSriNTSgxTUQultyI5JMDsbsmse/94VCt7m43tOvhpNI3rqXG1ZQRLFIIgLq2suFfwct/M3&#10;EM4ja2wsk4KJHKyWD7McM20H3lN/8KUIIewyVFB532ZSuqIigy6yLXHgTrYz6APsSqk7HEK4aeRz&#10;HC+kwZpDQ4UtbSoqzoeLUfA54LBOk49+dz5tpr/jy/fvLiGlnh7H9TsIT6O/i//dXzrMT1/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KQciVxAAAANwAAAAP&#10;AAAAAAAAAAAAAAAAAKkCAABkcnMvZG93bnJldi54bWxQSwUGAAAAAAQABAD6AAAAmgMAAAAA&#10;">
            <v:shape id="Text Box 836" o:spid="_x0000_s2316"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1bh4xAAA&#10;ANwAAAAPAAAAZHJzL2Rvd25yZXYueG1sRI9Pa8JAEMXvBb/DMoK3urFCW6KriH/AS7FV8Txkx2w0&#10;OxuyW5N++86h0NsM7817v5kve1+rB7WxCmxgMs5AERfBVlwaOJ92z++gYkK2WAcmAz8UYbkYPM0x&#10;t6HjL3ocU6kkhGOOBlxKTa51LBx5jOPQEIt2Da3HJGtbattiJ+G+1i9Z9qo9ViwNDhtaOyrux29v&#10;oEN3cG98xo3/+OxPt8N2e71kxoyG/WoGKlGf/s1/13sr+FOhlWdkAr3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9W4eMQAAADcAAAADwAAAAAAAAAAAAAAAACXAgAAZHJzL2Rv&#10;d25yZXYueG1sUEsFBgAAAAAEAAQA9QAAAIgDAAAAAA==&#10;">
              <v:textbox inset=".5mm,,.5mm">
                <w:txbxContent>
                  <w:p w14:paraId="59646293" w14:textId="77777777" w:rsidR="00C21B05" w:rsidRDefault="00C21B05">
                    <w:pPr>
                      <w:pStyle w:val="a5"/>
                      <w:rPr>
                        <w:b/>
                        <w:noProof w:val="0"/>
                        <w:sz w:val="22"/>
                      </w:rPr>
                    </w:pPr>
                  </w:p>
                </w:txbxContent>
              </v:textbox>
            </v:shape>
            <v:shape id="Text Box 837" o:spid="_x0000_s2315"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R3jwQAA&#10;ANwAAAAPAAAAZHJzL2Rvd25yZXYueG1sRE9Ni8IwEL0L/ocwC3vTdF3Q3WoUcRW8iLsqnodmbKrN&#10;pDRZW/+9EQRv83ifM5m1thRXqn3hWMFHPwFBnDldcK7gsF/1vkD4gKyxdEwKbuRhNu12Jphq1/Af&#10;XXchFzGEfYoKTAhVKqXPDFn0fVcRR+7kaoshwjqXusYmhttSDpJkKC0WHBsMVrQwlF12/1ZBg2Zr&#10;RnzAH7v5bffn7XJ5OiZKvb+18zGIQG14iZ/utY7zP7/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Jkd48EAAADcAAAADwAAAAAAAAAAAAAAAACXAgAAZHJzL2Rvd25y&#10;ZXYueG1sUEsFBgAAAAAEAAQA9QAAAIUDAAAAAA==&#10;">
              <v:textbox inset=".5mm,,.5mm">
                <w:txbxContent>
                  <w:p w14:paraId="0F7DBDC0" w14:textId="77777777" w:rsidR="00C21B05" w:rsidRDefault="00C21B05">
                    <w:pPr>
                      <w:pStyle w:val="a5"/>
                      <w:rPr>
                        <w:b/>
                        <w:noProof w:val="0"/>
                        <w:sz w:val="22"/>
                      </w:rPr>
                    </w:pPr>
                  </w:p>
                </w:txbxContent>
              </v:textbox>
            </v:shape>
            <v:shape id="Text Box 838" o:spid="_x0000_s2314"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pccDxAAA&#10;ANwAAAAPAAAAZHJzL2Rvd25yZXYueG1sRI9Pa8JAEMXvBb/DMoK3urFIW6KriH/AS7FV8Txkx2w0&#10;OxuyW5N++86h0NsM7817v5kve1+rB7WxCmxgMs5AERfBVlwaOJ92z++gYkK2WAcmAz8UYbkYPM0x&#10;t6HjL3ocU6kkhGOOBlxKTa51LBx5jOPQEIt2Da3HJGtbattiJ+G+1i9Z9qo9ViwNDhtaOyrux29v&#10;oEN3cG98xo3/+OxPt8N2e71kxoyG/WoGKlGf/s1/13sr+FPBl2dkAr3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XHA8QAAADcAAAADwAAAAAAAAAAAAAAAACXAgAAZHJzL2Rv&#10;d25yZXYueG1sUEsFBgAAAAAEAAQA9QAAAIgDAAAAAA==&#10;">
              <v:textbox inset=".5mm,,.5mm">
                <w:txbxContent>
                  <w:p w14:paraId="215668A4" w14:textId="77777777" w:rsidR="00C21B05" w:rsidRDefault="00C21B05">
                    <w:pPr>
                      <w:pStyle w:val="a5"/>
                      <w:rPr>
                        <w:b/>
                        <w:noProof w:val="0"/>
                        <w:sz w:val="22"/>
                      </w:rPr>
                    </w:pPr>
                  </w:p>
                </w:txbxContent>
              </v:textbox>
            </v:shape>
            <v:shape id="Text Box 839" o:spid="_x0000_s2313"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6WKYwAAA&#10;ANwAAAAPAAAAZHJzL2Rvd25yZXYueG1sRE9Li8IwEL4v+B/CCN7W1EVWqUYRH+BFfOJ5aMam2kxK&#10;k7X1328WFrzNx/ec6by1pXhS7QvHCgb9BARx5nTBuYLLefM5BuEDssbSMSl4kYf5rPMxxVS7ho/0&#10;PIVcxBD2KSowIVSplD4zZNH3XUUcuZurLYYI61zqGpsYbkv5lSTf0mLBscFgRUtD2eP0YxU0aPZm&#10;xBdc2d2hPd/36/XtmijV67aLCYhAbXiL/91bHecPB/D3TLxAz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y6WKYwAAAANwAAAAPAAAAAAAAAAAAAAAAAJcCAABkcnMvZG93bnJl&#10;di54bWxQSwUGAAAAAAQABAD1AAAAhAMAAAAA&#10;">
              <v:textbox inset=".5mm,,.5mm">
                <w:txbxContent>
                  <w:p w14:paraId="14C56415" w14:textId="77777777" w:rsidR="00C21B05" w:rsidRDefault="00C21B05">
                    <w:pPr>
                      <w:pStyle w:val="a5"/>
                      <w:rPr>
                        <w:b/>
                        <w:noProof w:val="0"/>
                        <w:sz w:val="22"/>
                      </w:rPr>
                    </w:pPr>
                  </w:p>
                </w:txbxContent>
              </v:textbox>
            </v:shape>
            <v:shape id="Text Box 840" o:spid="_x0000_s2312"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zvwAAA&#10;ANwAAAAPAAAAZHJzL2Rvd25yZXYueG1sRE9Li8IwEL4L/ocwgjdNFVHpGmXxAV5EV8Xz0IxNd5tJ&#10;aaKt/94sLOxtPr7nLFatLcWTal84VjAaJiCIM6cLzhVcL7vBHIQPyBpLx6TgRR5Wy25ngal2DX/R&#10;8xxyEUPYp6jAhFClUvrMkEU/dBVx5O6uthgirHOpa2xiuC3lOEmm0mLBscFgRWtD2c/5YRU0aI5m&#10;xlfc2MOpvXwft9v7LVGq32s/P0AEasO/+M+913H+ZAy/z8QL5PI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O/zvwAAAANwAAAAPAAAAAAAAAAAAAAAAAJcCAABkcnMvZG93bnJl&#10;di54bWxQSwUGAAAAAAQABAD1AAAAhAMAAAAA&#10;">
              <v:textbox inset=".5mm,,.5mm">
                <w:txbxContent>
                  <w:p w14:paraId="704B314E" w14:textId="77777777" w:rsidR="00C21B05" w:rsidRDefault="00C21B05">
                    <w:pPr>
                      <w:pStyle w:val="a5"/>
                      <w:rPr>
                        <w:b/>
                        <w:noProof w:val="0"/>
                        <w:sz w:val="22"/>
                      </w:rPr>
                    </w:pPr>
                  </w:p>
                </w:txbxContent>
              </v:textbox>
            </v:shape>
            <v:shape id="Text Box 841" o:spid="_x0000_s2311"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d1l0wQAA&#10;ANwAAAAPAAAAZHJzL2Rvd25yZXYueG1sRE9Ni8IwEL0L/ocwC3vTdF1xl2oUcRW8iLsqnodmbKrN&#10;pDRZW/+9EQRv83ifM5m1thRXqn3hWMFHPwFBnDldcK7gsF/1vkH4gKyxdEwKbuRhNu12Jphq1/Af&#10;XXchFzGEfYoKTAhVKqXPDFn0fVcRR+7kaoshwjqXusYmhttSDpJkJC0WHBsMVrQwlF12/1ZBg2Zr&#10;vviAP3bz2+7P2+XydEyUen9r52MQgdrwEj/dax3nDz/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XdZdMEAAADcAAAADwAAAAAAAAAAAAAAAACXAgAAZHJzL2Rvd25y&#10;ZXYueG1sUEsFBgAAAAAEAAQA9QAAAIUDAAAAAA==&#10;">
              <v:textbox inset=".5mm,,.5mm">
                <w:txbxContent>
                  <w:p w14:paraId="58AF7D0E" w14:textId="77777777" w:rsidR="00C21B05" w:rsidRDefault="00C21B05">
                    <w:pPr>
                      <w:pStyle w:val="a5"/>
                      <w:rPr>
                        <w:b/>
                        <w:noProof w:val="0"/>
                        <w:sz w:val="22"/>
                      </w:rPr>
                    </w:pPr>
                  </w:p>
                </w:txbxContent>
              </v:textbox>
            </v:shape>
            <v:shape id="Text Box 842" o:spid="_x0000_s2310"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nsEAwAAA&#10;ANwAAAAPAAAAZHJzL2Rvd25yZXYueG1sRE9Li8IwEL4v+B/CCN7WVJFVqlHEB3gRXRXPQzM21WZS&#10;mmjrv98sLOxtPr7nzBatLcWLal84VjDoJyCIM6cLzhVcztvPCQgfkDWWjknBmzws5p2PGabaNfxN&#10;r1PIRQxhn6ICE0KVSukzQxZ931XEkbu52mKIsM6lrrGJ4baUwyT5khYLjg0GK1oZyh6np1XQoDmY&#10;MV9wbffH9nw/bDa3a6JUr9supyACteFf/Ofe6Th/NILfZ+IFcv4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nsEAwAAAANwAAAAPAAAAAAAAAAAAAAAAAJcCAABkcnMvZG93bnJl&#10;di54bWxQSwUGAAAAAAQABAD1AAAAhAMAAAAA&#10;">
              <v:textbox inset=".5mm,,.5mm">
                <w:txbxContent>
                  <w:p w14:paraId="1B32098F" w14:textId="77777777" w:rsidR="00C21B05" w:rsidRDefault="00C21B05">
                    <w:pPr>
                      <w:pStyle w:val="a5"/>
                      <w:rPr>
                        <w:b/>
                        <w:noProof w:val="0"/>
                        <w:sz w:val="22"/>
                      </w:rPr>
                    </w:pPr>
                  </w:p>
                </w:txbxContent>
              </v:textbox>
            </v:shape>
            <v:shape id="Text Box 843" o:spid="_x0000_s2309"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0mSbwQAA&#10;ANwAAAAPAAAAZHJzL2Rvd25yZXYueG1sRE9Ni8IwEL0L/ocwC3vTdGV1l2oUcRW8iLsqnodmbKrN&#10;pDRZW/+9EQRv83ifM5m1thRXqn3hWMFHPwFBnDldcK7gsF/1vkH4gKyxdEwKbuRhNu12Jphq1/Af&#10;XXchFzGEfYoKTAhVKqXPDFn0fVcRR+7kaoshwjqXusYmhttSDpJkJC0WHBsMVrQwlF12/1ZBg2Zr&#10;vviAP3bz2+7P2+XydEyUen9r52MQgdrwEj/dax3nfw7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dJkm8EAAADcAAAADwAAAAAAAAAAAAAAAACXAgAAZHJzL2Rvd25y&#10;ZXYueG1sUEsFBgAAAAAEAAQA9QAAAIUDAAAAAA==&#10;">
              <v:textbox inset=".5mm,,.5mm">
                <w:txbxContent>
                  <w:p w14:paraId="092097BB" w14:textId="77777777" w:rsidR="00C21B05" w:rsidRDefault="00C21B05">
                    <w:pPr>
                      <w:pStyle w:val="a5"/>
                      <w:rPr>
                        <w:b/>
                        <w:noProof w:val="0"/>
                        <w:sz w:val="22"/>
                      </w:rPr>
                    </w:pPr>
                  </w:p>
                </w:txbxContent>
              </v:textbox>
            </v:shape>
            <v:shape id="Text Box 844" o:spid="_x0000_s2308"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APrswgAA&#10;ANwAAAAPAAAAZHJzL2Rvd25yZXYueG1sRE/JasMwEL0X+g9iAr01ckJxgmsllCaFXEo2k/NgTSy3&#10;1shYqu38fVUo5DaPt06+Hm0jeup87VjBbJqAIC6drrlSUJw/npcgfEDW2DgmBTfysF49PuSYaTfw&#10;kfpTqEQMYZ+hAhNCm0npS0MW/dS1xJG7us5iiLCrpO5wiOG2kfMkSaXFmmODwZbeDZXfpx+rYECz&#10;NwsucGM/D+P5a7/dXi+JUk+T8e0VRKAx3MX/7p2O819S+HsmXi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0A+uzCAAAA3AAAAA8AAAAAAAAAAAAAAAAAlwIAAGRycy9kb3du&#10;cmV2LnhtbFBLBQYAAAAABAAEAPUAAACGAwAAAAA=&#10;">
              <v:textbox inset=".5mm,,.5mm">
                <w:txbxContent>
                  <w:p w14:paraId="679A6FE0" w14:textId="77777777" w:rsidR="00C21B05" w:rsidRDefault="00C21B05">
                    <w:pPr>
                      <w:pStyle w:val="a5"/>
                      <w:rPr>
                        <w:b/>
                        <w:noProof w:val="0"/>
                        <w:sz w:val="22"/>
                      </w:rPr>
                    </w:pPr>
                  </w:p>
                </w:txbxContent>
              </v:textbox>
            </v:shape>
            <v:shape id="Text Box 845" o:spid="_x0000_s2307"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TF93wgAA&#10;ANwAAAAPAAAAZHJzL2Rvd25yZXYueG1sRE9La8JAEL4L/Q/LCL3pxlJUUtdQ2gi9SOoDz0N2zKbN&#10;zobsmqT/vlsoeJuP7zmbbLSN6KnztWMFi3kCgrh0uuZKwfm0m61B+ICssXFMCn7IQ7Z9mGww1W7g&#10;A/XHUIkYwj5FBSaENpXSl4Ys+rlriSN3dZ3FEGFXSd3hEMNtI5+SZCkt1hwbDLb0Zqj8Pt6sggFN&#10;YVZ8xne7/xxPX0WeXy+JUo/T8fUFRKAx3MX/7g8d5z+v4O+ZeIH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MX3fCAAAA3AAAAA8AAAAAAAAAAAAAAAAAlwIAAGRycy9kb3du&#10;cmV2LnhtbFBLBQYAAAAABAAEAPUAAACGAwAAAAA=&#10;">
              <v:textbox inset=".5mm,,.5mm">
                <w:txbxContent>
                  <w:p w14:paraId="0E32DCB2" w14:textId="77777777" w:rsidR="00C21B05" w:rsidRDefault="00C21B05">
                    <w:pPr>
                      <w:pStyle w:val="a5"/>
                      <w:rPr>
                        <w:b/>
                        <w:noProof w:val="0"/>
                        <w:sz w:val="22"/>
                      </w:rPr>
                    </w:pPr>
                  </w:p>
                </w:txbxContent>
              </v:textbox>
            </v:shape>
          </v:group>
          <v:group id="Group 846" o:spid="_x0000_s2295" style="position:absolute;left:1134;top:6981;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2C+axgAAANwAAAAPAAAAZHJzL2Rvd25yZXYueG1sRI9Pa8JAEMXvhX6HZQq9&#10;1U1sKyW6ioiKByn4B4q3ITsmwexsyK5J/PadQ6G3Gd6b934zWwyuVh21ofJsIB0loIhzbysuDJxP&#10;m7cvUCEiW6w9k4EHBVjMn59mmFnf84G6YyyUhHDI0EAZY5NpHfKSHIaRb4hFu/rWYZS1LbRtsZdw&#10;V+txkky0w4qlocSGViXlt+PdGdj22C/f03W3v11Xj8vp8/tnn5Ixry/Dcgoq0hD/zX/XOyv4H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PYL5rGAAAA3AAA&#10;AA8AAAAAAAAAAAAAAAAAqQIAAGRycy9kb3ducmV2LnhtbFBLBQYAAAAABAAEAPoAAACcAwAAAAA=&#10;">
            <v:shape id="Text Box 847" o:spid="_x0000_s2305"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n26ewQAA&#10;ANwAAAAPAAAAZHJzL2Rvd25yZXYueG1sRE9Ni8IwEL0L/ocwC3vTdGXR3WoUcRW8iLsqnodmbKrN&#10;pDRZW/+9EQRv83ifM5m1thRXqn3hWMFHPwFBnDldcK7gsF/1vkD4gKyxdEwKbuRhNu12Jphq1/Af&#10;XXchFzGEfYoKTAhVKqXPDFn0fVcRR+7kaoshwjqXusYmhttSDpJkKC0WHBsMVrQwlF12/1ZBg2Zr&#10;RnzAH7v5bffn7XJ5OiZKvb+18zGIQG14iZ/utY7zP7/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J9unsEAAADcAAAADwAAAAAAAAAAAAAAAACXAgAAZHJzL2Rvd25y&#10;ZXYueG1sUEsFBgAAAAAEAAQA9QAAAIUDAAAAAA==&#10;">
              <v:textbox inset=".5mm,,.5mm">
                <w:txbxContent>
                  <w:p w14:paraId="287361CF" w14:textId="77777777" w:rsidR="00C21B05" w:rsidRDefault="00C21B05">
                    <w:pPr>
                      <w:pStyle w:val="a5"/>
                      <w:rPr>
                        <w:b/>
                        <w:noProof w:val="0"/>
                        <w:sz w:val="22"/>
                      </w:rPr>
                    </w:pPr>
                  </w:p>
                </w:txbxContent>
              </v:textbox>
            </v:shape>
            <v:shape id="Text Box 848" o:spid="_x0000_s2304"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fFHexAAA&#10;ANwAAAAPAAAAZHJzL2Rvd25yZXYueG1sRI9Pa8JAEMXvBb/DMoK3urFgW6KriH/AS7FV8Txkx2w0&#10;OxuyW5N++86h0NsM7817v5kve1+rB7WxCmxgMs5AERfBVlwaOJ92z++gYkK2WAcmAz8UYbkYPM0x&#10;t6HjL3ocU6kkhGOOBlxKTa51LBx5jOPQEIt2Da3HJGtbattiJ+G+1i9Z9qo9ViwNDhtaOyrux29v&#10;oEN3cG98xo3/+OxPt8N2e71kxoyG/WoGKlGf/s1/13sr+FPBl2dkAr3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HxR3sQAAADcAAAADwAAAAAAAAAAAAAAAACXAgAAZHJzL2Rv&#10;d25yZXYueG1sUEsFBgAAAAAEAAQA9QAAAIgDAAAAAA==&#10;">
              <v:textbox inset=".5mm,,.5mm">
                <w:txbxContent>
                  <w:p w14:paraId="4CD0E2DD" w14:textId="77777777" w:rsidR="00C21B05" w:rsidRDefault="00C21B05">
                    <w:pPr>
                      <w:pStyle w:val="a5"/>
                      <w:rPr>
                        <w:b/>
                        <w:noProof w:val="0"/>
                        <w:sz w:val="22"/>
                      </w:rPr>
                    </w:pPr>
                  </w:p>
                </w:txbxContent>
              </v:textbox>
            </v:shape>
            <v:shape id="Text Box 849" o:spid="_x0000_s2303"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MPRFwAAA&#10;ANwAAAAPAAAAZHJzL2Rvd25yZXYueG1sRE9Li8IwEL4v+B/CCN7W1AVXqUYRH+BFfOJ5aMam2kxK&#10;k7X1328WFrzNx/ec6by1pXhS7QvHCgb9BARx5nTBuYLLefM5BuEDssbSMSl4kYf5rPMxxVS7ho/0&#10;PIVcxBD2KSowIVSplD4zZNH3XUUcuZurLYYI61zqGpsYbkv5lSTf0mLBscFgRUtD2eP0YxU0aPZm&#10;xBdc2d2hPd/36/XtmijV67aLCYhAbXiL/91bHecPB/D3TLxAz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3MPRFwAAAANwAAAAPAAAAAAAAAAAAAAAAAJcCAABkcnMvZG93bnJl&#10;di54bWxQSwUGAAAAAAQABAD1AAAAhAMAAAAA&#10;">
              <v:textbox inset=".5mm,,.5mm">
                <w:txbxContent>
                  <w:p w14:paraId="75F0FEF2" w14:textId="77777777" w:rsidR="00C21B05" w:rsidRDefault="00C21B05">
                    <w:pPr>
                      <w:pStyle w:val="a5"/>
                      <w:rPr>
                        <w:b/>
                        <w:noProof w:val="0"/>
                        <w:sz w:val="22"/>
                      </w:rPr>
                    </w:pPr>
                  </w:p>
                </w:txbxContent>
              </v:textbox>
            </v:shape>
            <v:shape id="Text Box 850" o:spid="_x0000_s2302"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4moywAAA&#10;ANwAAAAPAAAAZHJzL2Rvd25yZXYueG1sRE9Li8IwEL4L/ocwgjdNFXzQNcriA7yIrornoRmb7jaT&#10;0kRb/71ZWNjbfHzPWaxaW4on1b5wrGA0TEAQZ04XnCu4XnaDOQgfkDWWjknBizyslt3OAlPtGv6i&#10;5znkIoawT1GBCaFKpfSZIYt+6CriyN1dbTFEWOdS19jEcFvKcZJMpcWCY4PBitaGsp/zwypo0BzN&#10;jK+4sYdTe/k+brf3W6JUv9d+foAI1IZ/8Z97r+P8yRh+n4kXyOU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H4moywAAAANwAAAAPAAAAAAAAAAAAAAAAAJcCAABkcnMvZG93bnJl&#10;di54bWxQSwUGAAAAAAQABAD1AAAAhAMAAAAA&#10;">
              <v:textbox inset=".5mm,,.5mm">
                <w:txbxContent>
                  <w:p w14:paraId="50C45590" w14:textId="77777777" w:rsidR="00C21B05" w:rsidRDefault="00C21B05">
                    <w:pPr>
                      <w:pStyle w:val="a5"/>
                      <w:rPr>
                        <w:b/>
                        <w:noProof w:val="0"/>
                        <w:sz w:val="22"/>
                      </w:rPr>
                    </w:pPr>
                  </w:p>
                </w:txbxContent>
              </v:textbox>
            </v:shape>
            <v:shape id="Text Box 851" o:spid="_x0000_s2301"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rs+pwQAA&#10;ANwAAAAPAAAAZHJzL2Rvd25yZXYueG1sRE9Ni8IwEL0L/ocwC3vTdF10l2oUcRW8iLsqnodmbKrN&#10;pDRZW/+9EQRv83ifM5m1thRXqn3hWMFHPwFBnDldcK7gsF/1vkH4gKyxdEwKbuRhNu12Jphq1/Af&#10;XXchFzGEfYoKTAhVKqXPDFn0fVcRR+7kaoshwjqXusYmhttSDpJkJC0WHBsMVrQwlF12/1ZBg2Zr&#10;vviAP3bz2+7P2+XydEyUen9r52MQgdrwEj/dax3nDz/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K7PqcEAAADcAAAADwAAAAAAAAAAAAAAAACXAgAAZHJzL2Rvd25y&#10;ZXYueG1sUEsFBgAAAAAEAAQA9QAAAIUDAAAAAA==&#10;">
              <v:textbox inset=".5mm,,.5mm">
                <w:txbxContent>
                  <w:p w14:paraId="5BD03154" w14:textId="77777777" w:rsidR="00C21B05" w:rsidRDefault="00C21B05">
                    <w:pPr>
                      <w:pStyle w:val="a5"/>
                      <w:rPr>
                        <w:b/>
                        <w:noProof w:val="0"/>
                        <w:sz w:val="22"/>
                      </w:rPr>
                    </w:pPr>
                  </w:p>
                </w:txbxContent>
              </v:textbox>
            </v:shape>
            <v:shape id="Text Box 852" o:spid="_x0000_s2300"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R1fdwQAA&#10;ANwAAAAPAAAAZHJzL2Rvd25yZXYueG1sRE9Ni8IwEL0L/ocwC3vTdGV1l2oUcRW8iLsqnodmbKrN&#10;pDRZW/+9EQRv83ifM5m1thRXqn3hWMFHPwFBnDldcK7gsF/1vkH4gKyxdEwKbuRhNu12Jphq1/Af&#10;XXchFzGEfYoKTAhVKqXPDFn0fVcRR+7kaoshwjqXusYmhttSDpJkJC0WHBsMVrQwlF12/1ZBg2Zr&#10;vviAP3bz2+7P2+XydEyUen9r52MQgdrwEj/dax3nDz/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0dX3cEAAADcAAAADwAAAAAAAAAAAAAAAACXAgAAZHJzL2Rvd25y&#10;ZXYueG1sUEsFBgAAAAAEAAQA9QAAAIUDAAAAAA==&#10;">
              <v:textbox inset=".5mm,,.5mm">
                <w:txbxContent>
                  <w:p w14:paraId="16112169" w14:textId="77777777" w:rsidR="00C21B05" w:rsidRDefault="00C21B05">
                    <w:pPr>
                      <w:pStyle w:val="a5"/>
                      <w:rPr>
                        <w:b/>
                        <w:noProof w:val="0"/>
                        <w:sz w:val="22"/>
                      </w:rPr>
                    </w:pPr>
                  </w:p>
                </w:txbxContent>
              </v:textbox>
            </v:shape>
            <v:shape id="Text Box 853" o:spid="_x0000_s2299"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JGwAAA&#10;ANwAAAAPAAAAZHJzL2Rvd25yZXYueG1sRE9Li8IwEL4v+B/CCN7WVMFVqlHEB3gRXRXPQzM21WZS&#10;mmjrv98sLOxtPr7nzBatLcWLal84VjDoJyCIM6cLzhVcztvPCQgfkDWWjknBmzws5p2PGabaNfxN&#10;r1PIRQxhn6ICE0KVSukzQxZ931XEkbu52mKIsM6lrrGJ4baUwyT5khYLjg0GK1oZyh6np1XQoDmY&#10;MV9wbffH9nw/bDa3a6JUr9supyACteFf/Ofe6Th/NILfZ+IFcv4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C/JGwAAAANwAAAAPAAAAAAAAAAAAAAAAAJcCAABkcnMvZG93bnJl&#10;di54bWxQSwUGAAAAAAQABAD1AAAAhAMAAAAA&#10;">
              <v:textbox inset=".5mm,,.5mm">
                <w:txbxContent>
                  <w:p w14:paraId="476C22C8" w14:textId="77777777" w:rsidR="00C21B05" w:rsidRDefault="00C21B05">
                    <w:pPr>
                      <w:pStyle w:val="a5"/>
                      <w:rPr>
                        <w:b/>
                        <w:noProof w:val="0"/>
                        <w:sz w:val="22"/>
                      </w:rPr>
                    </w:pPr>
                  </w:p>
                </w:txbxContent>
              </v:textbox>
            </v:shape>
            <v:shape id="Text Box 854" o:spid="_x0000_s2298"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2WwxwgAA&#10;ANwAAAAPAAAAZHJzL2Rvd25yZXYueG1sRE/JasMwEL0X+g9iAr01cgJ1gmsllCaFXEo2k/NgTSy3&#10;1shYqu38fVUo5DaPt06+Hm0jeup87VjBbJqAIC6drrlSUJw/npcgfEDW2DgmBTfysF49PuSYaTfw&#10;kfpTqEQMYZ+hAhNCm0npS0MW/dS1xJG7us5iiLCrpO5wiOG2kfMkSaXFmmODwZbeDZXfpx+rYECz&#10;NwsucGM/D+P5a7/dXi+JUk+T8e0VRKAx3MX/7p2O819S+HsmXi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jZbDHCAAAA3AAAAA8AAAAAAAAAAAAAAAAAlwIAAGRycy9kb3du&#10;cmV2LnhtbFBLBQYAAAAABAAEAPUAAACGAwAAAAA=&#10;">
              <v:textbox inset=".5mm,,.5mm">
                <w:txbxContent>
                  <w:p w14:paraId="1EE5D2C3" w14:textId="77777777" w:rsidR="00C21B05" w:rsidRDefault="00C21B05">
                    <w:pPr>
                      <w:pStyle w:val="a5"/>
                      <w:rPr>
                        <w:b/>
                        <w:noProof w:val="0"/>
                        <w:sz w:val="22"/>
                      </w:rPr>
                    </w:pPr>
                  </w:p>
                </w:txbxContent>
              </v:textbox>
            </v:shape>
            <v:shape id="Text Box 855" o:spid="_x0000_s2297"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lcmqwgAA&#10;ANwAAAAPAAAAZHJzL2Rvd25yZXYueG1sRE9La8JAEL4L/Q/LCL3pxkJVUtdQ2gi9SOoDz0N2zKbN&#10;zobsmqT/vlsoeJuP7zmbbLSN6KnztWMFi3kCgrh0uuZKwfm0m61B+ICssXFMCn7IQ7Z9mGww1W7g&#10;A/XHUIkYwj5FBSaENpXSl4Ys+rlriSN3dZ3FEGFXSd3hEMNtI5+SZCkt1hwbDLb0Zqj8Pt6sggFN&#10;YVZ8xne7/xxPX0WeXy+JUo/T8fUFRKAx3MX/7g8d5z+v4O+ZeIH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VyarCAAAA3AAAAA8AAAAAAAAAAAAAAAAAlwIAAGRycy9kb3du&#10;cmV2LnhtbFBLBQYAAAAABAAEAPUAAACGAwAAAAA=&#10;">
              <v:textbox inset=".5mm,,.5mm">
                <w:txbxContent>
                  <w:p w14:paraId="53E23908" w14:textId="77777777" w:rsidR="00C21B05" w:rsidRDefault="00C21B05">
                    <w:pPr>
                      <w:pStyle w:val="a5"/>
                      <w:rPr>
                        <w:b/>
                        <w:noProof w:val="0"/>
                        <w:sz w:val="22"/>
                      </w:rPr>
                    </w:pPr>
                  </w:p>
                </w:txbxContent>
              </v:textbox>
            </v:shape>
            <v:shape id="Text Box 856" o:spid="_x0000_s2296"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Cl3YxAAA&#10;ANwAAAAPAAAAZHJzL2Rvd25yZXYueG1sRI9Pa8JAEMXvBb/DMoK3urFgW6KriH/AS7FV8Txkx2w0&#10;OxuyW5N++86h0NsM7817v5kve1+rB7WxCmxgMs5AERfBVlwaOJ92z++gYkK2WAcmAz8UYbkYPM0x&#10;t6HjL3ocU6kkhGOOBlxKTa51LBx5jOPQEIt2Da3HJGtbattiJ+G+1i9Z9qo9ViwNDhtaOyrux29v&#10;oEN3cG98xo3/+OxPt8N2e71kxoyG/WoGKlGf/s1/13sr+FOhlWdkAr3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pd2MQAAADcAAAADwAAAAAAAAAAAAAAAACXAgAAZHJzL2Rv&#10;d25yZXYueG1sUEsFBgAAAAAEAAQA9QAAAIgDAAAAAA==&#10;">
              <v:textbox inset=".5mm,,.5mm">
                <w:txbxContent>
                  <w:p w14:paraId="6B5B1E18" w14:textId="77777777" w:rsidR="00C21B05" w:rsidRDefault="00C21B05">
                    <w:pPr>
                      <w:pStyle w:val="a5"/>
                      <w:rPr>
                        <w:b/>
                        <w:noProof w:val="0"/>
                        <w:sz w:val="22"/>
                      </w:rPr>
                    </w:pPr>
                  </w:p>
                </w:txbxContent>
              </v:textbox>
            </v:shape>
          </v:group>
          <v:group id="Group 857" o:spid="_x0000_s2284" style="position:absolute;left:1135;top:7434;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shape id="Text Box 858" o:spid="_x0000_s2294"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EJtjwwAA&#10;ANwAAAAPAAAAZHJzL2Rvd25yZXYueG1sRI9Bb8IwDIXvk/gPkZG4jZQd2NQREAImcUFsgHa2GtMU&#10;GqdqAi3/Hh8m7WbrPb/3ebbofa3u1MYqsIHJOANFXARbcWngdPx6/QAVE7LFOjAZeFCExXzwMsPc&#10;ho5/6H5IpZIQjjkacCk1udaxcOQxjkNDLNo5tB6TrG2pbYudhPtav2XZVHusWBocNrRyVFwPN2+g&#10;Q7d373zCtd9998fLfrM5/2bGjIb98hNUoj79m/+ut1bwp4Ivz8gEev4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EJtjwwAAANwAAAAPAAAAAAAAAAAAAAAAAJcCAABkcnMvZG93&#10;bnJldi54bWxQSwUGAAAAAAQABAD1AAAAhwMAAAAA&#10;">
              <v:textbox inset=".5mm,,.5mm">
                <w:txbxContent>
                  <w:p w14:paraId="547E6343" w14:textId="77777777" w:rsidR="00C21B05" w:rsidRDefault="00C21B05">
                    <w:pPr>
                      <w:pStyle w:val="a5"/>
                      <w:rPr>
                        <w:b/>
                        <w:noProof w:val="0"/>
                        <w:sz w:val="22"/>
                      </w:rPr>
                    </w:pPr>
                  </w:p>
                </w:txbxContent>
              </v:textbox>
            </v:shape>
            <v:shape id="Text Box 859" o:spid="_x0000_s2293"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XD74wQAA&#10;ANwAAAAPAAAAZHJzL2Rvd25yZXYueG1sRE9Na8JAEL0X/A/LCL3VTTykJXUNoin0UrQqPQ/ZMRvN&#10;zobs1qT/visI3ubxPmdRjLYVV+p941hBOktAEFdON1wrOB4+Xt5A+ICssXVMCv7IQ7GcPC0w127g&#10;b7ruQy1iCPscFZgQulxKXxmy6GeuI47cyfUWQ4R9LXWPQwy3rZwnSSYtNhwbDHa0NlRd9r9WwYBm&#10;a175iBv7tRsP521Znn4SpZ6n4+odRKAxPMR396eO87MUbs/EC+Ty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Vw++MEAAADcAAAADwAAAAAAAAAAAAAAAACXAgAAZHJzL2Rvd25y&#10;ZXYueG1sUEsFBgAAAAAEAAQA9QAAAIUDAAAAAA==&#10;">
              <v:textbox inset=".5mm,,.5mm">
                <w:txbxContent>
                  <w:p w14:paraId="5CB19852" w14:textId="77777777" w:rsidR="00C21B05" w:rsidRDefault="00C21B05">
                    <w:pPr>
                      <w:pStyle w:val="a5"/>
                      <w:rPr>
                        <w:b/>
                        <w:noProof w:val="0"/>
                        <w:sz w:val="22"/>
                      </w:rPr>
                    </w:pPr>
                  </w:p>
                </w:txbxContent>
              </v:textbox>
            </v:shape>
            <v:shape id="Text Box 860" o:spid="_x0000_s2292"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jqCPwAAA&#10;ANwAAAAPAAAAZHJzL2Rvd25yZXYueG1sRE9Li8IwEL4L/ocwgjdN9eBK1yjiA7yIa5U9D83YVJtJ&#10;aaKt/36zsLC3+fies1h1thIvanzpWMFknIAgzp0uuVBwvexHcxA+IGusHJOCN3lYLfu9BabatXym&#10;VxYKEUPYp6jAhFCnUvrckEU/djVx5G6usRgibAqpG2xjuK3kNElm0mLJscFgTRtD+SN7WgUtmpP5&#10;4Ctu7fGru9xPu93tO1FqOOjWnyACdeFf/Oc+6Dh/NoXfZ+IFcv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jqCPwAAAANwAAAAPAAAAAAAAAAAAAAAAAJcCAABkcnMvZG93bnJl&#10;di54bWxQSwUGAAAAAAQABAD1AAAAhAMAAAAA&#10;">
              <v:textbox inset=".5mm,,.5mm">
                <w:txbxContent>
                  <w:p w14:paraId="7BED17FA" w14:textId="77777777" w:rsidR="00C21B05" w:rsidRDefault="00C21B05">
                    <w:pPr>
                      <w:pStyle w:val="a5"/>
                      <w:rPr>
                        <w:b/>
                        <w:noProof w:val="0"/>
                        <w:sz w:val="22"/>
                      </w:rPr>
                    </w:pPr>
                  </w:p>
                </w:txbxContent>
              </v:textbox>
            </v:shape>
            <v:shape id="Text Box 861" o:spid="_x0000_s2291"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wgUUwgAA&#10;ANwAAAAPAAAAZHJzL2Rvd25yZXYueG1sRE/JasMwEL0X+g9iAr01clJwgmsllCaFXEo2k/NgTSy3&#10;1shYqu38fVUo5DaPt06+Hm0jeup87VjBbJqAIC6drrlSUJw/npcgfEDW2DgmBTfysF49PuSYaTfw&#10;kfpTqEQMYZ+hAhNCm0npS0MW/dS1xJG7us5iiLCrpO5wiOG2kfMkSaXFmmODwZbeDZXfpx+rYECz&#10;NwsucGM/D+P5a7/dXi+JUk+T8e0VRKAx3MX/7p2O89MX+HsmXi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CBRTCAAAA3AAAAA8AAAAAAAAAAAAAAAAAlwIAAGRycy9kb3du&#10;cmV2LnhtbFBLBQYAAAAABAAEAPUAAACGAwAAAAA=&#10;">
              <v:textbox inset=".5mm,,.5mm">
                <w:txbxContent>
                  <w:p w14:paraId="76830C23" w14:textId="77777777" w:rsidR="00C21B05" w:rsidRDefault="00C21B05">
                    <w:pPr>
                      <w:pStyle w:val="a5"/>
                      <w:rPr>
                        <w:b/>
                        <w:noProof w:val="0"/>
                        <w:sz w:val="22"/>
                      </w:rPr>
                    </w:pPr>
                  </w:p>
                </w:txbxContent>
              </v:textbox>
            </v:shape>
            <v:shape id="Text Box 862" o:spid="_x0000_s2290"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K51gwgAA&#10;ANwAAAAPAAAAZHJzL2Rvd25yZXYueG1sRE/JasMwEL0X+g9iAr01ckJxgmsllCaFXEo2k/NgTSy3&#10;1shYqu38fVUo5DaPt06+Hm0jeup87VjBbJqAIC6drrlSUJw/npcgfEDW2DgmBTfysF49PuSYaTfw&#10;kfpTqEQMYZ+hAhNCm0npS0MW/dS1xJG7us5iiLCrpO5wiOG2kfMkSaXFmmODwZbeDZXfpx+rYECz&#10;NwsucGM/D+P5a7/dXi+JUk+T8e0VRKAx3MX/7p2O89MX+HsmXi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rnWDCAAAA3AAAAA8AAAAAAAAAAAAAAAAAlwIAAGRycy9kb3du&#10;cmV2LnhtbFBLBQYAAAAABAAEAPUAAACGAwAAAAA=&#10;">
              <v:textbox inset=".5mm,,.5mm">
                <w:txbxContent>
                  <w:p w14:paraId="676E938F" w14:textId="77777777" w:rsidR="00C21B05" w:rsidRDefault="00C21B05">
                    <w:pPr>
                      <w:pStyle w:val="a5"/>
                      <w:rPr>
                        <w:b/>
                        <w:noProof w:val="0"/>
                        <w:sz w:val="22"/>
                      </w:rPr>
                    </w:pPr>
                  </w:p>
                </w:txbxContent>
              </v:textbox>
            </v:shape>
            <v:shape id="Text Box 863" o:spid="_x0000_s2289"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Zzj7wgAA&#10;ANwAAAAPAAAAZHJzL2Rvd25yZXYueG1sRE/JasMwEL0X+g9iAr01cgJ1gmsllCaFXEo2k/NgTSy3&#10;1shYqu38fVUo5DaPt06+Hm0jeup87VjBbJqAIC6drrlSUJw/npcgfEDW2DgmBTfysF49PuSYaTfw&#10;kfpTqEQMYZ+hAhNCm0npS0MW/dS1xJG7us5iiLCrpO5wiOG2kfMkSaXFmmODwZbeDZXfpx+rYECz&#10;NwsucGM/D+P5a7/dXi+JUk+T8e0VRKAx3MX/7p2O89MX+HsmXi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ZnOPvCAAAA3AAAAA8AAAAAAAAAAAAAAAAAlwIAAGRycy9kb3du&#10;cmV2LnhtbFBLBQYAAAAABAAEAPUAAACGAwAAAAA=&#10;">
              <v:textbox inset=".5mm,,.5mm">
                <w:txbxContent>
                  <w:p w14:paraId="185529F0" w14:textId="77777777" w:rsidR="00C21B05" w:rsidRDefault="00C21B05">
                    <w:pPr>
                      <w:pStyle w:val="a5"/>
                      <w:rPr>
                        <w:b/>
                        <w:noProof w:val="0"/>
                        <w:sz w:val="22"/>
                      </w:rPr>
                    </w:pPr>
                  </w:p>
                </w:txbxContent>
              </v:textbox>
            </v:shape>
            <v:shape id="Text Box 864" o:spid="_x0000_s2288"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taaMwAAA&#10;ANwAAAAPAAAAZHJzL2Rvd25yZXYueG1sRE9Li8IwEL4v+B/CCN7WVA/dpRpFfIAX0VXxPDRjU20m&#10;pYm2/vuNsLC3+fieM513thJPanzpWMFomIAgzp0uuVBwPm0+v0H4gKyxckwKXuRhPut9TDHTruUf&#10;eh5DIWII+wwVmBDqTEqfG7Loh64mjtzVNRZDhE0hdYNtDLeVHCdJKi2WHBsM1rQ0lN+PD6ugRbM3&#10;X3zGld0dutNtv15fL4lSg363mIAI1IV/8Z97q+P8NIX3M/ECOfs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2taaMwAAAANwAAAAPAAAAAAAAAAAAAAAAAJcCAABkcnMvZG93bnJl&#10;di54bWxQSwUGAAAAAAQABAD1AAAAhAMAAAAA&#10;">
              <v:textbox inset=".5mm,,.5mm">
                <w:txbxContent>
                  <w:p w14:paraId="478E0EC8" w14:textId="77777777" w:rsidR="00C21B05" w:rsidRDefault="00C21B05">
                    <w:pPr>
                      <w:pStyle w:val="a5"/>
                      <w:rPr>
                        <w:b/>
                        <w:noProof w:val="0"/>
                        <w:sz w:val="22"/>
                      </w:rPr>
                    </w:pPr>
                  </w:p>
                </w:txbxContent>
              </v:textbox>
            </v:shape>
            <v:shape id="Text Box 865" o:spid="_x0000_s2287"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MXwAAA&#10;ANwAAAAPAAAAZHJzL2Rvd25yZXYueG1sRE9Ni8IwEL0v+B/CCN7WVA+6VKMsq4IX0a3ieWjGprvN&#10;pDTR1n9vBMHbPN7nzJedrcSNGl86VjAaJiCIc6dLLhScjpvPLxA+IGusHJOCO3lYLnofc0y1a/mX&#10;blkoRAxhn6ICE0KdSulzQxb90NXEkbu4xmKIsCmkbrCN4baS4ySZSIslxwaDNf0Yyv+zq1XQotmb&#10;KZ9wZXeH7vi3X68v50SpQb/7noEI1IW3+OXe6jh/MoXnM/EC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QMXwAAAANwAAAAPAAAAAAAAAAAAAAAAAJcCAABkcnMvZG93bnJl&#10;di54bWxQSwUGAAAAAAQABAD1AAAAhAMAAAAA&#10;">
              <v:textbox inset=".5mm,,.5mm">
                <w:txbxContent>
                  <w:p w14:paraId="55AAC274" w14:textId="77777777" w:rsidR="00C21B05" w:rsidRDefault="00C21B05">
                    <w:pPr>
                      <w:pStyle w:val="a5"/>
                      <w:rPr>
                        <w:b/>
                        <w:noProof w:val="0"/>
                        <w:sz w:val="22"/>
                      </w:rPr>
                    </w:pPr>
                  </w:p>
                </w:txbxContent>
              </v:textbox>
            </v:shape>
            <v:shape id="Text Box 866" o:spid="_x0000_s2286"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ZpdlwwAA&#10;ANwAAAAPAAAAZHJzL2Rvd25yZXYueG1sRI9Bb8IwDIXvk/gPkZG4jZQd2NQREAImcUFsgHa2GtMU&#10;GqdqAi3/Hh8m7WbrPb/3ebbofa3u1MYqsIHJOANFXARbcWngdPx6/QAVE7LFOjAZeFCExXzwMsPc&#10;ho5/6H5IpZIQjjkacCk1udaxcOQxjkNDLNo5tB6TrG2pbYudhPtav2XZVHusWBocNrRyVFwPN2+g&#10;Q7d373zCtd9998fLfrM5/2bGjIb98hNUoj79m/+ut1bwp0Irz8gEev4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ZpdlwwAAANwAAAAPAAAAAAAAAAAAAAAAAJcCAABkcnMvZG93&#10;bnJldi54bWxQSwUGAAAAAAQABAD1AAAAhwMAAAAA&#10;">
              <v:textbox inset=".5mm,,.5mm">
                <w:txbxContent>
                  <w:p w14:paraId="07416D12" w14:textId="77777777" w:rsidR="00C21B05" w:rsidRDefault="00C21B05">
                    <w:pPr>
                      <w:pStyle w:val="a5"/>
                      <w:rPr>
                        <w:b/>
                        <w:noProof w:val="0"/>
                        <w:sz w:val="22"/>
                      </w:rPr>
                    </w:pPr>
                  </w:p>
                </w:txbxContent>
              </v:textbox>
            </v:shape>
            <v:shape id="Text Box 867" o:spid="_x0000_s2285"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KjL+wAAA&#10;ANwAAAAPAAAAZHJzL2Rvd25yZXYueG1sRE9Li8IwEL4v+B/CCN7WVA+uVqOID/Aiuiqeh2Zsqs2k&#10;NNHWf79ZWNjbfHzPmS1aW4oX1b5wrGDQT0AQZ04XnCu4nLefYxA+IGssHZOCN3lYzDsfM0y1a/ib&#10;XqeQixjCPkUFJoQqldJnhiz6vquII3dztcUQYZ1LXWMTw20ph0kykhYLjg0GK1oZyh6np1XQoDmY&#10;L77g2u6P7fl+2Gxu10SpXrddTkEEasO/+M+903H+aAK/z8QL5Pw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KjL+wAAAANwAAAAPAAAAAAAAAAAAAAAAAJcCAABkcnMvZG93bnJl&#10;di54bWxQSwUGAAAAAAQABAD1AAAAhAMAAAAA&#10;">
              <v:textbox inset=".5mm,,.5mm">
                <w:txbxContent>
                  <w:p w14:paraId="0C28280D" w14:textId="77777777" w:rsidR="00C21B05" w:rsidRDefault="00C21B05">
                    <w:pPr>
                      <w:pStyle w:val="a5"/>
                      <w:rPr>
                        <w:b/>
                        <w:noProof w:val="0"/>
                        <w:sz w:val="22"/>
                      </w:rPr>
                    </w:pPr>
                  </w:p>
                </w:txbxContent>
              </v:textbox>
            </v:shape>
          </v:group>
          <v:group id="Group 868" o:spid="_x0000_s2273" style="position:absolute;left:1135;top:7886;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wukhxgAAANwAAAAPAAAAZHJzL2Rvd25yZXYueG1sRI9Pa8JAEMXvhX6HZQq9&#10;1U0srSW6ioiKByn4B4q3ITsmwexsyK5J/PadQ6G3Gd6b934zWwyuVh21ofJsIB0loIhzbysuDJxP&#10;m7cvUCEiW6w9k4EHBVjMn59mmFnf84G6YyyUhHDI0EAZY5NpHfKSHIaRb4hFu/rWYZS1LbRtsZdw&#10;V+txknxqhxVLQ4kNrUrKb8e7M7DtsV++p+tuf7uuHpfTx/fPPiVjXl+G5RRUpCH+m/+ud1bwJ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PC6SHGAAAA3AAA&#10;AA8AAAAAAAAAAAAAAAAAqQIAAGRycy9kb3ducmV2LnhtbFBLBQYAAAAABAAEAPoAAACcAwAAAAA=&#10;">
            <v:shape id="Text Box 869" o:spid="_x0000_s2283"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haglwgAA&#10;ANwAAAAPAAAAZHJzL2Rvd25yZXYueG1sRE9La8JAEL4L/odlhN50Ew9VUtdQagq9FOuDnofsmI1m&#10;Z0N2m8R/7xYKvc3H95xNPtpG9NT52rGCdJGAIC6drrlScD69z9cgfEDW2DgmBXfykG+nkw1m2g18&#10;oP4YKhFD2GeowITQZlL60pBFv3AtceQurrMYIuwqqTscYrht5DJJnqXFmmODwZbeDJW3449VMKDZ&#10;mxWfcWc/v8bTdV8Ul+9EqafZ+PoCItAY/sV/7g8d569S+H0mXiC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yFqCXCAAAA3AAAAA8AAAAAAAAAAAAAAAAAlwIAAGRycy9kb3du&#10;cmV2LnhtbFBLBQYAAAAABAAEAPUAAACGAwAAAAA=&#10;">
              <v:textbox inset=".5mm,,.5mm">
                <w:txbxContent>
                  <w:p w14:paraId="24C3F015" w14:textId="77777777" w:rsidR="00C21B05" w:rsidRDefault="00C21B05">
                    <w:pPr>
                      <w:pStyle w:val="a5"/>
                      <w:rPr>
                        <w:b/>
                        <w:noProof w:val="0"/>
                        <w:sz w:val="22"/>
                      </w:rPr>
                    </w:pPr>
                  </w:p>
                </w:txbxContent>
              </v:textbox>
            </v:shape>
            <v:shape id="Text Box 870" o:spid="_x0000_s2282"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VzZSwAAA&#10;ANwAAAAPAAAAZHJzL2Rvd25yZXYueG1sRE9Ni8IwEL0L/ocwgjdN9aBSjbKsLngRtYrnoRmb7jaT&#10;0mRt/fdGWNjbPN7nrDadrcSDGl86VjAZJyCIc6dLLhRcL1+jBQgfkDVWjknBkzxs1v3eClPtWj7T&#10;IwuFiCHsU1RgQqhTKX1uyKIfu5o4cnfXWAwRNoXUDbYx3FZymiQzabHk2GCwpk9D+U/2axW0aI5m&#10;zlfc2sOpu3wfd7v7LVFqOOg+liACdeFf/Ofe6zh/PoX3M/ECuX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VzZSwAAAANwAAAAPAAAAAAAAAAAAAAAAAJcCAABkcnMvZG93bnJl&#10;di54bWxQSwUGAAAAAAQABAD1AAAAhAMAAAAA&#10;">
              <v:textbox inset=".5mm,,.5mm">
                <w:txbxContent>
                  <w:p w14:paraId="61469483" w14:textId="77777777" w:rsidR="00C21B05" w:rsidRDefault="00C21B05">
                    <w:pPr>
                      <w:pStyle w:val="a5"/>
                      <w:rPr>
                        <w:b/>
                        <w:noProof w:val="0"/>
                        <w:sz w:val="22"/>
                      </w:rPr>
                    </w:pPr>
                  </w:p>
                </w:txbxContent>
              </v:textbox>
            </v:shape>
            <v:shape id="Text Box 871" o:spid="_x0000_s2281"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G5PJwgAA&#10;ANwAAAAPAAAAZHJzL2Rvd25yZXYueG1sRE9La8JAEL4L/Q/LCL3pxhZUUtdQ2gi9SOoDz0N2zKbN&#10;zobsmqT/vlsoeJuP7zmbbLSN6KnztWMFi3kCgrh0uuZKwfm0m61B+ICssXFMCn7IQ7Z9mGww1W7g&#10;A/XHUIkYwj5FBSaENpXSl4Ys+rlriSN3dZ3FEGFXSd3hEMNtI5+SZCkt1hwbDLb0Zqj8Pt6sggFN&#10;YVZ8xne7/xxPX0WeXy+JUo/T8fUFRKAx3MX/7g8d56+e4e+ZeIH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bk8nCAAAA3AAAAA8AAAAAAAAAAAAAAAAAlwIAAGRycy9kb3du&#10;cmV2LnhtbFBLBQYAAAAABAAEAPUAAACGAwAAAAA=&#10;">
              <v:textbox inset=".5mm,,.5mm">
                <w:txbxContent>
                  <w:p w14:paraId="32135707" w14:textId="77777777" w:rsidR="00C21B05" w:rsidRDefault="00C21B05">
                    <w:pPr>
                      <w:pStyle w:val="a5"/>
                      <w:rPr>
                        <w:b/>
                        <w:noProof w:val="0"/>
                        <w:sz w:val="22"/>
                      </w:rPr>
                    </w:pPr>
                  </w:p>
                </w:txbxContent>
              </v:textbox>
            </v:shape>
            <v:shape id="Text Box 872" o:spid="_x0000_s2280"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gu9wgAA&#10;ANwAAAAPAAAAZHJzL2Rvd25yZXYueG1sRE9La8JAEL4L/Q/LCL3pxlJUUtdQ2gi9SOoDz0N2zKbN&#10;zobsmqT/vlsoeJuP7zmbbLSN6KnztWMFi3kCgrh0uuZKwfm0m61B+ICssXFMCn7IQ7Z9mGww1W7g&#10;A/XHUIkYwj5FBSaENpXSl4Ys+rlriSN3dZ3FEGFXSd3hEMNtI5+SZCkt1hwbDLb0Zqj8Pt6sggFN&#10;YVZ8xne7/xxPX0WeXy+JUo/T8fUFRKAx3MX/7g8d56+e4e+ZeIH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zyC73CAAAA3AAAAA8AAAAAAAAAAAAAAAAAlwIAAGRycy9kb3du&#10;cmV2LnhtbFBLBQYAAAAABAAEAPUAAACGAwAAAAA=&#10;">
              <v:textbox inset=".5mm,,.5mm">
                <w:txbxContent>
                  <w:p w14:paraId="7F1870E5" w14:textId="77777777" w:rsidR="00C21B05" w:rsidRDefault="00C21B05">
                    <w:pPr>
                      <w:pStyle w:val="a5"/>
                      <w:rPr>
                        <w:b/>
                        <w:noProof w:val="0"/>
                        <w:sz w:val="22"/>
                      </w:rPr>
                    </w:pPr>
                  </w:p>
                </w:txbxContent>
              </v:textbox>
            </v:shape>
            <v:shape id="Text Box 873" o:spid="_x0000_s2279"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vq4mwgAA&#10;ANwAAAAPAAAAZHJzL2Rvd25yZXYueG1sRE9La8JAEL4L/Q/LCL3pxkJVUtdQ2gi9SOoDz0N2zKbN&#10;zobsmqT/vlsoeJuP7zmbbLSN6KnztWMFi3kCgrh0uuZKwfm0m61B+ICssXFMCn7IQ7Z9mGww1W7g&#10;A/XHUIkYwj5FBSaENpXSl4Ys+rlriSN3dZ3FEGFXSd3hEMNtI5+SZCkt1hwbDLb0Zqj8Pt6sggFN&#10;YVZ8xne7/xxPX0WeXy+JUo/T8fUFRKAx3MX/7g8d56+e4e+ZeIH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ribCAAAA3AAAAA8AAAAAAAAAAAAAAAAAlwIAAGRycy9kb3du&#10;cmV2LnhtbFBLBQYAAAAABAAEAPUAAACGAwAAAAA=&#10;">
              <v:textbox inset=".5mm,,.5mm">
                <w:txbxContent>
                  <w:p w14:paraId="63133564" w14:textId="77777777" w:rsidR="00C21B05" w:rsidRDefault="00C21B05">
                    <w:pPr>
                      <w:pStyle w:val="a5"/>
                      <w:rPr>
                        <w:b/>
                        <w:noProof w:val="0"/>
                        <w:sz w:val="22"/>
                      </w:rPr>
                    </w:pPr>
                  </w:p>
                </w:txbxContent>
              </v:textbox>
            </v:shape>
            <v:shape id="Text Box 874" o:spid="_x0000_s2278"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DBRwAAA&#10;ANwAAAAPAAAAZHJzL2Rvd25yZXYueG1sRE9Ni8IwEL0v+B/CCN7WVA+6VKMsq4IX0a3ieWjGprvN&#10;pDTR1n9vBMHbPN7nzJedrcSNGl86VjAaJiCIc6dLLhScjpvPLxA+IGusHJOCO3lYLnofc0y1a/mX&#10;blkoRAxhn6ICE0KdSulzQxb90NXEkbu4xmKIsCmkbrCN4baS4ySZSIslxwaDNf0Yyv+zq1XQotmb&#10;KZ9wZXeH7vi3X68v50SpQb/7noEI1IW3+OXe6jh/OoHnM/EC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bDBRwAAAANwAAAAPAAAAAAAAAAAAAAAAAJcCAABkcnMvZG93bnJl&#10;di54bWxQSwUGAAAAAAQABAD1AAAAhAMAAAAA&#10;">
              <v:textbox inset=".5mm,,.5mm">
                <w:txbxContent>
                  <w:p w14:paraId="195A7C19" w14:textId="77777777" w:rsidR="00C21B05" w:rsidRDefault="00C21B05">
                    <w:pPr>
                      <w:pStyle w:val="a5"/>
                      <w:rPr>
                        <w:b/>
                        <w:noProof w:val="0"/>
                        <w:sz w:val="22"/>
                      </w:rPr>
                    </w:pPr>
                  </w:p>
                </w:txbxContent>
              </v:textbox>
            </v:shape>
            <v:shape id="Text Box 875" o:spid="_x0000_s2277"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IJXKwAAA&#10;ANwAAAAPAAAAZHJzL2Rvd25yZXYueG1sRE9Li8IwEL4L/ocwwt401cNWqlFEXdjL4hPPQzM21WZS&#10;mqzt/vuNIHibj+8582VnK/GgxpeOFYxHCQji3OmSCwXn09dwCsIHZI2VY1LwRx6Wi35vjpl2LR/o&#10;cQyFiCHsM1RgQqgzKX1uyKIfuZo4clfXWAwRNoXUDbYx3FZykiSf0mLJscFgTWtD+f34axW0aHYm&#10;5TNu7M++O9122+31kij1MehWMxCBuvAWv9zfOs5PU3g+Ey+Qi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IJXKwAAAANwAAAAPAAAAAAAAAAAAAAAAAJcCAABkcnMvZG93bnJl&#10;di54bWxQSwUGAAAAAAQABAD1AAAAhAMAAAAA&#10;">
              <v:textbox inset=".5mm,,.5mm">
                <w:txbxContent>
                  <w:p w14:paraId="1B907AC3" w14:textId="77777777" w:rsidR="00C21B05" w:rsidRDefault="00C21B05">
                    <w:pPr>
                      <w:pStyle w:val="a5"/>
                      <w:rPr>
                        <w:b/>
                        <w:noProof w:val="0"/>
                        <w:sz w:val="22"/>
                      </w:rPr>
                    </w:pPr>
                  </w:p>
                </w:txbxContent>
              </v:textbox>
            </v:shape>
            <v:shape id="Text Box 876" o:spid="_x0000_s2276"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vwG4wwAA&#10;ANwAAAAPAAAAZHJzL2Rvd25yZXYueG1sRI9Bb8IwDIXvk/gPkZF2Gyk7jKkjIARM4jLBAO1sNaYp&#10;NE7VBNr9e3xA4mbrPb/3eTrvfa1u1MYqsIHxKANFXARbcWngePh++wQVE7LFOjAZ+KcI89ngZYq5&#10;DR3/0m2fSiUhHHM04FJqcq1j4chjHIWGWLRTaD0mWdtS2xY7Cfe1fs+yD+2xYmlw2NDSUXHZX72B&#10;Dt3WTfiIK/+z6w/n7Xp9+suMeR32iy9Qifr0ND+uN1bwJ0Irz8gEe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vwG4wwAAANwAAAAPAAAAAAAAAAAAAAAAAJcCAABkcnMvZG93&#10;bnJldi54bWxQSwUGAAAAAAQABAD1AAAAhwMAAAAA&#10;">
              <v:textbox inset=".5mm,,.5mm">
                <w:txbxContent>
                  <w:p w14:paraId="06A9BD6E" w14:textId="77777777" w:rsidR="00C21B05" w:rsidRDefault="00C21B05">
                    <w:pPr>
                      <w:pStyle w:val="a5"/>
                      <w:rPr>
                        <w:b/>
                        <w:noProof w:val="0"/>
                        <w:sz w:val="22"/>
                      </w:rPr>
                    </w:pPr>
                  </w:p>
                </w:txbxContent>
              </v:textbox>
            </v:shape>
            <v:shape id="Text Box 877" o:spid="_x0000_s2275"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86QjwgAA&#10;ANwAAAAPAAAAZHJzL2Rvd25yZXYueG1sRE/JasMwEL0X+g9iAr01cnKoE9dKKE0KuZRsJufBmlhu&#10;rZGxVNv5+6pQyG0eb518PdpG9NT52rGC2TQBQVw6XXOloDh/PC9A+ICssXFMCm7kYb16fMgx027g&#10;I/WnUIkYwj5DBSaENpPSl4Ys+qlriSN3dZ3FEGFXSd3hEMNtI+dJ8iIt1hwbDLb0bqj8Pv1YBQOa&#10;vUm5wI39PIznr/12e70kSj1NxrdXEIHGcBf/u3c6zk+X8PdMvEC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LzpCPCAAAA3AAAAA8AAAAAAAAAAAAAAAAAlwIAAGRycy9kb3du&#10;cmV2LnhtbFBLBQYAAAAABAAEAPUAAACGAwAAAAA=&#10;">
              <v:textbox inset=".5mm,,.5mm">
                <w:txbxContent>
                  <w:p w14:paraId="580D1788" w14:textId="77777777" w:rsidR="00C21B05" w:rsidRDefault="00C21B05">
                    <w:pPr>
                      <w:pStyle w:val="a5"/>
                      <w:rPr>
                        <w:b/>
                        <w:noProof w:val="0"/>
                        <w:sz w:val="22"/>
                      </w:rPr>
                    </w:pPr>
                  </w:p>
                </w:txbxContent>
              </v:textbox>
            </v:shape>
            <v:shape id="Text Box 878" o:spid="_x0000_s2274"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H2ZwwAA&#10;ANwAAAAPAAAAZHJzL2Rvd25yZXYueG1sRI9Pb8IwDMXvk/gOkZF2Gyk7bKgjIARM4jLxVztbjWkK&#10;jVM1gXbffj4gcbP1nt/7eTrvfa3u1MYqsIHxKANFXARbcWngdPx+m4CKCdliHZgM/FGE+WzwMsXc&#10;ho73dD+kUkkIxxwNuJSaXOtYOPIYR6EhFu0cWo9J1rbUtsVOwn2t37PsQ3usWBocNrR0VFwPN2+g&#10;Q7d1n3zClf/Z9cfLdr0+/2bGvA77xReoRH16mh/XGyv4E8GXZ2QCPf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HH2ZwwAAANwAAAAPAAAAAAAAAAAAAAAAAJcCAABkcnMvZG93&#10;bnJldi54bWxQSwUGAAAAAAQABAD1AAAAhwMAAAAA&#10;">
              <v:textbox inset=".5mm,,.5mm">
                <w:txbxContent>
                  <w:p w14:paraId="5BD06DAD" w14:textId="77777777" w:rsidR="00C21B05" w:rsidRDefault="00C21B05">
                    <w:pPr>
                      <w:pStyle w:val="a5"/>
                      <w:rPr>
                        <w:b/>
                        <w:noProof w:val="0"/>
                        <w:sz w:val="22"/>
                      </w:rPr>
                    </w:pPr>
                  </w:p>
                </w:txbxContent>
              </v:textbox>
            </v:shape>
          </v:group>
          <v:group id="Group 879" o:spid="_x0000_s2262" style="position:absolute;left:1134;top:8339;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JWzydwQAAANwAAAAPAAAA&#10;AAAAAAAAAAAAAKkCAABkcnMvZG93bnJldi54bWxQSwUGAAAAAAQABAD6AAAAlwMAAAAA&#10;">
            <v:shape id="Text Box 880" o:spid="_x0000_s2272"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kZ1wgAA&#10;ANwAAAAPAAAAZHJzL2Rvd25yZXYueG1sRE9La8JAEL4L/odlhN7MRg+tpNmI+IBeiq1Kz0N2ko1m&#10;Z0N2Nem/7xYKvc3H95x8PdpWPKj3jWMFiyQFQVw63XCt4HI+zFcgfEDW2DomBd/kYV1MJzlm2g38&#10;SY9TqEUMYZ+hAhNCl0npS0MWfeI64shVrrcYIuxrqXscYrht5TJNn6XFhmODwY62hsrb6W4VDGiO&#10;5oUvuLPvH+P5etzvq69UqafZuHkFEWgM/+I/95uO81dL+H0mXi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mCRnXCAAAA3AAAAA8AAAAAAAAAAAAAAAAAlwIAAGRycy9kb3du&#10;cmV2LnhtbFBLBQYAAAAABAAEAPUAAACGAwAAAAA=&#10;">
              <v:textbox inset=".5mm,,.5mm">
                <w:txbxContent>
                  <w:p w14:paraId="05802070" w14:textId="77777777" w:rsidR="00C21B05" w:rsidRDefault="00C21B05">
                    <w:pPr>
                      <w:pStyle w:val="a5"/>
                      <w:rPr>
                        <w:b/>
                        <w:noProof w:val="0"/>
                        <w:sz w:val="22"/>
                      </w:rPr>
                    </w:pPr>
                  </w:p>
                </w:txbxContent>
              </v:textbox>
            </v:shape>
            <v:shape id="Text Box 881" o:spid="_x0000_s2271"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zuPuwgAA&#10;ANwAAAAPAAAAZHJzL2Rvd25yZXYueG1sRE9La8JAEL4X/A/LCL3VTVtQSV2laAq9FB8JPQ/ZMZs2&#10;Oxuy2yT9964geJuP7zmrzWgb0VPna8cKnmcJCOLS6ZorBUX+8bQE4QOyxsYxKfgnD5v15GGFqXYD&#10;H6k/hUrEEPYpKjAhtKmUvjRk0c9cSxy5s+sshgi7SuoOhxhuG/mSJHNpsebYYLClraHy9/RnFQxo&#10;9mbBBe7s12HMf/ZZdv5OlHqcju9vIAKN4S6+uT91nL98hesz8QK5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bO4+7CAAAA3AAAAA8AAAAAAAAAAAAAAAAAlwIAAGRycy9kb3du&#10;cmV2LnhtbFBLBQYAAAAABAAEAPUAAACGAwAAAAA=&#10;">
              <v:textbox inset=".5mm,,.5mm">
                <w:txbxContent>
                  <w:p w14:paraId="1FBD79AC" w14:textId="77777777" w:rsidR="00C21B05" w:rsidRDefault="00C21B05">
                    <w:pPr>
                      <w:pStyle w:val="a5"/>
                      <w:rPr>
                        <w:b/>
                        <w:noProof w:val="0"/>
                        <w:sz w:val="22"/>
                      </w:rPr>
                    </w:pPr>
                  </w:p>
                </w:txbxContent>
              </v:textbox>
            </v:shape>
            <v:shape id="Text Box 882" o:spid="_x0000_s2270"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J3uawgAA&#10;ANwAAAAPAAAAZHJzL2Rvd25yZXYueG1sRE9La8JAEL4X/A/LCL3VTUtRSV2laAq9FB8JPQ/ZMZs2&#10;Oxuy2yT9964geJuP7zmrzWgb0VPna8cKnmcJCOLS6ZorBUX+8bQE4QOyxsYxKfgnD5v15GGFqXYD&#10;H6k/hUrEEPYpKjAhtKmUvjRk0c9cSxy5s+sshgi7SuoOhxhuG/mSJHNpsebYYLClraHy9/RnFQxo&#10;9mbBBe7s12HMf/ZZdv5OlHqcju9vIAKN4S6+uT91nL98hesz8QK5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kne5rCAAAA3AAAAA8AAAAAAAAAAAAAAAAAlwIAAGRycy9kb3du&#10;cmV2LnhtbFBLBQYAAAAABAAEAPUAAACGAwAAAAA=&#10;">
              <v:textbox inset=".5mm,,.5mm">
                <w:txbxContent>
                  <w:p w14:paraId="45069059" w14:textId="77777777" w:rsidR="00C21B05" w:rsidRDefault="00C21B05">
                    <w:pPr>
                      <w:pStyle w:val="a5"/>
                      <w:rPr>
                        <w:b/>
                        <w:noProof w:val="0"/>
                        <w:sz w:val="22"/>
                      </w:rPr>
                    </w:pPr>
                  </w:p>
                </w:txbxContent>
              </v:textbox>
            </v:shape>
            <v:shape id="Text Box 883" o:spid="_x0000_s2269"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94BwgAA&#10;ANwAAAAPAAAAZHJzL2Rvd25yZXYueG1sRE9La8JAEL4X/A/LCL3VTQtVSV2laAq9FB8JPQ/ZMZs2&#10;Oxuy2yT9964geJuP7zmrzWgb0VPna8cKnmcJCOLS6ZorBUX+8bQE4QOyxsYxKfgnD5v15GGFqXYD&#10;H6k/hUrEEPYpKjAhtKmUvjRk0c9cSxy5s+sshgi7SuoOhxhuG/mSJHNpsebYYLClraHy9/RnFQxo&#10;9mbBBe7s12HMf/ZZdv5OlHqcju9vIAKN4S6+uT91nL98hesz8QK5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Zr3gHCAAAA3AAAAA8AAAAAAAAAAAAAAAAAlwIAAGRycy9kb3du&#10;cmV2LnhtbFBLBQYAAAAABAAEAPUAAACGAwAAAAA=&#10;">
              <v:textbox inset=".5mm,,.5mm">
                <w:txbxContent>
                  <w:p w14:paraId="5008B6D9" w14:textId="77777777" w:rsidR="00C21B05" w:rsidRDefault="00C21B05">
                    <w:pPr>
                      <w:pStyle w:val="a5"/>
                      <w:rPr>
                        <w:b/>
                        <w:noProof w:val="0"/>
                        <w:sz w:val="22"/>
                      </w:rPr>
                    </w:pPr>
                  </w:p>
                </w:txbxContent>
              </v:textbox>
            </v:shape>
            <v:shape id="Text Box 884" o:spid="_x0000_s2268"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uUB2wgAA&#10;ANwAAAAPAAAAZHJzL2Rvd25yZXYueG1sRE9Na8JAEL0X/A/LFLzVTXvQEF2lVAu9SNokeB6yYzZt&#10;djZktyb+e1co9DaP9zmb3WQ7caHBt44VPC8SEMS10y03Cqry/SkF4QOyxs4xKbiSh9129rDBTLuR&#10;v+hShEbEEPYZKjAh9JmUvjZk0S9cTxy5sxsshgiHRuoBxxhuO/mSJEtpseXYYLCnN0P1T/FrFYxo&#10;crPiCvf2+DmV3/nhcD4lSs0fp9c1iEBT+Bf/uT90nJ8u4f5MvEB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a5QHbCAAAA3AAAAA8AAAAAAAAAAAAAAAAAlwIAAGRycy9kb3du&#10;cmV2LnhtbFBLBQYAAAAABAAEAPUAAACGAwAAAAA=&#10;">
              <v:textbox inset=".5mm,,.5mm">
                <w:txbxContent>
                  <w:p w14:paraId="457A27C7" w14:textId="77777777" w:rsidR="00C21B05" w:rsidRDefault="00C21B05">
                    <w:pPr>
                      <w:pStyle w:val="a5"/>
                      <w:rPr>
                        <w:b/>
                        <w:noProof w:val="0"/>
                        <w:sz w:val="22"/>
                      </w:rPr>
                    </w:pPr>
                  </w:p>
                </w:txbxContent>
              </v:textbox>
            </v:shape>
            <v:shape id="Text Box 885" o:spid="_x0000_s2267"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9eXtwQAA&#10;ANwAAAAPAAAAZHJzL2Rvd25yZXYueG1sRE9Na8JAEL0L/odlhN50o4cq0TWUGqGXYjXB85Ads2mz&#10;syG7Nem/7xYK3ubxPmeXjbYVd+p941jBcpGAIK6cbrhWUBbH+QaED8gaW8ek4Ic8ZPvpZIepdgOf&#10;6X4JtYgh7FNUYELoUil9ZciiX7iOOHI311sMEfa11D0OMdy2cpUkz9Jiw7HBYEevhqqvy7dVMKA5&#10;mTWXeLDvH2Pxecrz2zVR6mk2vmxBBBrDQ/zvftNx/mYNf8/EC+T+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6fXl7cEAAADcAAAADwAAAAAAAAAAAAAAAACXAgAAZHJzL2Rvd25y&#10;ZXYueG1sUEsFBgAAAAAEAAQA9QAAAIUDAAAAAA==&#10;">
              <v:textbox inset=".5mm,,.5mm">
                <w:txbxContent>
                  <w:p w14:paraId="23CE0507" w14:textId="77777777" w:rsidR="00C21B05" w:rsidRDefault="00C21B05">
                    <w:pPr>
                      <w:pStyle w:val="a5"/>
                      <w:rPr>
                        <w:b/>
                        <w:noProof w:val="0"/>
                        <w:sz w:val="22"/>
                      </w:rPr>
                    </w:pPr>
                  </w:p>
                </w:txbxContent>
              </v:textbox>
            </v:shape>
            <v:shape id="Text Box 886" o:spid="_x0000_s2266"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nGfwwAA&#10;ANwAAAAPAAAAZHJzL2Rvd25yZXYueG1sRI9Pb8IwDMXvk/gOkZF2Gyk7bKgjIARM4jLxVztbjWkK&#10;jVM1gXbffj4gcbP1nt/7eTrvfa3u1MYqsIHxKANFXARbcWngdPx+m4CKCdliHZgM/FGE+WzwMsXc&#10;ho73dD+kUkkIxxwNuJSaXOtYOPIYR6EhFu0cWo9J1rbUtsVOwn2t37PsQ3usWBocNrR0VFwPN2+g&#10;Q7d1n3zClf/Z9cfLdr0+/2bGvA77xReoRH16mh/XGyv4E6GVZ2QCPf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anGfwwAAANwAAAAPAAAAAAAAAAAAAAAAAJcCAABkcnMvZG93&#10;bnJldi54bWxQSwUGAAAAAAQABAD1AAAAhwMAAAAA&#10;">
              <v:textbox inset=".5mm,,.5mm">
                <w:txbxContent>
                  <w:p w14:paraId="6AF3BF01" w14:textId="77777777" w:rsidR="00C21B05" w:rsidRDefault="00C21B05">
                    <w:pPr>
                      <w:pStyle w:val="a5"/>
                      <w:rPr>
                        <w:b/>
                        <w:noProof w:val="0"/>
                        <w:sz w:val="22"/>
                      </w:rPr>
                    </w:pPr>
                  </w:p>
                </w:txbxContent>
              </v:textbox>
            </v:shape>
            <v:shape id="Text Box 887" o:spid="_x0000_s2265"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JtQEwgAA&#10;ANwAAAAPAAAAZHJzL2Rvd25yZXYueG1sRE9La8JAEL4L/Q/LCL3pxh6qpq6htBF6kdQHnofsmE2b&#10;nQ3ZNUn/fbdQ8DYf33M22Wgb0VPna8cKFvMEBHHpdM2VgvNpN1uB8AFZY+OYFPyQh2z7MNlgqt3A&#10;B+qPoRIxhH2KCkwIbSqlLw1Z9HPXEkfu6jqLIcKukrrDIYbbRj4lybO0WHNsMNjSm6Hy+3izCgY0&#10;hVnyGd/t/nM8fRV5fr0kSj1Ox9cXEIHGcBf/uz90nL9aw98z8QK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cm1ATCAAAA3AAAAA8AAAAAAAAAAAAAAAAAlwIAAGRycy9kb3du&#10;cmV2LnhtbFBLBQYAAAAABAAEAPUAAACGAwAAAAA=&#10;">
              <v:textbox inset=".5mm,,.5mm">
                <w:txbxContent>
                  <w:p w14:paraId="4D98B7F6" w14:textId="77777777" w:rsidR="00C21B05" w:rsidRDefault="00C21B05">
                    <w:pPr>
                      <w:pStyle w:val="a5"/>
                      <w:rPr>
                        <w:b/>
                        <w:noProof w:val="0"/>
                        <w:sz w:val="22"/>
                      </w:rPr>
                    </w:pPr>
                  </w:p>
                </w:txbxContent>
              </v:textbox>
            </v:shape>
            <v:shape id="Text Box 888" o:spid="_x0000_s2264"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etExAAA&#10;ANwAAAAPAAAAZHJzL2Rvd25yZXYueG1sRI9Pb8IwDMXvk/gOkZG4jZQd2FYICPFH4jKxAeJsNaYp&#10;NE7VZLT79vNh0m623vN7P8+Xva/Vg9pYBTYwGWegiItgKy4NnE+75zdQMSFbrAOTgR+KsFwMnuaY&#10;29DxFz2OqVQSwjFHAy6lJtc6Fo48xnFoiEW7htZjkrUttW2xk3Bf65csm2qPFUuDw4bWjor78dsb&#10;6NAd3CufceM/PvvT7bDdXi+ZMaNhv5qBStSnf/Pf9d4K/rvgyzMygV7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8XrRMQAAADcAAAADwAAAAAAAAAAAAAAAACXAgAAZHJzL2Rv&#10;d25yZXYueG1sUEsFBgAAAAAEAAQA9QAAAIgDAAAAAA==&#10;">
              <v:textbox inset=".5mm,,.5mm">
                <w:txbxContent>
                  <w:p w14:paraId="135C40E7" w14:textId="77777777" w:rsidR="00C21B05" w:rsidRDefault="00C21B05">
                    <w:pPr>
                      <w:pStyle w:val="a5"/>
                      <w:rPr>
                        <w:b/>
                        <w:noProof w:val="0"/>
                        <w:sz w:val="22"/>
                      </w:rPr>
                    </w:pPr>
                  </w:p>
                </w:txbxContent>
              </v:textbox>
            </v:shape>
            <v:shape id="Text Box 889" o:spid="_x0000_s2263"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iU7fwAAA&#10;ANwAAAAPAAAAZHJzL2Rvd25yZXYueG1sRE9Li8IwEL4v+B/CCN7W1D24Wo0iPsCL+MTz0IxNtZmU&#10;Jmvrv98sLHibj+8503lrS/Gk2heOFQz6CQjizOmCcwWX8+ZzBMIHZI2lY1LwIg/zWedjiql2DR/p&#10;eQq5iCHsU1RgQqhSKX1myKLvu4o4cjdXWwwR1rnUNTYx3JbyK0mG0mLBscFgRUtD2eP0YxU0aPbm&#10;my+4srtDe77v1+vbNVGq120XExCB2vAW/7u3Os4fD+DvmXiBnP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MiU7fwAAAANwAAAAPAAAAAAAAAAAAAAAAAJcCAABkcnMvZG93bnJl&#10;di54bWxQSwUGAAAAAAQABAD1AAAAhAMAAAAA&#10;">
              <v:textbox inset=".5mm,,.5mm">
                <w:txbxContent>
                  <w:p w14:paraId="1000A15E" w14:textId="77777777" w:rsidR="00C21B05" w:rsidRDefault="00C21B05">
                    <w:pPr>
                      <w:pStyle w:val="a5"/>
                      <w:rPr>
                        <w:b/>
                        <w:noProof w:val="0"/>
                        <w:sz w:val="22"/>
                      </w:rPr>
                    </w:pPr>
                  </w:p>
                </w:txbxContent>
              </v:textbox>
            </v:shape>
          </v:group>
          <v:group id="Group 890" o:spid="_x0000_s2251" style="position:absolute;left:1135;top:8791;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UDQ3wgAAANwAAAAPAAAAZHJzL2Rvd25yZXYueG1sRE9Ni8IwEL0L+x/CLHjT&#10;tC7KWo0isiseRFAXxNvQjG2xmZQm29Z/bwTB2zze58yXnSlFQ7UrLCuIhxEI4tTqgjMFf6ffwTcI&#10;55E1lpZJwZ0cLBcfvTkm2rZ8oOboMxFC2CWoIPe+SqR0aU4G3dBWxIG72tqgD7DOpK6xDeGmlKMo&#10;mkiDBYeGHCta55Tejv9GwabFdvUV/zS723V9v5zG+/MuJqX6n91qBsJT59/il3urw/zp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FA0N8IAAADcAAAADwAA&#10;AAAAAAAAAAAAAACpAgAAZHJzL2Rvd25yZXYueG1sUEsFBgAAAAAEAAQA+gAAAJgDAAAAAA==&#10;">
            <v:shape id="Text Box 891" o:spid="_x0000_s2261"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F3UzwQAA&#10;ANwAAAAPAAAAZHJzL2Rvd25yZXYueG1sRE9Ni8IwEL0L/ocwC3vTdF3Q3WoUcRW8iLsqnodmbKrN&#10;pDRZW/+9EQRv83ifM5m1thRXqn3hWMFHPwFBnDldcK7gsF/1vkD4gKyxdEwKbuRhNu12Jphq1/Af&#10;XXchFzGEfYoKTAhVKqXPDFn0fVcRR+7kaoshwjqXusYmhttSDpJkKC0WHBsMVrQwlF12/1ZBg2Zr&#10;RnzAH7v5bffn7XJ5OiZKvb+18zGIQG14iZ/utY7zvz/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d1M8EAAADcAAAADwAAAAAAAAAAAAAAAACXAgAAZHJzL2Rvd25y&#10;ZXYueG1sUEsFBgAAAAAEAAQA9QAAAIUDAAAAAA==&#10;">
              <v:textbox inset=".5mm,,.5mm">
                <w:txbxContent>
                  <w:p w14:paraId="13FFFA93" w14:textId="77777777" w:rsidR="00C21B05" w:rsidRDefault="00C21B05">
                    <w:pPr>
                      <w:pStyle w:val="a5"/>
                      <w:rPr>
                        <w:b/>
                        <w:noProof w:val="0"/>
                        <w:sz w:val="22"/>
                      </w:rPr>
                    </w:pPr>
                  </w:p>
                </w:txbxContent>
              </v:textbox>
            </v:shape>
            <v:shape id="Text Box 892" o:spid="_x0000_s2260"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u1HwQAA&#10;ANwAAAAPAAAAZHJzL2Rvd25yZXYueG1sRE9Ni8IwEL0L/ocwC3vTdGXR3WoUcRW8iLsqnodmbKrN&#10;pDRZW/+9EQRv83ifM5m1thRXqn3hWMFHPwFBnDldcK7gsF/1vkD4gKyxdEwKbuRhNu12Jphq1/Af&#10;XXchFzGEfYoKTAhVKqXPDFn0fVcRR+7kaoshwjqXusYmhttSDpJkKC0WHBsMVrQwlF12/1ZBg2Zr&#10;RnzAH7v5bffn7XJ5OiZKvb+18zGIQG14iZ/utY7zvz/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P7tR8EAAADcAAAADwAAAAAAAAAAAAAAAACXAgAAZHJzL2Rvd25y&#10;ZXYueG1sUEsFBgAAAAAEAAQA9QAAAIUDAAAAAA==&#10;">
              <v:textbox inset=".5mm,,.5mm">
                <w:txbxContent>
                  <w:p w14:paraId="5798D283" w14:textId="77777777" w:rsidR="00C21B05" w:rsidRDefault="00C21B05">
                    <w:pPr>
                      <w:pStyle w:val="a5"/>
                      <w:rPr>
                        <w:b/>
                        <w:noProof w:val="0"/>
                        <w:sz w:val="22"/>
                      </w:rPr>
                    </w:pPr>
                  </w:p>
                </w:txbxContent>
              </v:textbox>
            </v:shape>
            <v:shape id="Text Box 893" o:spid="_x0000_s2259"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kjcwQAA&#10;ANwAAAAPAAAAZHJzL2Rvd25yZXYueG1sRE9Ni8IwEL0L/ocwC3vTdIXV3WoUcRW8iLsqnodmbKrN&#10;pDRZW/+9EQRv83ifM5m1thRXqn3hWMFHPwFBnDldcK7gsF/1vkD4gKyxdEwKbuRhNu12Jphq1/Af&#10;XXchFzGEfYoKTAhVKqXPDFn0fVcRR+7kaoshwjqXusYmhttSDpJkKC0WHBsMVrQwlF12/1ZBg2Zr&#10;RnzAH7v5bffn7XJ5OiZKvb+18zGIQG14iZ/utY7zvz/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7JI3MEAAADcAAAADwAAAAAAAAAAAAAAAACXAgAAZHJzL2Rvd25y&#10;ZXYueG1sUEsFBgAAAAAEAAQA9QAAAIUDAAAAAA==&#10;">
              <v:textbox inset=".5mm,,.5mm">
                <w:txbxContent>
                  <w:p w14:paraId="0FE54221" w14:textId="77777777" w:rsidR="00C21B05" w:rsidRDefault="00C21B05">
                    <w:pPr>
                      <w:pStyle w:val="a5"/>
                      <w:rPr>
                        <w:b/>
                        <w:noProof w:val="0"/>
                        <w:sz w:val="22"/>
                      </w:rPr>
                    </w:pPr>
                  </w:p>
                </w:txbxContent>
              </v:textbox>
            </v:shape>
            <v:shape id="Text Box 894" o:spid="_x0000_s2258"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YNarwAAA&#10;ANwAAAAPAAAAZHJzL2Rvd25yZXYueG1sRE9Li8IwEL4v+B/CCN7WVA+uVqOID/Aiuiqeh2Zsqs2k&#10;NNHWf79ZWNjbfHzPmS1aW4oX1b5wrGDQT0AQZ04XnCu4nLefYxA+IGssHZOCN3lYzDsfM0y1a/ib&#10;XqeQixjCPkUFJoQqldJnhiz6vquII3dztcUQYZ1LXWMTw20ph0kykhYLjg0GK1oZyh6np1XQoDmY&#10;L77g2u6P7fl+2Gxu10SpXrddTkEEasO/+M+903H+ZAS/z8QL5Pw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YNarwAAAANwAAAAPAAAAAAAAAAAAAAAAAJcCAABkcnMvZG93bnJl&#10;di54bWxQSwUGAAAAAAQABAD1AAAAhAMAAAAA&#10;">
              <v:textbox inset=".5mm,,.5mm">
                <w:txbxContent>
                  <w:p w14:paraId="091C9147" w14:textId="77777777" w:rsidR="00C21B05" w:rsidRDefault="00C21B05">
                    <w:pPr>
                      <w:pStyle w:val="a5"/>
                      <w:rPr>
                        <w:b/>
                        <w:noProof w:val="0"/>
                        <w:sz w:val="22"/>
                      </w:rPr>
                    </w:pPr>
                  </w:p>
                </w:txbxContent>
              </v:textbox>
            </v:shape>
            <v:shape id="Text Box 895" o:spid="_x0000_s2257"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LHMwwgAA&#10;ANwAAAAPAAAAZHJzL2Rvd25yZXYueG1sRE/JasMwEL0X+g9iAr01cnKoE9dKKE0KuZRsJufBmlhu&#10;rZGxVNv5+6pQyG0eb518PdpG9NT52rGC2TQBQVw6XXOloDh/PC9A+ICssXFMCm7kYb16fMgx027g&#10;I/WnUIkYwj5DBSaENpPSl4Ys+qlriSN3dZ3FEGFXSd3hEMNtI+dJ8iIt1hwbDLb0bqj8Pv1YBQOa&#10;vUm5wI39PIznr/12e70kSj1NxrdXEIHGcBf/u3c6zl+m8PdMvEC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sczDCAAAA3AAAAA8AAAAAAAAAAAAAAAAAlwIAAGRycy9kb3du&#10;cmV2LnhtbFBLBQYAAAAABAAEAPUAAACGAwAAAAA=&#10;">
              <v:textbox inset=".5mm,,.5mm">
                <w:txbxContent>
                  <w:p w14:paraId="579A755E" w14:textId="77777777" w:rsidR="00C21B05" w:rsidRDefault="00C21B05">
                    <w:pPr>
                      <w:pStyle w:val="a5"/>
                      <w:rPr>
                        <w:b/>
                        <w:noProof w:val="0"/>
                        <w:sz w:val="22"/>
                      </w:rPr>
                    </w:pPr>
                  </w:p>
                </w:txbxContent>
              </v:textbox>
            </v:shape>
            <v:shape id="Text Box 896" o:spid="_x0000_s2256"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s+dCxAAA&#10;ANwAAAAPAAAAZHJzL2Rvd25yZXYueG1sRI9Pb8IwDMXvk/gOkZG4jZQd2FYICPFH4jKxAeJsNaYp&#10;NE7VZLT79vNh0m623vN7P8+Xva/Vg9pYBTYwGWegiItgKy4NnE+75zdQMSFbrAOTgR+KsFwMnuaY&#10;29DxFz2OqVQSwjFHAy6lJtc6Fo48xnFoiEW7htZjkrUttW2xk3Bf65csm2qPFUuDw4bWjor78dsb&#10;6NAd3CufceM/PvvT7bDdXi+ZMaNhv5qBStSnf/Pf9d4K/rvQyjMygV7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HbPnQsQAAADcAAAADwAAAAAAAAAAAAAAAACXAgAAZHJzL2Rv&#10;d25yZXYueG1sUEsFBgAAAAAEAAQA9QAAAIgDAAAAAA==&#10;">
              <v:textbox inset=".5mm,,.5mm">
                <w:txbxContent>
                  <w:p w14:paraId="0E561482" w14:textId="77777777" w:rsidR="00C21B05" w:rsidRDefault="00C21B05">
                    <w:pPr>
                      <w:pStyle w:val="a5"/>
                      <w:rPr>
                        <w:b/>
                        <w:noProof w:val="0"/>
                        <w:sz w:val="22"/>
                      </w:rPr>
                    </w:pPr>
                  </w:p>
                </w:txbxContent>
              </v:textbox>
            </v:shape>
            <v:shape id="Text Box 897" o:spid="_x0000_s2255"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0LZwgAA&#10;ANwAAAAPAAAAZHJzL2Rvd25yZXYueG1sRE9La8JAEL4X/A/LCL3VTXuomrpK0RR6KT4Seh6yYzZt&#10;djZkt0n6711B8DYf33NWm9E2oqfO144VPM8SEMSl0zVXCor842kBwgdkjY1jUvBPHjbrycMKU+0G&#10;PlJ/CpWIIexTVGBCaFMpfWnIop+5ljhyZ9dZDBF2ldQdDjHcNvIlSV6lxZpjg8GWtobK39OfVTCg&#10;2Zs5F7izX4cx/9ln2fk7UepxOr6/gQg0hrv45v7Ucf5yCddn4gVy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L/QtnCAAAA3AAAAA8AAAAAAAAAAAAAAAAAlwIAAGRycy9kb3du&#10;cmV2LnhtbFBLBQYAAAAABAAEAPUAAACGAwAAAAA=&#10;">
              <v:textbox inset=".5mm,,.5mm">
                <w:txbxContent>
                  <w:p w14:paraId="79537A8C" w14:textId="77777777" w:rsidR="00C21B05" w:rsidRDefault="00C21B05">
                    <w:pPr>
                      <w:pStyle w:val="a5"/>
                      <w:rPr>
                        <w:b/>
                        <w:noProof w:val="0"/>
                        <w:sz w:val="22"/>
                      </w:rPr>
                    </w:pPr>
                  </w:p>
                </w:txbxContent>
              </v:textbox>
            </v:shape>
            <v:shape id="Text Box 898" o:spid="_x0000_s2254"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6h+/wgAA&#10;ANwAAAAPAAAAZHJzL2Rvd25yZXYueG1sRI9Pi8IwFMTvgt8hPGFvmuphV7pGEf+AF1Gr7PnRPJtq&#10;81KaaOu33wgLexxm5jfMbNHZSjyp8aVjBeNRAoI4d7rkQsHlvB1OQfiArLFyTApe5GEx7/dmmGrX&#10;8omeWShEhLBPUYEJoU6l9Lkhi37kauLoXV1jMUTZFFI32Ea4reQkST6lxZLjgsGaVobye/awClo0&#10;B/PFF1zb/bE73w6bzfUnUepj0C2/QQTqwn/4r73TCiIR3mfiEZDz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DqH7/CAAAA3AAAAA8AAAAAAAAAAAAAAAAAlwIAAGRycy9kb3du&#10;cmV2LnhtbFBLBQYAAAAABAAEAPUAAACGAwAAAAA=&#10;">
              <v:textbox inset=".5mm,,.5mm">
                <w:txbxContent>
                  <w:p w14:paraId="6B1552D5" w14:textId="77777777" w:rsidR="00C21B05" w:rsidRDefault="00C21B05">
                    <w:pPr>
                      <w:pStyle w:val="a5"/>
                      <w:rPr>
                        <w:b/>
                        <w:noProof w:val="0"/>
                        <w:sz w:val="22"/>
                      </w:rPr>
                    </w:pPr>
                  </w:p>
                </w:txbxContent>
              </v:textbox>
            </v:shape>
            <v:shape id="Text Box 899" o:spid="_x0000_s2253"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okwwAA&#10;ANwAAAAPAAAAZHJzL2Rvd25yZXYueG1sRI9PawIxFMTvBb9DeIK3mujBltUo4h/oRWxX8fzYPDer&#10;m5dlk7rrt28KhR6HmfkNs1j1rhYPakPlWcNkrEAQF95UXGo4n/av7yBCRDZYeyYNTwqwWg5eFpgZ&#10;3/EXPfJYigThkKEGG2OTSRkKSw7D2DfEybv61mFMsi2labFLcFfLqVIz6bDitGCxoY2l4p5/Ow0d&#10;2qN94zNu3eGzP92Ou931orQeDfv1HESkPv6H/9ofRsNUTeD3TDoCc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rokwwAAANwAAAAPAAAAAAAAAAAAAAAAAJcCAABkcnMvZG93&#10;bnJldi54bWxQSwUGAAAAAAQABAD1AAAAhwMAAAAA&#10;">
              <v:textbox inset=".5mm,,.5mm">
                <w:txbxContent>
                  <w:p w14:paraId="1FE3BD66" w14:textId="77777777" w:rsidR="00C21B05" w:rsidRDefault="00C21B05">
                    <w:pPr>
                      <w:pStyle w:val="a5"/>
                      <w:rPr>
                        <w:b/>
                        <w:noProof w:val="0"/>
                        <w:sz w:val="22"/>
                      </w:rPr>
                    </w:pPr>
                  </w:p>
                </w:txbxContent>
              </v:textbox>
            </v:shape>
            <v:shape id="Text Box 900" o:spid="_x0000_s2252"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dCRTwwAA&#10;ANwAAAAPAAAAZHJzL2Rvd25yZXYueG1sRI9PawIxFMTvBb9DeIK3mrgHW1ajiH/AS7FV8fzYPDer&#10;m5dlE93tt28KhR6HmfkNM1/2rhZPakPlWcNkrEAQF95UXGo4n3av7yBCRDZYeyYN3xRguRi8zDE3&#10;vuMveh5jKRKEQ44abIxNLmUoLDkMY98QJ+/qW4cxybaUpsUuwV0tM6Wm0mHFacFiQ2tLxf34cBo6&#10;tAf7xmfcuI/P/nQ7bLfXi9J6NOxXMxCR+vgf/mvvjYZMZfB7Jh0Buf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dCRTwwAAANwAAAAPAAAAAAAAAAAAAAAAAJcCAABkcnMvZG93&#10;bnJldi54bWxQSwUGAAAAAAQABAD1AAAAhwMAAAAA&#10;">
              <v:textbox inset=".5mm,,.5mm">
                <w:txbxContent>
                  <w:p w14:paraId="4E5C1DED" w14:textId="77777777" w:rsidR="00C21B05" w:rsidRDefault="00C21B05">
                    <w:pPr>
                      <w:pStyle w:val="a5"/>
                      <w:rPr>
                        <w:b/>
                        <w:noProof w:val="0"/>
                        <w:sz w:val="22"/>
                      </w:rPr>
                    </w:pPr>
                  </w:p>
                </w:txbxContent>
              </v:textbox>
            </v:shape>
          </v:group>
          <v:group id="Group 901" o:spid="_x0000_s2240" style="position:absolute;left:1135;top:9244;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AzZVfGAAAA3AAA&#10;AA8AAAAAAAAAAAAAAAAAqQIAAGRycy9kb3ducmV2LnhtbFBLBQYAAAAABAAEAPoAAACcAwAAAAA=&#10;">
            <v:shape id="Text Box 902" o:spid="_x0000_s2250"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0Rm8wwAA&#10;ANwAAAAPAAAAZHJzL2Rvd25yZXYueG1sRI9bawIxFITfC/6HcIS+1USRKlujFC/Ql+IVnw+b42bb&#10;zcmyie723zeC4OMwM98ws0XnKnGjJpSeNQwHCgRx7k3JhYbTcfM2BREissHKM2n4owCLee9lhpnx&#10;Le/pdoiFSBAOGWqwMdaZlCG35DAMfE2cvItvHMYkm0KaBtsEd5UcKfUuHZacFizWtLSU/x6uTkOL&#10;dmsnfMKV+951x5/ten05K61f+93nB4hIXXyGH+0vo2GkxnA/k46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0Rm8wwAAANwAAAAPAAAAAAAAAAAAAAAAAJcCAABkcnMvZG93&#10;bnJldi54bWxQSwUGAAAAAAQABAD1AAAAhwMAAAAA&#10;">
              <v:textbox inset=".5mm,,.5mm">
                <w:txbxContent>
                  <w:p w14:paraId="560702F1" w14:textId="77777777" w:rsidR="00C21B05" w:rsidRDefault="00C21B05">
                    <w:pPr>
                      <w:pStyle w:val="a5"/>
                      <w:rPr>
                        <w:b/>
                        <w:noProof w:val="0"/>
                        <w:sz w:val="22"/>
                      </w:rPr>
                    </w:pPr>
                  </w:p>
                </w:txbxContent>
              </v:textbox>
            </v:shape>
            <v:shape id="Text Box 903" o:spid="_x0000_s2249"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bwnwwAA&#10;ANwAAAAPAAAAZHJzL2Rvd25yZXYueG1sRI9bawIxFITfC/6HcIS+1UTBKlujFC/Ql+IVnw+b42bb&#10;zcmyie723zeC4OMwM98ws0XnKnGjJpSeNQwHCgRx7k3JhYbTcfM2BREissHKM2n4owCLee9lhpnx&#10;Le/pdoiFSBAOGWqwMdaZlCG35DAMfE2cvItvHMYkm0KaBtsEd5UcKfUuHZacFizWtLSU/x6uTkOL&#10;dmsnfMKV+951x5/ten05K61f+93nB4hIXXyGH+0vo2GkxnA/k46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nbwnwwAAANwAAAAPAAAAAAAAAAAAAAAAAJcCAABkcnMvZG93&#10;bnJldi54bWxQSwUGAAAAAAQABAD1AAAAhwMAAAAA&#10;">
              <v:textbox inset=".5mm,,.5mm">
                <w:txbxContent>
                  <w:p w14:paraId="79197D83" w14:textId="77777777" w:rsidR="00C21B05" w:rsidRDefault="00C21B05">
                    <w:pPr>
                      <w:pStyle w:val="a5"/>
                      <w:rPr>
                        <w:b/>
                        <w:noProof w:val="0"/>
                        <w:sz w:val="22"/>
                      </w:rPr>
                    </w:pPr>
                  </w:p>
                </w:txbxContent>
              </v:textbox>
            </v:shape>
            <v:shape id="Text Box 904" o:spid="_x0000_s2248"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TyJQxAAA&#10;ANwAAAAPAAAAZHJzL2Rvd25yZXYueG1sRI9PawIxFMTvgt8hPMGbJnqwsjUrpVrwItY/9PzYvN1s&#10;u3lZNqm7fvumUOhxmJnfMJvt4Bpxpy7UnjUs5goEceFNzZWG2/VttgYRIrLBxjNpeFCAbT4ebTAz&#10;vucz3S+xEgnCIUMNNsY2kzIUlhyGuW+Jk1f6zmFMsquk6bBPcNfIpVIr6bDmtGCxpVdLxdfl22no&#10;0Z7sE99w547vw/XztN+XH0rr6WR4eQYRaYj/4b/2wWhYqhX8nklHQO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8iUMQAAADcAAAADwAAAAAAAAAAAAAAAACXAgAAZHJzL2Rv&#10;d25yZXYueG1sUEsFBgAAAAAEAAQA9QAAAIgDAAAAAA==&#10;">
              <v:textbox inset=".5mm,,.5mm">
                <w:txbxContent>
                  <w:p w14:paraId="745240DB" w14:textId="77777777" w:rsidR="00C21B05" w:rsidRDefault="00C21B05">
                    <w:pPr>
                      <w:pStyle w:val="a5"/>
                      <w:rPr>
                        <w:b/>
                        <w:noProof w:val="0"/>
                        <w:sz w:val="22"/>
                      </w:rPr>
                    </w:pPr>
                  </w:p>
                </w:txbxContent>
              </v:textbox>
            </v:shape>
            <v:shape id="Text Box 905" o:spid="_x0000_s2247"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4fLwwAA&#10;ANwAAAAPAAAAZHJzL2Rvd25yZXYueG1sRI/NasMwEITvgb6D2EJvidQcmuBGDiFNoZeSX3perLXl&#10;xFoZS42dt48ChR6HmfmGWSwH14grdaH2rOF1okAQF97UXGk4HT/HcxAhIhtsPJOGGwVY5k+jBWbG&#10;97yn6yFWIkE4ZKjBxthmUobCksMw8S1x8krfOYxJdpU0HfYJ7ho5VepNOqw5LVhsaW2puBx+nYYe&#10;7dbO+IQf7ns3HM/bzab8UVq/PA+rdxCRhvgf/mt/GQ1TNYPHmXQEZH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A4fLwwAAANwAAAAPAAAAAAAAAAAAAAAAAJcCAABkcnMvZG93&#10;bnJldi54bWxQSwUGAAAAAAQABAD1AAAAhwMAAAAA&#10;">
              <v:textbox inset=".5mm,,.5mm">
                <w:txbxContent>
                  <w:p w14:paraId="14FF9F25" w14:textId="77777777" w:rsidR="00C21B05" w:rsidRDefault="00C21B05">
                    <w:pPr>
                      <w:pStyle w:val="a5"/>
                      <w:rPr>
                        <w:b/>
                        <w:noProof w:val="0"/>
                        <w:sz w:val="22"/>
                      </w:rPr>
                    </w:pPr>
                  </w:p>
                </w:txbxContent>
              </v:textbox>
            </v:shape>
            <v:shape id="Text Box 906" o:spid="_x0000_s2246"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nBO5wQAA&#10;ANwAAAAPAAAAZHJzL2Rvd25yZXYueG1sRE/Pa8IwFL4L+x/CG+ymyTxM6YwyNoVdRmcrOz+aZ1Nt&#10;XkoT2+6/Xw7Cjh/f781ucq0YqA+NZw3PCwWCuPKm4VrDqTzM1yBCRDbYeiYNvxRgt32YbTAzfuQj&#10;DUWsRQrhkKEGG2OXSRkqSw7DwnfEiTv73mFMsK+l6XFM4a6VS6VepMOGU4PFjt4tVdfi5jSMaHO7&#10;4hN+uK/vqbzk+/35R2n99Di9vYKINMV/8d39aTQsVVqbzqQjIL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pwTucEAAADcAAAADwAAAAAAAAAAAAAAAACXAgAAZHJzL2Rvd25y&#10;ZXYueG1sUEsFBgAAAAAEAAQA9QAAAIUDAAAAAA==&#10;">
              <v:textbox inset=".5mm,,.5mm">
                <w:txbxContent>
                  <w:p w14:paraId="7DFB7071" w14:textId="77777777" w:rsidR="00C21B05" w:rsidRDefault="00C21B05">
                    <w:pPr>
                      <w:pStyle w:val="a5"/>
                      <w:rPr>
                        <w:b/>
                        <w:noProof w:val="0"/>
                        <w:sz w:val="22"/>
                      </w:rPr>
                    </w:pPr>
                  </w:p>
                </w:txbxContent>
              </v:textbox>
            </v:shape>
            <v:shape id="Text Box 907" o:spid="_x0000_s2245"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LYiwwAA&#10;ANwAAAAPAAAAZHJzL2Rvd25yZXYueG1sRI/NawIxFMTvBf+H8ITeaqIHq1ujFD+gl+Innh+b52bb&#10;zcuyie72v28EweMwM79hZovOVeJGTSg9axgOFAji3JuSCw2n4+ZtAiJEZIOVZ9LwRwEW897LDDPj&#10;W97T7RALkSAcMtRgY6wzKUNuyWEY+Jo4eRffOIxJNoU0DbYJ7io5UmosHZacFizWtLSU/x6uTkOL&#10;dmvf+YQr973rjj/b9fpyVlq/9rvPDxCRuvgMP9pfRsNITeF+Jh0BOf8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LYiwwAAANwAAAAPAAAAAAAAAAAAAAAAAJcCAABkcnMvZG93&#10;bnJldi54bWxQSwUGAAAAAAQABAD1AAAAhwMAAAAA&#10;">
              <v:textbox inset=".5mm,,.5mm">
                <w:txbxContent>
                  <w:p w14:paraId="02D32F0E" w14:textId="77777777" w:rsidR="00C21B05" w:rsidRDefault="00C21B05">
                    <w:pPr>
                      <w:pStyle w:val="a5"/>
                      <w:rPr>
                        <w:b/>
                        <w:noProof w:val="0"/>
                        <w:sz w:val="22"/>
                      </w:rPr>
                    </w:pPr>
                  </w:p>
                </w:txbxContent>
              </v:textbox>
            </v:shape>
            <v:shape id="Text Box 908" o:spid="_x0000_s2244"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M4liwAAA&#10;ANwAAAAPAAAAZHJzL2Rvd25yZXYueG1sRE/LisIwFN0P+A/hCu6mqS4cqUYRH+BGHLW4vjTXptrc&#10;lCbazt9PFgOzPJz3YtXbWryp9ZVjBeMkBUFcOF1xqSC/7j9nIHxA1lg7JgU/5GG1HHwsMNOu4zO9&#10;L6EUMYR9hgpMCE0mpS8MWfSJa4gjd3etxRBhW0rdYhfDbS0naTqVFiuODQYb2hgqnpeXVdChOZkv&#10;znFrj9/99XHa7e63VKnRsF/PQQTqw7/4z33QCibjOD+eiUdAL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M4liwAAAANwAAAAPAAAAAAAAAAAAAAAAAJcCAABkcnMvZG93bnJl&#10;di54bWxQSwUGAAAAAAQABAD1AAAAhAMAAAAA&#10;">
              <v:textbox inset=".5mm,,.5mm">
                <w:txbxContent>
                  <w:p w14:paraId="560AF4F1" w14:textId="77777777" w:rsidR="00C21B05" w:rsidRDefault="00C21B05">
                    <w:pPr>
                      <w:pStyle w:val="a5"/>
                      <w:rPr>
                        <w:b/>
                        <w:noProof w:val="0"/>
                        <w:sz w:val="22"/>
                      </w:rPr>
                    </w:pPr>
                  </w:p>
                </w:txbxContent>
              </v:textbox>
            </v:shape>
            <v:shape id="Text Box 909" o:spid="_x0000_s2243"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fyz5wgAA&#10;ANwAAAAPAAAAZHJzL2Rvd25yZXYueG1sRI9Pi8IwFMTvwn6H8Ba8aVoPKl2jLLsueBH/sudH82yq&#10;zUtpoq3f3giCx2FmfsPMFp2txI0aXzpWkA4TEMS50yUXCo6Hv8EUhA/IGivHpOBOHhbzj94MM+1a&#10;3tFtHwoRIewzVGBCqDMpfW7Ioh+6mjh6J9dYDFE2hdQNthFuKzlKkrG0WHJcMFjTj6H8sr9aBS2a&#10;jZnwEX/tetsdzpvl8vSfKNX/7L6/QATqwjv8aq+0glGawvNMPAJ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p/LPnCAAAA3AAAAA8AAAAAAAAAAAAAAAAAlwIAAGRycy9kb3du&#10;cmV2LnhtbFBLBQYAAAAABAAEAPUAAACGAwAAAAA=&#10;">
              <v:textbox inset=".5mm,,.5mm">
                <w:txbxContent>
                  <w:p w14:paraId="70F12123" w14:textId="77777777" w:rsidR="00C21B05" w:rsidRDefault="00C21B05">
                    <w:pPr>
                      <w:pStyle w:val="a5"/>
                      <w:rPr>
                        <w:b/>
                        <w:noProof w:val="0"/>
                        <w:sz w:val="22"/>
                      </w:rPr>
                    </w:pPr>
                  </w:p>
                </w:txbxContent>
              </v:textbox>
            </v:shape>
            <v:shape id="Text Box 910" o:spid="_x0000_s2242"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rbKOxAAA&#10;ANwAAAAPAAAAZHJzL2Rvd25yZXYueG1sRI9Ba8JAFITvhf6H5RW8NZvkYEvqKqVNwUvRauj5kX1m&#10;o9m3Ibua9N93BcHjMDPfMIvVZDtxocG3jhVkSQqCuHa65UZBtf96fgXhA7LGzjEp+CMPq+XjwwIL&#10;7Ub+ocsuNCJC2BeowITQF1L62pBFn7ieOHoHN1gMUQ6N1AOOEW47mafpXFpsOS4Y7OnDUH3ana2C&#10;Ec3GvHCFn/Z7O+2Pm7I8/KZKzZ6m9zcQgaZwD9/aa60gz3K4nolH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q2yjsQAAADcAAAADwAAAAAAAAAAAAAAAACXAgAAZHJzL2Rv&#10;d25yZXYueG1sUEsFBgAAAAAEAAQA9QAAAIgDAAAAAA==&#10;">
              <v:textbox inset=".5mm,,.5mm">
                <w:txbxContent>
                  <w:p w14:paraId="746D1DE1" w14:textId="77777777" w:rsidR="00C21B05" w:rsidRDefault="00C21B05">
                    <w:pPr>
                      <w:pStyle w:val="a5"/>
                      <w:rPr>
                        <w:b/>
                        <w:noProof w:val="0"/>
                        <w:sz w:val="22"/>
                      </w:rPr>
                    </w:pPr>
                  </w:p>
                </w:txbxContent>
              </v:textbox>
            </v:shape>
            <v:shape id="Text Box 911" o:spid="_x0000_s2241"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RcVwwAA&#10;ANwAAAAPAAAAZHJzL2Rvd25yZXYueG1sRI9Pi8IwFMTvgt8hPMGbpirsSjWKuApexPUPnh/Ns6k2&#10;L6XJ2vrtNwsLHoeZ+Q0zX7a2FE+qfeFYwWiYgCDOnC44V3A5bwdTED4gaywdk4IXeVguup05pto1&#10;fKTnKeQiQtinqMCEUKVS+syQRT90FXH0bq62GKKsc6lrbCLclnKcJB/SYsFxwWBFa0PZ4/RjFTRo&#10;DuaTL/hl99/t+X7YbG7XRKl+r13NQARqwzv8395pBePRB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4RcVwwAAANwAAAAPAAAAAAAAAAAAAAAAAJcCAABkcnMvZG93&#10;bnJldi54bWxQSwUGAAAAAAQABAD1AAAAhwMAAAAA&#10;">
              <v:textbox inset=".5mm,,.5mm">
                <w:txbxContent>
                  <w:p w14:paraId="02C1CDD3" w14:textId="77777777" w:rsidR="00C21B05" w:rsidRDefault="00C21B05">
                    <w:pPr>
                      <w:pStyle w:val="a5"/>
                      <w:rPr>
                        <w:b/>
                        <w:noProof w:val="0"/>
                        <w:sz w:val="22"/>
                      </w:rPr>
                    </w:pPr>
                  </w:p>
                </w:txbxContent>
              </v:textbox>
            </v:shape>
          </v:group>
          <v:group id="Group 912" o:spid="_x0000_s2229" style="position:absolute;left:1135;top:9711;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A2v+xAAAANwAAAAPAAAAZHJzL2Rvd25yZXYueG1sRI9Bi8IwFITvwv6H8Ba8&#10;aVpXF6lGEdkVDyKoC+Lt0TzbYvNSmmxb/70RBI/DzHzDzJedKUVDtSssK4iHEQji1OqCMwV/p9/B&#10;FITzyBpLy6TgTg6Wi4/eHBNtWz5Qc/SZCBB2CSrIva8SKV2ak0E3tBVx8K62NuiDrDOpa2wD3JRy&#10;FEXf0mDBYSHHitY5pbfjv1GwabFdfcU/ze52Xd8vp8n+vItJqf5nt5qB8NT5d/jV3moFo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A2v+xAAAANwAAAAP&#10;AAAAAAAAAAAAAAAAAKkCAABkcnMvZG93bnJldi54bWxQSwUGAAAAAAQABAD6AAAAmgMAAAAA&#10;">
            <v:shape id="Text Box 913" o:spid="_x0000_s2239"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Cr6wwAA&#10;ANwAAAAPAAAAZHJzL2Rvd25yZXYueG1sRI9Pi8IwFMTvgt8hPMGbpgruSjWKuApexPUPnh/Ns6k2&#10;L6XJ2vrtNwsLHoeZ+Q0zX7a2FE+qfeFYwWiYgCDOnC44V3A5bwdTED4gaywdk4IXeVguup05pto1&#10;fKTnKeQiQtinqMCEUKVS+syQRT90FXH0bq62GKKsc6lrbCLclnKcJB/SYsFxwWBFa0PZ4/RjFTRo&#10;DuaTL/hl99/t+X7YbG7XRKl+r13NQARqwzv8395pBePRB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Cr6wwAAANwAAAAPAAAAAAAAAAAAAAAAAJcCAABkcnMvZG93&#10;bnJldi54bWxQSwUGAAAAAAQABAD1AAAAhwMAAAAA&#10;">
              <v:textbox inset=".5mm,,.5mm">
                <w:txbxContent>
                  <w:p w14:paraId="3D1A4259" w14:textId="77777777" w:rsidR="00C21B05" w:rsidRDefault="00C21B05">
                    <w:pPr>
                      <w:pStyle w:val="a5"/>
                      <w:rPr>
                        <w:b/>
                        <w:noProof w:val="0"/>
                        <w:sz w:val="22"/>
                      </w:rPr>
                    </w:pPr>
                  </w:p>
                </w:txbxContent>
              </v:textbox>
            </v:shape>
            <v:shape id="Text Box 914" o:spid="_x0000_s2238"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lrSNwgAA&#10;ANwAAAAPAAAAZHJzL2Rvd25yZXYueG1sRI9Bi8IwFITvC/6H8ARva6oHXapRRF3wIroqnh/Ns6k2&#10;L6XJ2vrvjSB4HGbmG2Y6b20p7lT7wrGCQT8BQZw5XXCu4HT8/f4B4QOyxtIxKXiQh/ms8zXFVLuG&#10;/+h+CLmIEPYpKjAhVKmUPjNk0fddRRy9i6sthijrXOoamwi3pRwmyUhaLDguGKxoaSi7Hf6tggbN&#10;zoz5hCu73bfH6269vpwTpXrddjEBEagNn/C7vdEKhoMRvM7EIyB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WWtI3CAAAA3AAAAA8AAAAAAAAAAAAAAAAAlwIAAGRycy9kb3du&#10;cmV2LnhtbFBLBQYAAAAABAAEAPUAAACGAwAAAAA=&#10;">
              <v:textbox inset=".5mm,,.5mm">
                <w:txbxContent>
                  <w:p w14:paraId="7084B1DC" w14:textId="77777777" w:rsidR="00C21B05" w:rsidRDefault="00C21B05">
                    <w:pPr>
                      <w:pStyle w:val="a5"/>
                      <w:rPr>
                        <w:b/>
                        <w:noProof w:val="0"/>
                        <w:sz w:val="22"/>
                      </w:rPr>
                    </w:pPr>
                  </w:p>
                </w:txbxContent>
              </v:textbox>
            </v:shape>
            <v:shape id="Text Box 915" o:spid="_x0000_s2237"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hEWwgAA&#10;ANwAAAAPAAAAZHJzL2Rvd25yZXYueG1sRI9Bi8IwFITvgv8hPMGbpnrQpRpF1AUv4m4Vz4/m2VSb&#10;l9Jkbf33ZmFhj8PMfMMs152txJMaXzpWMBknIIhzp0suFFzOn6MPED4ga6wck4IXeViv+r0lptq1&#10;/E3PLBQiQtinqMCEUKdS+tyQRT92NXH0bq6xGKJsCqkbbCPcVnKaJDNpseS4YLCmraH8kf1YBS2a&#10;k5nzBXf2+NWd76f9/nZNlBoOus0CRKAu/If/2getYDqZw++ZeATk6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raERbCAAAA3AAAAA8AAAAAAAAAAAAAAAAAlwIAAGRycy9kb3du&#10;cmV2LnhtbFBLBQYAAAAABAAEAPUAAACGAwAAAAA=&#10;">
              <v:textbox inset=".5mm,,.5mm">
                <w:txbxContent>
                  <w:p w14:paraId="2C4564CE" w14:textId="77777777" w:rsidR="00C21B05" w:rsidRDefault="00C21B05">
                    <w:pPr>
                      <w:pStyle w:val="a5"/>
                      <w:rPr>
                        <w:b/>
                        <w:noProof w:val="0"/>
                        <w:sz w:val="22"/>
                      </w:rPr>
                    </w:pPr>
                  </w:p>
                </w:txbxContent>
              </v:textbox>
            </v:shape>
            <v:shape id="Text Box 916" o:spid="_x0000_s2236"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RYVkwAAA&#10;ANwAAAAPAAAAZHJzL2Rvd25yZXYueG1sRE/LisIwFN0P+A/hCu6mqS4cqUYRH+BGHLW4vjTXptrc&#10;lCbazt9PFgOzPJz3YtXbWryp9ZVjBeMkBUFcOF1xqSC/7j9nIHxA1lg7JgU/5GG1HHwsMNOu4zO9&#10;L6EUMYR9hgpMCE0mpS8MWfSJa4gjd3etxRBhW0rdYhfDbS0naTqVFiuODQYb2hgqnpeXVdChOZkv&#10;znFrj9/99XHa7e63VKnRsF/PQQTqw7/4z33QCibjuDaeiUdAL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RYVkwAAAANwAAAAPAAAAAAAAAAAAAAAAAJcCAABkcnMvZG93bnJl&#10;di54bWxQSwUGAAAAAAQABAD1AAAAhAMAAAAA&#10;">
              <v:textbox inset=".5mm,,.5mm">
                <w:txbxContent>
                  <w:p w14:paraId="0C2D2E20" w14:textId="77777777" w:rsidR="00C21B05" w:rsidRDefault="00C21B05">
                    <w:pPr>
                      <w:pStyle w:val="a5"/>
                      <w:rPr>
                        <w:b/>
                        <w:noProof w:val="0"/>
                        <w:sz w:val="22"/>
                      </w:rPr>
                    </w:pPr>
                  </w:p>
                </w:txbxContent>
              </v:textbox>
            </v:shape>
            <v:shape id="Text Box 917" o:spid="_x0000_s2235"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SD/wwAA&#10;ANwAAAAPAAAAZHJzL2Rvd25yZXYueG1sRI9Pi8IwFMTvgt8hPMGbpnpw12oUcRW8iOsfPD+aZ1Nt&#10;XkqTtfXbbxYWPA4z8xtmvmxtKZ5U+8KxgtEwAUGcOV1wruBy3g4+QfiArLF0TApe5GG56HbmmGrX&#10;8JGep5CLCGGfogITQpVK6TNDFv3QVcTRu7naYoiyzqWusYlwW8pxkkykxYLjgsGK1oayx+nHKmjQ&#10;HMwHX/DL7r/b8/2w2dyuiVL9XruagQjUhnf4v73TCsajKfydiU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SD/wwAAANwAAAAPAAAAAAAAAAAAAAAAAJcCAABkcnMvZG93&#10;bnJldi54bWxQSwUGAAAAAAQABAD1AAAAhwMAAAAA&#10;">
              <v:textbox inset=".5mm,,.5mm">
                <w:txbxContent>
                  <w:p w14:paraId="44DA81F2" w14:textId="77777777" w:rsidR="00C21B05" w:rsidRDefault="00C21B05">
                    <w:pPr>
                      <w:pStyle w:val="a5"/>
                      <w:rPr>
                        <w:b/>
                        <w:noProof w:val="0"/>
                        <w:sz w:val="22"/>
                      </w:rPr>
                    </w:pPr>
                  </w:p>
                </w:txbxContent>
              </v:textbox>
            </v:shape>
            <v:shape id="Text Box 918" o:spid="_x0000_s2234"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0PfwAAA&#10;ANwAAAAPAAAAZHJzL2Rvd25yZXYueG1sRE9Ni8IwEL0L/ocwwt40tQeVapRlVfCyqFU8D83YdLeZ&#10;lCba7r/fHASPj/e92vS2Fk9qfeVYwXSSgCAunK64VHC97McLED4ga6wdk4I/8rBZDwcrzLTr+EzP&#10;PJQihrDPUIEJocmk9IUhi37iGuLI3V1rMUTYllK32MVwW8s0SWbSYsWxwWBDX4aK3/xhFXRojmbO&#10;V9za71N/+TnudvdbotTHqP9cggjUh7f45T5oBWka58cz8QjI9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X0PfwAAAANwAAAAPAAAAAAAAAAAAAAAAAJcCAABkcnMvZG93bnJl&#10;di54bWxQSwUGAAAAAAQABAD1AAAAhAMAAAAA&#10;">
              <v:textbox inset=".5mm,,.5mm">
                <w:txbxContent>
                  <w:p w14:paraId="66FBC5B2" w14:textId="77777777" w:rsidR="00C21B05" w:rsidRDefault="00C21B05">
                    <w:pPr>
                      <w:pStyle w:val="a5"/>
                      <w:rPr>
                        <w:b/>
                        <w:noProof w:val="0"/>
                        <w:sz w:val="22"/>
                      </w:rPr>
                    </w:pPr>
                  </w:p>
                </w:txbxContent>
              </v:textbox>
            </v:shape>
            <v:shape id="Text Box 919" o:spid="_x0000_s2233"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E+ZExAAA&#10;ANwAAAAPAAAAZHJzL2Rvd25yZXYueG1sRI9Ba8JAFITvhf6H5RW8NZvkYEvqKqVNwUvRauj5kX1m&#10;o9m3Ibua9N93BcHjMDPfMIvVZDtxocG3jhVkSQqCuHa65UZBtf96fgXhA7LGzjEp+CMPq+XjwwIL&#10;7Ub+ocsuNCJC2BeowITQF1L62pBFn7ieOHoHN1gMUQ6N1AOOEW47mafpXFpsOS4Y7OnDUH3ana2C&#10;Ec3GvHCFn/Z7O+2Pm7I8/KZKzZ6m9zcQgaZwD9/aa60gzzO4nolH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PmRMQAAADcAAAADwAAAAAAAAAAAAAAAACXAgAAZHJzL2Rv&#10;d25yZXYueG1sUEsFBgAAAAAEAAQA9QAAAIgDAAAAAA==&#10;">
              <v:textbox inset=".5mm,,.5mm">
                <w:txbxContent>
                  <w:p w14:paraId="10FF5930" w14:textId="77777777" w:rsidR="00C21B05" w:rsidRDefault="00C21B05">
                    <w:pPr>
                      <w:pStyle w:val="a5"/>
                      <w:rPr>
                        <w:b/>
                        <w:noProof w:val="0"/>
                        <w:sz w:val="22"/>
                      </w:rPr>
                    </w:pPr>
                  </w:p>
                </w:txbxContent>
              </v:textbox>
            </v:shape>
            <v:shape id="Text Box 920" o:spid="_x0000_s2232"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XgzwwAA&#10;ANwAAAAPAAAAZHJzL2Rvd25yZXYueG1sRI9Pi8IwFMTvC36H8ARva2oP7lKNIv4BL4uuiudH82yq&#10;zUtpou1++40geBxm5jfMdN7ZSjyo8aVjBaNhAoI4d7rkQsHpuPn8BuEDssbKMSn4Iw/zWe9jipl2&#10;Lf/S4xAKESHsM1RgQqgzKX1uyKIfupo4ehfXWAxRNoXUDbYRbiuZJslYWiw5LhisaWkovx3uVkGL&#10;Zme++IQr+7Pvjtfden05J0oN+t1iAiJQF97hV3urFaRpCs8z8QjI2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wXgzwwAAANwAAAAPAAAAAAAAAAAAAAAAAJcCAABkcnMvZG93&#10;bnJldi54bWxQSwUGAAAAAAQABAD1AAAAhwMAAAAA&#10;">
              <v:textbox inset=".5mm,,.5mm">
                <w:txbxContent>
                  <w:p w14:paraId="2C2B3862" w14:textId="77777777" w:rsidR="00C21B05" w:rsidRDefault="00C21B05">
                    <w:pPr>
                      <w:pStyle w:val="a5"/>
                      <w:rPr>
                        <w:b/>
                        <w:noProof w:val="0"/>
                        <w:sz w:val="22"/>
                      </w:rPr>
                    </w:pPr>
                  </w:p>
                </w:txbxContent>
              </v:textbox>
            </v:shape>
            <v:shape id="Text Box 921" o:spid="_x0000_s2231"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jd2oxAAA&#10;ANwAAAAPAAAAZHJzL2Rvd25yZXYueG1sRI9Ba8JAFITvhf6H5RV6q5umoCVmlVIt9FLUKD0/si/Z&#10;2OzbkF1N+u9dQfA4zMw3TL4cbSvO1PvGsYLXSQKCuHS64VrBYf/18g7CB2SNrWNS8E8elovHhxwz&#10;7Qbe0bkItYgQ9hkqMCF0mZS+NGTRT1xHHL3K9RZDlH0tdY9DhNtWpkkylRYbjgsGO/o0VP4VJ6tg&#10;QLMxMz7gyv5sx/1xs15Xv4lSz0/jxxxEoDHcw7f2t1aQpm9wPROPgF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43dqMQAAADcAAAADwAAAAAAAAAAAAAAAACXAgAAZHJzL2Rv&#10;d25yZXYueG1sUEsFBgAAAAAEAAQA9QAAAIgDAAAAAA==&#10;">
              <v:textbox inset=".5mm,,.5mm">
                <w:txbxContent>
                  <w:p w14:paraId="68AFFE3D" w14:textId="77777777" w:rsidR="00C21B05" w:rsidRDefault="00C21B05">
                    <w:pPr>
                      <w:pStyle w:val="a5"/>
                      <w:rPr>
                        <w:b/>
                        <w:noProof w:val="0"/>
                        <w:sz w:val="22"/>
                      </w:rPr>
                    </w:pPr>
                  </w:p>
                </w:txbxContent>
              </v:textbox>
            </v:shape>
            <v:shape id="Text Box 922" o:spid="_x0000_s2230"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EXcxAAA&#10;ANwAAAAPAAAAZHJzL2Rvd25yZXYueG1sRI9Ba8JAFITvhf6H5RV6q5uGoiVmlVIt9FLUKD0/si/Z&#10;2OzbkF1N+u9dQfA4zMw3TL4cbSvO1PvGsYLXSQKCuHS64VrBYf/18g7CB2SNrWNS8E8elovHhxwz&#10;7Qbe0bkItYgQ9hkqMCF0mZS+NGTRT1xHHL3K9RZDlH0tdY9DhNtWpkkylRYbjgsGO/o0VP4VJ6tg&#10;QLMxMz7gyv5sx/1xs15Xv4lSz0/jxxxEoDHcw7f2t1aQpm9wPROPgF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RF3MQAAADcAAAADwAAAAAAAAAAAAAAAACXAgAAZHJzL2Rv&#10;d25yZXYueG1sUEsFBgAAAAAEAAQA9QAAAIgDAAAAAA==&#10;">
              <v:textbox inset=".5mm,,.5mm">
                <w:txbxContent>
                  <w:p w14:paraId="5AD9A9FF" w14:textId="77777777" w:rsidR="00C21B05" w:rsidRDefault="00C21B05">
                    <w:pPr>
                      <w:pStyle w:val="a5"/>
                      <w:rPr>
                        <w:b/>
                        <w:noProof w:val="0"/>
                        <w:sz w:val="22"/>
                      </w:rPr>
                    </w:pPr>
                  </w:p>
                </w:txbxContent>
              </v:textbox>
            </v:shape>
          </v:group>
          <v:group id="Group 923" o:spid="_x0000_s2218" style="position:absolute;left:1135;top:10164;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shape id="Text Box 924" o:spid="_x0000_s2228"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n4wwwAA&#10;ANwAAAAPAAAAZHJzL2Rvd25yZXYueG1sRI/Ni8IwFMTvgv9DeII3Te1BpWsU8QO8LK4f7PnRPJtq&#10;81KaaLv/vVlY2OMwM79hFqvOVuJFjS8dK5iMExDEudMlFwqul/1oDsIHZI2VY1LwQx5Wy35vgZl2&#10;LZ/odQ6FiBD2GSowIdSZlD43ZNGPXU0cvZtrLIYom0LqBtsIt5VMk2QqLZYcFwzWtDGUP85Pq6BF&#10;czQzvuLWfn51l/txt7t9J0oNB936A0SgLvyH/9oHrSBNp/B7Jh4BuX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7+n4wwwAAANwAAAAPAAAAAAAAAAAAAAAAAJcCAABkcnMvZG93&#10;bnJldi54bWxQSwUGAAAAAAQABAD1AAAAhwMAAAAA&#10;">
              <v:textbox inset=".5mm,,.5mm">
                <w:txbxContent>
                  <w:p w14:paraId="2EB69AFE" w14:textId="77777777" w:rsidR="00C21B05" w:rsidRDefault="00C21B05">
                    <w:pPr>
                      <w:pStyle w:val="a5"/>
                      <w:rPr>
                        <w:b/>
                        <w:noProof w:val="0"/>
                        <w:sz w:val="22"/>
                      </w:rPr>
                    </w:pPr>
                  </w:p>
                </w:txbxContent>
              </v:textbox>
            </v:shape>
            <v:shape id="Text Box 925" o:spid="_x0000_s2227"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turxAAA&#10;ANwAAAAPAAAAZHJzL2Rvd25yZXYueG1sRI/NasMwEITvhb6D2EJvtVwfmuBGCaV1oJeSP9PzYm0s&#10;J9bKWIrtvn0VCOQ4zMw3zGI12VYM1PvGsYLXJAVBXDndcK2gPKxf5iB8QNbYOiYFf+RhtXx8WGCu&#10;3cg7GvahFhHCPkcFJoQul9JXhiz6xHXE0Tu63mKIsq+l7nGMcNvKLE3fpMWG44LBjj4NVef9xSoY&#10;0WzMjEv8sj/b6XDaFMXxN1Xq+Wn6eAcRaAr38K39rRVk2QyuZ+IRk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Lbbq8QAAADcAAAADwAAAAAAAAAAAAAAAACXAgAAZHJzL2Rv&#10;d25yZXYueG1sUEsFBgAAAAAEAAQA9QAAAIgDAAAAAA==&#10;">
              <v:textbox inset=".5mm,,.5mm">
                <w:txbxContent>
                  <w:p w14:paraId="6E5196B9" w14:textId="77777777" w:rsidR="00C21B05" w:rsidRDefault="00C21B05">
                    <w:pPr>
                      <w:pStyle w:val="a5"/>
                      <w:rPr>
                        <w:b/>
                        <w:noProof w:val="0"/>
                        <w:sz w:val="22"/>
                      </w:rPr>
                    </w:pPr>
                  </w:p>
                </w:txbxContent>
              </v:textbox>
            </v:shape>
            <v:shape id="Text Box 926" o:spid="_x0000_s2226"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KU/ZwAAA&#10;ANwAAAAPAAAAZHJzL2Rvd25yZXYueG1sRE9Ni8IwEL0L/ocwwt40tQeVapRlVfCyqFU8D83YdLeZ&#10;lCba7r/fHASPj/e92vS2Fk9qfeVYwXSSgCAunK64VHC97McLED4ga6wdk4I/8rBZDwcrzLTr+EzP&#10;PJQihrDPUIEJocmk9IUhi37iGuLI3V1rMUTYllK32MVwW8s0SWbSYsWxwWBDX4aK3/xhFXRojmbO&#10;V9za71N/+TnudvdbotTHqP9cggjUh7f45T5oBWka18Yz8QjI9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lKU/ZwAAAANwAAAAPAAAAAAAAAAAAAAAAAJcCAABkcnMvZG93bnJl&#10;di54bWxQSwUGAAAAAAQABAD1AAAAhAMAAAAA&#10;">
              <v:textbox inset=".5mm,,.5mm">
                <w:txbxContent>
                  <w:p w14:paraId="44D1EF6E" w14:textId="77777777" w:rsidR="00C21B05" w:rsidRDefault="00C21B05">
                    <w:pPr>
                      <w:pStyle w:val="a5"/>
                      <w:rPr>
                        <w:b/>
                        <w:noProof w:val="0"/>
                        <w:sz w:val="22"/>
                      </w:rPr>
                    </w:pPr>
                  </w:p>
                </w:txbxContent>
              </v:textbox>
            </v:shape>
            <v:shape id="Text Box 927" o:spid="_x0000_s2225"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ZepCxAAA&#10;ANwAAAAPAAAAZHJzL2Rvd25yZXYueG1sRI9Ba8JAFITvhf6H5RV6q5vmUG3MKqVa6KWoUXp+ZF+y&#10;sdm3Ibua9N+7guBxmJlvmHw52lacqfeNYwWvkwQEcel0w7WCw/7rZQbCB2SNrWNS8E8elovHhxwz&#10;7Qbe0bkItYgQ9hkqMCF0mZS+NGTRT1xHHL3K9RZDlH0tdY9DhNtWpknyJi02HBcMdvRpqPwrTlbB&#10;gGZjpnzAlf3ZjvvjZr2ufhOlnp/GjzmIQGO4h2/tb60gTd/heiYeAbm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mXqQsQAAADcAAAADwAAAAAAAAAAAAAAAACXAgAAZHJzL2Rv&#10;d25yZXYueG1sUEsFBgAAAAAEAAQA9QAAAIgDAAAAAA==&#10;">
              <v:textbox inset=".5mm,,.5mm">
                <w:txbxContent>
                  <w:p w14:paraId="27C4661E" w14:textId="77777777" w:rsidR="00C21B05" w:rsidRDefault="00C21B05">
                    <w:pPr>
                      <w:pStyle w:val="a5"/>
                      <w:rPr>
                        <w:b/>
                        <w:noProof w:val="0"/>
                        <w:sz w:val="22"/>
                      </w:rPr>
                    </w:pPr>
                  </w:p>
                </w:txbxContent>
              </v:textbox>
            </v:shape>
            <v:shape id="Text Box 928" o:spid="_x0000_s2224"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htUCwQAA&#10;ANwAAAAPAAAAZHJzL2Rvd25yZXYueG1sRE/Pa8IwFL4L+x/CE3azqR1M6YxlTAe7DLUVz4/m2XRr&#10;XkoTbfffL4fBjh/f700x2U7cafCtYwXLJAVBXDvdcqPgXL0v1iB8QNbYOSYFP+Sh2D7MNphrN/KJ&#10;7mVoRAxhn6MCE0KfS+lrQxZ94nriyF3dYDFEODRSDzjGcNvJLE2fpcWWY4PBnt4M1d/lzSoY0RzM&#10;is+4s5/Hqfo67PfXS6rU43x6fQERaAr/4j/3h1aQPcX58Uw8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obVAsEAAADcAAAADwAAAAAAAAAAAAAAAACXAgAAZHJzL2Rvd25y&#10;ZXYueG1sUEsFBgAAAAAEAAQA9QAAAIUDAAAAAA==&#10;">
              <v:textbox inset=".5mm,,.5mm">
                <w:txbxContent>
                  <w:p w14:paraId="56055276" w14:textId="77777777" w:rsidR="00C21B05" w:rsidRDefault="00C21B05">
                    <w:pPr>
                      <w:pStyle w:val="a5"/>
                      <w:rPr>
                        <w:b/>
                        <w:noProof w:val="0"/>
                        <w:sz w:val="22"/>
                      </w:rPr>
                    </w:pPr>
                  </w:p>
                </w:txbxContent>
              </v:textbox>
            </v:shape>
            <v:shape id="Text Box 929" o:spid="_x0000_s2223"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ynCZwwAA&#10;ANwAAAAPAAAAZHJzL2Rvd25yZXYueG1sRI9Pi8IwFMTvgt8hPMGbpirsSjWKuApexPUPnh/Ns6k2&#10;L6XJ2vrtNwsLHoeZ+Q0zX7a2FE+qfeFYwWiYgCDOnC44V3A5bwdTED4gaywdk4IXeVguup05pto1&#10;fKTnKeQiQtinqMCEUKVS+syQRT90FXH0bq62GKKsc6lrbCLclnKcJB/SYsFxwWBFa0PZ4/RjFTRo&#10;DuaTL/hl99/t+X7YbG7XRKl+r13NQARqwzv8395pBePJC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ynCZwwAAANwAAAAPAAAAAAAAAAAAAAAAAJcCAABkcnMvZG93&#10;bnJldi54bWxQSwUGAAAAAAQABAD1AAAAhwMAAAAA&#10;">
              <v:textbox inset=".5mm,,.5mm">
                <w:txbxContent>
                  <w:p w14:paraId="23B39517" w14:textId="77777777" w:rsidR="00C21B05" w:rsidRDefault="00C21B05">
                    <w:pPr>
                      <w:pStyle w:val="a5"/>
                      <w:rPr>
                        <w:b/>
                        <w:noProof w:val="0"/>
                        <w:sz w:val="22"/>
                      </w:rPr>
                    </w:pPr>
                  </w:p>
                </w:txbxContent>
              </v:textbox>
            </v:shape>
            <v:shape id="Text Box 930" o:spid="_x0000_s2222"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O7uxAAA&#10;ANwAAAAPAAAAZHJzL2Rvd25yZXYueG1sRI9Ba8JAFITvhf6H5RV6q5umoCVmlVIt9FLUKD0/si/Z&#10;2OzbkF1N+u9dQfA4zMw3TL4cbSvO1PvGsYLXSQKCuHS64VrBYf/18g7CB2SNrWNS8E8elovHhxwz&#10;7Qbe0bkItYgQ9hkqMCF0mZS+NGTRT1xHHL3K9RZDlH0tdY9DhNtWpkkylRYbjgsGO/o0VP4VJ6tg&#10;QLMxMz7gyv5sx/1xs15Xv4lSz0/jxxxEoDHcw7f2t1aQvqVwPROPgF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ju7sQAAADcAAAADwAAAAAAAAAAAAAAAACXAgAAZHJzL2Rv&#10;d25yZXYueG1sUEsFBgAAAAAEAAQA9QAAAIgDAAAAAA==&#10;">
              <v:textbox inset=".5mm,,.5mm">
                <w:txbxContent>
                  <w:p w14:paraId="21B39B13" w14:textId="77777777" w:rsidR="00C21B05" w:rsidRDefault="00C21B05">
                    <w:pPr>
                      <w:pStyle w:val="a5"/>
                      <w:rPr>
                        <w:b/>
                        <w:noProof w:val="0"/>
                        <w:sz w:val="22"/>
                      </w:rPr>
                    </w:pPr>
                  </w:p>
                </w:txbxContent>
              </v:textbox>
            </v:shape>
            <v:shape id="Text Box 931" o:spid="_x0000_s2221"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VEt1wgAA&#10;ANwAAAAPAAAAZHJzL2Rvd25yZXYueG1sRI9Pi8IwFMTvwn6H8Ba8aboKKtUoy66Cl8W/eH40z6ba&#10;vJQm2u63N4LgcZiZ3zCzRWtLcafaF44VfPUTEMSZ0wXnCo6HVW8CwgdkjaVjUvBPHhbzj84MU+0a&#10;3tF9H3IRIexTVGBCqFIpfWbIou+7ijh6Z1dbDFHWudQ1NhFuSzlIkpG0WHBcMFjRj6Hsur9ZBQ2a&#10;jRnzEX/t37Y9XDbL5fmUKNX9bL+nIAK14R1+tddawWA4hOeZeAT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5US3XCAAAA3AAAAA8AAAAAAAAAAAAAAAAAlwIAAGRycy9kb3du&#10;cmV2LnhtbFBLBQYAAAAABAAEAPUAAACGAwAAAAA=&#10;">
              <v:textbox inset=".5mm,,.5mm">
                <w:txbxContent>
                  <w:p w14:paraId="73C340FC" w14:textId="77777777" w:rsidR="00C21B05" w:rsidRDefault="00C21B05">
                    <w:pPr>
                      <w:pStyle w:val="a5"/>
                      <w:rPr>
                        <w:b/>
                        <w:noProof w:val="0"/>
                        <w:sz w:val="22"/>
                      </w:rPr>
                    </w:pPr>
                  </w:p>
                </w:txbxContent>
              </v:textbox>
            </v:shape>
            <v:shape id="Text Box 932" o:spid="_x0000_s2220"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dMBwwAA&#10;ANwAAAAPAAAAZHJzL2Rvd25yZXYueG1sRI9Ba8JAFITvQv/D8gredFMrWqKrlNZCL6JG6fmRfWZj&#10;s29DdjXx37uC4HGYmW+Y+bKzlbhQ40vHCt6GCQji3OmSCwWH/c/gA4QPyBorx6TgSh6Wi5feHFPt&#10;Wt7RJQuFiBD2KSowIdSplD43ZNEPXU0cvaNrLIYom0LqBtsIt5UcJclEWiw5Lhis6ctQ/p+drYIW&#10;zcZM+YDfdr3t9qfNanX8S5Tqv3afMxCBuvAMP9q/WsHofQz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vdMBwwAAANwAAAAPAAAAAAAAAAAAAAAAAJcCAABkcnMvZG93&#10;bnJldi54bWxQSwUGAAAAAAQABAD1AAAAhwMAAAAA&#10;">
              <v:textbox inset=".5mm,,.5mm">
                <w:txbxContent>
                  <w:p w14:paraId="4DAA0190" w14:textId="77777777" w:rsidR="00C21B05" w:rsidRDefault="00C21B05">
                    <w:pPr>
                      <w:pStyle w:val="a5"/>
                      <w:rPr>
                        <w:b/>
                        <w:noProof w:val="0"/>
                        <w:sz w:val="22"/>
                      </w:rPr>
                    </w:pPr>
                  </w:p>
                </w:txbxContent>
              </v:textbox>
            </v:shape>
            <v:shape id="Text Box 933" o:spid="_x0000_s2219"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8XaawwAA&#10;ANwAAAAPAAAAZHJzL2Rvd25yZXYueG1sRI9Ba8JAFITvQv/D8gredFOLWqKrlNZCL6JG6fmRfWZj&#10;s29DdjXx37uC4HGYmW+Y+bKzlbhQ40vHCt6GCQji3OmSCwWH/c/gA4QPyBorx6TgSh6Wi5feHFPt&#10;Wt7RJQuFiBD2KSowIdSplD43ZNEPXU0cvaNrLIYom0LqBtsIt5UcJclEWiw5Lhis6ctQ/p+drYIW&#10;zcZM+YDfdr3t9qfNanX8S5Tqv3afMxCBuvAMP9q/WsHofQz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8XaawwAAANwAAAAPAAAAAAAAAAAAAAAAAJcCAABkcnMvZG93&#10;bnJldi54bWxQSwUGAAAAAAQABAD1AAAAhwMAAAAA&#10;">
              <v:textbox inset=".5mm,,.5mm">
                <w:txbxContent>
                  <w:p w14:paraId="5087B8AC" w14:textId="77777777" w:rsidR="00C21B05" w:rsidRDefault="00C21B05">
                    <w:pPr>
                      <w:pStyle w:val="a5"/>
                      <w:rPr>
                        <w:b/>
                        <w:noProof w:val="0"/>
                        <w:sz w:val="22"/>
                      </w:rPr>
                    </w:pPr>
                  </w:p>
                </w:txbxContent>
              </v:textbox>
            </v:shape>
          </v:group>
          <v:group id="Group 934" o:spid="_x0000_s2207" style="position:absolute;left:1135;top:10616;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AxyxAAAANwAAAAPAAAAZHJzL2Rvd25yZXYueG1sRI9Bi8IwFITvwv6H8Bb2&#10;pmkVRbpGEVkXDyJYhWVvj+bZFpuX0sS2/nsjCB6HmfmGWax6U4mWGldaVhCPIhDEmdUl5wrOp+1w&#10;DsJ5ZI2VZVJwJwer5cdggYm2HR+pTX0uAoRdggoK7+tESpcVZNCNbE0cvIttDPogm1zqBrsAN5Uc&#10;R9FMGiw5LBRY06ag7JrejILfDrv1JP5p99fL5v5/mh7+9jEp9fXZr79BeOr9O/xq77SC8WQG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AxyxAAAANwAAAAP&#10;AAAAAAAAAAAAAAAAAKkCAABkcnMvZG93bnJldi54bWxQSwUGAAAAAAQABAD6AAAAmgMAAAAA&#10;">
            <v:shape id="Text Box 935" o:spid="_x0000_s2217"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b012wwAA&#10;ANwAAAAPAAAAZHJzL2Rvd25yZXYueG1sRI9Pi8IwFMTvgt8hPMGbpiqsUo0i6oKXxfUPnh/Ns6k2&#10;L6XJ2vrtNwsLHoeZ+Q2zWLW2FE+qfeFYwWiYgCDOnC44V3A5fw5mIHxA1lg6JgUv8rBadjsLTLVr&#10;+EjPU8hFhLBPUYEJoUql9Jkhi37oKuLo3VxtMURZ51LX2ES4LeU4ST6kxYLjgsGKNoayx+nHKmjQ&#10;HMyUL7i1X9/t+X7Y7W7XRKl+r13PQQRqwzv8395rBePJF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b012wwAAANwAAAAPAAAAAAAAAAAAAAAAAJcCAABkcnMvZG93&#10;bnJldi54bWxQSwUGAAAAAAQABAD1AAAAhwMAAAAA&#10;">
              <v:textbox inset=".5mm,,.5mm">
                <w:txbxContent>
                  <w:p w14:paraId="6C81D4B5" w14:textId="77777777" w:rsidR="00C21B05" w:rsidRDefault="00C21B05">
                    <w:pPr>
                      <w:pStyle w:val="a5"/>
                      <w:rPr>
                        <w:b/>
                        <w:noProof w:val="0"/>
                        <w:sz w:val="22"/>
                      </w:rPr>
                    </w:pPr>
                  </w:p>
                </w:txbxContent>
              </v:textbox>
            </v:shape>
            <v:shape id="Text Box 936" o:spid="_x0000_s2216"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8NkEwQAA&#10;ANwAAAAPAAAAZHJzL2Rvd25yZXYueG1sRE/Pa8IwFL4L+x/CE3azqR1M6YxlTAe7DLUVz4/m2XRr&#10;XkoTbfffL4fBjh/f700x2U7cafCtYwXLJAVBXDvdcqPgXL0v1iB8QNbYOSYFP+Sh2D7MNphrN/KJ&#10;7mVoRAxhn6MCE0KfS+lrQxZ94nriyF3dYDFEODRSDzjGcNvJLE2fpcWWY4PBnt4M1d/lzSoY0RzM&#10;is+4s5/Hqfo67PfXS6rU43x6fQERaAr/4j/3h1aQPcW18Uw8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PDZBMEAAADcAAAADwAAAAAAAAAAAAAAAACXAgAAZHJzL2Rvd25y&#10;ZXYueG1sUEsFBgAAAAAEAAQA9QAAAIUDAAAAAA==&#10;">
              <v:textbox inset=".5mm,,.5mm">
                <w:txbxContent>
                  <w:p w14:paraId="1FFB6E7F" w14:textId="77777777" w:rsidR="00C21B05" w:rsidRDefault="00C21B05">
                    <w:pPr>
                      <w:pStyle w:val="a5"/>
                      <w:rPr>
                        <w:b/>
                        <w:noProof w:val="0"/>
                        <w:sz w:val="22"/>
                      </w:rPr>
                    </w:pPr>
                  </w:p>
                </w:txbxContent>
              </v:textbox>
            </v:shape>
            <v:shape id="Text Box 937" o:spid="_x0000_s2215"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vHyfwwAA&#10;ANwAAAAPAAAAZHJzL2Rvd25yZXYueG1sRI9Ba8JAFITvQv/D8gredFMLaqOrlNZCL6JG6fmRfWZj&#10;s29DdjXx37uC4HGYmW+Y+bKzlbhQ40vHCt6GCQji3OmSCwWH/c9gCsIHZI2VY1JwJQ/LxUtvjql2&#10;Le/okoVCRAj7FBWYEOpUSp8bsuiHriaO3tE1FkOUTSF1g22E20qOkmQsLZYcFwzW9GUo/8/OVkGL&#10;ZmMmfMBvu952+9NmtTr+JUr1X7vPGYhAXXiGH+1frWD0/gH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vHyfwwAAANwAAAAPAAAAAAAAAAAAAAAAAJcCAABkcnMvZG93&#10;bnJldi54bWxQSwUGAAAAAAQABAD1AAAAhwMAAAAA&#10;">
              <v:textbox inset=".5mm,,.5mm">
                <w:txbxContent>
                  <w:p w14:paraId="7B62B650" w14:textId="77777777" w:rsidR="00C21B05" w:rsidRDefault="00C21B05">
                    <w:pPr>
                      <w:pStyle w:val="a5"/>
                      <w:rPr>
                        <w:b/>
                        <w:noProof w:val="0"/>
                        <w:sz w:val="22"/>
                      </w:rPr>
                    </w:pPr>
                  </w:p>
                </w:txbxContent>
              </v:textbox>
            </v:shape>
            <v:shape id="Text Box 938" o:spid="_x0000_s2214"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gKZ/wQAA&#10;ANwAAAAPAAAAZHJzL2Rvd25yZXYueG1sRE/Pa8IwFL4L+x/CE3azqWVM6YxlTAe7DLUVz4/m2XRr&#10;XkoTbfffL4fBjh/f700x2U7cafCtYwXLJAVBXDvdcqPgXL0v1iB8QNbYOSYFP+Sh2D7MNphrN/KJ&#10;7mVoRAxhn6MCE0KfS+lrQxZ94nriyF3dYDFEODRSDzjGcNvJLE2fpcWWY4PBnt4M1d/lzSoY0RzM&#10;is+4s5/Hqfo67PfXS6rU43x6fQERaAr/4j/3h1aQPcX58Uw8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oCmf8EAAADcAAAADwAAAAAAAAAAAAAAAACXAgAAZHJzL2Rvd25y&#10;ZXYueG1sUEsFBgAAAAAEAAQA9QAAAIUDAAAAAA==&#10;">
              <v:textbox inset=".5mm,,.5mm">
                <w:txbxContent>
                  <w:p w14:paraId="34C5A3CC" w14:textId="77777777" w:rsidR="00C21B05" w:rsidRDefault="00C21B05">
                    <w:pPr>
                      <w:pStyle w:val="a5"/>
                      <w:rPr>
                        <w:b/>
                        <w:noProof w:val="0"/>
                        <w:sz w:val="22"/>
                      </w:rPr>
                    </w:pPr>
                  </w:p>
                </w:txbxContent>
              </v:textbox>
            </v:shape>
            <v:shape id="Text Box 939" o:spid="_x0000_s2213"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zAPkwwAA&#10;ANwAAAAPAAAAZHJzL2Rvd25yZXYueG1sRI9Pi8IwFMTvgt8hPMGbporsSjWKuApexPUPnh/Ns6k2&#10;L6XJ2vrtNwsLHoeZ+Q0zX7a2FE+qfeFYwWiYgCDOnC44V3A5bwdTED4gaywdk4IXeVguup05pto1&#10;fKTnKeQiQtinqMCEUKVS+syQRT90FXH0bq62GKKsc6lrbCLclnKcJB/SYsFxwWBFa0PZ4/RjFTRo&#10;DuaTL/hl99/t+X7YbG7XRKl+r13NQARqwzv8395pBePJC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zAPkwwAAANwAAAAPAAAAAAAAAAAAAAAAAJcCAABkcnMvZG93&#10;bnJldi54bWxQSwUGAAAAAAQABAD1AAAAhwMAAAAA&#10;">
              <v:textbox inset=".5mm,,.5mm">
                <w:txbxContent>
                  <w:p w14:paraId="5FB0C938" w14:textId="77777777" w:rsidR="00C21B05" w:rsidRDefault="00C21B05">
                    <w:pPr>
                      <w:pStyle w:val="a5"/>
                      <w:rPr>
                        <w:b/>
                        <w:noProof w:val="0"/>
                        <w:sz w:val="22"/>
                      </w:rPr>
                    </w:pPr>
                  </w:p>
                </w:txbxContent>
              </v:textbox>
            </v:shape>
            <v:shape id="Text Box 940" o:spid="_x0000_s2212"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Hp2TxAAA&#10;ANwAAAAPAAAAZHJzL2Rvd25yZXYueG1sRI9Ba8JAFITvhf6H5RV6q5uGoiVmlVIt9FLUKD0/si/Z&#10;2OzbkF1N+u9dQfA4zMw3TL4cbSvO1PvGsYLXSQKCuHS64VrBYf/18g7CB2SNrWNS8E8elovHhxwz&#10;7Qbe0bkItYgQ9hkqMCF0mZS+NGTRT1xHHL3K9RZDlH0tdY9DhNtWpkkylRYbjgsGO/o0VP4VJ6tg&#10;QLMxMz7gyv5sx/1xs15Xv4lSz0/jxxxEoDHcw7f2t1aQvqVwPROPgF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R6dk8QAAADcAAAADwAAAAAAAAAAAAAAAACXAgAAZHJzL2Rv&#10;d25yZXYueG1sUEsFBgAAAAAEAAQA9QAAAIgDAAAAAA==&#10;">
              <v:textbox inset=".5mm,,.5mm">
                <w:txbxContent>
                  <w:p w14:paraId="36299423" w14:textId="77777777" w:rsidR="00C21B05" w:rsidRDefault="00C21B05">
                    <w:pPr>
                      <w:pStyle w:val="a5"/>
                      <w:rPr>
                        <w:b/>
                        <w:noProof w:val="0"/>
                        <w:sz w:val="22"/>
                      </w:rPr>
                    </w:pPr>
                  </w:p>
                </w:txbxContent>
              </v:textbox>
            </v:shape>
            <v:shape id="Text Box 941" o:spid="_x0000_s2211"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UjgIwwAA&#10;ANwAAAAPAAAAZHJzL2Rvd25yZXYueG1sRI9Ba8JAFITvQv/D8gredFMrWqKrlNZCL6JG6fmRfWZj&#10;s29DdjXx37uC4HGYmW+Y+bKzlbhQ40vHCt6GCQji3OmSCwWH/c/gA4QPyBorx6TgSh6Wi5feHFPt&#10;Wt7RJQuFiBD2KSowIdSplD43ZNEPXU0cvaNrLIYom0LqBtsIt5UcJclEWiw5Lhis6ctQ/p+drYIW&#10;zcZM+YDfdr3t9qfNanX8S5Tqv3afMxCBuvAMP9q/WsFo/A7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UjgIwwAAANwAAAAPAAAAAAAAAAAAAAAAAJcCAABkcnMvZG93&#10;bnJldi54bWxQSwUGAAAAAAQABAD1AAAAhwMAAAAA&#10;">
              <v:textbox inset=".5mm,,.5mm">
                <w:txbxContent>
                  <w:p w14:paraId="413752E9" w14:textId="77777777" w:rsidR="00C21B05" w:rsidRDefault="00C21B05">
                    <w:pPr>
                      <w:pStyle w:val="a5"/>
                      <w:rPr>
                        <w:b/>
                        <w:noProof w:val="0"/>
                        <w:sz w:val="22"/>
                      </w:rPr>
                    </w:pPr>
                  </w:p>
                </w:txbxContent>
              </v:textbox>
            </v:shape>
            <v:shape id="Text Box 942" o:spid="_x0000_s2210"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u6B8wgAA&#10;ANwAAAAPAAAAZHJzL2Rvd25yZXYueG1sRI9Pi8IwFMTvwn6H8Ba8aboiKtUoy66Cl8W/eH40z6ba&#10;vJQm2u63N4LgcZiZ3zCzRWtLcafaF44VfPUTEMSZ0wXnCo6HVW8CwgdkjaVjUvBPHhbzj84MU+0a&#10;3tF9H3IRIexTVGBCqFIpfWbIou+7ijh6Z1dbDFHWudQ1NhFuSzlIkpG0WHBcMFjRj6Hsur9ZBQ2a&#10;jRnzEX/t37Y9XDbL5fmUKNX9bL+nIAK14R1+tddawWA4hOeZeAT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m7oHzCAAAA3AAAAA8AAAAAAAAAAAAAAAAAlwIAAGRycy9kb3du&#10;cmV2LnhtbFBLBQYAAAAABAAEAPUAAACGAwAAAAA=&#10;">
              <v:textbox inset=".5mm,,.5mm">
                <w:txbxContent>
                  <w:p w14:paraId="4C06C2AB" w14:textId="77777777" w:rsidR="00C21B05" w:rsidRDefault="00C21B05">
                    <w:pPr>
                      <w:pStyle w:val="a5"/>
                      <w:rPr>
                        <w:b/>
                        <w:noProof w:val="0"/>
                        <w:sz w:val="22"/>
                      </w:rPr>
                    </w:pPr>
                  </w:p>
                </w:txbxContent>
              </v:textbox>
            </v:shape>
            <v:shape id="Text Box 943" o:spid="_x0000_s2209"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9wXnwwAA&#10;ANwAAAAPAAAAZHJzL2Rvd25yZXYueG1sRI9Ba8JAFITvQv/D8gredFOpWqKrlNZCL6JG6fmRfWZj&#10;s29DdjXx37uC4HGYmW+Y+bKzlbhQ40vHCt6GCQji3OmSCwWH/c/gA4QPyBorx6TgSh6Wi5feHFPt&#10;Wt7RJQuFiBD2KSowIdSplD43ZNEPXU0cvaNrLIYom0LqBtsIt5UcJclEWiw5Lhis6ctQ/p+drYIW&#10;zcZM+YDfdr3t9qfNanX8S5Tqv3afMxCBuvAMP9q/WsHofQz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9wXnwwAAANwAAAAPAAAAAAAAAAAAAAAAAJcCAABkcnMvZG93&#10;bnJldi54bWxQSwUGAAAAAAQABAD1AAAAhwMAAAAA&#10;">
              <v:textbox inset=".5mm,,.5mm">
                <w:txbxContent>
                  <w:p w14:paraId="1A4291B3" w14:textId="77777777" w:rsidR="00C21B05" w:rsidRDefault="00C21B05">
                    <w:pPr>
                      <w:pStyle w:val="a5"/>
                      <w:rPr>
                        <w:b/>
                        <w:noProof w:val="0"/>
                        <w:sz w:val="22"/>
                      </w:rPr>
                    </w:pPr>
                  </w:p>
                </w:txbxContent>
              </v:textbox>
            </v:shape>
            <v:shape id="Text Box 944" o:spid="_x0000_s2208"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ZuQwwAA&#10;ANwAAAAPAAAAZHJzL2Rvd25yZXYueG1sRI9Pi8IwFMTvC36H8ARva6qIK9Uooi54WVz/4PnRPJtq&#10;81KarK3ffiMIHoeZ+Q0zW7S2FHeqfeFYwaCfgCDOnC44V3A6fn9OQPiArLF0TAoe5GEx73zMMNWu&#10;4T3dDyEXEcI+RQUmhCqV0meGLPq+q4ijd3G1xRBlnUtdYxPhtpTDJBlLiwXHBYMVrQxlt8OfVdCg&#10;2ZkvPuHa/vy2x+tus7mcE6V63XY5BRGoDe/wq73VCoajMTzPxCM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JZuQwwAAANwAAAAPAAAAAAAAAAAAAAAAAJcCAABkcnMvZG93&#10;bnJldi54bWxQSwUGAAAAAAQABAD1AAAAhwMAAAAA&#10;">
              <v:textbox inset=".5mm,,.5mm">
                <w:txbxContent>
                  <w:p w14:paraId="4C3FE48A" w14:textId="77777777" w:rsidR="00C21B05" w:rsidRDefault="00C21B05">
                    <w:pPr>
                      <w:pStyle w:val="a5"/>
                      <w:rPr>
                        <w:b/>
                        <w:noProof w:val="0"/>
                        <w:sz w:val="22"/>
                      </w:rPr>
                    </w:pPr>
                  </w:p>
                </w:txbxContent>
              </v:textbox>
            </v:shape>
          </v:group>
          <v:group id="Group 945" o:spid="_x0000_s2196" style="position:absolute;left:1135;top:11069;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YtqUxQAAANwAAAAPAAAAZHJzL2Rvd25yZXYueG1sRI9Pa8JAFMTvgt9heYK3&#10;uol/S3QVEZUepFAtlN4e2WcSzL4N2TWJ374rFDwOM/MbZrXpTCkaql1hWUE8ikAQp1YXnCn4vhze&#10;3kE4j6yxtEwKHuRgs+73Vpho2/IXNWefiQBhl6CC3PsqkdKlORl0I1sRB+9qa4M+yDqTusY2wE0p&#10;x1E0lwYLDgs5VrTLKb2d70bBscV2O4n3zel23T1+L7PPn1NMSg0H3XYJwlPnX+H/9odWMJ4u4H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WLalMUAAADcAAAA&#10;DwAAAAAAAAAAAAAAAACpAgAAZHJzL2Rvd25yZXYueG1sUEsFBgAAAAAEAAQA+gAAAJsDAAAAAA==&#10;">
            <v:shape id="Text Box 946" o:spid="_x0000_s2206"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9qp5wQAA&#10;ANwAAAAPAAAAZHJzL2Rvd25yZXYueG1sRE/Pa8IwFL4L+x/CE3azqWVM6YxlTAe7DLUVz4/m2XRr&#10;XkoTbfffL4fBjh/f700x2U7cafCtYwXLJAVBXDvdcqPgXL0v1iB8QNbYOSYFP+Sh2D7MNphrN/KJ&#10;7mVoRAxhn6MCE0KfS+lrQxZ94nriyF3dYDFEODRSDzjGcNvJLE2fpcWWY4PBnt4M1d/lzSoY0RzM&#10;is+4s5/Hqfo67PfXS6rU43x6fQERaAr/4j/3h1aQPcW18Uw8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PaqecEAAADcAAAADwAAAAAAAAAAAAAAAACXAgAAZHJzL2Rvd25y&#10;ZXYueG1sUEsFBgAAAAAEAAQA9QAAAIUDAAAAAA==&#10;">
              <v:textbox inset=".5mm,,.5mm">
                <w:txbxContent>
                  <w:p w14:paraId="15895566" w14:textId="77777777" w:rsidR="00C21B05" w:rsidRDefault="00C21B05">
                    <w:pPr>
                      <w:pStyle w:val="a5"/>
                      <w:rPr>
                        <w:b/>
                        <w:noProof w:val="0"/>
                        <w:sz w:val="22"/>
                      </w:rPr>
                    </w:pPr>
                  </w:p>
                </w:txbxContent>
              </v:textbox>
            </v:shape>
            <v:shape id="Text Box 947" o:spid="_x0000_s2205"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ug/iwwAA&#10;ANwAAAAPAAAAZHJzL2Rvd25yZXYueG1sRI9Ba8JAFITvQv/D8gredFMpaqOrlNZCL6JG6fmRfWZj&#10;s29DdjXx37uC4HGYmW+Y+bKzlbhQ40vHCt6GCQji3OmSCwWH/c9gCsIHZI2VY1JwJQ/LxUtvjql2&#10;Le/okoVCRAj7FBWYEOpUSp8bsuiHriaO3tE1FkOUTSF1g22E20qOkmQsLZYcFwzW9GUo/8/OVkGL&#10;ZmMmfMBvu952+9NmtTr+JUr1X7vPGYhAXXiGH+1frWD0/gH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ug/iwwAAANwAAAAPAAAAAAAAAAAAAAAAAJcCAABkcnMvZG93&#10;bnJldi54bWxQSwUGAAAAAAQABAD1AAAAhwMAAAAA&#10;">
              <v:textbox inset=".5mm,,.5mm">
                <w:txbxContent>
                  <w:p w14:paraId="565938C5" w14:textId="77777777" w:rsidR="00C21B05" w:rsidRDefault="00C21B05">
                    <w:pPr>
                      <w:pStyle w:val="a5"/>
                      <w:rPr>
                        <w:b/>
                        <w:noProof w:val="0"/>
                        <w:sz w:val="22"/>
                      </w:rPr>
                    </w:pPr>
                  </w:p>
                </w:txbxContent>
              </v:textbox>
            </v:shape>
            <v:shape id="Text Box 948" o:spid="_x0000_s2204"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TCiwQAA&#10;ANwAAAAPAAAAZHJzL2Rvd25yZXYueG1sRE/Pa8IwFL4L+x/CE3azqYVN6YxlTAe7DLUVz4/m2XRr&#10;XkoTbfffL4fBjh/f700x2U7cafCtYwXLJAVBXDvdcqPgXL0v1iB8QNbYOSYFP+Sh2D7MNphrN/KJ&#10;7mVoRAxhn6MCE0KfS+lrQxZ94nriyF3dYDFEODRSDzjGcNvJLE2fpcWWY4PBnt4M1d/lzSoY0RzM&#10;is+4s5/Hqfo67PfXS6rU43x6fQERaAr/4j/3h1aQPcX58Uw8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1kwosEAAADcAAAADwAAAAAAAAAAAAAAAACXAgAAZHJzL2Rvd25y&#10;ZXYueG1sUEsFBgAAAAAEAAQA9QAAAIUDAAAAAA==&#10;">
              <v:textbox inset=".5mm,,.5mm">
                <w:txbxContent>
                  <w:p w14:paraId="39CE569D" w14:textId="77777777" w:rsidR="00C21B05" w:rsidRDefault="00C21B05">
                    <w:pPr>
                      <w:pStyle w:val="a5"/>
                      <w:rPr>
                        <w:b/>
                        <w:noProof w:val="0"/>
                        <w:sz w:val="22"/>
                      </w:rPr>
                    </w:pPr>
                  </w:p>
                </w:txbxContent>
              </v:textbox>
            </v:shape>
            <v:shape id="Text Box 949" o:spid="_x0000_s2203"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FZU5wwAA&#10;ANwAAAAPAAAAZHJzL2Rvd25yZXYueG1sRI9Pi8IwFMTvgt8hPMGbpgruSjWKuApexPUPnh/Ns6k2&#10;L6XJ2vrtNwsLHoeZ+Q0zX7a2FE+qfeFYwWiYgCDOnC44V3A5bwdTED4gaywdk4IXeVguup05pto1&#10;fKTnKeQiQtinqMCEUKVS+syQRT90FXH0bq62GKKsc6lrbCLclnKcJB/SYsFxwWBFa0PZ4/RjFTRo&#10;DuaTL/hl99/t+X7YbG7XRKl+r13NQARqwzv8395pBePJC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FZU5wwAAANwAAAAPAAAAAAAAAAAAAAAAAJcCAABkcnMvZG93&#10;bnJldi54bWxQSwUGAAAAAAQABAD1AAAAhwMAAAAA&#10;">
              <v:textbox inset=".5mm,,.5mm">
                <w:txbxContent>
                  <w:p w14:paraId="3DAF455F" w14:textId="77777777" w:rsidR="00C21B05" w:rsidRDefault="00C21B05">
                    <w:pPr>
                      <w:pStyle w:val="a5"/>
                      <w:rPr>
                        <w:b/>
                        <w:noProof w:val="0"/>
                        <w:sz w:val="22"/>
                      </w:rPr>
                    </w:pPr>
                  </w:p>
                </w:txbxContent>
              </v:textbox>
            </v:shape>
            <v:shape id="Text Box 950" o:spid="_x0000_s2202"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xwtOxAAA&#10;ANwAAAAPAAAAZHJzL2Rvd25yZXYueG1sRI9Ba8JAFITvhf6H5RV6q5sGqiVmlVIt9FLUKD0/si/Z&#10;2OzbkF1N+u9dQfA4zMw3TL4cbSvO1PvGsYLXSQKCuHS64VrBYf/18g7CB2SNrWNS8E8elovHhxwz&#10;7Qbe0bkItYgQ9hkqMCF0mZS+NGTRT1xHHL3K9RZDlH0tdY9DhNtWpkkylRYbjgsGO/o0VP4VJ6tg&#10;QLMxMz7gyv5sx/1xs15Xv4lSz0/jxxxEoDHcw7f2t1aQvqVwPROPgF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cLTsQAAADcAAAADwAAAAAAAAAAAAAAAACXAgAAZHJzL2Rv&#10;d25yZXYueG1sUEsFBgAAAAAEAAQA9QAAAIgDAAAAAA==&#10;">
              <v:textbox inset=".5mm,,.5mm">
                <w:txbxContent>
                  <w:p w14:paraId="45F7B992" w14:textId="77777777" w:rsidR="00C21B05" w:rsidRDefault="00C21B05">
                    <w:pPr>
                      <w:pStyle w:val="a5"/>
                      <w:rPr>
                        <w:b/>
                        <w:noProof w:val="0"/>
                        <w:sz w:val="22"/>
                      </w:rPr>
                    </w:pPr>
                  </w:p>
                </w:txbxContent>
              </v:textbox>
            </v:shape>
            <v:shape id="Text Box 951" o:spid="_x0000_s2201"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i67VwwAA&#10;ANwAAAAPAAAAZHJzL2Rvd25yZXYueG1sRI9Ba8JAFITvQv/D8gredFOLWqKrlNZCL6JG6fmRfWZj&#10;s29DdjXx37uC4HGYmW+Y+bKzlbhQ40vHCt6GCQji3OmSCwWH/c/gA4QPyBorx6TgSh6Wi5feHFPt&#10;Wt7RJQuFiBD2KSowIdSplD43ZNEPXU0cvaNrLIYom0LqBtsIt5UcJclEWiw5Lhis6ctQ/p+drYIW&#10;zcZM+YDfdr3t9qfNanX8S5Tqv3afMxCBuvAMP9q/WsFo/A7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i67VwwAAANwAAAAPAAAAAAAAAAAAAAAAAJcCAABkcnMvZG93&#10;bnJldi54bWxQSwUGAAAAAAQABAD1AAAAhwMAAAAA&#10;">
              <v:textbox inset=".5mm,,.5mm">
                <w:txbxContent>
                  <w:p w14:paraId="76F94DDE" w14:textId="77777777" w:rsidR="00C21B05" w:rsidRDefault="00C21B05">
                    <w:pPr>
                      <w:pStyle w:val="a5"/>
                      <w:rPr>
                        <w:b/>
                        <w:noProof w:val="0"/>
                        <w:sz w:val="22"/>
                      </w:rPr>
                    </w:pPr>
                  </w:p>
                </w:txbxContent>
              </v:textbox>
            </v:shape>
            <v:shape id="Text Box 952" o:spid="_x0000_s2200"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YjahwwAA&#10;ANwAAAAPAAAAZHJzL2Rvd25yZXYueG1sRI9Ba8JAFITvQv/D8gredFOpWqKrlNZCL6JG6fmRfWZj&#10;s29DdjXx37uC4HGYmW+Y+bKzlbhQ40vHCt6GCQji3OmSCwWH/c/gA4QPyBorx6TgSh6Wi5feHFPt&#10;Wt7RJQuFiBD2KSowIdSplD43ZNEPXU0cvaNrLIYom0LqBtsIt5UcJclEWiw5Lhis6ctQ/p+drYIW&#10;zcZM+YDfdr3t9qfNanX8S5Tqv3afMxCBuvAMP9q/WsFo/A7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YjahwwAAANwAAAAPAAAAAAAAAAAAAAAAAJcCAABkcnMvZG93&#10;bnJldi54bWxQSwUGAAAAAAQABAD1AAAAhwMAAAAA&#10;">
              <v:textbox inset=".5mm,,.5mm">
                <w:txbxContent>
                  <w:p w14:paraId="40BC67C5" w14:textId="77777777" w:rsidR="00C21B05" w:rsidRDefault="00C21B05">
                    <w:pPr>
                      <w:pStyle w:val="a5"/>
                      <w:rPr>
                        <w:b/>
                        <w:noProof w:val="0"/>
                        <w:sz w:val="22"/>
                      </w:rPr>
                    </w:pPr>
                  </w:p>
                </w:txbxContent>
              </v:textbox>
            </v:shape>
            <v:shape id="Text Box 953" o:spid="_x0000_s2199"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LpM6wwAA&#10;ANwAAAAPAAAAZHJzL2Rvd25yZXYueG1sRI9bi8IwFITfhf0P4Sz4pukKXqhGWXYVfFm84vOhOTbV&#10;5qQ00Xb/vREEH4eZ+YaZLVpbijvVvnCs4KufgCDOnC44V3A8rHoTED4gaywdk4J/8rCYf3RmmGrX&#10;8I7u+5CLCGGfogITQpVK6TNDFn3fVcTRO7vaYoiyzqWusYlwW8pBkoykxYLjgsGKfgxl1/3NKmjQ&#10;bMyYj/hr/7bt4bJZLs+nRKnuZ/s9BRGoDe/wq73WCgbDITzPxCMg5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LpM6wwAAANwAAAAPAAAAAAAAAAAAAAAAAJcCAABkcnMvZG93&#10;bnJldi54bWxQSwUGAAAAAAQABAD1AAAAhwMAAAAA&#10;">
              <v:textbox inset=".5mm,,.5mm">
                <w:txbxContent>
                  <w:p w14:paraId="0ACECFB9" w14:textId="77777777" w:rsidR="00C21B05" w:rsidRDefault="00C21B05">
                    <w:pPr>
                      <w:pStyle w:val="a5"/>
                      <w:rPr>
                        <w:b/>
                        <w:noProof w:val="0"/>
                        <w:sz w:val="22"/>
                      </w:rPr>
                    </w:pPr>
                  </w:p>
                </w:txbxContent>
              </v:textbox>
            </v:shape>
            <v:shape id="Text Box 954" o:spid="_x0000_s2198"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A1NwwAA&#10;ANwAAAAPAAAAZHJzL2Rvd25yZXYueG1sRI9Pi8IwFMTvC36H8ARva6qgK9Uooi54WVz/4PnRPJtq&#10;81KarK3ffiMIHoeZ+Q0zW7S2FHeqfeFYwaCfgCDOnC44V3A6fn9OQPiArLF0TAoe5GEx73zMMNWu&#10;4T3dDyEXEcI+RQUmhCqV0meGLPq+q4ijd3G1xRBlnUtdYxPhtpTDJBlLiwXHBYMVrQxlt8OfVdCg&#10;2ZkvPuHa/vy2x+tus7mcE6V63XY5BRGoDe/wq73VCoajMTzPxCM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A1NwwAAANwAAAAPAAAAAAAAAAAAAAAAAJcCAABkcnMvZG93&#10;bnJldi54bWxQSwUGAAAAAAQABAD1AAAAhwMAAAAA&#10;">
              <v:textbox inset=".5mm,,.5mm">
                <w:txbxContent>
                  <w:p w14:paraId="12D5C7FC" w14:textId="77777777" w:rsidR="00C21B05" w:rsidRDefault="00C21B05">
                    <w:pPr>
                      <w:pStyle w:val="a5"/>
                      <w:rPr>
                        <w:b/>
                        <w:noProof w:val="0"/>
                        <w:sz w:val="22"/>
                      </w:rPr>
                    </w:pPr>
                  </w:p>
                </w:txbxContent>
              </v:textbox>
            </v:shape>
            <v:shape id="Text Box 955" o:spid="_x0000_s2197"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sKjWwwAA&#10;ANwAAAAPAAAAZHJzL2Rvd25yZXYueG1sRI9Pi8IwFMTvgt8hPMGbpgquUo0i6oKXxfUPnh/Ns6k2&#10;L6XJ2vrtNwsLHoeZ+Q2zWLW2FE+qfeFYwWiYgCDOnC44V3A5fw5mIHxA1lg6JgUv8rBadjsLTLVr&#10;+EjPU8hFhLBPUYEJoUql9Jkhi37oKuLo3VxtMURZ51LX2ES4LeU4ST6kxYLjgsGKNoayx+nHKmjQ&#10;HMyUL7i1X9/t+X7Y7W7XRKl+r13PQQRqwzv8395rBePJF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sKjWwwAAANwAAAAPAAAAAAAAAAAAAAAAAJcCAABkcnMvZG93&#10;bnJldi54bWxQSwUGAAAAAAQABAD1AAAAhwMAAAAA&#10;">
              <v:textbox inset=".5mm,,.5mm">
                <w:txbxContent>
                  <w:p w14:paraId="12EAB9AC" w14:textId="77777777" w:rsidR="00C21B05" w:rsidRDefault="00C21B05">
                    <w:pPr>
                      <w:pStyle w:val="a5"/>
                      <w:rPr>
                        <w:b/>
                        <w:noProof w:val="0"/>
                        <w:sz w:val="22"/>
                      </w:rPr>
                    </w:pPr>
                  </w:p>
                </w:txbxContent>
              </v:textbox>
            </v:shape>
          </v:group>
          <v:group id="Group 956" o:spid="_x0000_s2185" style="position:absolute;left:1135;top:11522;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0k2DvDAAAA3AAAAA8A&#10;AAAAAAAAAAAAAAAAqQIAAGRycy9kb3ducmV2LnhtbFBLBQYAAAAABAAEAPoAAACZAwAAAAA=&#10;">
            <v:shape id="Text Box 957" o:spid="_x0000_s2195"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Y5k/wwAA&#10;ANwAAAAPAAAAZHJzL2Rvd25yZXYueG1sRI9Ba8JAFITvQv/D8gredFOhaqOrlNZCL6JG6fmRfWZj&#10;s29DdjXx37uC4HGYmW+Y+bKzlbhQ40vHCt6GCQji3OmSCwWH/c9gCsIHZI2VY1JwJQ/LxUtvjql2&#10;Le/okoVCRAj7FBWYEOpUSp8bsuiHriaO3tE1FkOUTSF1g22E20qOkmQsLZYcFwzW9GUo/8/OVkGL&#10;ZmMmfMBvu952+9NmtTr+JUr1X7vPGYhAXXiGH+1frWD0/gH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Y5k/wwAAANwAAAAPAAAAAAAAAAAAAAAAAJcCAABkcnMvZG93&#10;bnJldi54bWxQSwUGAAAAAAQABAD1AAAAhwMAAAAA&#10;">
              <v:textbox inset=".5mm,,.5mm">
                <w:txbxContent>
                  <w:p w14:paraId="596F4BA2" w14:textId="77777777" w:rsidR="00C21B05" w:rsidRDefault="00C21B05">
                    <w:pPr>
                      <w:pStyle w:val="a5"/>
                      <w:rPr>
                        <w:b/>
                        <w:noProof w:val="0"/>
                        <w:sz w:val="22"/>
                      </w:rPr>
                    </w:pPr>
                  </w:p>
                </w:txbxContent>
              </v:textbox>
            </v:shape>
            <v:shape id="Text Box 958" o:spid="_x0000_s2194"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NfofvwAA&#10;ANwAAAAPAAAAZHJzL2Rvd25yZXYueG1sRE/LisIwFN0L/kO4gjtNdaFDNYr4ADeio+L60lybanNT&#10;mmg7fz9ZCC4P5z1ftrYUb6p94VjBaJiAIM6cLjhXcL3sBj8gfEDWWDomBX/kYbnoduaYatfwL73P&#10;IRcxhH2KCkwIVSqlzwxZ9ENXEUfu7mqLIcI6l7rGJobbUo6TZCItFhwbDFa0NpQ9zy+roEFzNFO+&#10;4sYeTu3lcdxu77dEqX6vXc1ABGrDV/xx77WC8STOj2fiEZCL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1+h+/AAAA3AAAAA8AAAAAAAAAAAAAAAAAlwIAAGRycy9kb3ducmV2&#10;LnhtbFBLBQYAAAAABAAEAPUAAACDAwAAAAA=&#10;">
              <v:textbox inset=".5mm,,.5mm">
                <w:txbxContent>
                  <w:p w14:paraId="54D3DC10" w14:textId="77777777" w:rsidR="00C21B05" w:rsidRDefault="00C21B05">
                    <w:pPr>
                      <w:pStyle w:val="a5"/>
                      <w:rPr>
                        <w:b/>
                        <w:noProof w:val="0"/>
                        <w:sz w:val="22"/>
                      </w:rPr>
                    </w:pPr>
                  </w:p>
                </w:txbxContent>
              </v:textbox>
            </v:shape>
            <v:shape id="Text Box 959" o:spid="_x0000_s2193"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V+EwgAA&#10;ANwAAAAPAAAAZHJzL2Rvd25yZXYueG1sRI9Bi8IwFITvC/6H8ARva6oHXapRRF3wIroqnh/Ns6k2&#10;L6XJ2vrvjSB4HGbmG2Y6b20p7lT7wrGCQT8BQZw5XXCu4HT8/f4B4QOyxtIxKXiQh/ms8zXFVLuG&#10;/+h+CLmIEPYpKjAhVKmUPjNk0fddRRy9i6sthijrXOoamwi3pRwmyUhaLDguGKxoaSi7Hf6tggbN&#10;zoz5hCu73bfH6269vpwTpXrddjEBEagNn/C7vdEKhqMBvM7EIyB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J5X4TCAAAA3AAAAA8AAAAAAAAAAAAAAAAAlwIAAGRycy9kb3du&#10;cmV2LnhtbFBLBQYAAAAABAAEAPUAAACGAwAAAAA=&#10;">
              <v:textbox inset=".5mm,,.5mm">
                <w:txbxContent>
                  <w:p w14:paraId="5C9C4284" w14:textId="77777777" w:rsidR="00C21B05" w:rsidRDefault="00C21B05">
                    <w:pPr>
                      <w:pStyle w:val="a5"/>
                      <w:rPr>
                        <w:b/>
                        <w:noProof w:val="0"/>
                        <w:sz w:val="22"/>
                      </w:rPr>
                    </w:pPr>
                  </w:p>
                </w:txbxContent>
              </v:textbox>
            </v:shape>
            <v:shape id="Text Box 960" o:spid="_x0000_s2192"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8HzwwAA&#10;ANwAAAAPAAAAZHJzL2Rvd25yZXYueG1sRI/Ni8IwFMTvgv9DeII3Te1BpWsU8QO8LK4f7PnRPJtq&#10;81KaaLv/vVlY2OMwM79hFqvOVuJFjS8dK5iMExDEudMlFwqul/1oDsIHZI2VY1LwQx5Wy35vgZl2&#10;LZ/odQ6FiBD2GSowIdSZlD43ZNGPXU0cvZtrLIYom0LqBtsIt5VMk2QqLZYcFwzWtDGUP85Pq6BF&#10;czQzvuLWfn51l/txt7t9J0oNB936A0SgLvyH/9oHrSCdpvB7Jh4BuX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q8HzwwAAANwAAAAPAAAAAAAAAAAAAAAAAJcCAABkcnMvZG93&#10;bnJldi54bWxQSwUGAAAAAAQABAD1AAAAhwMAAAAA&#10;">
              <v:textbox inset=".5mm,,.5mm">
                <w:txbxContent>
                  <w:p w14:paraId="2351FE82" w14:textId="77777777" w:rsidR="00C21B05" w:rsidRDefault="00C21B05">
                    <w:pPr>
                      <w:pStyle w:val="a5"/>
                      <w:rPr>
                        <w:b/>
                        <w:noProof w:val="0"/>
                        <w:sz w:val="22"/>
                      </w:rPr>
                    </w:pPr>
                  </w:p>
                </w:txbxContent>
              </v:textbox>
            </v:shape>
            <v:shape id="Text Box 961" o:spid="_x0000_s2191"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52RowwAA&#10;ANwAAAAPAAAAZHJzL2Rvd25yZXYueG1sRI9Pi8IwFMTvC36H8ARva6qCK9Uooi54WVz/4PnRPJtq&#10;81KarK3ffiMIHoeZ+Q0zW7S2FHeqfeFYwaCfgCDOnC44V3A6fn9OQPiArLF0TAoe5GEx73zMMNWu&#10;4T3dDyEXEcI+RQUmhCqV0meGLPq+q4ijd3G1xRBlnUtdYxPhtpTDJBlLiwXHBYMVrQxlt8OfVdCg&#10;2ZkvPuHa/vy2x+tus7mcE6V63XY5BRGoDe/wq73VCobjETzPxCM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52RowwAAANwAAAAPAAAAAAAAAAAAAAAAAJcCAABkcnMvZG93&#10;bnJldi54bWxQSwUGAAAAAAQABAD1AAAAhwMAAAAA&#10;">
              <v:textbox inset=".5mm,,.5mm">
                <w:txbxContent>
                  <w:p w14:paraId="077DF66C" w14:textId="77777777" w:rsidR="00C21B05" w:rsidRDefault="00C21B05">
                    <w:pPr>
                      <w:pStyle w:val="a5"/>
                      <w:rPr>
                        <w:b/>
                        <w:noProof w:val="0"/>
                        <w:sz w:val="22"/>
                      </w:rPr>
                    </w:pPr>
                  </w:p>
                </w:txbxContent>
              </v:textbox>
            </v:shape>
            <v:shape id="Text Box 962" o:spid="_x0000_s2190"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DvwcwwAA&#10;ANwAAAAPAAAAZHJzL2Rvd25yZXYueG1sRI9Pi8IwFMTvC36H8ARva6qIK9Uooi54WVz/4PnRPJtq&#10;81KarK3ffiMIHoeZ+Q0zW7S2FHeqfeFYwaCfgCDOnC44V3A6fn9OQPiArLF0TAoe5GEx73zMMNWu&#10;4T3dDyEXEcI+RQUmhCqV0meGLPq+q4ijd3G1xRBlnUtdYxPhtpTDJBlLiwXHBYMVrQxlt8OfVdCg&#10;2ZkvPuHa/vy2x+tus7mcE6V63XY5BRGoDe/wq73VCobjETzPxCM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DvwcwwAAANwAAAAPAAAAAAAAAAAAAAAAAJcCAABkcnMvZG93&#10;bnJldi54bWxQSwUGAAAAAAQABAD1AAAAhwMAAAAA&#10;">
              <v:textbox inset=".5mm,,.5mm">
                <w:txbxContent>
                  <w:p w14:paraId="285A5BEE" w14:textId="77777777" w:rsidR="00C21B05" w:rsidRDefault="00C21B05">
                    <w:pPr>
                      <w:pStyle w:val="a5"/>
                      <w:rPr>
                        <w:b/>
                        <w:noProof w:val="0"/>
                        <w:sz w:val="22"/>
                      </w:rPr>
                    </w:pPr>
                  </w:p>
                </w:txbxContent>
              </v:textbox>
            </v:shape>
            <v:shape id="Text Box 963" o:spid="_x0000_s2189"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lmHwwAA&#10;ANwAAAAPAAAAZHJzL2Rvd25yZXYueG1sRI9Pi8IwFMTvC36H8ARva6qgK9Uooi54WVz/4PnRPJtq&#10;81KarK3ffiMIHoeZ+Q0zW7S2FHeqfeFYwaCfgCDOnC44V3A6fn9OQPiArLF0TAoe5GEx73zMMNWu&#10;4T3dDyEXEcI+RQUmhCqV0meGLPq+q4ijd3G1xRBlnUtdYxPhtpTDJBlLiwXHBYMVrQxlt8OfVdCg&#10;2ZkvPuHa/vy2x+tus7mcE6V63XY5BRGoDe/wq73VCobjETzPxCM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QlmHwwAAANwAAAAPAAAAAAAAAAAAAAAAAJcCAABkcnMvZG93&#10;bnJldi54bWxQSwUGAAAAAAQABAD1AAAAhwMAAAAA&#10;">
              <v:textbox inset=".5mm,,.5mm">
                <w:txbxContent>
                  <w:p w14:paraId="7523A8AA" w14:textId="77777777" w:rsidR="00C21B05" w:rsidRDefault="00C21B05">
                    <w:pPr>
                      <w:pStyle w:val="a5"/>
                      <w:rPr>
                        <w:b/>
                        <w:noProof w:val="0"/>
                        <w:sz w:val="22"/>
                      </w:rPr>
                    </w:pPr>
                  </w:p>
                </w:txbxContent>
              </v:textbox>
            </v:shape>
            <v:shape id="Text Box 964" o:spid="_x0000_s2188"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kMfwwgAA&#10;ANwAAAAPAAAAZHJzL2Rvd25yZXYueG1sRI9Pi8IwFMTvwn6H8Ba8aboeqnSNsuwqeBH/sudH82yq&#10;zUtpoq3f3giCx2FmfsNM552txI0aXzpW8DVMQBDnTpdcKDgeloMJCB+QNVaOScGdPMxnH70pZtq1&#10;vKPbPhQiQthnqMCEUGdS+tyQRT90NXH0Tq6xGKJsCqkbbCPcVnKUJKm0WHJcMFjTr6H8sr9aBS2a&#10;jRnzEf/setsdzpvF4vSfKNX/7H6+QQTqwjv8aq+0glGawvNMPAJy9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Qx/DCAAAA3AAAAA8AAAAAAAAAAAAAAAAAlwIAAGRycy9kb3du&#10;cmV2LnhtbFBLBQYAAAAABAAEAPUAAACGAwAAAAA=&#10;">
              <v:textbox inset=".5mm,,.5mm">
                <w:txbxContent>
                  <w:p w14:paraId="4FB02891" w14:textId="77777777" w:rsidR="00C21B05" w:rsidRDefault="00C21B05">
                    <w:pPr>
                      <w:pStyle w:val="a5"/>
                      <w:rPr>
                        <w:b/>
                        <w:noProof w:val="0"/>
                        <w:sz w:val="22"/>
                      </w:rPr>
                    </w:pPr>
                  </w:p>
                </w:txbxContent>
              </v:textbox>
            </v:shape>
            <v:shape id="Text Box 965" o:spid="_x0000_s2187"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3GJrxAAA&#10;ANwAAAAPAAAAZHJzL2Rvd25yZXYueG1sRI9Ba8JAFITvBf/D8gRvzaYeTIlZRVoLvYitiudH9pmN&#10;Zt+G7DaJ/94tFHocZuYbpliPthE9db52rOAlSUEQl07XXCk4HT+eX0H4gKyxcUwK7uRhvZo8FZhr&#10;N/A39YdQiQhhn6MCE0KbS+lLQxZ94lri6F1cZzFE2VVSdzhEuG3kPE0X0mLNccFgS2+GytvhxyoY&#10;0OxNxid8t7uv8Xjdb7eXc6rUbDpuliACjeE//Nf+1Armiwx+z8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txia8QAAADcAAAADwAAAAAAAAAAAAAAAACXAgAAZHJzL2Rv&#10;d25yZXYueG1sUEsFBgAAAAAEAAQA9QAAAIgDAAAAAA==&#10;">
              <v:textbox inset=".5mm,,.5mm">
                <w:txbxContent>
                  <w:p w14:paraId="0E605290" w14:textId="77777777" w:rsidR="00C21B05" w:rsidRDefault="00C21B05">
                    <w:pPr>
                      <w:pStyle w:val="a5"/>
                      <w:rPr>
                        <w:b/>
                        <w:noProof w:val="0"/>
                        <w:sz w:val="22"/>
                      </w:rPr>
                    </w:pPr>
                  </w:p>
                </w:txbxContent>
              </v:textbox>
            </v:shape>
            <v:shape id="Text Box 966" o:spid="_x0000_s2186"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YZvwAA&#10;ANwAAAAPAAAAZHJzL2Rvd25yZXYueG1sRE/LisIwFN0L/kO4gjtNdaFDNYr4ADeio+L60lybanNT&#10;mmg7fz9ZCC4P5z1ftrYUb6p94VjBaJiAIM6cLjhXcL3sBj8gfEDWWDomBX/kYbnoduaYatfwL73P&#10;IRcxhH2KCkwIVSqlzwxZ9ENXEUfu7mqLIcI6l7rGJobbUo6TZCItFhwbDFa0NpQ9zy+roEFzNFO+&#10;4sYeTu3lcdxu77dEqX6vXc1ABGrDV/xx77WC8SSujWfiEZCL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D9hm/AAAA3AAAAA8AAAAAAAAAAAAAAAAAlwIAAGRycy9kb3ducmV2&#10;LnhtbFBLBQYAAAAABAAEAPUAAACDAwAAAAA=&#10;">
              <v:textbox inset=".5mm,,.5mm">
                <w:txbxContent>
                  <w:p w14:paraId="1FC695E7" w14:textId="77777777" w:rsidR="00C21B05" w:rsidRDefault="00C21B05">
                    <w:pPr>
                      <w:pStyle w:val="a5"/>
                      <w:rPr>
                        <w:b/>
                        <w:noProof w:val="0"/>
                        <w:sz w:val="22"/>
                      </w:rPr>
                    </w:pPr>
                  </w:p>
                </w:txbxContent>
              </v:textbox>
            </v:shape>
          </v:group>
          <v:group id="Group 967" o:spid="_x0000_s2174" style="position:absolute;left:1135;top:11974;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BLcdxgAAANwAAAAPAAAAZHJzL2Rvd25yZXYueG1sRI9Ba8JAFITvBf/D8oTe&#10;mk0sDTVmFRErHkKhKpTeHtlnEsy+DdltEv99t1DocZiZb5h8M5lWDNS7xrKCJIpBEJdWN1wpuJzf&#10;nl5BOI+ssbVMCu7kYLOePeSYaTvyBw0nX4kAYZehgtr7LpPSlTUZdJHtiIN3tb1BH2RfSd3jGOCm&#10;lYs4TqXBhsNCjR3taipvp2+j4DDiuH1O9kNxu+7uX+eX988iIaUe59N2BcLT5P/Df+2jVrBI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wEtx3GAAAA3AAA&#10;AA8AAAAAAAAAAAAAAAAAqQIAAGRycy9kb3ducmV2LnhtbFBLBQYAAAAABAAEAPoAAACcAwAAAAA=&#10;">
            <v:shape id="Text Box 968" o:spid="_x0000_s2184"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7GzCwAAA&#10;ANwAAAAPAAAAZHJzL2Rvd25yZXYueG1sRE/LisIwFN0P+A/hCu7GVBc61EYRH+Bm0FFxfWlum2pz&#10;U5poO38/WQy4PJx3tuptLV7U+sqxgsk4AUGcO11xqeB62X9+gfABWWPtmBT8kofVcvCRYapdxz/0&#10;OodSxBD2KSowITSplD43ZNGPXUMcucK1FkOEbSl1i10Mt7WcJslMWqw4NhhsaGMof5yfVkGH5mjm&#10;fMWt/T71l/txtytuiVKjYb9egAjUh7f4333QCqbzOD+eiUd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I7GzCwAAAANwAAAAPAAAAAAAAAAAAAAAAAJcCAABkcnMvZG93bnJl&#10;di54bWxQSwUGAAAAAAQABAD1AAAAhAMAAAAA&#10;">
              <v:textbox inset=".5mm,,.5mm">
                <w:txbxContent>
                  <w:p w14:paraId="3FEA2890" w14:textId="77777777" w:rsidR="00C21B05" w:rsidRDefault="00C21B05">
                    <w:pPr>
                      <w:pStyle w:val="a5"/>
                      <w:rPr>
                        <w:b/>
                        <w:noProof w:val="0"/>
                        <w:sz w:val="22"/>
                      </w:rPr>
                    </w:pPr>
                  </w:p>
                </w:txbxContent>
              </v:textbox>
            </v:shape>
            <v:shape id="Text Box 969" o:spid="_x0000_s2183"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oMlZwgAA&#10;ANwAAAAPAAAAZHJzL2Rvd25yZXYueG1sRI9Bi8IwFITvgv8hPMGbpnrQpRpF1AUv4m4Vz4/m2VSb&#10;l9Jkbf33ZmFhj8PMfMMs152txJMaXzpWMBknIIhzp0suFFzOn6MPED4ga6wck4IXeViv+r0lptq1&#10;/E3PLBQiQtinqMCEUKdS+tyQRT92NXH0bq6xGKJsCqkbbCPcVnKaJDNpseS4YLCmraH8kf1YBS2a&#10;k5nzBXf2+NWd76f9/nZNlBoOus0CRKAu/If/2getYDqfwO+ZeATk6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gyVnCAAAA3AAAAA8AAAAAAAAAAAAAAAAAlwIAAGRycy9kb3du&#10;cmV2LnhtbFBLBQYAAAAABAAEAPUAAACGAwAAAAA=&#10;">
              <v:textbox inset=".5mm,,.5mm">
                <w:txbxContent>
                  <w:p w14:paraId="7B04B3EC" w14:textId="77777777" w:rsidR="00C21B05" w:rsidRDefault="00C21B05">
                    <w:pPr>
                      <w:pStyle w:val="a5"/>
                      <w:rPr>
                        <w:b/>
                        <w:noProof w:val="0"/>
                        <w:sz w:val="22"/>
                      </w:rPr>
                    </w:pPr>
                  </w:p>
                </w:txbxContent>
              </v:textbox>
            </v:shape>
            <v:shape id="Text Box 970" o:spid="_x0000_s2182"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lcuxAAA&#10;ANwAAAAPAAAAZHJzL2Rvd25yZXYueG1sRI/NasMwEITvhb6D2EJvtVwfmuBGCaV1oJeSP9PzYm0s&#10;J9bKWIrtvn0VCOQ4zMw3zGI12VYM1PvGsYLXJAVBXDndcK2gPKxf5iB8QNbYOiYFf+RhtXx8WGCu&#10;3cg7GvahFhHCPkcFJoQul9JXhiz6xHXE0Tu63mKIsq+l7nGMcNvKLE3fpMWG44LBjj4NVef9xSoY&#10;0WzMjEv8sj/b6XDaFMXxN1Xq+Wn6eAcRaAr38K39rRVkswyuZ+IRk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3JXLsQAAADcAAAADwAAAAAAAAAAAAAAAACXAgAAZHJzL2Rv&#10;d25yZXYueG1sUEsFBgAAAAAEAAQA9QAAAIgDAAAAAA==&#10;">
              <v:textbox inset=".5mm,,.5mm">
                <w:txbxContent>
                  <w:p w14:paraId="4237C1AA" w14:textId="77777777" w:rsidR="00C21B05" w:rsidRDefault="00C21B05">
                    <w:pPr>
                      <w:pStyle w:val="a5"/>
                      <w:rPr>
                        <w:b/>
                        <w:noProof w:val="0"/>
                        <w:sz w:val="22"/>
                      </w:rPr>
                    </w:pPr>
                  </w:p>
                </w:txbxContent>
              </v:textbox>
            </v:shape>
            <v:shape id="Text Box 971" o:spid="_x0000_s2181"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PvK1wwAA&#10;ANwAAAAPAAAAZHJzL2Rvd25yZXYueG1sRI9Pi8IwFMTvgt8hPMGbpiqsUo0i6oKXxfUPnh/Ns6k2&#10;L6XJ2vrtNwsLHoeZ+Q2zWLW2FE+qfeFYwWiYgCDOnC44V3A5fw5mIHxA1lg6JgUv8rBadjsLTLVr&#10;+EjPU8hFhLBPUYEJoUql9Jkhi37oKuLo3VxtMURZ51LX2ES4LeU4ST6kxYLjgsGKNoayx+nHKmjQ&#10;HMyUL7i1X9/t+X7Y7W7XRKl+r13PQQRqwzv8395rBePpB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PvK1wwAAANwAAAAPAAAAAAAAAAAAAAAAAJcCAABkcnMvZG93&#10;bnJldi54bWxQSwUGAAAAAAQABAD1AAAAhwMAAAAA&#10;">
              <v:textbox inset=".5mm,,.5mm">
                <w:txbxContent>
                  <w:p w14:paraId="4CCE0476" w14:textId="77777777" w:rsidR="00C21B05" w:rsidRDefault="00C21B05">
                    <w:pPr>
                      <w:pStyle w:val="a5"/>
                      <w:rPr>
                        <w:b/>
                        <w:noProof w:val="0"/>
                        <w:sz w:val="22"/>
                      </w:rPr>
                    </w:pPr>
                  </w:p>
                </w:txbxContent>
              </v:textbox>
            </v:shape>
            <v:shape id="Text Box 972" o:spid="_x0000_s2180"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12rBwwAA&#10;ANwAAAAPAAAAZHJzL2Rvd25yZXYueG1sRI9Pi8IwFMTvgt8hPMGbpoqsUo0i6oKXxfUPnh/Ns6k2&#10;L6XJ2vrtNwsLHoeZ+Q2zWLW2FE+qfeFYwWiYgCDOnC44V3A5fw5mIHxA1lg6JgUv8rBadjsLTLVr&#10;+EjPU8hFhLBPUYEJoUql9Jkhi37oKuLo3VxtMURZ51LX2ES4LeU4ST6kxYLjgsGKNoayx+nHKmjQ&#10;HMyUL7i1X9/t+X7Y7W7XRKl+r13PQQRqwzv8395rBePpB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12rBwwAAANwAAAAPAAAAAAAAAAAAAAAAAJcCAABkcnMvZG93&#10;bnJldi54bWxQSwUGAAAAAAQABAD1AAAAhwMAAAAA&#10;">
              <v:textbox inset=".5mm,,.5mm">
                <w:txbxContent>
                  <w:p w14:paraId="63A55513" w14:textId="77777777" w:rsidR="00C21B05" w:rsidRDefault="00C21B05">
                    <w:pPr>
                      <w:pStyle w:val="a5"/>
                      <w:rPr>
                        <w:b/>
                        <w:noProof w:val="0"/>
                        <w:sz w:val="22"/>
                      </w:rPr>
                    </w:pPr>
                  </w:p>
                </w:txbxContent>
              </v:textbox>
            </v:shape>
            <v:shape id="Text Box 973" o:spid="_x0000_s2179"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m89awwAA&#10;ANwAAAAPAAAAZHJzL2Rvd25yZXYueG1sRI9Pi8IwFMTvgt8hPMGbpgquUo0i6oKXxfUPnh/Ns6k2&#10;L6XJ2vrtNwsLHoeZ+Q2zWLW2FE+qfeFYwWiYgCDOnC44V3A5fw5mIHxA1lg6JgUv8rBadjsLTLVr&#10;+EjPU8hFhLBPUYEJoUql9Jkhi37oKuLo3VxtMURZ51LX2ES4LeU4ST6kxYLjgsGKNoayx+nHKmjQ&#10;HMyUL7i1X9/t+X7Y7W7XRKl+r13PQQRqwzv8395rBePpB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m89awwAAANwAAAAPAAAAAAAAAAAAAAAAAJcCAABkcnMvZG93&#10;bnJldi54bWxQSwUGAAAAAAQABAD1AAAAhwMAAAAA&#10;">
              <v:textbox inset=".5mm,,.5mm">
                <w:txbxContent>
                  <w:p w14:paraId="7E915265" w14:textId="77777777" w:rsidR="00C21B05" w:rsidRDefault="00C21B05">
                    <w:pPr>
                      <w:pStyle w:val="a5"/>
                      <w:rPr>
                        <w:b/>
                        <w:noProof w:val="0"/>
                        <w:sz w:val="22"/>
                      </w:rPr>
                    </w:pPr>
                  </w:p>
                </w:txbxContent>
              </v:textbox>
            </v:shape>
            <v:shape id="Text Box 974" o:spid="_x0000_s2178"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SVEtxAAA&#10;ANwAAAAPAAAAZHJzL2Rvd25yZXYueG1sRI9Ba8JAFITvBf/D8gRvzaYeTIlZRVoLvYitiudH9pmN&#10;Zt+G7DaJ/94tFHocZuYbpliPthE9db52rOAlSUEQl07XXCk4HT+eX0H4gKyxcUwK7uRhvZo8FZhr&#10;N/A39YdQiQhhn6MCE0KbS+lLQxZ94lri6F1cZzFE2VVSdzhEuG3kPE0X0mLNccFgS2+GytvhxyoY&#10;0OxNxid8t7uv8Xjdb7eXc6rUbDpuliACjeE//Nf+1Arm2QJ+z8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ElRLcQAAADcAAAADwAAAAAAAAAAAAAAAACXAgAAZHJzL2Rv&#10;d25yZXYueG1sUEsFBgAAAAAEAAQA9QAAAIgDAAAAAA==&#10;">
              <v:textbox inset=".5mm,,.5mm">
                <w:txbxContent>
                  <w:p w14:paraId="790B5F74" w14:textId="77777777" w:rsidR="00C21B05" w:rsidRDefault="00C21B05">
                    <w:pPr>
                      <w:pStyle w:val="a5"/>
                      <w:rPr>
                        <w:b/>
                        <w:noProof w:val="0"/>
                        <w:sz w:val="22"/>
                      </w:rPr>
                    </w:pPr>
                  </w:p>
                </w:txbxContent>
              </v:textbox>
            </v:shape>
            <v:shape id="Text Box 975" o:spid="_x0000_s2177"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BfS2wgAA&#10;ANwAAAAPAAAAZHJzL2Rvd25yZXYueG1sRI9Pi8IwFMTvwn6H8Ba8aboerHSNsuwqeBH/sudH82yq&#10;zUtpoq3f3giCx2FmfsNM552txI0aXzpW8DVMQBDnTpdcKDgeloMJCB+QNVaOScGdPMxnH70pZtq1&#10;vKPbPhQiQthnqMCEUGdS+tyQRT90NXH0Tq6xGKJsCqkbbCPcVnKUJGNpseS4YLCmX0P5ZX+1Clo0&#10;G5PyEf/setsdzpvF4vSfKNX/7H6+QQTqwjv8aq+0glGawvNMPAJy9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F9LbCAAAA3AAAAA8AAAAAAAAAAAAAAAAAlwIAAGRycy9kb3du&#10;cmV2LnhtbFBLBQYAAAAABAAEAPUAAACGAwAAAAA=&#10;">
              <v:textbox inset=".5mm,,.5mm">
                <w:txbxContent>
                  <w:p w14:paraId="4572ED4D" w14:textId="77777777" w:rsidR="00C21B05" w:rsidRDefault="00C21B05">
                    <w:pPr>
                      <w:pStyle w:val="a5"/>
                      <w:rPr>
                        <w:b/>
                        <w:noProof w:val="0"/>
                        <w:sz w:val="22"/>
                      </w:rPr>
                    </w:pPr>
                  </w:p>
                </w:txbxContent>
              </v:textbox>
            </v:shape>
            <v:shape id="Text Box 976" o:spid="_x0000_s2176"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mmDEwAAA&#10;ANwAAAAPAAAAZHJzL2Rvd25yZXYueG1sRE/LisIwFN0P+A/hCu7GVBc61EYRH+Bm0FFxfWlum2pz&#10;U5poO38/WQy4PJx3tuptLV7U+sqxgsk4AUGcO11xqeB62X9+gfABWWPtmBT8kofVcvCRYapdxz/0&#10;OodSxBD2KSowITSplD43ZNGPXUMcucK1FkOEbSl1i10Mt7WcJslMWqw4NhhsaGMof5yfVkGH5mjm&#10;fMWt/T71l/txtytuiVKjYb9egAjUh7f4333QCqbzuDaeiUd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2mmDEwAAAANwAAAAPAAAAAAAAAAAAAAAAAJcCAABkcnMvZG93bnJl&#10;di54bWxQSwUGAAAAAAQABAD1AAAAhAMAAAAA&#10;">
              <v:textbox inset=".5mm,,.5mm">
                <w:txbxContent>
                  <w:p w14:paraId="47141088" w14:textId="77777777" w:rsidR="00C21B05" w:rsidRDefault="00C21B05">
                    <w:pPr>
                      <w:pStyle w:val="a5"/>
                      <w:rPr>
                        <w:b/>
                        <w:noProof w:val="0"/>
                        <w:sz w:val="22"/>
                      </w:rPr>
                    </w:pPr>
                  </w:p>
                </w:txbxContent>
              </v:textbox>
            </v:shape>
            <v:shape id="Text Box 977" o:spid="_x0000_s2175"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1sVfwwAA&#10;ANwAAAAPAAAAZHJzL2Rvd25yZXYueG1sRI9Pi8IwFMTvC36H8ARva6oHXatRRF3wsrj+wfOjeTbV&#10;5qU0WVu//UYQPA4z8xtmtmhtKe5U+8KxgkE/AUGcOV1wruB0/P78AuEDssbSMSl4kIfFvPMxw1S7&#10;hvd0P4RcRAj7FBWYEKpUSp8Zsuj7riKO3sXVFkOUdS51jU2E21IOk2QkLRYcFwxWtDKU3Q5/VkGD&#10;ZmfGfMK1/fltj9fdZnM5J0r1uu1yCiJQG97hV3urFQzHE3ieiUdAz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1sVfwwAAANwAAAAPAAAAAAAAAAAAAAAAAJcCAABkcnMvZG93&#10;bnJldi54bWxQSwUGAAAAAAQABAD1AAAAhwMAAAAA&#10;">
              <v:textbox inset=".5mm,,.5mm">
                <w:txbxContent>
                  <w:p w14:paraId="76300263" w14:textId="77777777" w:rsidR="00C21B05" w:rsidRDefault="00C21B05">
                    <w:pPr>
                      <w:pStyle w:val="a5"/>
                      <w:rPr>
                        <w:b/>
                        <w:noProof w:val="0"/>
                        <w:sz w:val="22"/>
                      </w:rPr>
                    </w:pPr>
                  </w:p>
                </w:txbxContent>
              </v:textbox>
            </v:shape>
          </v:group>
          <v:group id="Group 978" o:spid="_x0000_s2163" style="position:absolute;left:1135;top:12442;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TL4esIAAADcAAAADwAA&#10;AAAAAAAAAAAAAACpAgAAZHJzL2Rvd25yZXYueG1sUEsFBgAAAAAEAAQA+gAAAJgDAAAAAA==&#10;">
            <v:shape id="Text Box 979" o:spid="_x0000_s2173"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dbl+xAAA&#10;ANwAAAAPAAAAZHJzL2Rvd25yZXYueG1sRI/NasMwEITvgb6D2EJviWwfmuBGMaF1oJeS5oecF2tj&#10;ubFWxlJi9+2rQCHHYWa+YZbFaFtxo943jhWkswQEceV0w7WC42EzXYDwAVlj65gU/JKHYvU0WWKu&#10;3cA7uu1DLSKEfY4KTAhdLqWvDFn0M9cRR+/seoshyr6Wuschwm0rsyR5lRYbjgsGO3o3VF32V6tg&#10;QLM1cz7ih/36Hg8/27I8nxKlXp7H9RuIQGN4hP/bn1pBtkjhfiYe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nW5fsQAAADcAAAADwAAAAAAAAAAAAAAAACXAgAAZHJzL2Rv&#10;d25yZXYueG1sUEsFBgAAAAAEAAQA9QAAAIgDAAAAAA==&#10;">
              <v:textbox inset=".5mm,,.5mm">
                <w:txbxContent>
                  <w:p w14:paraId="51B22CD9" w14:textId="77777777" w:rsidR="00C21B05" w:rsidRDefault="00C21B05">
                    <w:pPr>
                      <w:pStyle w:val="a5"/>
                      <w:rPr>
                        <w:b/>
                        <w:noProof w:val="0"/>
                        <w:sz w:val="22"/>
                      </w:rPr>
                    </w:pPr>
                  </w:p>
                </w:txbxContent>
              </v:textbox>
            </v:shape>
            <v:shape id="Text Box 980" o:spid="_x0000_s2172"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ycJwgAA&#10;ANwAAAAPAAAAZHJzL2Rvd25yZXYueG1sRI9Bi8IwFITvC/6H8ARva2oPrlSjiLrgRXRVPD+aZ1Nt&#10;XkqTtfXfmwVhj8PMfMPMFp2txIMaXzpWMBomIIhzp0suFJxP358TED4ga6wck4IneVjMex8zzLRr&#10;+Ycex1CICGGfoQITQp1J6XNDFv3Q1cTRu7rGYoiyKaRusI1wW8k0ScbSYslxwWBNK0P5/fhrFbRo&#10;9uaLz7i2u0N3uu03m+slUWrQ75ZTEIG68B9+t7daQTpJ4e9MP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KnJwnCAAAA3AAAAA8AAAAAAAAAAAAAAAAAlwIAAGRycy9kb3du&#10;cmV2LnhtbFBLBQYAAAAABAAEAPUAAACGAwAAAAA=&#10;">
              <v:textbox inset=".5mm,,.5mm">
                <w:txbxContent>
                  <w:p w14:paraId="393B7290" w14:textId="77777777" w:rsidR="00C21B05" w:rsidRDefault="00C21B05">
                    <w:pPr>
                      <w:pStyle w:val="a5"/>
                      <w:rPr>
                        <w:b/>
                        <w:noProof w:val="0"/>
                        <w:sz w:val="22"/>
                      </w:rPr>
                    </w:pPr>
                  </w:p>
                </w:txbxContent>
              </v:textbox>
            </v:shape>
            <v:shape id="Text Box 981" o:spid="_x0000_s2171"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64KSwwAA&#10;ANwAAAAPAAAAZHJzL2Rvd25yZXYueG1sRI9Pi8IwFMTvgt8hPMGbpirsSjWKuApexPUPnh/Ns6k2&#10;L6XJ2vrtNwsLHoeZ+Q0zX7a2FE+qfeFYwWiYgCDOnC44V3A5bwdTED4gaywdk4IXeVguup05pto1&#10;fKTnKeQiQtinqMCEUKVS+syQRT90FXH0bq62GKKsc6lrbCLclnKcJB/SYsFxwWBFa0PZ4/RjFTRo&#10;DuaTL/hl99/t+X7YbG7XRKl+r13NQARqwzv8395pBePpB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64KSwwAAANwAAAAPAAAAAAAAAAAAAAAAAJcCAABkcnMvZG93&#10;bnJldi54bWxQSwUGAAAAAAQABAD1AAAAhwMAAAAA&#10;">
              <v:textbox inset=".5mm,,.5mm">
                <w:txbxContent>
                  <w:p w14:paraId="739403C7" w14:textId="77777777" w:rsidR="00C21B05" w:rsidRDefault="00C21B05">
                    <w:pPr>
                      <w:pStyle w:val="a5"/>
                      <w:rPr>
                        <w:b/>
                        <w:noProof w:val="0"/>
                        <w:sz w:val="22"/>
                      </w:rPr>
                    </w:pPr>
                  </w:p>
                </w:txbxContent>
              </v:textbox>
            </v:shape>
            <v:shape id="Text Box 982" o:spid="_x0000_s2170"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AhrmwwAA&#10;ANwAAAAPAAAAZHJzL2Rvd25yZXYueG1sRI9Pi8IwFMTvgt8hPMGbporsSjWKuApexPUPnh/Ns6k2&#10;L6XJ2vrtNwsLHoeZ+Q0zX7a2FE+qfeFYwWiYgCDOnC44V3A5bwdTED4gaywdk4IXeVguup05pto1&#10;fKTnKeQiQtinqMCEUKVS+syQRT90FXH0bq62GKKsc6lrbCLclnKcJB/SYsFxwWBFa0PZ4/RjFTRo&#10;DuaTL/hl99/t+X7YbG7XRKl+r13NQARqwzv8395pBePpB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AhrmwwAAANwAAAAPAAAAAAAAAAAAAAAAAJcCAABkcnMvZG93&#10;bnJldi54bWxQSwUGAAAAAAQABAD1AAAAhwMAAAAA&#10;">
              <v:textbox inset=".5mm,,.5mm">
                <w:txbxContent>
                  <w:p w14:paraId="14FA3979" w14:textId="77777777" w:rsidR="00C21B05" w:rsidRDefault="00C21B05">
                    <w:pPr>
                      <w:pStyle w:val="a5"/>
                      <w:rPr>
                        <w:b/>
                        <w:noProof w:val="0"/>
                        <w:sz w:val="22"/>
                      </w:rPr>
                    </w:pPr>
                  </w:p>
                </w:txbxContent>
              </v:textbox>
            </v:shape>
            <v:shape id="Text Box 983" o:spid="_x0000_s2169"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Tr99wwAA&#10;ANwAAAAPAAAAZHJzL2Rvd25yZXYueG1sRI9Pi8IwFMTvgt8hPMGbpgruSjWKuApexPUPnh/Ns6k2&#10;L6XJ2vrtNwsLHoeZ+Q0zX7a2FE+qfeFYwWiYgCDOnC44V3A5bwdTED4gaywdk4IXeVguup05pto1&#10;fKTnKeQiQtinqMCEUKVS+syQRT90FXH0bq62GKKsc6lrbCLclnKcJB/SYsFxwWBFa0PZ4/RjFTRo&#10;DuaTL/hl99/t+X7YbG7XRKl+r13NQARqwzv8395pBePpB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Tr99wwAAANwAAAAPAAAAAAAAAAAAAAAAAJcCAABkcnMvZG93&#10;bnJldi54bWxQSwUGAAAAAAQABAD1AAAAhwMAAAAA&#10;">
              <v:textbox inset=".5mm,,.5mm">
                <w:txbxContent>
                  <w:p w14:paraId="469F9D4B" w14:textId="77777777" w:rsidR="00C21B05" w:rsidRDefault="00C21B05">
                    <w:pPr>
                      <w:pStyle w:val="a5"/>
                      <w:rPr>
                        <w:b/>
                        <w:noProof w:val="0"/>
                        <w:sz w:val="22"/>
                      </w:rPr>
                    </w:pPr>
                  </w:p>
                </w:txbxContent>
              </v:textbox>
            </v:shape>
            <v:shape id="Text Box 984" o:spid="_x0000_s2168"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CEKwwAA&#10;ANwAAAAPAAAAZHJzL2Rvd25yZXYueG1sRI9Pi8IwFMTvwn6H8Bb2pqkeVLpGEf+Al0Wt4vnRPJuu&#10;zUtpou1++40geBxm5jfMbNHZSjyo8aVjBcNBAoI4d7rkQsH5tO1PQfiArLFyTAr+yMNi/tGbYapd&#10;y0d6ZKEQEcI+RQUmhDqV0ueGLPqBq4mjd3WNxRBlU0jdYBvhtpKjJBlLiyXHBYM1rQzlt+xuFbRo&#10;9mbCZ1zbn0N3+t1vNtdLotTXZ7f8BhGoC+/wq73TCkbTMTzPxCM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nCEKwwAAANwAAAAPAAAAAAAAAAAAAAAAAJcCAABkcnMvZG93&#10;bnJldi54bWxQSwUGAAAAAAQABAD1AAAAhwMAAAAA&#10;">
              <v:textbox inset=".5mm,,.5mm">
                <w:txbxContent>
                  <w:p w14:paraId="762A7E7E" w14:textId="77777777" w:rsidR="00C21B05" w:rsidRDefault="00C21B05">
                    <w:pPr>
                      <w:pStyle w:val="a5"/>
                      <w:rPr>
                        <w:b/>
                        <w:noProof w:val="0"/>
                        <w:sz w:val="22"/>
                      </w:rPr>
                    </w:pPr>
                  </w:p>
                </w:txbxContent>
              </v:textbox>
            </v:shape>
            <v:shape id="Text Box 985" o:spid="_x0000_s2167"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0ISRxAAA&#10;ANwAAAAPAAAAZHJzL2Rvd25yZXYueG1sRI9Ba8JAFITvhf6H5RV6azb10EiaVaS14KXERvH8yD6z&#10;qdm3Ibua9N+7gtDjMDPfMMVysp240OBbxwpekxQEce10y42C/e7rZQ7CB2SNnWNS8EcelovHhwJz&#10;7Ub+oUsVGhEh7HNUYELocyl9bciiT1xPHL2jGyyGKIdG6gHHCLednKXpm7TYclww2NOHofpUna2C&#10;EU1pMt7jp/3eTrvfcr0+HlKlnp+m1TuIQFP4D9/bG61gNs/gdiYeAbm4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tCEkcQAAADcAAAADwAAAAAAAAAAAAAAAACXAgAAZHJzL2Rv&#10;d25yZXYueG1sUEsFBgAAAAAEAAQA9QAAAIgDAAAAAA==&#10;">
              <v:textbox inset=".5mm,,.5mm">
                <w:txbxContent>
                  <w:p w14:paraId="5A256CD7" w14:textId="77777777" w:rsidR="00C21B05" w:rsidRDefault="00C21B05">
                    <w:pPr>
                      <w:pStyle w:val="a5"/>
                      <w:rPr>
                        <w:b/>
                        <w:noProof w:val="0"/>
                        <w:sz w:val="22"/>
                      </w:rPr>
                    </w:pPr>
                  </w:p>
                </w:txbxContent>
              </v:textbox>
            </v:shape>
            <v:shape id="Text Box 986" o:spid="_x0000_s2166"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xDjwAAA&#10;ANwAAAAPAAAAZHJzL2Rvd25yZXYueG1sRE/LisIwFN0P+A/hCu7GVBeO1EYRH+Bm0FFxfWlum2pz&#10;U5poO38/WQizPJx3tuptLV7U+sqxgsk4AUGcO11xqeB62X/OQfiArLF2TAp+ycNqOfjIMNWu4x96&#10;nUMpYgj7FBWYEJpUSp8bsujHriGOXOFaiyHCtpS6xS6G21pOk2QmLVYcGww2tDGUP85Pq6BDczRf&#10;fMWt/T71l/txtytuiVKjYb9egAjUh3/x233QCqbzuDaeiUd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TxDjwAAAANwAAAAPAAAAAAAAAAAAAAAAAJcCAABkcnMvZG93bnJl&#10;di54bWxQSwUGAAAAAAQABAD1AAAAhAMAAAAA&#10;">
              <v:textbox inset=".5mm,,.5mm">
                <w:txbxContent>
                  <w:p w14:paraId="2A8F87EB" w14:textId="77777777" w:rsidR="00C21B05" w:rsidRDefault="00C21B05">
                    <w:pPr>
                      <w:pStyle w:val="a5"/>
                      <w:rPr>
                        <w:b/>
                        <w:noProof w:val="0"/>
                        <w:sz w:val="22"/>
                      </w:rPr>
                    </w:pPr>
                  </w:p>
                </w:txbxContent>
              </v:textbox>
            </v:shape>
            <v:shape id="Text Box 987" o:spid="_x0000_s2165"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A7V4wwAA&#10;ANwAAAAPAAAAZHJzL2Rvd25yZXYueG1sRI9Pi8IwFMTvgt8hPMGbpnpwtRpF1AUvi+sfPD+aZ1Nt&#10;XkqTtfXbbxYWPA4z8xtmsWptKZ5U+8KxgtEwAUGcOV1wruBy/hxMQfiArLF0TApe5GG17HYWmGrX&#10;8JGep5CLCGGfogITQpVK6TNDFv3QVcTRu7naYoiyzqWusYlwW8pxkkykxYLjgsGKNoayx+nHKmjQ&#10;HMwHX3Brv77b8/2w292uiVL9XruegwjUhnf4v73XCsbTGfydiUdAL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A7V4wwAAANwAAAAPAAAAAAAAAAAAAAAAAJcCAABkcnMvZG93&#10;bnJldi54bWxQSwUGAAAAAAQABAD1AAAAhwMAAAAA&#10;">
              <v:textbox inset=".5mm,,.5mm">
                <w:txbxContent>
                  <w:p w14:paraId="37AC7DF4" w14:textId="77777777" w:rsidR="00C21B05" w:rsidRDefault="00C21B05">
                    <w:pPr>
                      <w:pStyle w:val="a5"/>
                      <w:rPr>
                        <w:b/>
                        <w:noProof w:val="0"/>
                        <w:sz w:val="22"/>
                      </w:rPr>
                    </w:pPr>
                  </w:p>
                </w:txbxContent>
              </v:textbox>
            </v:shape>
            <v:shape id="Text Box 988" o:spid="_x0000_s2164"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4Io4wQAA&#10;ANwAAAAPAAAAZHJzL2Rvd25yZXYueG1sRE89b8IwEN2R+h+sQ+pGHDK0kGKiqlCpSwUkiPkUH3Ha&#10;+BzFhqT/vh4qdXx635tisp240+BbxwqWSQqCuHa65UbBuXpfrED4gKyxc0wKfshDsX2YbTDXbuQT&#10;3cvQiBjCPkcFJoQ+l9LXhiz6xPXEkbu6wWKIcGikHnCM4baTWZo+SYstxwaDPb0Zqr/Lm1UwojmY&#10;Zz7jzn4ep+rrsN9fL6lSj/Pp9QVEoCn8i//cH1pBto7z45l4BOT2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OCKOMEAAADcAAAADwAAAAAAAAAAAAAAAACXAgAAZHJzL2Rvd25y&#10;ZXYueG1sUEsFBgAAAAAEAAQA9QAAAIUDAAAAAA==&#10;">
              <v:textbox inset=".5mm,,.5mm">
                <w:txbxContent>
                  <w:p w14:paraId="2496FB12" w14:textId="77777777" w:rsidR="00C21B05" w:rsidRDefault="00C21B05">
                    <w:pPr>
                      <w:pStyle w:val="a5"/>
                      <w:rPr>
                        <w:b/>
                        <w:noProof w:val="0"/>
                        <w:sz w:val="22"/>
                      </w:rPr>
                    </w:pPr>
                  </w:p>
                </w:txbxContent>
              </v:textbox>
            </v:shape>
          </v:group>
          <v:group id="Group 989" o:spid="_x0000_s2152" style="position:absolute;left:1135;top:12894;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p8s8xAAAANwAAAAPAAAAZHJzL2Rvd25yZXYueG1sRI9Bi8IwFITvwv6H8Ba8&#10;aVoXZa1GEdkVDyKoC+Lt0TzbYvNSmmxb/70RBI/DzHzDzJedKUVDtSssK4iHEQji1OqCMwV/p9/B&#10;NwjnkTWWlknBnRwsFx+9OSbatnyg5ugzESDsElSQe18lUro0J4NuaCvi4F1tbdAHWWdS19gGuCnl&#10;KIom0mDBYSHHitY5pbfjv1GwabFdfcU/ze52Xd8vp/H+vItJqf5nt5qB8NT5d/jV3moFo2k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Xp8s8xAAAANwAAAAP&#10;AAAAAAAAAAAAAAAAAKkCAABkcnMvZG93bnJldi54bWxQSwUGAAAAAAQABAD6AAAAmgMAAAAA&#10;">
            <v:shape id="Text Box 990" o:spid="_x0000_s2162"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frHUxAAA&#10;ANwAAAAPAAAAZHJzL2Rvd25yZXYueG1sRI9Ba8JAFITvhf6H5RV6q5vmUG3MKqVa6KWoUXp+ZF+y&#10;sdm3Ibua9N+7guBxmJlvmHw52lacqfeNYwWvkwQEcel0w7WCw/7rZQbCB2SNrWNS8E8elovHhxwz&#10;7Qbe0bkItYgQ9hkqMCF0mZS+NGTRT1xHHL3K9RZDlH0tdY9DhNtWpknyJi02HBcMdvRpqPwrTlbB&#10;gGZjpnzAlf3ZjvvjZr2ufhOlnp/GjzmIQGO4h2/tb60gfU/heiYeAbm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36x1MQAAADcAAAADwAAAAAAAAAAAAAAAACXAgAAZHJzL2Rv&#10;d25yZXYueG1sUEsFBgAAAAAEAAQA9QAAAIgDAAAAAA==&#10;">
              <v:textbox inset=".5mm,,.5mm">
                <w:txbxContent>
                  <w:p w14:paraId="34271823" w14:textId="77777777" w:rsidR="00C21B05" w:rsidRDefault="00C21B05">
                    <w:pPr>
                      <w:pStyle w:val="a5"/>
                      <w:rPr>
                        <w:b/>
                        <w:noProof w:val="0"/>
                        <w:sz w:val="22"/>
                      </w:rPr>
                    </w:pPr>
                  </w:p>
                </w:txbxContent>
              </v:textbox>
            </v:shape>
            <v:shape id="Text Box 991" o:spid="_x0000_s2161"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MhRPwwAA&#10;ANwAAAAPAAAAZHJzL2Rvd25yZXYueG1sRI9Ba8JAFITvQv/D8gredFMLaqOrlNZCL6JG6fmRfWZj&#10;s29DdjXx37uC4HGYmW+Y+bKzlbhQ40vHCt6GCQji3OmSCwWH/c9gCsIHZI2VY1JwJQ/LxUtvjql2&#10;Le/okoVCRAj7FBWYEOpUSp8bsuiHriaO3tE1FkOUTSF1g22E20qOkmQsLZYcFwzW9GUo/8/OVkGL&#10;ZmMmfMBvu952+9NmtTr+JUr1X7vPGYhAXXiGH+1frWD08Q7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MhRPwwAAANwAAAAPAAAAAAAAAAAAAAAAAJcCAABkcnMvZG93&#10;bnJldi54bWxQSwUGAAAAAAQABAD1AAAAhwMAAAAA&#10;">
              <v:textbox inset=".5mm,,.5mm">
                <w:txbxContent>
                  <w:p w14:paraId="568F3630" w14:textId="77777777" w:rsidR="00C21B05" w:rsidRDefault="00C21B05">
                    <w:pPr>
                      <w:pStyle w:val="a5"/>
                      <w:rPr>
                        <w:b/>
                        <w:noProof w:val="0"/>
                        <w:sz w:val="22"/>
                      </w:rPr>
                    </w:pPr>
                  </w:p>
                </w:txbxContent>
              </v:textbox>
            </v:shape>
            <v:shape id="Text Box 992" o:spid="_x0000_s2160"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24w7wwAA&#10;ANwAAAAPAAAAZHJzL2Rvd25yZXYueG1sRI9Ba8JAFITvQv/D8gredFMpaqOrlNZCL6JG6fmRfWZj&#10;s29DdjXx37uC4HGYmW+Y+bKzlbhQ40vHCt6GCQji3OmSCwWH/c9gCsIHZI2VY1JwJQ/LxUtvjql2&#10;Le/okoVCRAj7FBWYEOpUSp8bsuiHriaO3tE1FkOUTSF1g22E20qOkmQsLZYcFwzW9GUo/8/OVkGL&#10;ZmMmfMBvu952+9NmtTr+JUr1X7vPGYhAXXiGH+1frWD08Q7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24w7wwAAANwAAAAPAAAAAAAAAAAAAAAAAJcCAABkcnMvZG93&#10;bnJldi54bWxQSwUGAAAAAAQABAD1AAAAhwMAAAAA&#10;">
              <v:textbox inset=".5mm,,.5mm">
                <w:txbxContent>
                  <w:p w14:paraId="6A83EA18" w14:textId="77777777" w:rsidR="00C21B05" w:rsidRDefault="00C21B05">
                    <w:pPr>
                      <w:pStyle w:val="a5"/>
                      <w:rPr>
                        <w:b/>
                        <w:noProof w:val="0"/>
                        <w:sz w:val="22"/>
                      </w:rPr>
                    </w:pPr>
                  </w:p>
                </w:txbxContent>
              </v:textbox>
            </v:shape>
            <v:shape id="Text Box 993" o:spid="_x0000_s2159"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lymgwwAA&#10;ANwAAAAPAAAAZHJzL2Rvd25yZXYueG1sRI9Ba8JAFITvQv/D8gredFOhaqOrlNZCL6JG6fmRfWZj&#10;s29DdjXx37uC4HGYmW+Y+bKzlbhQ40vHCt6GCQji3OmSCwWH/c9gCsIHZI2VY1JwJQ/LxUtvjql2&#10;Le/okoVCRAj7FBWYEOpUSp8bsuiHriaO3tE1FkOUTSF1g22E20qOkmQsLZYcFwzW9GUo/8/OVkGL&#10;ZmMmfMBvu952+9NmtTr+JUr1X7vPGYhAXXiGH+1frWD08Q7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lymgwwAAANwAAAAPAAAAAAAAAAAAAAAAAJcCAABkcnMvZG93&#10;bnJldi54bWxQSwUGAAAAAAQABAD1AAAAhwMAAAAA&#10;">
              <v:textbox inset=".5mm,,.5mm">
                <w:txbxContent>
                  <w:p w14:paraId="01082DD3" w14:textId="77777777" w:rsidR="00C21B05" w:rsidRDefault="00C21B05">
                    <w:pPr>
                      <w:pStyle w:val="a5"/>
                      <w:rPr>
                        <w:b/>
                        <w:noProof w:val="0"/>
                        <w:sz w:val="22"/>
                      </w:rPr>
                    </w:pPr>
                  </w:p>
                </w:txbxContent>
              </v:textbox>
            </v:shape>
            <v:shape id="Text Box 994" o:spid="_x0000_s2158"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bfXwwAA&#10;ANwAAAAPAAAAZHJzL2Rvd25yZXYueG1sRI/Ni8IwFMTvwv4P4S1403Q9+FGNsuwqeFn8xPOjeTbV&#10;5qU00Xb/eyMIHoeZ+Q0zW7S2FHeqfeFYwVc/AUGcOV1wruB4WPXGIHxA1lg6JgX/5GEx/+jMMNWu&#10;4R3d9yEXEcI+RQUmhCqV0meGLPq+q4ijd3a1xRBlnUtdYxPhtpSDJBlKiwXHBYMV/RjKrvubVdCg&#10;2ZgRH/HX/m3bw2WzXJ5PiVLdz/Z7CiJQG97hV3utFQwmQ3ieiUdAz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RbfXwwAAANwAAAAPAAAAAAAAAAAAAAAAAJcCAABkcnMvZG93&#10;bnJldi54bWxQSwUGAAAAAAQABAD1AAAAhwMAAAAA&#10;">
              <v:textbox inset=".5mm,,.5mm">
                <w:txbxContent>
                  <w:p w14:paraId="7BB68EBE" w14:textId="77777777" w:rsidR="00C21B05" w:rsidRDefault="00C21B05">
                    <w:pPr>
                      <w:pStyle w:val="a5"/>
                      <w:rPr>
                        <w:b/>
                        <w:noProof w:val="0"/>
                        <w:sz w:val="22"/>
                      </w:rPr>
                    </w:pPr>
                  </w:p>
                </w:txbxContent>
              </v:textbox>
            </v:shape>
            <v:shape id="Text Box 995" o:spid="_x0000_s2157"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RJMwwAA&#10;ANwAAAAPAAAAZHJzL2Rvd25yZXYueG1sRI9Pi8IwFMTvC36H8ARva6oHXatRRF3wsrj+wfOjeTbV&#10;5qU0WVu//UYQPA4z8xtmtmhtKe5U+8KxgkE/AUGcOV1wruB0/P78AuEDssbSMSl4kIfFvPMxw1S7&#10;hvd0P4RcRAj7FBWYEKpUSp8Zsuj7riKO3sXVFkOUdS51jU2E21IOk2QkLRYcFwxWtDKU3Q5/VkGD&#10;ZmfGfMK1/fltj9fdZnM5J0r1uu1yCiJQG97hV3urFQwnY3ieiUdAz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CRJMwwAAANwAAAAPAAAAAAAAAAAAAAAAAJcCAABkcnMvZG93&#10;bnJldi54bWxQSwUGAAAAAAQABAD1AAAAhwMAAAAA&#10;">
              <v:textbox inset=".5mm,,.5mm">
                <w:txbxContent>
                  <w:p w14:paraId="7AD0D6BA" w14:textId="77777777" w:rsidR="00C21B05" w:rsidRDefault="00C21B05">
                    <w:pPr>
                      <w:pStyle w:val="a5"/>
                      <w:rPr>
                        <w:b/>
                        <w:noProof w:val="0"/>
                        <w:sz w:val="22"/>
                      </w:rPr>
                    </w:pPr>
                  </w:p>
                </w:txbxContent>
              </v:textbox>
            </v:shape>
            <v:shape id="Text Box 996" o:spid="_x0000_s2156"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loY+wQAA&#10;ANwAAAAPAAAAZHJzL2Rvd25yZXYueG1sRE89b8IwEN2R+h+sQ+pGHDK0kGKiqlCpSwUkiPkUH3Ha&#10;+BzFhqT/vh4qdXx635tisp240+BbxwqWSQqCuHa65UbBuXpfrED4gKyxc0wKfshDsX2YbTDXbuQT&#10;3cvQiBjCPkcFJoQ+l9LXhiz6xPXEkbu6wWKIcGikHnCM4baTWZo+SYstxwaDPb0Zqr/Lm1UwojmY&#10;Zz7jzn4ep+rrsN9fL6lSj/Pp9QVEoCn8i//cH1pBto5r45l4BOT2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paGPsEAAADcAAAADwAAAAAAAAAAAAAAAACXAgAAZHJzL2Rvd25y&#10;ZXYueG1sUEsFBgAAAAAEAAQA9QAAAIUDAAAAAA==&#10;">
              <v:textbox inset=".5mm,,.5mm">
                <w:txbxContent>
                  <w:p w14:paraId="51AE9442" w14:textId="77777777" w:rsidR="00C21B05" w:rsidRDefault="00C21B05">
                    <w:pPr>
                      <w:pStyle w:val="a5"/>
                      <w:rPr>
                        <w:b/>
                        <w:noProof w:val="0"/>
                        <w:sz w:val="22"/>
                      </w:rPr>
                    </w:pPr>
                  </w:p>
                </w:txbxContent>
              </v:textbox>
            </v:shape>
            <v:shape id="Text Box 997" o:spid="_x0000_s2155"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iOlwwAA&#10;ANwAAAAPAAAAZHJzL2Rvd25yZXYueG1sRI9Pi8IwFMTvgt8hPMGbpnpw12oUcRW8iOsfPD+aZ1Nt&#10;XkqTtfXbbxYWPA4z8xtmvmxtKZ5U+8KxgtEwAUGcOV1wruBy3g4+QfiArLF0TApe5GG56HbmmGrX&#10;8JGep5CLCGGfogITQpVK6TNDFv3QVcTRu7naYoiyzqWusYlwW8pxkkykxYLjgsGK1oayx+nHKmjQ&#10;HMwHX/DL7r/b8/2w2dyuiVL9XruagQjUhnf4v73TCsbTKfydiU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2iOlwwAAANwAAAAPAAAAAAAAAAAAAAAAAJcCAABkcnMvZG93&#10;bnJldi54bWxQSwUGAAAAAAQABAD1AAAAhwMAAAAA&#10;">
              <v:textbox inset=".5mm,,.5mm">
                <w:txbxContent>
                  <w:p w14:paraId="43C4A13F" w14:textId="77777777" w:rsidR="00C21B05" w:rsidRDefault="00C21B05">
                    <w:pPr>
                      <w:pStyle w:val="a5"/>
                      <w:rPr>
                        <w:b/>
                        <w:noProof w:val="0"/>
                        <w:sz w:val="22"/>
                      </w:rPr>
                    </w:pPr>
                  </w:p>
                </w:txbxContent>
              </v:textbox>
            </v:shape>
            <v:shape id="Text Box 998" o:spid="_x0000_s2154"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xAiwQAA&#10;ANwAAAAPAAAAZHJzL2Rvd25yZXYueG1sRE/LagIxFN0X+g/hFtx1EitYmRpFfICbYn3Q9WVynYxO&#10;boZJ6kz/3iwEl4fzns57V4sbtaHyrGGYKRDEhTcVlxpOx837BESIyAZrz6ThnwLMZ68vU8yN73hP&#10;t0MsRQrhkKMGG2OTSxkKSw5D5hvixJ196zAm2JbStNilcFfLD6XG0mHFqcFiQ0tLxfXw5zR0aHf2&#10;k0+4ct8//fGyW6/Pv0rrwVu/+AIRqY9P8cO9NRpGKs1PZ9IRkL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gsQIsEAAADcAAAADwAAAAAAAAAAAAAAAACXAgAAZHJzL2Rvd25y&#10;ZXYueG1sUEsFBgAAAAAEAAQA9QAAAIUDAAAAAA==&#10;">
              <v:textbox inset=".5mm,,.5mm">
                <w:txbxContent>
                  <w:p w14:paraId="3DC27BAB" w14:textId="77777777" w:rsidR="00C21B05" w:rsidRDefault="00C21B05">
                    <w:pPr>
                      <w:pStyle w:val="a5"/>
                      <w:rPr>
                        <w:b/>
                        <w:noProof w:val="0"/>
                        <w:sz w:val="22"/>
                      </w:rPr>
                    </w:pPr>
                  </w:p>
                </w:txbxContent>
              </v:textbox>
            </v:shape>
            <v:shape id="Text Box 999" o:spid="_x0000_s2153"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R7W5wwAA&#10;ANwAAAAPAAAAZHJzL2Rvd25yZXYueG1sRI/NasMwEITvgbyD2EBviZQUmuJGDiVJoZeSX3perLXl&#10;1loZS4ndt68KhRyHmfmGWa0H14gbdaH2rGE+UyCIC29qrjRczm/TZxAhIhtsPJOGHwqwzsejFWbG&#10;93yk2ylWIkE4ZKjBxthmUobCksMw8y1x8krfOYxJdpU0HfYJ7hq5UOpJOqw5LVhsaWOp+D5dnYYe&#10;7d4u+YJb93EYzl/73a78VFo/TIbXFxCRhngP/7ffjYZHNYe/M+kI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R7W5wwAAANwAAAAPAAAAAAAAAAAAAAAAAJcCAABkcnMvZG93&#10;bnJldi54bWxQSwUGAAAAAAQABAD1AAAAhwMAAAAA&#10;">
              <v:textbox inset=".5mm,,.5mm">
                <w:txbxContent>
                  <w:p w14:paraId="062A50F7" w14:textId="77777777" w:rsidR="00C21B05" w:rsidRDefault="00C21B05">
                    <w:pPr>
                      <w:pStyle w:val="a5"/>
                      <w:rPr>
                        <w:b/>
                        <w:noProof w:val="0"/>
                        <w:sz w:val="22"/>
                      </w:rPr>
                    </w:pPr>
                  </w:p>
                </w:txbxContent>
              </v:textbox>
            </v:shape>
          </v:group>
          <v:group id="Group 1000" o:spid="_x0000_s2141" style="position:absolute;left:1135;top:13347;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mez1HGAAAA3AAA&#10;AA8AAAAAAAAAAAAAAAAAqQIAAGRycy9kb3ducmV2LnhtbFBLBQYAAAAABAAEAPoAAACcAwAAAAA=&#10;">
            <v:shape id="Text Box 1001" o:spid="_x0000_s2151"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2Y5VwwAA&#10;ANwAAAAPAAAAZHJzL2Rvd25yZXYueG1sRI/NasMwEITvhbyD2EBvjZQEmuJGDiVJoZeSX3perLXl&#10;1loZS43dt68CgRyHmfmGWa4G14gLdaH2rGE6USCIC29qrjScT+9PLyBCRDbYeCYNfxRglY8elpgZ&#10;3/OBLsdYiQThkKEGG2ObSRkKSw7DxLfEySt95zAm2VXSdNgnuGvkTKln6bDmtGCxpbWl4uf46zT0&#10;aHd2wWfcuM/9cPrebbfll9L6cTy8vYKINMR7+Nb+MBrmag7XM+kIyP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2Y5VwwAAANwAAAAPAAAAAAAAAAAAAAAAAJcCAABkcnMvZG93&#10;bnJldi54bWxQSwUGAAAAAAQABAD1AAAAhwMAAAAA&#10;">
              <v:textbox inset=".5mm,,.5mm">
                <w:txbxContent>
                  <w:p w14:paraId="213DF1F0" w14:textId="77777777" w:rsidR="00C21B05" w:rsidRDefault="00C21B05">
                    <w:pPr>
                      <w:pStyle w:val="a5"/>
                      <w:rPr>
                        <w:b/>
                        <w:noProof w:val="0"/>
                        <w:sz w:val="22"/>
                      </w:rPr>
                    </w:pPr>
                  </w:p>
                </w:txbxContent>
              </v:textbox>
            </v:shape>
            <v:shape id="Text Box 1002" o:spid="_x0000_s2150"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BYhwwAA&#10;ANwAAAAPAAAAZHJzL2Rvd25yZXYueG1sRI9BawIxFITvBf9DeEJvNbGVKqtRpFXwIrYqnh+b52Z1&#10;87JsUnf996ZQ6HGYmW+Y2aJzlbhRE0rPGoYDBYI496bkQsPxsH6ZgAgR2WDlmTTcKcBi3nuaYWZ8&#10;y99028dCJAiHDDXYGOtMypBbchgGviZO3tk3DmOSTSFNg22Cu0q+KvUuHZacFizW9GEpv+5/nIYW&#10;7c6O+YifbvvVHS671ep8Ulo/97vlFESkLv6H/9obo+FNjeD3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MBYhwwAAANwAAAAPAAAAAAAAAAAAAAAAAJcCAABkcnMvZG93&#10;bnJldi54bWxQSwUGAAAAAAQABAD1AAAAhwMAAAAA&#10;">
              <v:textbox inset=".5mm,,.5mm">
                <w:txbxContent>
                  <w:p w14:paraId="5A73D159" w14:textId="77777777" w:rsidR="00C21B05" w:rsidRDefault="00C21B05">
                    <w:pPr>
                      <w:pStyle w:val="a5"/>
                      <w:rPr>
                        <w:b/>
                        <w:noProof w:val="0"/>
                        <w:sz w:val="22"/>
                      </w:rPr>
                    </w:pPr>
                  </w:p>
                </w:txbxContent>
              </v:textbox>
            </v:shape>
            <v:shape id="Text Box 1003" o:spid="_x0000_s2149"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fLO6wwAA&#10;ANwAAAAPAAAAZHJzL2Rvd25yZXYueG1sRI9BawIxFITvBf9DeEJvNbHFKqtRpFXwIrYqnh+b52Z1&#10;87JsUnf996ZQ6HGYmW+Y2aJzlbhRE0rPGoYDBYI496bkQsPxsH6ZgAgR2WDlmTTcKcBi3nuaYWZ8&#10;y99028dCJAiHDDXYGOtMypBbchgGviZO3tk3DmOSTSFNg22Cu0q+KvUuHZacFizW9GEpv+5/nIYW&#10;7c6O+YifbvvVHS671ep8Ulo/97vlFESkLv6H/9obo+FNjeD3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fLO6wwAAANwAAAAPAAAAAAAAAAAAAAAAAJcCAABkcnMvZG93&#10;bnJldi54bWxQSwUGAAAAAAQABAD1AAAAhwMAAAAA&#10;">
              <v:textbox inset=".5mm,,.5mm">
                <w:txbxContent>
                  <w:p w14:paraId="4EB332F9" w14:textId="77777777" w:rsidR="00C21B05" w:rsidRDefault="00C21B05">
                    <w:pPr>
                      <w:pStyle w:val="a5"/>
                      <w:rPr>
                        <w:b/>
                        <w:noProof w:val="0"/>
                        <w:sz w:val="22"/>
                      </w:rPr>
                    </w:pPr>
                  </w:p>
                </w:txbxContent>
              </v:textbox>
            </v:shape>
            <v:shape id="Text Box 1004" o:spid="_x0000_s2148"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i3NxAAA&#10;ANwAAAAPAAAAZHJzL2Rvd25yZXYueG1sRI9BawIxFITvgv8hvEJvmtSClq1ZKWqhF9Gq9PzYvN1s&#10;u3lZNqm7/fdGEHocZuYbZrkaXCMu1IXas4anqQJBXHhTc6XhfHqfvIAIEdlg45k0/FGAVT4eLTEz&#10;vudPuhxjJRKEQ4YabIxtJmUoLDkMU98SJ6/0ncOYZFdJ02Gf4K6RM6Xm0mHNacFiS2tLxc/x12no&#10;0e7tgs+4cbvDcPreb7fll9L68WF4ewURaYj/4Xv7w2h4VnO4nUlHQOZ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4tzcQAAADcAAAADwAAAAAAAAAAAAAAAACXAgAAZHJzL2Rv&#10;d25yZXYueG1sUEsFBgAAAAAEAAQA9QAAAIgDAAAAAA==&#10;">
              <v:textbox inset=".5mm,,.5mm">
                <w:txbxContent>
                  <w:p w14:paraId="5143EF23" w14:textId="77777777" w:rsidR="00C21B05" w:rsidRDefault="00C21B05">
                    <w:pPr>
                      <w:pStyle w:val="a5"/>
                      <w:rPr>
                        <w:b/>
                        <w:noProof w:val="0"/>
                        <w:sz w:val="22"/>
                      </w:rPr>
                    </w:pPr>
                  </w:p>
                </w:txbxContent>
              </v:textbox>
            </v:shape>
            <v:shape id="Text Box 1005" o:spid="_x0000_s2147"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4ohWxAAA&#10;ANwAAAAPAAAAZHJzL2Rvd25yZXYueG1sRI9BawIxFITvgv8hPMGbJlaosjUrxSr0UmxVPD82bzfb&#10;bl6WTXS3/74pFHocZuYbZrMdXCPu1IXas4bFXIEgLrypudJwOR9maxAhIhtsPJOGbwqwzcejDWbG&#10;9/xB91OsRIJwyFCDjbHNpAyFJYdh7lvi5JW+cxiT7CppOuwT3DXyQalH6bDmtGCxpZ2l4ut0cxp6&#10;tEe74gu+uLf34fx53O/Lq9J6Ohmen0BEGuJ/+K/9ajQs1Qp+z6QjIP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KIVsQAAADcAAAADwAAAAAAAAAAAAAAAACXAgAAZHJzL2Rv&#10;d25yZXYueG1sUEsFBgAAAAAEAAQA9QAAAIgDAAAAAA==&#10;">
              <v:textbox inset=".5mm,,.5mm">
                <w:txbxContent>
                  <w:p w14:paraId="67E04ED1" w14:textId="77777777" w:rsidR="00C21B05" w:rsidRDefault="00C21B05">
                    <w:pPr>
                      <w:pStyle w:val="a5"/>
                      <w:rPr>
                        <w:b/>
                        <w:noProof w:val="0"/>
                        <w:sz w:val="22"/>
                      </w:rPr>
                    </w:pPr>
                  </w:p>
                </w:txbxContent>
              </v:textbox>
            </v:shape>
            <v:shape id="Text Box 1006" o:spid="_x0000_s2146"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fRwkwQAA&#10;ANwAAAAPAAAAZHJzL2Rvd25yZXYueG1sRE/LagIxFN0X+g/hFtx1EitYmRpFfICbYn3Q9WVynYxO&#10;boZJ6kz/3iwEl4fzns57V4sbtaHyrGGYKRDEhTcVlxpOx837BESIyAZrz6ThnwLMZ68vU8yN73hP&#10;t0MsRQrhkKMGG2OTSxkKSw5D5hvixJ196zAm2JbStNilcFfLD6XG0mHFqcFiQ0tLxfXw5zR0aHf2&#10;k0+4ct8//fGyW6/Pv0rrwVu/+AIRqY9P8cO9NRpGKq1NZ9IRkL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H0cJMEAAADcAAAADwAAAAAAAAAAAAAAAACXAgAAZHJzL2Rvd25y&#10;ZXYueG1sUEsFBgAAAAAEAAQA9QAAAIUDAAAAAA==&#10;">
              <v:textbox inset=".5mm,,.5mm">
                <w:txbxContent>
                  <w:p w14:paraId="6422A42C" w14:textId="77777777" w:rsidR="00C21B05" w:rsidRDefault="00C21B05">
                    <w:pPr>
                      <w:pStyle w:val="a5"/>
                      <w:rPr>
                        <w:b/>
                        <w:noProof w:val="0"/>
                        <w:sz w:val="22"/>
                      </w:rPr>
                    </w:pPr>
                  </w:p>
                </w:txbxContent>
              </v:textbox>
            </v:shape>
            <v:shape id="Text Box 1007" o:spid="_x0000_s2145"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Mbm/wwAA&#10;ANwAAAAPAAAAZHJzL2Rvd25yZXYueG1sRI9BawIxFITvBf9DeEJvNbEFq6tRpFXwIrYqnh+b52Z1&#10;87JsUnf996ZQ6HGYmW+Y2aJzlbhRE0rPGoYDBYI496bkQsPxsH4ZgwgR2WDlmTTcKcBi3nuaYWZ8&#10;y99028dCJAiHDDXYGOtMypBbchgGviZO3tk3DmOSTSFNg22Cu0q+KjWSDktOCxZr+rCUX/c/TkOL&#10;dmff+YifbvvVHS671ep8Ulo/97vlFESkLv6H/9obo+FNTeD3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Mbm/wwAAANwAAAAPAAAAAAAAAAAAAAAAAJcCAABkcnMvZG93&#10;bnJldi54bWxQSwUGAAAAAAQABAD1AAAAhwMAAAAA&#10;">
              <v:textbox inset=".5mm,,.5mm">
                <w:txbxContent>
                  <w:p w14:paraId="67A463A2" w14:textId="77777777" w:rsidR="00C21B05" w:rsidRDefault="00C21B05">
                    <w:pPr>
                      <w:pStyle w:val="a5"/>
                      <w:rPr>
                        <w:b/>
                        <w:noProof w:val="0"/>
                        <w:sz w:val="22"/>
                      </w:rPr>
                    </w:pPr>
                  </w:p>
                </w:txbxContent>
              </v:textbox>
            </v:shape>
            <v:shape id="Text Box 1008" o:spid="_x0000_s2144"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0ob/wQAA&#10;ANwAAAAPAAAAZHJzL2Rvd25yZXYueG1sRE/Pa8IwFL4P/B/CE7zN1A3m6Iwy1IEXUVvZ+dE8m27N&#10;S0kyW//75SB4/Ph+L1aDbcWVfGgcK5hNMxDEldMN1wrO5dfzO4gQkTW2jknBjQKslqOnBeba9Xyi&#10;axFrkUI45KjAxNjlUobKkMUwdR1x4i7OW4wJ+lpqj30Kt618ybI3abHh1GCwo7Wh6rf4swp6NAcz&#10;5zNu7P44lD+H7fbynSk1GQ+fHyAiDfEhvrt3WsHrLM1PZ9IRkM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9KG/8EAAADcAAAADwAAAAAAAAAAAAAAAACXAgAAZHJzL2Rvd25y&#10;ZXYueG1sUEsFBgAAAAAEAAQA9QAAAIUDAAAAAA==&#10;">
              <v:textbox inset=".5mm,,.5mm">
                <w:txbxContent>
                  <w:p w14:paraId="18D9A172" w14:textId="77777777" w:rsidR="00C21B05" w:rsidRDefault="00C21B05">
                    <w:pPr>
                      <w:pStyle w:val="a5"/>
                      <w:rPr>
                        <w:b/>
                        <w:noProof w:val="0"/>
                        <w:sz w:val="22"/>
                      </w:rPr>
                    </w:pPr>
                  </w:p>
                </w:txbxContent>
              </v:textbox>
            </v:shape>
            <v:shape id="Text Box 1009" o:spid="_x0000_s2143"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niNkwwAA&#10;ANwAAAAPAAAAZHJzL2Rvd25yZXYueG1sRI9Pi8IwFMTvwn6H8Ba8aVoXXKlGkV0XvCyuf/D8aJ5N&#10;tXkpTbTdb28EweMwM79hZovOVuJGjS8dK0iHCQji3OmSCwWH/c9gAsIHZI2VY1LwTx4W87feDDPt&#10;Wt7SbRcKESHsM1RgQqgzKX1uyKIfupo4eifXWAxRNoXUDbYRbis5SpKxtFhyXDBY05eh/LK7WgUt&#10;mo355AN+29+/bn/erFanY6JU/71bTkEE6sIr/GyvtYKPNIXHmXgE5Pw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niNkwwAAANwAAAAPAAAAAAAAAAAAAAAAAJcCAABkcnMvZG93&#10;bnJldi54bWxQSwUGAAAAAAQABAD1AAAAhwMAAAAA&#10;">
              <v:textbox inset=".5mm,,.5mm">
                <w:txbxContent>
                  <w:p w14:paraId="2D89F7B8" w14:textId="77777777" w:rsidR="00C21B05" w:rsidRDefault="00C21B05">
                    <w:pPr>
                      <w:pStyle w:val="a5"/>
                      <w:rPr>
                        <w:b/>
                        <w:noProof w:val="0"/>
                        <w:sz w:val="22"/>
                      </w:rPr>
                    </w:pPr>
                  </w:p>
                </w:txbxContent>
              </v:textbox>
            </v:shape>
            <v:shape id="Text Box 1010" o:spid="_x0000_s2142"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TL0TwwAA&#10;ANwAAAAPAAAAZHJzL2Rvd25yZXYueG1sRI9Pi8IwFMTvgt8hPMGbpirsSjWKuApexPUPnh/Ns6k2&#10;L6XJ2vrtNwsLHoeZ+Q0zX7a2FE+qfeFYwWiYgCDOnC44V3A5bwdTED4gaywdk4IXeVguup05pto1&#10;fKTnKeQiQtinqMCEUKVS+syQRT90FXH0bq62GKKsc6lrbCLclnKcJB/SYsFxwWBFa0PZ4/RjFTRo&#10;DuaTL/hl99/t+X7YbG7XRKl+r13NQARqwzv8395pBZPRG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TL0TwwAAANwAAAAPAAAAAAAAAAAAAAAAAJcCAABkcnMvZG93&#10;bnJldi54bWxQSwUGAAAAAAQABAD1AAAAhwMAAAAA&#10;">
              <v:textbox inset=".5mm,,.5mm">
                <w:txbxContent>
                  <w:p w14:paraId="5B89D8E7" w14:textId="77777777" w:rsidR="00C21B05" w:rsidRDefault="00C21B05">
                    <w:pPr>
                      <w:pStyle w:val="a5"/>
                      <w:rPr>
                        <w:b/>
                        <w:noProof w:val="0"/>
                        <w:sz w:val="22"/>
                      </w:rPr>
                    </w:pPr>
                  </w:p>
                </w:txbxContent>
              </v:textbox>
            </v:shape>
          </v:group>
          <v:group id="Group 1011" o:spid="_x0000_s2130" style="position:absolute;left:1135;top:13799;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shape id="Text Box 1012" o:spid="_x0000_s2140"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6YD8wwAA&#10;ANwAAAAPAAAAZHJzL2Rvd25yZXYueG1sRI9Ba8JAFITvgv9heUJvurEtKtFVpLXQS1GjeH5kn9lo&#10;9m3Ibk3677uC4HGYmW+YxaqzlbhR40vHCsajBARx7nTJhYLj4Ws4A+EDssbKMSn4Iw+rZb+3wFS7&#10;lvd0y0IhIoR9igpMCHUqpc8NWfQjVxNH7+waiyHKppC6wTbCbSVfk2QiLZYcFwzW9GEov2a/VkGL&#10;ZmumfMRP+7PrDpftZnM+JUq9DLr1HESgLjzDj/a3VvA2fof7mXgE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6YD8wwAAANwAAAAPAAAAAAAAAAAAAAAAAJcCAABkcnMvZG93&#10;bnJldi54bWxQSwUGAAAAAAQABAD1AAAAhwMAAAAA&#10;">
              <v:textbox inset=".5mm,,.5mm">
                <w:txbxContent>
                  <w:p w14:paraId="573CC3AD" w14:textId="77777777" w:rsidR="00C21B05" w:rsidRDefault="00C21B05">
                    <w:pPr>
                      <w:pStyle w:val="a5"/>
                      <w:rPr>
                        <w:b/>
                        <w:noProof w:val="0"/>
                        <w:sz w:val="22"/>
                      </w:rPr>
                    </w:pPr>
                  </w:p>
                </w:txbxContent>
              </v:textbox>
            </v:shape>
            <v:shape id="Text Box 1013" o:spid="_x0000_s2139"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SVnwwAA&#10;ANwAAAAPAAAAZHJzL2Rvd25yZXYueG1sRI9Ba8JAFITvgv9heUJvurGlKtFVpLXQS1GjeH5kn9lo&#10;9m3Ibk3677uC4HGYmW+YxaqzlbhR40vHCsajBARx7nTJhYLj4Ws4A+EDssbKMSn4Iw+rZb+3wFS7&#10;lvd0y0IhIoR9igpMCHUqpc8NWfQjVxNH7+waiyHKppC6wTbCbSVfk2QiLZYcFwzW9GEov2a/VkGL&#10;ZmumfMRP+7PrDpftZnM+JUq9DLr1HESgLjzDj/a3VvA2fof7mXgE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pSVnwwAAANwAAAAPAAAAAAAAAAAAAAAAAJcCAABkcnMvZG93&#10;bnJldi54bWxQSwUGAAAAAAQABAD1AAAAhwMAAAAA&#10;">
              <v:textbox inset=".5mm,,.5mm">
                <w:txbxContent>
                  <w:p w14:paraId="12A62B18" w14:textId="77777777" w:rsidR="00C21B05" w:rsidRDefault="00C21B05">
                    <w:pPr>
                      <w:pStyle w:val="a5"/>
                      <w:rPr>
                        <w:b/>
                        <w:noProof w:val="0"/>
                        <w:sz w:val="22"/>
                      </w:rPr>
                    </w:pPr>
                  </w:p>
                </w:txbxContent>
              </v:textbox>
            </v:shape>
            <v:shape id="Text Box 1014" o:spid="_x0000_s2138"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d7sQwgAA&#10;ANwAAAAPAAAAZHJzL2Rvd25yZXYueG1sRI9Pi8IwFMTvC/sdwhP2tqa6oFKNIquCl8W/eH40z6ba&#10;vJQm2vrtN4LgcZiZ3zCTWWtLcafaF44V9LoJCOLM6YJzBcfD6nsEwgdkjaVjUvAgD7Pp58cEU+0a&#10;3tF9H3IRIexTVGBCqFIpfWbIou+6ijh6Z1dbDFHWudQ1NhFuS9lPkoG0WHBcMFjRr6Hsur9ZBQ2a&#10;jRnyERf2b9seLpvl8nxKlPrqtPMxiEBteIdf7bVW8NMbwPNMPAJy+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N3uxDCAAAA3AAAAA8AAAAAAAAAAAAAAAAAlwIAAGRycy9kb3du&#10;cmV2LnhtbFBLBQYAAAAABAAEAPUAAACGAwAAAAA=&#10;">
              <v:textbox inset=".5mm,,.5mm">
                <w:txbxContent>
                  <w:p w14:paraId="430E685F" w14:textId="77777777" w:rsidR="00C21B05" w:rsidRDefault="00C21B05">
                    <w:pPr>
                      <w:pStyle w:val="a5"/>
                      <w:rPr>
                        <w:b/>
                        <w:noProof w:val="0"/>
                        <w:sz w:val="22"/>
                      </w:rPr>
                    </w:pPr>
                  </w:p>
                </w:txbxContent>
              </v:textbox>
            </v:shape>
            <v:shape id="Text Box 1015" o:spid="_x0000_s2137"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Ox6LwgAA&#10;ANwAAAAPAAAAZHJzL2Rvd25yZXYueG1sRI9Pi8IwFMTvC36H8ARva+oKq1SjiKuwl8W/eH40z6ba&#10;vJQm2u63N4LgcZiZ3zDTeWtLcafaF44VDPoJCOLM6YJzBcfD+nMMwgdkjaVjUvBPHuazzscUU+0a&#10;3tF9H3IRIexTVGBCqFIpfWbIou+7ijh6Z1dbDFHWudQ1NhFuS/mVJN/SYsFxwWBFS0PZdX+zCho0&#10;GzPiI/7Yv217uGxWq/MpUarXbRcTEIHa8A6/2r9awXAwgueZeAT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7HovCAAAA3AAAAA8AAAAAAAAAAAAAAAAAlwIAAGRycy9kb3du&#10;cmV2LnhtbFBLBQYAAAAABAAEAPUAAACGAwAAAAA=&#10;">
              <v:textbox inset=".5mm,,.5mm">
                <w:txbxContent>
                  <w:p w14:paraId="58198DB7" w14:textId="77777777" w:rsidR="00C21B05" w:rsidRDefault="00C21B05">
                    <w:pPr>
                      <w:pStyle w:val="a5"/>
                      <w:rPr>
                        <w:b/>
                        <w:noProof w:val="0"/>
                        <w:sz w:val="22"/>
                      </w:rPr>
                    </w:pPr>
                  </w:p>
                </w:txbxContent>
              </v:textbox>
            </v:shape>
            <v:shape id="Text Box 1016" o:spid="_x0000_s2136"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pIr5wQAA&#10;ANwAAAAPAAAAZHJzL2Rvd25yZXYueG1sRE/Pa8IwFL4P/B/CE7zN1A3m6Iwy1IEXUVvZ+dE8m27N&#10;S0kyW//75SB4/Ph+L1aDbcWVfGgcK5hNMxDEldMN1wrO5dfzO4gQkTW2jknBjQKslqOnBeba9Xyi&#10;axFrkUI45KjAxNjlUobKkMUwdR1x4i7OW4wJ+lpqj30Kt618ybI3abHh1GCwo7Wh6rf4swp6NAcz&#10;5zNu7P44lD+H7fbynSk1GQ+fHyAiDfEhvrt3WsHrLK1NZ9IRkM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aSK+cEAAADcAAAADwAAAAAAAAAAAAAAAACXAgAAZHJzL2Rvd25y&#10;ZXYueG1sUEsFBgAAAAAEAAQA9QAAAIUDAAAAAA==&#10;">
              <v:textbox inset=".5mm,,.5mm">
                <w:txbxContent>
                  <w:p w14:paraId="2F867B9E" w14:textId="77777777" w:rsidR="00C21B05" w:rsidRDefault="00C21B05">
                    <w:pPr>
                      <w:pStyle w:val="a5"/>
                      <w:rPr>
                        <w:b/>
                        <w:noProof w:val="0"/>
                        <w:sz w:val="22"/>
                      </w:rPr>
                    </w:pPr>
                  </w:p>
                </w:txbxContent>
              </v:textbox>
            </v:shape>
            <v:shape id="Text Box 1017" o:spid="_x0000_s2135"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6C9iwwAA&#10;ANwAAAAPAAAAZHJzL2Rvd25yZXYueG1sRI9Ba8JAFITvgv9heUJvurGFqtFVpLXQS1GjeH5kn9lo&#10;9m3Ibk3677uC4HGYmW+YxaqzlbhR40vHCsajBARx7nTJhYLj4Ws4BeEDssbKMSn4Iw+rZb+3wFS7&#10;lvd0y0IhIoR9igpMCHUqpc8NWfQjVxNH7+waiyHKppC6wTbCbSVfk+RdWiw5Lhis6cNQfs1+rYIW&#10;zdZM+Iif9mfXHS7bzeZ8SpR6GXTrOYhAXXiGH+1vreBtPIP7mXgE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6C9iwwAAANwAAAAPAAAAAAAAAAAAAAAAAJcCAABkcnMvZG93&#10;bnJldi54bWxQSwUGAAAAAAQABAD1AAAAhwMAAAAA&#10;">
              <v:textbox inset=".5mm,,.5mm">
                <w:txbxContent>
                  <w:p w14:paraId="3FA2ACAA" w14:textId="77777777" w:rsidR="00C21B05" w:rsidRDefault="00C21B05">
                    <w:pPr>
                      <w:pStyle w:val="a5"/>
                      <w:rPr>
                        <w:b/>
                        <w:noProof w:val="0"/>
                        <w:sz w:val="22"/>
                      </w:rPr>
                    </w:pPr>
                  </w:p>
                </w:txbxContent>
              </v:textbox>
            </v:shape>
            <v:shape id="Text Box 1018" o:spid="_x0000_s2134"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kxCwQAA&#10;ANwAAAAPAAAAZHJzL2Rvd25yZXYueG1sRE/Pa8IwFL4L+x/CE3azqR1M6YxlTAe7DLUVz4/m2XRr&#10;XkoTbfffL4fBjh/f700x2U7cafCtYwXLJAVBXDvdcqPgXL0v1iB8QNbYOSYFP+Sh2D7MNphrN/KJ&#10;7mVoRAxhn6MCE0KfS+lrQxZ94nriyF3dYDFEODRSDzjGcNvJLE2fpcWWY4PBnt4M1d/lzSoY0RzM&#10;is+4s5/Hqfo67PfXS6rU43x6fQERaAr/4j/3h1bwlMX58Uw8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b5MQsEAAADcAAAADwAAAAAAAAAAAAAAAACXAgAAZHJzL2Rvd25y&#10;ZXYueG1sUEsFBgAAAAAEAAQA9QAAAIUDAAAAAA==&#10;">
              <v:textbox inset=".5mm,,.5mm">
                <w:txbxContent>
                  <w:p w14:paraId="09DDCBDD" w14:textId="77777777" w:rsidR="00C21B05" w:rsidRDefault="00C21B05">
                    <w:pPr>
                      <w:pStyle w:val="a5"/>
                      <w:rPr>
                        <w:b/>
                        <w:noProof w:val="0"/>
                        <w:sz w:val="22"/>
                      </w:rPr>
                    </w:pPr>
                  </w:p>
                </w:txbxContent>
              </v:textbox>
            </v:shape>
            <v:shape id="Text Box 1019" o:spid="_x0000_s2133"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8unZwwAA&#10;ANwAAAAPAAAAZHJzL2Rvd25yZXYueG1sRI9Pi8IwFMTvgt8hPMGbpirsSjWKuApexPUPnh/Ns6k2&#10;L6XJ2vrtNwsLHoeZ+Q0zX7a2FE+qfeFYwWiYgCDOnC44V3A5bwdTED4gaywdk4IXeVguup05pto1&#10;fKTnKeQiQtinqMCEUKVS+syQRT90FXH0bq62GKKsc6lrbCLclnKcJB/SYsFxwWBFa0PZ4/RjFTRo&#10;DuaTL/hl99/t+X7YbG7XRKl+r13NQARqwzv8395pBZPxC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8unZwwAAANwAAAAPAAAAAAAAAAAAAAAAAJcCAABkcnMvZG93&#10;bnJldi54bWxQSwUGAAAAAAQABAD1AAAAhwMAAAAA&#10;">
              <v:textbox inset=".5mm,,.5mm">
                <w:txbxContent>
                  <w:p w14:paraId="3C53C971" w14:textId="77777777" w:rsidR="00C21B05" w:rsidRDefault="00C21B05">
                    <w:pPr>
                      <w:pStyle w:val="a5"/>
                      <w:rPr>
                        <w:b/>
                        <w:noProof w:val="0"/>
                        <w:sz w:val="22"/>
                      </w:rPr>
                    </w:pPr>
                  </w:p>
                </w:txbxContent>
              </v:textbox>
            </v:shape>
            <v:shape id="Text Box 1020" o:spid="_x0000_s2132"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HeuxAAA&#10;ANwAAAAPAAAAZHJzL2Rvd25yZXYueG1sRI9Ba8JAFITvhf6H5RV6q5umoCVmlVIt9FLUKD0/si/Z&#10;2OzbkF1N+u9dQfA4zMw3TL4cbSvO1PvGsYLXSQKCuHS64VrBYf/18g7CB2SNrWNS8E8elovHhxwz&#10;7Qbe0bkItYgQ9hkqMCF0mZS+NGTRT1xHHL3K9RZDlH0tdY9DhNtWpkkylRYbjgsGO/o0VP4VJ6tg&#10;QLMxMz7gyv5sx/1xs15Xv4lSz0/jxxxEoDHcw7f2t1bwlqZwPROPgF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B3rsQAAADcAAAADwAAAAAAAAAAAAAAAACXAgAAZHJzL2Rv&#10;d25yZXYueG1sUEsFBgAAAAAEAAQA9QAAAIgDAAAAAA==&#10;">
              <v:textbox inset=".5mm,,.5mm">
                <w:txbxContent>
                  <w:p w14:paraId="0FC4C22D" w14:textId="77777777" w:rsidR="00C21B05" w:rsidRDefault="00C21B05">
                    <w:pPr>
                      <w:pStyle w:val="a5"/>
                      <w:rPr>
                        <w:b/>
                        <w:noProof w:val="0"/>
                        <w:sz w:val="22"/>
                      </w:rPr>
                    </w:pPr>
                  </w:p>
                </w:txbxContent>
              </v:textbox>
            </v:shape>
            <v:shape id="Text Box 1021" o:spid="_x0000_s2131"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NI1wgAA&#10;ANwAAAAPAAAAZHJzL2Rvd25yZXYueG1sRI9Pi8IwFMTvwn6H8Ba8aboKKtUoy66Cl8W/eH40z6ba&#10;vJQm2u63N4LgcZiZ3zCzRWtLcafaF44VfPUTEMSZ0wXnCo6HVW8CwgdkjaVjUvBPHhbzj84MU+0a&#10;3tF9H3IRIexTVGBCqFIpfWbIou+7ijh6Z1dbDFHWudQ1NhFuSzlIkpG0WHBcMFjRj6Hsur9ZBQ2a&#10;jRnzEX/t37Y9XDbL5fmUKNX9bL+nIAK14R1+tddawXAwhOeZeAT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1s0jXCAAAA3AAAAA8AAAAAAAAAAAAAAAAAlwIAAGRycy9kb3du&#10;cmV2LnhtbFBLBQYAAAAABAAEAPUAAACGAwAAAAA=&#10;">
              <v:textbox inset=".5mm,,.5mm">
                <w:txbxContent>
                  <w:p w14:paraId="39AFAD2F" w14:textId="77777777" w:rsidR="00C21B05" w:rsidRDefault="00C21B05">
                    <w:pPr>
                      <w:pStyle w:val="a5"/>
                      <w:rPr>
                        <w:b/>
                        <w:noProof w:val="0"/>
                        <w:sz w:val="22"/>
                      </w:rPr>
                    </w:pPr>
                  </w:p>
                </w:txbxContent>
              </v:textbox>
            </v:shape>
          </v:group>
          <v:group id="Group 1022" o:spid="_x0000_s2119" style="position:absolute;left:1135;top:14252;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jq7e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aLO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KOrt7GAAAA3AAA&#10;AA8AAAAAAAAAAAAAAAAAqQIAAGRycy9kb3ducmV2LnhtbFBLBQYAAAAABAAEAPoAAACcAwAAAAA=&#10;">
            <v:shape id="Text Box 1023" o:spid="_x0000_s2129"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ye/awwAA&#10;ANwAAAAPAAAAZHJzL2Rvd25yZXYueG1sRI9Ba8JAFITvQv/D8gredFOLWqKrlNZCL6JG6fmRfWZj&#10;s29DdjXx37uC4HGYmW+Y+bKzlbhQ40vHCt6GCQji3OmSCwWH/c/gA4QPyBorx6TgSh6Wi5feHFPt&#10;Wt7RJQuFiBD2KSowIdSplD43ZNEPXU0cvaNrLIYom0LqBtsIt5UcJclEWiw5Lhis6ctQ/p+drYIW&#10;zcZM+YDfdr3t9qfNanX8S5Tqv3afMxCBuvAMP9q/WsH7aAz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ye/awwAAANwAAAAPAAAAAAAAAAAAAAAAAJcCAABkcnMvZG93&#10;bnJldi54bWxQSwUGAAAAAAQABAD1AAAAhwMAAAAA&#10;">
              <v:textbox inset=".5mm,,.5mm">
                <w:txbxContent>
                  <w:p w14:paraId="73C76440" w14:textId="77777777" w:rsidR="00C21B05" w:rsidRDefault="00C21B05">
                    <w:pPr>
                      <w:pStyle w:val="a5"/>
                      <w:rPr>
                        <w:b/>
                        <w:noProof w:val="0"/>
                        <w:sz w:val="22"/>
                      </w:rPr>
                    </w:pPr>
                  </w:p>
                </w:txbxContent>
              </v:textbox>
            </v:shape>
            <v:shape id="Text Box 1024" o:spid="_x0000_s2128"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3GtwwAA&#10;ANwAAAAPAAAAZHJzL2Rvd25yZXYueG1sRI9Pi8IwFMTvC36H8ARva6qCK9Uooi54WVz/4PnRPJtq&#10;81KarK3ffiMIHoeZ+Q0zW7S2FHeqfeFYwaCfgCDOnC44V3A6fn9OQPiArLF0TAoe5GEx73zMMNWu&#10;4T3dDyEXEcI+RQUmhCqV0meGLPq+q4ijd3G1xRBlnUtdYxPhtpTDJBlLiwXHBYMVrQxlt8OfVdCg&#10;2ZkvPuHa/vy2x+tus7mcE6V63XY5BRGoDe/wq73VCkbDMTzPxCM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3GtwwAAANwAAAAPAAAAAAAAAAAAAAAAAJcCAABkcnMvZG93&#10;bnJldi54bWxQSwUGAAAAAAQABAD1AAAAhwMAAAAA&#10;">
              <v:textbox inset=".5mm,,.5mm">
                <w:txbxContent>
                  <w:p w14:paraId="01A93AB9" w14:textId="77777777" w:rsidR="00C21B05" w:rsidRDefault="00C21B05">
                    <w:pPr>
                      <w:pStyle w:val="a5"/>
                      <w:rPr>
                        <w:b/>
                        <w:noProof w:val="0"/>
                        <w:sz w:val="22"/>
                      </w:rPr>
                    </w:pPr>
                  </w:p>
                </w:txbxContent>
              </v:textbox>
            </v:shape>
            <v:shape id="Text Box 1025" o:spid="_x0000_s2127"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9Q2wwAA&#10;ANwAAAAPAAAAZHJzL2Rvd25yZXYueG1sRI9Pi8IwFMTvgt8hPMGbpiqsUo0i6oKXxfUPnh/Ns6k2&#10;L6XJ2vrtNwsLHoeZ+Q2zWLW2FE+qfeFYwWiYgCDOnC44V3A5fw5mIHxA1lg6JgUv8rBadjsLTLVr&#10;+EjPU8hFhLBPUYEJoUql9Jkhi37oKuLo3VxtMURZ51LX2ES4LeU4ST6kxYLjgsGKNoayx+nHKmjQ&#10;HMyUL7i1X9/t+X7Y7W7XRKl+r13PQQRqwzv8395rBZPxF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V9Q2wwAAANwAAAAPAAAAAAAAAAAAAAAAAJcCAABkcnMvZG93&#10;bnJldi54bWxQSwUGAAAAAAQABAD1AAAAhwMAAAAA&#10;">
              <v:textbox inset=".5mm,,.5mm">
                <w:txbxContent>
                  <w:p w14:paraId="7E07604D" w14:textId="77777777" w:rsidR="00C21B05" w:rsidRDefault="00C21B05">
                    <w:pPr>
                      <w:pStyle w:val="a5"/>
                      <w:rPr>
                        <w:b/>
                        <w:noProof w:val="0"/>
                        <w:sz w:val="22"/>
                      </w:rPr>
                    </w:pPr>
                  </w:p>
                </w:txbxContent>
              </v:textbox>
            </v:shape>
            <v:shape id="Text Box 1026" o:spid="_x0000_s2126"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EBEwQAA&#10;ANwAAAAPAAAAZHJzL2Rvd25yZXYueG1sRE/Pa8IwFL4L+x/CE3azqR1M6YxlTAe7DLUVz4/m2XRr&#10;XkoTbfffL4fBjh/f700x2U7cafCtYwXLJAVBXDvdcqPgXL0v1iB8QNbYOSYFP+Sh2D7MNphrN/KJ&#10;7mVoRAxhn6MCE0KfS+lrQxZ94nriyF3dYDFEODRSDzjGcNvJLE2fpcWWY4PBnt4M1d/lzSoY0RzM&#10;is+4s5/Hqfo67PfXS6rU43x6fQERaAr/4j/3h1bwlMW18Uw8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8hARMEAAADcAAAADwAAAAAAAAAAAAAAAACXAgAAZHJzL2Rvd25y&#10;ZXYueG1sUEsFBgAAAAAEAAQA9QAAAIUDAAAAAA==&#10;">
              <v:textbox inset=".5mm,,.5mm">
                <w:txbxContent>
                  <w:p w14:paraId="1E6043DF" w14:textId="77777777" w:rsidR="00C21B05" w:rsidRDefault="00C21B05">
                    <w:pPr>
                      <w:pStyle w:val="a5"/>
                      <w:rPr>
                        <w:b/>
                        <w:noProof w:val="0"/>
                        <w:sz w:val="22"/>
                      </w:rPr>
                    </w:pPr>
                  </w:p>
                </w:txbxContent>
              </v:textbox>
            </v:shape>
            <v:shape id="Text Box 1027" o:spid="_x0000_s2125"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hOXfwwAA&#10;ANwAAAAPAAAAZHJzL2Rvd25yZXYueG1sRI9Ba8JAFITvQv/D8gredFMLaqOrlNZCL6JG6fmRfWZj&#10;s29DdjXx37uC4HGYmW+Y+bKzlbhQ40vHCt6GCQji3OmSCwWH/c9gCsIHZI2VY1JwJQ/LxUtvjql2&#10;Le/okoVCRAj7FBWYEOpUSp8bsuiHriaO3tE1FkOUTSF1g22E20qOkmQsLZYcFwzW9GUo/8/OVkGL&#10;ZmMmfMBvu952+9NmtTr+JUr1X7vPGYhAXXiGH+1freB99AH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hOXfwwAAANwAAAAPAAAAAAAAAAAAAAAAAJcCAABkcnMvZG93&#10;bnJldi54bWxQSwUGAAAAAAQABAD1AAAAhwMAAAAA&#10;">
              <v:textbox inset=".5mm,,.5mm">
                <w:txbxContent>
                  <w:p w14:paraId="3D6B368C" w14:textId="77777777" w:rsidR="00C21B05" w:rsidRDefault="00C21B05">
                    <w:pPr>
                      <w:pStyle w:val="a5"/>
                      <w:rPr>
                        <w:b/>
                        <w:noProof w:val="0"/>
                        <w:sz w:val="22"/>
                      </w:rPr>
                    </w:pPr>
                  </w:p>
                </w:txbxContent>
              </v:textbox>
            </v:shape>
            <v:shape id="Text Box 1028" o:spid="_x0000_s2124"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9qfwQAA&#10;ANwAAAAPAAAAZHJzL2Rvd25yZXYueG1sRE/Pa8IwFL4P9j+EJ+w2UydsUo1Ftgq7iLMVz4/m2VSb&#10;l9JEW//75TDY8eP7vcpG24o79b5xrGA2TUAQV043XCs4ltvXBQgfkDW2jknBgzxk6+enFabaDXyg&#10;exFqEUPYp6jAhNClUvrKkEU/dR1x5M6utxgi7GupexxiuG3lW5K8S4sNxwaDHX0aqq7FzSoY0OzN&#10;Bx/xy+5+xvKyz/PzKVHqZTJuliACjeFf/Of+1grm8zg/nolHQK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Gfan8EAAADcAAAADwAAAAAAAAAAAAAAAACXAgAAZHJzL2Rvd25y&#10;ZXYueG1sUEsFBgAAAAAEAAQA9QAAAIUDAAAAAA==&#10;">
              <v:textbox inset=".5mm,,.5mm">
                <w:txbxContent>
                  <w:p w14:paraId="22B933F2" w14:textId="77777777" w:rsidR="00C21B05" w:rsidRDefault="00C21B05">
                    <w:pPr>
                      <w:pStyle w:val="a5"/>
                      <w:rPr>
                        <w:b/>
                        <w:noProof w:val="0"/>
                        <w:sz w:val="22"/>
                      </w:rPr>
                    </w:pPr>
                  </w:p>
                </w:txbxContent>
              </v:textbox>
            </v:shape>
            <v:shape id="Text Box 1029" o:spid="_x0000_s2123"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38EwwAA&#10;ANwAAAAPAAAAZHJzL2Rvd25yZXYueG1sRI9Pi8IwFMTvC36H8ARva+oKrlSjiOuCF3H9g+dH82yq&#10;zUtpsrZ+eyMIHoeZ+Q0znbe2FDeqfeFYwaCfgCDOnC44V3A8/H6OQfiArLF0TAru5GE+63xMMdWu&#10;4R3d9iEXEcI+RQUmhCqV0meGLPq+q4ijd3a1xRBlnUtdYxPhtpRfSTKSFguOCwYrWhrKrvt/q6BB&#10;szXffMQfu/lrD5ftanU+JUr1uu1iAiJQG97hV3utFQyHA3ieiUdA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38EwwAAANwAAAAPAAAAAAAAAAAAAAAAAJcCAABkcnMvZG93&#10;bnJldi54bWxQSwUGAAAAAAQABAD1AAAAhwMAAAAA&#10;">
              <v:textbox inset=".5mm,,.5mm">
                <w:txbxContent>
                  <w:p w14:paraId="50F216B3" w14:textId="77777777" w:rsidR="00C21B05" w:rsidRDefault="00C21B05">
                    <w:pPr>
                      <w:pStyle w:val="a5"/>
                      <w:rPr>
                        <w:b/>
                        <w:noProof w:val="0"/>
                        <w:sz w:val="22"/>
                      </w:rPr>
                    </w:pPr>
                  </w:p>
                </w:txbxContent>
              </v:textbox>
            </v:shape>
            <v:shape id="Text Box 1030" o:spid="_x0000_s2122"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eFzwgAA&#10;ANwAAAAPAAAAZHJzL2Rvd25yZXYueG1sRI9Pi8IwFMTvwn6H8Ba8aboKKtUoy66Cl8W/eH40z6ba&#10;vJQm2u63N4LgcZiZ3zCzRWtLcafaF44VfPUTEMSZ0wXnCo6HVW8CwgdkjaVjUvBPHhbzj84MU+0a&#10;3tF9H3IRIexTVGBCqFIpfWbIou+7ijh6Z1dbDFHWudQ1NhFuSzlIkpG0WHBcMFjRj6Hsur9ZBQ2a&#10;jRnzEX/t37Y9XDbL5fmUKNX9bL+nIAK14R1+tddawXA4gOeZeAT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54XPCAAAA3AAAAA8AAAAAAAAAAAAAAAAAlwIAAGRycy9kb3du&#10;cmV2LnhtbFBLBQYAAAAABAAEAPUAAACGAwAAAAA=&#10;">
              <v:textbox inset=".5mm,,.5mm">
                <w:txbxContent>
                  <w:p w14:paraId="0ED853AB" w14:textId="77777777" w:rsidR="00C21B05" w:rsidRDefault="00C21B05">
                    <w:pPr>
                      <w:pStyle w:val="a5"/>
                      <w:rPr>
                        <w:b/>
                        <w:noProof w:val="0"/>
                        <w:sz w:val="22"/>
                      </w:rPr>
                    </w:pPr>
                  </w:p>
                </w:txbxContent>
              </v:textbox>
            </v:shape>
            <v:shape id="Text Box 1031" o:spid="_x0000_s2121"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UToxAAA&#10;ANwAAAAPAAAAZHJzL2Rvd25yZXYueG1sRI9Ba8JAFITvQv/D8gq96aYGaolZpVQLvYgapedH9iUb&#10;m30bslsT/323UPA4zMw3TL4ebSuu1PvGsYLnWQKCuHS64VrB+fQxfQXhA7LG1jEpuJGH9ephkmOm&#10;3cBHuhahFhHCPkMFJoQuk9KXhiz6meuIo1e53mKIsq+l7nGIcNvKeZK8SIsNxwWDHb0bKr+LH6tg&#10;QLM3Cz7jxu4O4+my326rr0Spp8fxbQki0Bju4f/2p1aQpin8nY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LVE6MQAAADcAAAADwAAAAAAAAAAAAAAAACXAgAAZHJzL2Rv&#10;d25yZXYueG1sUEsFBgAAAAAEAAQA9QAAAIgDAAAAAA==&#10;">
              <v:textbox inset=".5mm,,.5mm">
                <w:txbxContent>
                  <w:p w14:paraId="733A08F9" w14:textId="77777777" w:rsidR="00C21B05" w:rsidRDefault="00C21B05">
                    <w:pPr>
                      <w:pStyle w:val="a5"/>
                      <w:rPr>
                        <w:b/>
                        <w:noProof w:val="0"/>
                        <w:sz w:val="22"/>
                      </w:rPr>
                    </w:pPr>
                  </w:p>
                </w:txbxContent>
              </v:textbox>
            </v:shape>
            <v:shape id="Text Box 1032" o:spid="_x0000_s2120"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NycwwAA&#10;ANwAAAAPAAAAZHJzL2Rvd25yZXYueG1sRI9Pi8IwFMTvC36H8ARva+oqq1SjiOvCXsS/eH40z6ba&#10;vJQm2vrtzcLCHoeZ+Q0zW7S2FA+qfeFYwaCfgCDOnC44V3A6fr9PQPiArLF0TAqe5GEx77zNMNWu&#10;4T09DiEXEcI+RQUmhCqV0meGLPq+q4ijd3G1xRBlnUtdYxPhtpQfSfIpLRYcFwxWtDKU3Q53q6BB&#10;szVjPuGX3eza43W7Xl/OiVK9brucggjUhv/wX/tHKxgOR/B7Jh4BOX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NycwwAAANwAAAAPAAAAAAAAAAAAAAAAAJcCAABkcnMvZG93&#10;bnJldi54bWxQSwUGAAAAAAQABAD1AAAAhwMAAAAA&#10;">
              <v:textbox inset=".5mm,,.5mm">
                <w:txbxContent>
                  <w:p w14:paraId="3D6C35A4" w14:textId="77777777" w:rsidR="00C21B05" w:rsidRDefault="00C21B05">
                    <w:pPr>
                      <w:pStyle w:val="a5"/>
                      <w:rPr>
                        <w:b/>
                        <w:noProof w:val="0"/>
                        <w:sz w:val="22"/>
                      </w:rPr>
                    </w:pPr>
                  </w:p>
                </w:txbxContent>
              </v:textbox>
            </v:shape>
          </v:group>
          <v:group id="Group 1033" o:spid="_x0000_s2108" style="position:absolute;left:1135;top:14704;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G52YxQAAANwAAAAPAAAAZHJzL2Rvd25yZXYueG1sRI9Pi8IwFMTvgt8hPMGb&#10;pt2iSNcoIruyBxH8A7K3R/Nsi81LabJt/fYbQfA4zMxvmOW6N5VoqXGlZQXxNAJBnFldcq7gcv6e&#10;LEA4j6yxskwKHuRgvRoOlphq2/GR2pPPRYCwS1FB4X2dSumyggy6qa2Jg3ezjUEfZJNL3WAX4KaS&#10;H1E0lwZLDgsF1rQtKLuf/oyCXYfdJom/2v39tn38nmeH6z4mpcajfvMJwlPv3+FX+0crSJIZ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BudmMUAAADcAAAA&#10;DwAAAAAAAAAAAAAAAACpAgAAZHJzL2Rvd25yZXYueG1sUEsFBgAAAAAEAAQA+gAAAJsDAAAAAA==&#10;">
            <v:shape id="Text Box 1034" o:spid="_x0000_s2118"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udwwwAA&#10;ANwAAAAPAAAAZHJzL2Rvd25yZXYueG1sRI9bi8IwFITfF/wP4Qi+rakKrlSjiBfYl8X1gs+H5thU&#10;m5PSRNv99xtB8HGYmW+Y2aK1pXhQ7QvHCgb9BARx5nTBuYLTcfs5AeEDssbSMSn4Iw+Leedjhql2&#10;De/pcQi5iBD2KSowIVSplD4zZNH3XUUcvYurLYYo61zqGpsIt6UcJslYWiw4LhisaGUoux3uVkGD&#10;Zme++IRr+/PbHq+7zeZyTpTqddvlFESgNrzDr/a3VjAajeF5Jh4BOf8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udwwwAAANwAAAAPAAAAAAAAAAAAAAAAAJcCAABkcnMvZG93&#10;bnJldi54bWxQSwUGAAAAAAQABAD1AAAAhwMAAAAA&#10;">
              <v:textbox inset=".5mm,,.5mm">
                <w:txbxContent>
                  <w:p w14:paraId="2DA0F48E" w14:textId="77777777" w:rsidR="00C21B05" w:rsidRDefault="00C21B05">
                    <w:pPr>
                      <w:pStyle w:val="a5"/>
                      <w:rPr>
                        <w:b/>
                        <w:noProof w:val="0"/>
                        <w:sz w:val="22"/>
                      </w:rPr>
                    </w:pPr>
                  </w:p>
                </w:txbxContent>
              </v:textbox>
            </v:shape>
            <v:shape id="Text Box 1035" o:spid="_x0000_s2117"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kLrxAAA&#10;ANwAAAAPAAAAZHJzL2Rvd25yZXYueG1sRI9Ba8JAFITvgv9heUJvZmOFWlLXIJpCLyWtSs+P7DMb&#10;zb4N2a1J/323UPA4zMw3zDofbStu1PvGsYJFkoIgrpxuuFZwOr7On0H4gKyxdUwKfshDvplO1php&#10;N/An3Q6hFhHCPkMFJoQuk9JXhiz6xHXE0Tu73mKIsq+l7nGIcNvKxzR9khYbjgsGO9oZqq6Hb6tg&#10;QFOaFZ9wb98/xuOlLIrzV6rUw2zcvoAINIZ7+L/9phUslyv4OxOPgN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45C68QAAADcAAAADwAAAAAAAAAAAAAAAACXAgAAZHJzL2Rv&#10;d25yZXYueG1sUEsFBgAAAAAEAAQA9QAAAIgDAAAAAA==&#10;">
              <v:textbox inset=".5mm,,.5mm">
                <w:txbxContent>
                  <w:p w14:paraId="37046547" w14:textId="77777777" w:rsidR="00C21B05" w:rsidRDefault="00C21B05">
                    <w:pPr>
                      <w:pStyle w:val="a5"/>
                      <w:rPr>
                        <w:b/>
                        <w:noProof w:val="0"/>
                        <w:sz w:val="22"/>
                      </w:rPr>
                    </w:pPr>
                  </w:p>
                </w:txbxContent>
              </v:textbox>
            </v:shape>
            <v:shape id="Text Box 1036" o:spid="_x0000_s2116"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daZwQAA&#10;ANwAAAAPAAAAZHJzL2Rvd25yZXYueG1sRE/Pa8IwFL4P9j+EJ+w2UydsUo1Ftgq7iLMVz4/m2VSb&#10;l9JEW//75TDY8eP7vcpG24o79b5xrGA2TUAQV043XCs4ltvXBQgfkDW2jknBgzxk6+enFabaDXyg&#10;exFqEUPYp6jAhNClUvrKkEU/dR1x5M6utxgi7GupexxiuG3lW5K8S4sNxwaDHX0aqq7FzSoY0OzN&#10;Bx/xy+5+xvKyz/PzKVHqZTJuliACjeFf/Of+1grm87g2nolHQK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hHWmcEAAADcAAAADwAAAAAAAAAAAAAAAACXAgAAZHJzL2Rvd25y&#10;ZXYueG1sUEsFBgAAAAAEAAQA9QAAAIUDAAAAAA==&#10;">
              <v:textbox inset=".5mm,,.5mm">
                <w:txbxContent>
                  <w:p w14:paraId="37A2382B" w14:textId="77777777" w:rsidR="00C21B05" w:rsidRDefault="00C21B05">
                    <w:pPr>
                      <w:pStyle w:val="a5"/>
                      <w:rPr>
                        <w:b/>
                        <w:noProof w:val="0"/>
                        <w:sz w:val="22"/>
                      </w:rPr>
                    </w:pPr>
                  </w:p>
                </w:txbxContent>
              </v:textbox>
            </v:shape>
            <v:shape id="Text Box 1037" o:spid="_x0000_s2115"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XXMCwwAA&#10;ANwAAAAPAAAAZHJzL2Rvd25yZXYueG1sRI9Pi8IwFMTvC36H8ARva+oKrlajiOvCXsS/eH40z6ba&#10;vJQm2vrtzcLCHoeZ+Q0zW7S2FA+qfeFYwaCfgCDOnC44V3A6fr+PQfiArLF0TAqe5GEx77zNMNWu&#10;4T09DiEXEcI+RQUmhCqV0meGLPq+q4ijd3G1xRBlnUtdYxPhtpQfSTKSFguOCwYrWhnKboe7VdCg&#10;2ZpPPuGX3eza43W7Xl/OiVK9brucggjUhv/wX/tHKxgOJ/B7Jh4BOX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XXMCwwAAANwAAAAPAAAAAAAAAAAAAAAAAJcCAABkcnMvZG93&#10;bnJldi54bWxQSwUGAAAAAAQABAD1AAAAhwMAAAAA&#10;">
              <v:textbox inset=".5mm,,.5mm">
                <w:txbxContent>
                  <w:p w14:paraId="058BD37A" w14:textId="77777777" w:rsidR="00C21B05" w:rsidRDefault="00C21B05">
                    <w:pPr>
                      <w:pStyle w:val="a5"/>
                      <w:rPr>
                        <w:b/>
                        <w:noProof w:val="0"/>
                        <w:sz w:val="22"/>
                      </w:rPr>
                    </w:pPr>
                  </w:p>
                </w:txbxContent>
              </v:textbox>
            </v:shape>
            <v:shape id="Text Box 1038" o:spid="_x0000_s2114"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aniwAAA&#10;ANwAAAAPAAAAZHJzL2Rvd25yZXYueG1sRE/LisIwFN0L/kO4grsxdRxGqUYRR2E24hPXl+baVJub&#10;0kTb+fvJQnB5OO/ZorWleFLtC8cKhoMEBHHmdMG5gvNp8zEB4QOyxtIxKfgjD4t5tzPDVLuGD/Q8&#10;hlzEEPYpKjAhVKmUPjNk0Q9cRRy5q6sthgjrXOoamxhuS/mZJN/SYsGxwWBFK0PZ/fiwCho0OzPm&#10;M/7Y7b493Xbr9fWSKNXvtcspiEBteItf7l+tYPQV58cz8QjI+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wYaniwAAAANwAAAAPAAAAAAAAAAAAAAAAAJcCAABkcnMvZG93bnJl&#10;di54bWxQSwUGAAAAAAQABAD1AAAAhAMAAAAA&#10;">
              <v:textbox inset=".5mm,,.5mm">
                <w:txbxContent>
                  <w:p w14:paraId="1257F11C" w14:textId="77777777" w:rsidR="00C21B05" w:rsidRDefault="00C21B05">
                    <w:pPr>
                      <w:pStyle w:val="a5"/>
                      <w:rPr>
                        <w:b/>
                        <w:noProof w:val="0"/>
                        <w:sz w:val="22"/>
                      </w:rPr>
                    </w:pPr>
                  </w:p>
                </w:txbxContent>
              </v:textbox>
            </v:shape>
            <v:shape id="Text Box 1039" o:spid="_x0000_s2113"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Qx5wwAA&#10;ANwAAAAPAAAAZHJzL2Rvd25yZXYueG1sRI9Ba8JAFITvgv9heUJvurEtKtFVpLXQS1GjeH5kn9lo&#10;9m3Ibk3677uC4HGYmW+YxaqzlbhR40vHCsajBARx7nTJhYLj4Ws4A+EDssbKMSn4Iw+rZb+3wFS7&#10;lvd0y0IhIoR9igpMCHUqpc8NWfQjVxNH7+waiyHKppC6wTbCbSVfk2QiLZYcFwzW9GEov2a/VkGL&#10;ZmumfMRP+7PrDpftZnM+JUq9DLr1HESgLjzDj/a3VvD2Pob7mXgE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LQx5wwAAANwAAAAPAAAAAAAAAAAAAAAAAJcCAABkcnMvZG93&#10;bnJldi54bWxQSwUGAAAAAAQABAD1AAAAhwMAAAAA&#10;">
              <v:textbox inset=".5mm,,.5mm">
                <w:txbxContent>
                  <w:p w14:paraId="17E67D75" w14:textId="77777777" w:rsidR="00C21B05" w:rsidRDefault="00C21B05">
                    <w:pPr>
                      <w:pStyle w:val="a5"/>
                      <w:rPr>
                        <w:b/>
                        <w:noProof w:val="0"/>
                        <w:sz w:val="22"/>
                      </w:rPr>
                    </w:pPr>
                  </w:p>
                </w:txbxContent>
              </v:textbox>
            </v:shape>
            <v:shape id="Text Box 1040" o:spid="_x0000_s2112"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5IOwwAA&#10;ANwAAAAPAAAAZHJzL2Rvd25yZXYueG1sRI9Ba8JAFITvQv/D8gredFMrWqKrlNZCL6JG6fmRfWZj&#10;s29DdjXx37uC4HGYmW+Y+bKzlbhQ40vHCt6GCQji3OmSCwWH/c/gA4QPyBorx6TgSh6Wi5feHFPt&#10;Wt7RJQuFiBD2KSowIdSplD43ZNEPXU0cvaNrLIYom0LqBtsIt5UcJclEWiw5Lhis6ctQ/p+drYIW&#10;zcZM+YDfdr3t9qfNanX8S5Tqv3afMxCBuvAMP9q/WsH7eAT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5IOwwAAANwAAAAPAAAAAAAAAAAAAAAAAJcCAABkcnMvZG93&#10;bnJldi54bWxQSwUGAAAAAAQABAD1AAAAhwMAAAAA&#10;">
              <v:textbox inset=".5mm,,.5mm">
                <w:txbxContent>
                  <w:p w14:paraId="26DA18B2" w14:textId="77777777" w:rsidR="00C21B05" w:rsidRDefault="00C21B05">
                    <w:pPr>
                      <w:pStyle w:val="a5"/>
                      <w:rPr>
                        <w:b/>
                        <w:noProof w:val="0"/>
                        <w:sz w:val="22"/>
                      </w:rPr>
                    </w:pPr>
                  </w:p>
                </w:txbxContent>
              </v:textbox>
            </v:shape>
            <v:shape id="Text Box 1041" o:spid="_x0000_s2111"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zeVwwAA&#10;ANwAAAAPAAAAZHJzL2Rvd25yZXYueG1sRI9Pi8IwFMTvC36H8ARva+oqq1SjiOvCXsS/eH40z6ba&#10;vJQm2vrtzcLCHoeZ+Q0zW7S2FA+qfeFYwaCfgCDOnC44V3A6fr9PQPiArLF0TAqe5GEx77zNMNWu&#10;4T09DiEXEcI+RQUmhCqV0meGLPq+q4ijd3G1xRBlnUtdYxPhtpQfSfIpLRYcFwxWtDKU3Q53q6BB&#10;szVjPuGX3eza43W7Xl/OiVK9brucggjUhv/wX/tHKxiOhvB7Jh4BOX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zeVwwAAANwAAAAPAAAAAAAAAAAAAAAAAJcCAABkcnMvZG93&#10;bnJldi54bWxQSwUGAAAAAAQABAD1AAAAhwMAAAAA&#10;">
              <v:textbox inset=".5mm,,.5mm">
                <w:txbxContent>
                  <w:p w14:paraId="4326BCFE" w14:textId="77777777" w:rsidR="00C21B05" w:rsidRDefault="00C21B05">
                    <w:pPr>
                      <w:pStyle w:val="a5"/>
                      <w:rPr>
                        <w:b/>
                        <w:noProof w:val="0"/>
                        <w:sz w:val="22"/>
                      </w:rPr>
                    </w:pPr>
                  </w:p>
                </w:txbxContent>
              </v:textbox>
            </v:shape>
            <v:shape id="Text Box 1042" o:spid="_x0000_s2110"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q/hwwAA&#10;ANwAAAAPAAAAZHJzL2Rvd25yZXYueG1sRI9bi8IwFITfF/wP4Qi+rakXVqlGEXVhX8QrPh+aY1Nt&#10;TkqTtd1/bxYW9nGYmW+Y+bK1pXhS7QvHCgb9BARx5nTBuYLL+fN9CsIHZI2lY1LwQx6Wi87bHFPt&#10;Gj7S8xRyESHsU1RgQqhSKX1myKLvu4o4ejdXWwxR1rnUNTYRbks5TJIPabHguGCworWh7HH6tgoa&#10;NHsz4Qtu7O7Qnu/77fZ2TZTqddvVDESgNvyH/9pfWsFoPIbfM/EI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q/hwwAAANwAAAAPAAAAAAAAAAAAAAAAAJcCAABkcnMvZG93&#10;bnJldi54bWxQSwUGAAAAAAQABAD1AAAAhwMAAAAA&#10;">
              <v:textbox inset=".5mm,,.5mm">
                <w:txbxContent>
                  <w:p w14:paraId="1F1AA3E3" w14:textId="77777777" w:rsidR="00C21B05" w:rsidRDefault="00C21B05">
                    <w:pPr>
                      <w:pStyle w:val="a5"/>
                      <w:rPr>
                        <w:b/>
                        <w:noProof w:val="0"/>
                        <w:sz w:val="22"/>
                      </w:rPr>
                    </w:pPr>
                  </w:p>
                </w:txbxContent>
              </v:textbox>
            </v:shape>
            <v:shape id="Text Box 1043" o:spid="_x0000_s2109"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gp6xAAA&#10;ANwAAAAPAAAAZHJzL2Rvd25yZXYueG1sRI9Ba8JAFITvgv9heUJvdWNrraSuUloLXorWBM+P7DOb&#10;mn0bslsT/71bEDwOM/MNs1j1thZnan3lWMFknIAgLpyuuFSQZ1+PcxA+IGusHZOCC3lYLYeDBaba&#10;dfxD530oRYSwT1GBCaFJpfSFIYt+7Bri6B1dazFE2ZZSt9hFuK3lU5LMpMWK44LBhj4MFaf9n1XQ&#10;odmaV87x037v+ux3u14fD4lSD6P+/Q1EoD7cw7f2Rit4nr7A/5l4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BYKesQAAADcAAAADwAAAAAAAAAAAAAAAACXAgAAZHJzL2Rv&#10;d25yZXYueG1sUEsFBgAAAAAEAAQA9QAAAIgDAAAAAA==&#10;">
              <v:textbox inset=".5mm,,.5mm">
                <w:txbxContent>
                  <w:p w14:paraId="1D71E6C7" w14:textId="77777777" w:rsidR="00C21B05" w:rsidRDefault="00C21B05">
                    <w:pPr>
                      <w:pStyle w:val="a5"/>
                      <w:rPr>
                        <w:b/>
                        <w:noProof w:val="0"/>
                        <w:sz w:val="22"/>
                      </w:rPr>
                    </w:pPr>
                  </w:p>
                </w:txbxContent>
              </v:textbox>
            </v:shape>
          </v:group>
          <v:group id="Group 1044" o:spid="_x0000_s2095" style="position:absolute;left:567;top:8578;width:561;height:8003" coordorigin="3194,6929" coordsize="561,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z3CSxgAAANwAAAAPAAAAZHJzL2Rvd25yZXYueG1sRI9Ba8JAFITvBf/D8gre&#10;mk20DZJmFZEqHkKhKpTeHtlnEsy+DdltEv99t1DocZiZb5h8M5lWDNS7xrKCJIpBEJdWN1wpuJz3&#10;TysQziNrbC2Tgjs52KxnDzlm2o78QcPJVyJA2GWooPa+y6R0ZU0GXWQ74uBdbW/QB9lXUvc4Brhp&#10;5SKOU2mw4bBQY0e7msrb6dsoOIw4bpfJ21Dcrrv71/nl/bNISKn547R9BeFp8v/hv/ZRK1g+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DPcJLGAAAA3AAA&#10;AA8AAAAAAAAAAAAAAAAAqQIAAGRycy9kb3ducmV2LnhtbFBLBQYAAAAABAAEAPoAAACcAwAAAAA=&#10;">
            <v:group id="Group 1045" o:spid="_x0000_s2102" style="position:absolute;left:3194;top:6929;width:283;height:8155" coordorigin="3194,6929" coordsize="283,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9UJxQAAANwAAAAPAAAAZHJzL2Rvd25yZXYueG1sRI9Ba8JAFITvBf/D8gRv&#10;uolaLdFVRFQ8SKFaKL09ss8kmH0bsmsS/71bEHocZuYbZrnuTCkaql1hWUE8ikAQp1YXnCn4vuyH&#10;HyCcR9ZYWiYFD3KwXvXelpho2/IXNWefiQBhl6CC3PsqkdKlORl0I1sRB+9qa4M+yDqTusY2wE0p&#10;x1E0kwYLDgs5VrTNKb2d70bBocV2M4l3zel23T5+L++fP6eYlBr0u80ChKfO/4df7aNWMJnO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PVCcUAAADcAAAA&#10;DwAAAAAAAAAAAAAAAACpAgAAZHJzL2Rvd25yZXYueG1sUEsFBgAAAAAEAAQA+gAAAJsDAAAAAA==&#10;">
              <v:shape id="Text Box 1046" o:spid="_x0000_s2107" type="#_x0000_t202" style="position:absolute;left:3194;top:13667;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9yZcwwAA&#10;ANwAAAAPAAAAZHJzL2Rvd25yZXYueG1sRE9Na8JAEL0X+h+WEXqrG1tjSppNCAFBoR60pedpdpqE&#10;ZmdDdtXor+8eBI+P950Vk+nFiUbXWVawmEcgiGurO24UfH2un99AOI+ssbdMCi7koMgfHzJMtT3z&#10;nk4H34gQwi5FBa33Qyqlq1sy6OZ2IA7crx0N+gDHRuoRzyHc9PIlilbSYMehocWBqpbqv8PRKBji&#10;H9nvvsuPa7m1bpkk8b5KYqWeZlP5DsLT5O/im3ujFbwuw9pwJhwBmf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9yZcwwAAANwAAAAPAAAAAAAAAAAAAAAAAJcCAABkcnMvZG93&#10;bnJldi54bWxQSwUGAAAAAAQABAD1AAAAhwMAAAAA&#10;" filled="f" strokeweight="2.25pt">
                <v:textbox style="layout-flow:vertical;mso-layout-flow-alt:bottom-to-top" inset=".5mm,.3mm,.5mm,.3mm">
                  <w:txbxContent>
                    <w:p w14:paraId="1A2E6BE0" w14:textId="77777777" w:rsidR="00C21B05" w:rsidRDefault="00C21B05">
                      <w:pPr>
                        <w:pStyle w:val="a5"/>
                      </w:pPr>
                      <w:r>
                        <w:t>Инв. № подп</w:t>
                      </w:r>
                    </w:p>
                  </w:txbxContent>
                </v:textbox>
              </v:shape>
              <v:shape id="Text Box 1047" o:spid="_x0000_s2106" type="#_x0000_t202" style="position:absolute;left:3194;top:11707;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4PHxgAA&#10;ANwAAAAPAAAAZHJzL2Rvd25yZXYueG1sRI9Pa8JAFMTvBb/D8oTe6kZrjEZXCYJQoT34B8/P7DMJ&#10;Zt+G7Kqpn75bKPQ4zMxvmMWqM7W4U+sqywqGgwgEcW51xYWC42HzNgXhPLLG2jIp+CYHq2XvZYGp&#10;tg/e0X3vCxEg7FJUUHrfpFK6vCSDbmAb4uBdbGvQB9kWUrf4CHBTy1EUTaTBisNCiQ2tS8qv+5tR&#10;0MRnWX+dss9ntrVunCTxbp3ESr32u2wOwlPn/8N/7Q+t4H08g98z4QjI5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u4PHxgAAANwAAAAPAAAAAAAAAAAAAAAAAJcCAABkcnMv&#10;ZG93bnJldi54bWxQSwUGAAAAAAQABAD1AAAAigMAAAAA&#10;" filled="f" strokeweight="2.25pt">
                <v:textbox style="layout-flow:vertical;mso-layout-flow-alt:bottom-to-top" inset=".5mm,.3mm,.5mm,.3mm">
                  <w:txbxContent>
                    <w:p w14:paraId="05BE033F" w14:textId="77777777" w:rsidR="00C21B05" w:rsidRDefault="00C21B05">
                      <w:pPr>
                        <w:pStyle w:val="a5"/>
                      </w:pPr>
                      <w:r>
                        <w:t>Подп. и дата</w:t>
                      </w:r>
                    </w:p>
                  </w:txbxContent>
                </v:textbox>
              </v:shape>
              <v:shape id="Text Box 1048" o:spid="_x0000_s2105" type="#_x0000_t202" style="position:absolute;left:3194;top:8901;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LyHwQAA&#10;ANwAAAAPAAAAZHJzL2Rvd25yZXYueG1sRE9Ni8IwEL0L/ocwgjdN1a1dqlGKICisB3XZ82wztsVm&#10;UpqodX/95iB4fLzv5boztbhT6yrLCibjCARxbnXFhYLv83b0CcJ5ZI21ZVLwJAfrVb+3xFTbBx/p&#10;fvKFCCHsUlRQet+kUrq8JINubBviwF1sa9AH2BZSt/gI4aaW0yiaS4MVh4YSG9qUlF9PN6OgiX9l&#10;ffjJvv6yvXUfSRIfN0ms1HDQZQsQnjr/Fr/cO61gFof54Uw4An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Fi8h8EAAADcAAAADwAAAAAAAAAAAAAAAACXAgAAZHJzL2Rvd25y&#10;ZXYueG1sUEsFBgAAAAAEAAQA9QAAAIUDAAAAAA==&#10;" filled="f" strokeweight="2.25pt">
                <v:textbox style="layout-flow:vertical;mso-layout-flow-alt:bottom-to-top" inset=".5mm,.3mm,.5mm,.3mm">
                  <w:txbxContent>
                    <w:p w14:paraId="40952218" w14:textId="77777777" w:rsidR="00C21B05" w:rsidRDefault="00C21B05">
                      <w:pPr>
                        <w:pStyle w:val="a5"/>
                      </w:pPr>
                      <w:r>
                        <w:t>Взам. инв. №</w:t>
                      </w:r>
                    </w:p>
                  </w:txbxContent>
                </v:textbox>
              </v:shape>
              <v:shape id="Text Box 1049" o:spid="_x0000_s2104" type="#_x0000_t202" style="position:absolute;left:3194;top:10306;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BkcxgAA&#10;ANwAAAAPAAAAZHJzL2Rvd25yZXYueG1sRI9Ba8JAFITvhf6H5RV6q5u0ppHUjQRBUNCDaen5mX1N&#10;QrNvQ3bV2F/fFQSPw8x8w8wXo+nEiQbXWlYQTyIQxJXVLdcKvj5XLzMQziNr7CyTggs5WOSPD3PM&#10;tD3znk6lr0WAsMtQQeN9n0npqoYMuontiYP3YweDPsihlnrAc4CbTr5G0bs02HJYaLCnZUPVb3k0&#10;CvrkILvdd7H9KzbWTdM02S/TRKnnp7H4AOFp9Pfwrb3WCt6SGK5nwhGQ+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FBkcxgAAANwAAAAPAAAAAAAAAAAAAAAAAJcCAABkcnMv&#10;ZG93bnJldi54bWxQSwUGAAAAAAQABAD1AAAAigMAAAAA&#10;" filled="f" strokeweight="2.25pt">
                <v:textbox style="layout-flow:vertical;mso-layout-flow-alt:bottom-to-top" inset=".5mm,.3mm,.5mm,.3mm">
                  <w:txbxContent>
                    <w:p w14:paraId="0B3F9DE5" w14:textId="77777777" w:rsidR="00C21B05" w:rsidRDefault="00C21B05">
                      <w:pPr>
                        <w:pStyle w:val="a5"/>
                      </w:pPr>
                      <w:r>
                        <w:t>Инв. № дубл.</w:t>
                      </w:r>
                    </w:p>
                  </w:txbxContent>
                </v:textbox>
              </v:shape>
              <v:shape id="Text Box 1050" o:spid="_x0000_s2103" type="#_x0000_t202" style="position:absolute;left:3194;top:6929;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xodrxgAA&#10;ANwAAAAPAAAAZHJzL2Rvd25yZXYueG1sRI9Ba8JAFITvhf6H5RW81U3VNJK6CUEoVNCDaen5mX1N&#10;QrNvQ3arqb/eFQSPw8x8w6zy0XTiSINrLSt4mUYgiCurW64VfH2+Py9BOI+ssbNMCv7JQZ49Pqww&#10;1fbEezqWvhYBwi5FBY33fSqlqxoy6Ka2Jw7ejx0M+iCHWuoBTwFuOjmLoldpsOWw0GBP64aq3/LP&#10;KOjjg+x238X2XGysWyRJvF8nsVKTp7F4A+Fp9Pfwrf2hFczjGVzPhCMgs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xodrxgAAANwAAAAPAAAAAAAAAAAAAAAAAJcCAABkcnMv&#10;ZG93bnJldi54bWxQSwUGAAAAAAQABAD1AAAAigMAAAAA&#10;" filled="f" strokeweight="2.25pt">
                <v:textbox style="layout-flow:vertical;mso-layout-flow-alt:bottom-to-top" inset=".5mm,.3mm,.5mm,.3mm">
                  <w:txbxContent>
                    <w:p w14:paraId="674BECA8" w14:textId="77777777" w:rsidR="00C21B05" w:rsidRDefault="00C21B05">
                      <w:pPr>
                        <w:pStyle w:val="a5"/>
                      </w:pPr>
                      <w:r>
                        <w:t>Подп. и дата</w:t>
                      </w:r>
                    </w:p>
                  </w:txbxContent>
                </v:textbox>
              </v:shape>
            </v:group>
            <v:group id="Group 1051" o:spid="_x0000_s2096" style="position:absolute;left:3472;top:6929;width:283;height:8155" coordorigin="3194,6929" coordsize="283,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YUXXxQAAANwAAAAPAAAAZHJzL2Rvd25yZXYueG1sRI9Pi8IwFMTvgt8hPMGb&#10;pt2iSNcoIruyBxH8A7K3R/Nsi81LabJt/fYbQfA4zMxvmOW6N5VoqXGlZQXxNAJBnFldcq7gcv6e&#10;LEA4j6yxskwKHuRgvRoOlphq2/GR2pPPRYCwS1FB4X2dSumyggy6qa2Jg3ezjUEfZJNL3WAX4KaS&#10;H1E0lwZLDgsF1rQtKLuf/oyCXYfdJom/2v39tn38nmeH6z4mpcajfvMJwlPv3+FX+0crSGY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FF18UAAADcAAAA&#10;DwAAAAAAAAAAAAAAAACpAgAAZHJzL2Rvd25yZXYueG1sUEsFBgAAAAAEAAQA+gAAAJsDAAAAAA==&#10;">
              <v:shape id="Text Box 1052" o:spid="_x0000_s2101" type="#_x0000_t202" style="position:absolute;left:3194;top:13667;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7qExQAA&#10;ANwAAAAPAAAAZHJzL2Rvd25yZXYueG1sRI9Pa8JAFMTvBb/D8gRvdaM1RqKrBKFgwR78g+dn9pkE&#10;s29DdtW0n74rFDwOM/MbZrHqTC3u1LrKsoLRMAJBnFtdcaHgePh8n4FwHlljbZkU/JCD1bL3tsBU&#10;2wfv6L73hQgQdikqKL1vUildXpJBN7QNcfAutjXog2wLqVt8BLip5TiKptJgxWGhxIbWJeXX/c0o&#10;aOKzrL9P2fY3+7JukiTxbp3ESg36XTYH4anzr/B/e6MVfMQTeJ4JR0A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juoTFAAAA3AAAAA8AAAAAAAAAAAAAAAAAlwIAAGRycy9k&#10;b3ducmV2LnhtbFBLBQYAAAAABAAEAPUAAACJAwAAAAA=&#10;" filled="f" strokeweight="2.25pt">
                <v:textbox style="layout-flow:vertical;mso-layout-flow-alt:bottom-to-top" inset=".5mm,.3mm,.5mm,.3mm">
                  <w:txbxContent>
                    <w:p w14:paraId="5E3E172F" w14:textId="77777777" w:rsidR="00C21B05" w:rsidRDefault="00C21B05">
                      <w:pPr>
                        <w:pStyle w:val="a5"/>
                      </w:pPr>
                    </w:p>
                  </w:txbxContent>
                </v:textbox>
              </v:shape>
              <v:shape id="Text Box 1053" o:spid="_x0000_s2100" type="#_x0000_t202" style="position:absolute;left:3194;top:11707;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Lx8fxQAA&#10;ANwAAAAPAAAAZHJzL2Rvd25yZXYueG1sRI9Ba8JAFITvhf6H5Qm91Y2ta0p0lSAUKtSDaen5mX0m&#10;wezbkN1q6q93C4LHYWa+YRarwbbiRL1vHGuYjBMQxKUzDVcavr/en99A+IBssHVMGv7Iw2r5+LDA&#10;zLgz7+hUhEpECPsMNdQhdJmUvqzJoh+7jjh6B9dbDFH2lTQ9niPctvIlSWbSYsNxocaO1jWVx+LX&#10;aujUXrbbn/zzkm+cn6ap2q1TpfXTaMjnIAIN4R6+tT+Mhlel4P9MPAJye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gvHx/FAAAA3AAAAA8AAAAAAAAAAAAAAAAAlwIAAGRycy9k&#10;b3ducmV2LnhtbFBLBQYAAAAABAAEAPUAAACJAwAAAAA=&#10;" filled="f" strokeweight="2.25pt">
                <v:textbox style="layout-flow:vertical;mso-layout-flow-alt:bottom-to-top" inset=".5mm,.3mm,.5mm,.3mm">
                  <w:txbxContent>
                    <w:p w14:paraId="65641583" w14:textId="77777777" w:rsidR="00C21B05" w:rsidRDefault="00C21B05">
                      <w:pPr>
                        <w:pStyle w:val="a5"/>
                      </w:pPr>
                    </w:p>
                  </w:txbxContent>
                </v:textbox>
              </v:shape>
              <v:shape id="Text Box 1054" o:spid="_x0000_s2099" type="#_x0000_t202" style="position:absolute;left:3194;top:8901;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FoxAAA&#10;ANwAAAAPAAAAZHJzL2Rvd25yZXYueG1sRI9Ba8JAFITvQv/D8gredKM2RlJXCYKgYA9a8fzMvibB&#10;7NuQXTX217sFocdhZr5h5svO1OJGrassKxgNIxDEudUVFwqO3+vBDITzyBpry6TgQQ6Wi7feHFNt&#10;77yn28EXIkDYpaig9L5JpXR5SQbd0DbEwfuxrUEfZFtI3eI9wE0tx1E0lQYrDgslNrQqKb8crkZB&#10;E59l/XXKdr/Z1rqPJIn3qyRWqv/eZZ8gPHX+P/xqb7SCSTyFvzPhCMjFE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P2BaMQAAADcAAAADwAAAAAAAAAAAAAAAACXAgAAZHJzL2Rv&#10;d25yZXYueG1sUEsFBgAAAAAEAAQA9QAAAIgDAAAAAA==&#10;" filled="f" strokeweight="2.25pt">
                <v:textbox style="layout-flow:vertical;mso-layout-flow-alt:bottom-to-top" inset=".5mm,.3mm,.5mm,.3mm">
                  <w:txbxContent>
                    <w:p w14:paraId="757A7483" w14:textId="77777777" w:rsidR="00C21B05" w:rsidRDefault="00C21B05">
                      <w:pPr>
                        <w:pStyle w:val="a5"/>
                      </w:pPr>
                    </w:p>
                  </w:txbxContent>
                </v:textbox>
              </v:shape>
              <v:shape id="Text Box 1055" o:spid="_x0000_s2098" type="#_x0000_t202" style="position:absolute;left:3194;top:10306;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sSTzxQAA&#10;ANwAAAAPAAAAZHJzL2Rvd25yZXYueG1sRI9Ba8JAFITvQv/D8oTedGNrTEldJQiCgh5MS8+v2dck&#10;NPs2ZFeN/npXEDwOM/MNM1/2phEn6lxtWcFkHIEgLqyuuVTw/bUefYBwHlljY5kUXMjBcvEymGOq&#10;7ZkPdMp9KQKEXYoKKu/bVEpXVGTQjW1LHLw/2xn0QXal1B2eA9w08i2KZtJgzWGhwpZWFRX/+dEo&#10;aONf2ex/st0121o3TZL4sEpipV6HffYJwlPvn+FHe6MVvMcJ3M+EIyA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xJPPFAAAA3AAAAA8AAAAAAAAAAAAAAAAAlwIAAGRycy9k&#10;b3ducmV2LnhtbFBLBQYAAAAABAAEAPUAAACJAwAAAAA=&#10;" filled="f" strokeweight="2.25pt">
                <v:textbox style="layout-flow:vertical;mso-layout-flow-alt:bottom-to-top" inset=".5mm,.3mm,.5mm,.3mm">
                  <w:txbxContent>
                    <w:p w14:paraId="7F9DA3F0" w14:textId="77777777" w:rsidR="00C21B05" w:rsidRDefault="00C21B05">
                      <w:pPr>
                        <w:pStyle w:val="a5"/>
                      </w:pPr>
                    </w:p>
                  </w:txbxContent>
                </v:textbox>
              </v:shape>
              <v:shape id="Text Box 1056" o:spid="_x0000_s2097" type="#_x0000_t202" style="position:absolute;left:3194;top:6929;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LrCBwQAA&#10;ANwAAAAPAAAAZHJzL2Rvd25yZXYueG1sRE9Ni8IwEL0L/ocwgjdN1a1dqlGKICisB3XZ82wztsVm&#10;UpqodX/95iB4fLzv5boztbhT6yrLCibjCARxbnXFhYLv83b0CcJ5ZI21ZVLwJAfrVb+3xFTbBx/p&#10;fvKFCCHsUlRQet+kUrq8JINubBviwF1sa9AH2BZSt/gI4aaW0yiaS4MVh4YSG9qUlF9PN6OgiX9l&#10;ffjJvv6yvXUfSRIfN0ms1HDQZQsQnjr/Fr/cO61gFoe14Uw4An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i6wgcEAAADcAAAADwAAAAAAAAAAAAAAAACXAgAAZHJzL2Rvd25y&#10;ZXYueG1sUEsFBgAAAAAEAAQA9QAAAIUDAAAAAA==&#10;" filled="f" strokeweight="2.25pt">
                <v:textbox style="layout-flow:vertical;mso-layout-flow-alt:bottom-to-top" inset=".5mm,.3mm,.5mm,.3mm">
                  <w:txbxContent>
                    <w:p w14:paraId="7354F0EF" w14:textId="77777777" w:rsidR="00C21B05" w:rsidRDefault="00C21B05">
                      <w:pPr>
                        <w:pStyle w:val="a5"/>
                      </w:pPr>
                    </w:p>
                  </w:txbxContent>
                </v:textbox>
              </v:shape>
            </v:group>
          </v:group>
          <v:rect id="Rectangle 1057" o:spid="_x0000_s2094" style="position:absolute;left:1128;top:284;width:10488;height:16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BF1xwAA&#10;ANwAAAAPAAAAZHJzL2Rvd25yZXYueG1sRI9Pa8JAFMTvBb/D8gq91Y2x/ouuYgMFoV6Mgnp7ZF+T&#10;YPZtyG419dN3CwWPw8z8hlmsOlOLK7Wusqxg0I9AEOdWV1woOOw/XqcgnEfWWFsmBT/kYLXsPS0w&#10;0fbGO7pmvhABwi5BBaX3TSKly0sy6Pq2IQ7el20N+iDbQuoWbwFuahlH0VgarDgslNhQWlJ+yb6N&#10;gt3ofX0+TYZHc48+s7d0a+J0ECv18tyt5yA8df4R/m9vtILhaAZ/Z8IRkM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lwRdccAAADcAAAADwAAAAAAAAAAAAAAAACXAgAAZHJz&#10;L2Rvd25yZXYueG1sUEsFBgAAAAAEAAQA9QAAAIsDAAAAAA==&#10;" filled="f" strokeweight="2.25pt"/>
          <v:group id="Group 1058" o:spid="_x0000_s2084" style="position:absolute;left:1583;top:1958;width:9474;height:13743" coordorigin="1586,2096" coordsize="9474,132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73xEdwwAAANwAAAAPAAAAZHJzL2Rvd25yZXYueG1sRE9Na8JAEL0X/A/LCL3V&#10;TSoNJboGESs9BKFaEG9DdkxCsrMhuybx33cPQo+P973OJtOKgXpXW1YQLyIQxIXVNZcKfs9fb58g&#10;nEfW2FomBQ9ykG1mL2tMtR35h4aTL0UIYZeigsr7LpXSFRUZdAvbEQfuZnuDPsC+lLrHMYSbVr5H&#10;USIN1hwaKuxoV1HRnO5GwWHEcbuM90Pe3HaP6/njeMljUup1Pm1XIDxN/l/8dH9rBcsk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vfER3DAAAA3AAAAA8A&#10;AAAAAAAAAAAAAAAAqQIAAGRycy9kb3ducmV2LnhtbFBLBQYAAAAABAAEAPoAAACZAwAAAAA=&#10;">
            <v:line id="Line 1059" o:spid="_x0000_s2093" style="position:absolute;visibility:visible" from="1586,2132" to="1592,153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fnrsQAAADcAAAADwAAAGRycy9kb3ducmV2LnhtbESPQWvCQBSE7wX/w/KE3upGKyKpq0hA&#10;yCE9JC31+si+ZoPZt0l2q+m/7wpCj8PMfMPsDpPtxJVG3zpWsFwkIIhrp1tuFHx+nF62IHxA1tg5&#10;JgW/5OGwnz3tMNXuxiVdq9CICGGfogITQp9K6WtDFv3C9cTR+3ajxRDl2Eg94i3CbSdXSbKRFluO&#10;CwZ7ygzVl+rHKli/50afp8IXZZJ/UTuss6FySj3Pp+MbiEBT+A8/2rlW8LpZwv1MPAJy/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d+euxAAAANwAAAAPAAAAAAAAAAAA&#10;AAAAAKECAABkcnMvZG93bnJldi54bWxQSwUGAAAAAAQABAD5AAAAkgMAAAAA&#10;" strokeweight="2.25pt"/>
            <v:line id="Line 1060" o:spid="_x0000_s2092" style="position:absolute;visibility:visible" from="2726,2129" to="2732,153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V52cMAAADcAAAADwAAAGRycy9kb3ducmV2LnhtbESPT4vCMBTE7wt+h/AEb2vqH0SqUUQQ&#10;enAPdkWvj+bZFJuX2kSt334jCHscZuY3zHLd2Vo8qPWVYwWjYQKCuHC64lLB8Xf3PQfhA7LG2jEp&#10;eJGH9ar3tcRUuycf6JGHUkQI+xQVmBCaVEpfGLLoh64hjt7FtRZDlG0pdYvPCLe1HCfJTFqsOC4Y&#10;bGhrqLjmd6tg+pMZfe72fn9IshNVt+n2ljulBv1uswARqAv/4U870womszG8z8QjIF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ilednDAAAA3AAAAA8AAAAAAAAAAAAA&#10;AAAAoQIAAGRycy9kb3ducmV2LnhtbFBLBQYAAAAABAAEAPkAAACRAwAAAAA=&#10;" strokeweight="2.25pt"/>
            <v:line id="Line 1061" o:spid="_x0000_s2091" style="position:absolute;visibility:visible" from="3851,2129" to="3857,153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cQsMAAADcAAAADwAAAGRycy9kb3ducmV2LnhtbESPT4vCMBTE7wt+h/CEva2pfxCpRhFB&#10;6EEPdkWvj+bZFJuX2kTtfnsjCHscZuY3zGLV2Vo8qPWVYwXDQQKCuHC64lLB8Xf7MwPhA7LG2jEp&#10;+CMPq2Xva4Gpdk8+0CMPpYgQ9ikqMCE0qZS+MGTRD1xDHL2Lay2GKNtS6hafEW5rOUqSqbRYcVww&#10;2NDGUHHN71bBZJ8Zfe52fndIshNVt8nmljulvvvdeg4iUBf+w592phWMp2N4n4lHQC5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fp3ELDAAAA3AAAAA8AAAAAAAAAAAAA&#10;AAAAoQIAAGRycy9kb3ducmV2LnhtbFBLBQYAAAAABAAEAPkAAACRAwAAAAA=&#10;" strokeweight="2.25pt"/>
            <v:line id="Line 1062" o:spid="_x0000_s2090" style="position:absolute;visibility:visible" from="4985,2129" to="4991,153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BENsQAAADcAAAADwAAAGRycy9kb3ducmV2LnhtbESPwWrDMBBE74X8g9hAb42c1ITgRgkh&#10;EPDBPdgN6XWxtpaptXIs1Xb/vioUehxm5g2zP862EyMNvnWsYL1KQBDXTrfcKLi+XZ52IHxA1tg5&#10;JgXf5OF4WDzsMdNu4pLGKjQiQthnqMCE0GdS+tqQRb9yPXH0PtxgMUQ5NFIPOEW47eQmSbbSYstx&#10;wWBPZ0P1Z/VlFaSvudHvc+GLMslv1N7T871ySj0u59MLiEBz+A//tXOt4Hmbwu+ZeATk4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AEQ2xAAAANwAAAAPAAAAAAAAAAAA&#10;AAAAAKECAABkcnMvZG93bnJldi54bWxQSwUGAAAAAAQABAD5AAAAkgMAAAAA&#10;" strokeweight="2.25pt"/>
            <v:line id="Line 1063" o:spid="_x0000_s2089" style="position:absolute;visibility:visible" from="6110,2096" to="6116,152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zhrcMAAADcAAAADwAAAGRycy9kb3ducmV2LnhtbESPQYvCMBSE7wv+h/CEva2propUo4gg&#10;9OAerKLXR/Nsis1LbbLa/fcbQfA4zMw3zGLV2VrcqfWVYwXDQQKCuHC64lLB8bD9moHwAVlj7ZgU&#10;/JGH1bL3scBUuwfv6Z6HUkQI+xQVmBCaVEpfGLLoB64hjt7FtRZDlG0pdYuPCLe1HCXJVFqsOC4Y&#10;bGhjqLjmv1bB+Ccz+tzt/G6fZCeqbuPNLXdKffa79RxEoC68w692phV8TyfwPBOPgF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dM4a3DAAAA3AAAAA8AAAAAAAAAAAAA&#10;AAAAoQIAAGRycy9kb3ducmV2LnhtbFBLBQYAAAAABAAEAPkAAACRAwAAAAA=&#10;" strokeweight="2.25pt"/>
            <v:line id="Line 1064" o:spid="_x0000_s2088" style="position:absolute;visibility:visible" from="7243,2129" to="7249,153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5/2sMAAADcAAAADwAAAGRycy9kb3ducmV2LnhtbESPQYvCMBSE78L+h/AWvGm6q5SlGmUR&#10;FnrQg1XW66N5NsXmpTZR6783guBxmJlvmPmyt424Uudrxwq+xgkI4tLpmisF+93f6AeED8gaG8ek&#10;4E4elouPwRwz7W68pWsRKhEh7DNUYEJoMyl9aciiH7uWOHpH11kMUXaV1B3eItw28jtJUmmx5rhg&#10;sKWVofJUXKyC6SY3+tCv/Xqb5P9Un6erc+GUGn72vzMQgfrwDr/auVYwSVN4nolHQC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eef9rDAAAA3AAAAA8AAAAAAAAAAAAA&#10;AAAAoQIAAGRycy9kb3ducmV2LnhtbFBLBQYAAAAABAAEAPkAAACRAwAAAAA=&#10;" strokeweight="2.25pt"/>
            <v:line id="Line 1065" o:spid="_x0000_s2087" style="position:absolute;visibility:visible" from="8955,2096" to="8961,152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NLaQcQAAADcAAAADwAAAGRycy9kb3ducmV2LnhtbESPT4vCMBTE7wt+h/AEb2vqH1SqUUQQ&#10;enAPdhe9PppnU2xeahO1fnuzsLDHYWZ+w6w2na3Fg1pfOVYwGiYgiAunKy4V/HzvPxcgfEDWWDsm&#10;BS/ysFn3PlaYavfkIz3yUIoIYZ+iAhNCk0rpC0MW/dA1xNG7uNZiiLItpW7xGeG2luMkmUmLFccF&#10;gw3tDBXX/G4VTL8yo8/dwR+OSXai6jbd3XKn1KDfbZcgAnXhP/zXzrSCyWwOv2fiEZDr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0tpBxAAAANwAAAAPAAAAAAAAAAAA&#10;AAAAAKECAABkcnMvZG93bnJldi54bWxQSwUGAAAAAAQABAD5AAAAkgMAAAAA&#10;" strokeweight="2.25pt"/>
            <v:line id="Line 1066" o:spid="_x0000_s2086" style="position:absolute;visibility:visible" from="10203,2096" to="10209,152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1OM8IAAADcAAAADwAAAGRycy9kb3ducmV2LnhtbERPz2uDMBS+F/Y/hFfYrY3dShmuUYYw&#10;8GAPutJdH+bNyMyLmqy1//1yGOz48f0+5osdxJVm3ztWsNsmIIhbp3vuFJw/3jcvIHxA1jg4JgV3&#10;8pBnD6sjptrduKZrEzoRQ9inqMCEMKZS+taQRb91I3HkvtxsMUQ4d1LPeIvhdpBPSXKQFnuODQZH&#10;Kgy1382PVbA/lUZ/LpWv6qS8UD/ti6lxSj2ul7dXEIGW8C/+c5dawfMhro1n4hGQ2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1OM8IAAADcAAAADwAAAAAAAAAAAAAA&#10;AAChAgAAZHJzL2Rvd25yZXYueG1sUEsFBgAAAAAEAAQA+QAAAJADAAAAAA==&#10;" strokeweight="2.25pt"/>
            <v:line id="Line 1067" o:spid="_x0000_s2085" style="position:absolute;visibility:visible" from="11054,2096" to="11060,152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HrqMQAAADcAAAADwAAAGRycy9kb3ducmV2LnhtbESPT4vCMBTE7wt+h/AEb2vqH0SrUUQQ&#10;enAPdhe9PppnU2xeahO1fnuzsLDHYWZ+w6w2na3Fg1pfOVYwGiYgiAunKy4V/HzvP+cgfEDWWDsm&#10;BS/ysFn3PlaYavfkIz3yUIoIYZ+iAhNCk0rpC0MW/dA1xNG7uNZiiLItpW7xGeG2luMkmUmLFccF&#10;gw3tDBXX/G4VTL8yo8/dwR+OSXai6jbd3XKn1KDfbZcgAnXhP/zXzrSCyWwBv2fiEZDr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AeuoxAAAANwAAAAPAAAAAAAAAAAA&#10;AAAAAKECAABkcnMvZG93bnJldi54bWxQSwUGAAAAAAQABAD5AAAAkgMAAAAA&#10;" strokeweight="2.25pt"/>
          </v:group>
          <v:group id="Group 1068" o:spid="_x0000_s2050" style="position:absolute;left:1128;top:15633;width:10489;height:940" coordorigin="1140,12894" coordsize="10489,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vgaHwMIAAADcAAAADwAA&#10;AAAAAAAAAAAAAACpAgAAZHJzL2Rvd25yZXYueG1sUEsFBgAAAAAEAAQA+gAAAJgDAAAAAA==&#10;">
            <v:rect id="Rectangle 1069" o:spid="_x0000_s2083" style="position:absolute;left:1140;top:12894;width:1048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9no7xgAA&#10;ANwAAAAPAAAAZHJzL2Rvd25yZXYueG1sRI9Pa8JAFMTvgt9heYKXohvtH9voKiVYqD210Utvj+xr&#10;Esy+TfNWTb99t1DwOMzMb5jVpneNOlMntWcDs2kCirjwtubSwGH/MnkEJQHZYuOZDPyQwGY9HKww&#10;tf7CH3TOQ6kihCVFA1UIbaq1FBU5lKlviaP35TuHIcqu1LbDS4S7Rs+T5EE7rDkuVNhSVlFxzE/O&#10;ALpdebf7fnrL5SDb+/1N9i6fmTHjUf+8BBWoD9fwf/vVGrhdzODvTDwCev0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9no7xgAAANwAAAAPAAAAAAAAAAAAAAAAAJcCAABkcnMv&#10;ZG93bnJldi54bWxQSwUGAAAAAAQABAD1AAAAigMAAAAA&#10;" strokeweight="2.25pt"/>
            <v:group id="Group 1070" o:spid="_x0000_s2051" style="position:absolute;left:1143;top:12894;width:10486;height:853" coordorigin="989,11410" coordsize="10486,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mLws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9Te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GYvCzGAAAA3AAA&#10;AA8AAAAAAAAAAAAAAAAAqQIAAGRycy9kb3ducmV2LnhtbFBLBQYAAAAABAAEAPoAAACcAwAAAAA=&#10;">
              <v:group id="Group 1071" o:spid="_x0000_s2080" style="position:absolute;left:10908;top:11410;width:567;height:853" coordorigin="9096,9973" coordsize="851,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1Bm3xQAAANwAAAAPAAAAZHJzL2Rvd25yZXYueG1sRI9Pa8JAFMTvBb/D8oTe&#10;6iaGVomuIqKlBxH8A+LtkX0mwezbkF2T+O27BaHHYWZ+w8yXvalES40rLSuIRxEI4szqknMF59P2&#10;YwrCeWSNlWVS8CQHy8XgbY6pth0fqD36XAQIuxQVFN7XqZQuK8igG9maOHg32xj0QTa51A12AW4q&#10;OY6iL2mw5LBQYE3rgrL78WEUfHfYrZJ40+7ut/XzevrcX3YxKfU+7FczEJ56/x9+tX+0gmS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tQZt8UAAADcAAAA&#10;DwAAAAAAAAAAAAAAAACpAgAAZHJzL2Rvd25yZXYueG1sUEsFBgAAAAAEAAQA+gAAAJsDAAAAAA==&#10;">
                <v:shape id="Text Box 1072" o:spid="_x0000_s2082" type="#_x0000_t202" style="position:absolute;left:9096;top:9973;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FmxtwwAA&#10;ANwAAAAPAAAAZHJzL2Rvd25yZXYueG1sRI9Ba8JAFITvBf/D8oTemo2mGEldRQTBY6uC7e2ZfU2C&#10;2bdhd43pv+8KgsdhZr5hFqvBtKIn5xvLCiZJCoK4tLrhSsHxsH2bg/ABWWNrmRT8kYfVcvSywELb&#10;G39Rvw+ViBD2BSqoQ+gKKX1Zk0Gf2I44er/WGQxRukpqh7cIN62cpulMGmw4LtTY0aam8rK/GgXV&#10;wf3k/We6nuo2P+PpO7NWZkq9jof1B4hAQ3iGH+2dVpDl73A/E4+AX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FmxtwwAAANwAAAAPAAAAAAAAAAAAAAAAAJcCAABkcnMvZG93&#10;bnJldi54bWxQSwUGAAAAAAQABAD1AAAAhwMAAAAA&#10;" strokeweight="2.25pt">
                  <v:textbox inset=".5mm,.3mm,.5mm,.3mm">
                    <w:txbxContent>
                      <w:p w14:paraId="09800B9B" w14:textId="77777777" w:rsidR="00C21B05" w:rsidRDefault="00C21B05">
                        <w:pPr>
                          <w:pStyle w:val="a5"/>
                          <w:rPr>
                            <w:noProof w:val="0"/>
                          </w:rPr>
                        </w:pPr>
                        <w:r>
                          <w:rPr>
                            <w:noProof w:val="0"/>
                          </w:rPr>
                          <w:t>Лист</w:t>
                        </w:r>
                      </w:p>
                    </w:txbxContent>
                  </v:textbox>
                </v:shape>
                <v:shape id="Text Box 1073" o:spid="_x0000_s2081" type="#_x0000_t202" style="position:absolute;left:9097;top:10259;width:850;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Wsn2wwAA&#10;ANwAAAAPAAAAZHJzL2Rvd25yZXYueG1sRI9Ba8JAFITvBf/D8oTemo2GGkldRQTBY6uC7e2ZfU2C&#10;2bdhd43pv+8KgsdhZr5hFqvBtKIn5xvLCiZJCoK4tLrhSsHxsH2bg/ABWWNrmRT8kYfVcvSywELb&#10;G39Rvw+ViBD2BSqoQ+gKKX1Zk0Gf2I44er/WGQxRukpqh7cIN62cpulMGmw4LtTY0aam8rK/GgXV&#10;wf3k/We6nuo2P+PpO7NWZkq9jof1B4hAQ3iGH+2dVpDl73A/E4+AX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Wsn2wwAAANwAAAAPAAAAAAAAAAAAAAAAAJcCAABkcnMvZG93&#10;bnJldi54bWxQSwUGAAAAAAQABAD1AAAAhwMAAAAA&#10;" strokeweight="2.25pt">
                  <v:textbox inset=".5mm,.3mm,.5mm,.3mm">
                    <w:txbxContent>
                      <w:p w14:paraId="0177B0E4" w14:textId="77777777" w:rsidR="00C21B05" w:rsidRDefault="00C21B05">
                        <w:pPr>
                          <w:pStyle w:val="a5"/>
                          <w:spacing w:before="120"/>
                          <w:rPr>
                            <w:noProof w:val="0"/>
                            <w:sz w:val="22"/>
                            <w:lang w:val="en-US"/>
                          </w:rPr>
                        </w:pPr>
                        <w:r>
                          <w:rPr>
                            <w:noProof w:val="0"/>
                            <w:sz w:val="22"/>
                            <w:lang w:val="en-US"/>
                          </w:rPr>
                          <w:fldChar w:fldCharType="begin"/>
                        </w:r>
                        <w:r>
                          <w:rPr>
                            <w:noProof w:val="0"/>
                            <w:sz w:val="22"/>
                            <w:lang w:val="en-US"/>
                          </w:rPr>
                          <w:instrText xml:space="preserve"> PAGE  \* MERGEFORMAT </w:instrText>
                        </w:r>
                        <w:r>
                          <w:rPr>
                            <w:noProof w:val="0"/>
                            <w:sz w:val="22"/>
                            <w:lang w:val="en-US"/>
                          </w:rPr>
                          <w:fldChar w:fldCharType="separate"/>
                        </w:r>
                        <w:r>
                          <w:rPr>
                            <w:sz w:val="22"/>
                            <w:lang w:val="en-US"/>
                          </w:rPr>
                          <w:t>15</w:t>
                        </w:r>
                        <w:r>
                          <w:rPr>
                            <w:noProof w:val="0"/>
                            <w:sz w:val="22"/>
                            <w:lang w:val="en-US"/>
                          </w:rPr>
                          <w:fldChar w:fldCharType="end"/>
                        </w:r>
                      </w:p>
                    </w:txbxContent>
                  </v:textbox>
                </v:shape>
              </v:group>
              <v:shape id="Text Box 1074" o:spid="_x0000_s2079" type="#_x0000_t202" style="position:absolute;left:4672;top:11413;width:6236;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FeBxAAA&#10;ANwAAAAPAAAAZHJzL2Rvd25yZXYueG1sRI/BasMwEETvhfyD2EBvjRQb4uBGCSZQyDFNCm1uW2tj&#10;m1grI6mO+/dVodDjMDNvmM1usr0YyYfOsYblQoEgrp3puNHwdn55WoMIEdlg75g0fFOA3Xb2sMHS&#10;uDu/0niKjUgQDiVqaGMcSilD3ZLFsHADcfKuzluMSfpGGo/3BLe9zJRaSYsdp4UWB9q3VN9OX1ZD&#10;c/aXYjyqKjN98YnvH7lzMtf6cT5VzyAiTfE//Nc+GA15sYLfM+kIyO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IhXgcQAAADcAAAADwAAAAAAAAAAAAAAAACXAgAAZHJzL2Rv&#10;d25yZXYueG1sUEsFBgAAAAAEAAQA9QAAAIgDAAAAAA==&#10;" strokeweight="2.25pt">
                <v:textbox inset=".5mm,.3mm,.5mm,.3mm">
                  <w:txbxContent>
                    <w:p w14:paraId="435E3F1F" w14:textId="77777777" w:rsidR="00C21B05" w:rsidRPr="00C91020" w:rsidRDefault="00C21B05" w:rsidP="00C91020"/>
                  </w:txbxContent>
                </v:textbox>
              </v:shape>
              <v:group id="Group 1075" o:spid="_x0000_s2052" style="position:absolute;left:989;top:11413;width:3683;height:850" coordorigin="1248,9691" coordsize="3683,8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7x+0xgAAANwAAAAPAAAAZHJzL2Rvd25yZXYueG1sRI9Ba8JAFITvBf/D8gre&#10;mk2UNpJmFZEqHkKhKpTeHtlnEsy+DdltEv99t1DocZiZb5h8M5lWDNS7xrKCJIpBEJdWN1wpuJz3&#10;TysQziNrbC2Tgjs52KxnDzlm2o78QcPJVyJA2GWooPa+y6R0ZU0GXWQ74uBdbW/QB9lXUvc4Brhp&#10;5SKOX6TBhsNCjR3taipvp2+j4DDiuF0mb0Nxu+7uX+fn988iIaXmj9P2FYSnyf+H/9pHrWCZ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HvH7TGAAAA3AAA&#10;AA8AAAAAAAAAAAAAAAAAqQIAAGRycy9kb3ducmV2LnhtbFBLBQYAAAAABAAEAPoAAACcAwAAAAA=&#10;">
                <v:group id="Group 1076" o:spid="_x0000_s2073" style="position:absolute;left:1248;top:10272;width:3682;height:280"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HCLxsIAAADcAAAADwAA&#10;AAAAAAAAAAAAAACpAgAAZHJzL2Rvd25yZXYueG1sUEsFBgAAAAAEAAQA+gAAAJgDAAAAAA==&#10;">
                  <v:shape id="Text Box 1077" o:spid="_x0000_s2078"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F8PzxAAA&#10;ANwAAAAPAAAAZHJzL2Rvd25yZXYueG1sRI9Ba8JAFITvBf/D8gRvzUYDjY3ZiAiCx1YLtbdn9jUJ&#10;zb4Nu2tM/323UOhxmJlvmHI7mV6M5HxnWcEySUEQ11Z33Ch4Ox8e1yB8QNbYWyYF3+RhW80eSiy0&#10;vfMrjafQiAhhX6CCNoShkNLXLRn0iR2Io/dpncEQpWukdniPcNPLVZo+SYMdx4UWB9q3VH+dbkZB&#10;c3Yf+fiS7la6z6/4fsmslZlSi/m024AINIX/8F/7qBVk+TP8nolHQF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RfD88QAAADcAAAADwAAAAAAAAAAAAAAAACXAgAAZHJzL2Rv&#10;d25yZXYueG1sUEsFBgAAAAAEAAQA9QAAAIgDAAAAAA==&#10;" strokeweight="2.25pt">
                    <v:textbox inset=".5mm,.3mm,.5mm,.3mm">
                      <w:txbxContent>
                        <w:p w14:paraId="04E7C430" w14:textId="77777777" w:rsidR="00C21B05" w:rsidRDefault="00C21B05">
                          <w:pPr>
                            <w:pStyle w:val="a5"/>
                            <w:rPr>
                              <w:noProof w:val="0"/>
                            </w:rPr>
                          </w:pPr>
                          <w:r>
                            <w:rPr>
                              <w:noProof w:val="0"/>
                            </w:rPr>
                            <w:t>Лит</w:t>
                          </w:r>
                        </w:p>
                      </w:txbxContent>
                    </v:textbox>
                  </v:shape>
                  <v:shape id="Text Box 1078" o:spid="_x0000_s2077"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pJvwAA&#10;ANwAAAAPAAAAZHJzL2Rvd25yZXYueG1sRE/LisIwFN0P+A/hCu7GVAsqHWMpwoBLX6Du7jR32jLN&#10;TUkytf69WQguD+e9zgfTip6cbywrmE0TEMSl1Q1XCs6n788VCB+QNbaWScGDPOSb0ccaM23vfKD+&#10;GCoRQ9hnqKAOocuk9GVNBv3UdsSR+7XOYIjQVVI7vMdw08p5kiykwYZjQ40dbWsq/47/RkF1crdl&#10;v0+KuW6XP3i5ptbKVKnJeCi+QAQawlv8cu+0gnQV58cz8QjIz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34Gkm/AAAA3AAAAA8AAAAAAAAAAAAAAAAAlwIAAGRycy9kb3ducmV2&#10;LnhtbFBLBQYAAAAABAAEAPUAAACDAwAAAAA=&#10;" strokeweight="2.25pt">
                    <v:textbox inset=".5mm,.3mm,.5mm,.3mm">
                      <w:txbxContent>
                        <w:p w14:paraId="1858CA63" w14:textId="77777777" w:rsidR="00C21B05" w:rsidRDefault="00C21B05">
                          <w:pPr>
                            <w:pStyle w:val="a5"/>
                          </w:pPr>
                          <w:r>
                            <w:t>№ докум.</w:t>
                          </w:r>
                        </w:p>
                      </w:txbxContent>
                    </v:textbox>
                  </v:shape>
                  <v:shape id="Text Box 1079" o:spid="_x0000_s2076"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tL/SwwAA&#10;ANwAAAAPAAAAZHJzL2Rvd25yZXYueG1sRI9Ba8JAFITvBf/D8oTe6sYEqkRXEUHosU0K6u2ZfSbB&#10;7Nuwu03Sf98tFHocZuYbZrufTCcGcr61rGC5SEAQV1a3XCv4LE8vaxA+IGvsLJOCb/Kw382etphr&#10;O/IHDUWoRYSwz1FBE0KfS+mrhgz6he2Jo3e3zmCI0tVSOxwj3HQyTZJXabDluNBgT8eGqkfxZRTU&#10;pbuuhvfkkOpudcPzJbNWZko9z6fDBkSgKfyH/9pvWkG2XsLvmXgE5O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tL/SwwAAANwAAAAPAAAAAAAAAAAAAAAAAJcCAABkcnMvZG93&#10;bnJldi54bWxQSwUGAAAAAAQABAD1AAAAhwMAAAAA&#10;" strokeweight="2.25pt">
                    <v:textbox inset=".5mm,.3mm,.5mm,.3mm">
                      <w:txbxContent>
                        <w:p w14:paraId="6DE801B7" w14:textId="77777777" w:rsidR="00C21B05" w:rsidRDefault="00C21B05">
                          <w:pPr>
                            <w:pStyle w:val="a5"/>
                            <w:rPr>
                              <w:noProof w:val="0"/>
                            </w:rPr>
                          </w:pPr>
                          <w:r>
                            <w:t>Изм</w:t>
                          </w:r>
                          <w:r>
                            <w:rPr>
                              <w:noProof w:val="0"/>
                            </w:rPr>
                            <w:t>.</w:t>
                          </w:r>
                        </w:p>
                      </w:txbxContent>
                    </v:textbox>
                  </v:shape>
                  <v:shape id="Text Box 1080" o:spid="_x0000_s2075"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ZiGlwgAA&#10;ANwAAAAPAAAAZHJzL2Rvd25yZXYueG1sRI9Pi8IwFMTvwn6H8Ba8abotqFSjyMKCR/+B7u1t82zL&#10;Ni8libV+eyMIHoeZ+Q2zWPWmER05X1tW8DVOQBAXVtdcKjgefkYzED4ga2wsk4I7eVgtPwYLzLW9&#10;8Y66fShFhLDPUUEVQptL6YuKDPqxbYmjd7HOYIjSlVI7vEW4aWSaJBNpsOa4UGFL3xUV//urUVAe&#10;3O+02ybrVDfTPzydM2tlptTws1/PQQTqwzv8am+0gmyWwvNMPAJ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JmIaXCAAAA3AAAAA8AAAAAAAAAAAAAAAAAlwIAAGRycy9kb3du&#10;cmV2LnhtbFBLBQYAAAAABAAEAPUAAACGAwAAAAA=&#10;" strokeweight="2.25pt">
                    <v:textbox inset=".5mm,.3mm,.5mm,.3mm">
                      <w:txbxContent>
                        <w:p w14:paraId="4C25CBEC" w14:textId="77777777" w:rsidR="00C21B05" w:rsidRDefault="00C21B05">
                          <w:pPr>
                            <w:pStyle w:val="a5"/>
                            <w:rPr>
                              <w:noProof w:val="0"/>
                            </w:rPr>
                          </w:pPr>
                          <w:r>
                            <w:t>Подп</w:t>
                          </w:r>
                          <w:r>
                            <w:rPr>
                              <w:noProof w:val="0"/>
                            </w:rPr>
                            <w:t>.</w:t>
                          </w:r>
                        </w:p>
                      </w:txbxContent>
                    </v:textbox>
                  </v:shape>
                  <v:shape id="Text Box 1081" o:spid="_x0000_s2074"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KoQ+wgAA&#10;ANwAAAAPAAAAZHJzL2Rvd25yZXYueG1sRI9Pi8IwFMTvC36H8ARva6oFlWoUEQSP/llQb8/m2Rab&#10;l5LEWr+9WVjY4zAzv2EWq87UoiXnK8sKRsMEBHFudcWFgp/T9nsGwgdkjbVlUvAmD6tl72uBmbYv&#10;PlB7DIWIEPYZKihDaDIpfV6SQT+0DXH07tYZDFG6QmqHrwg3tRwnyUQarDgulNjQpqT8cXwaBcXJ&#10;XaftPlmPdT294fmSWitTpQb9bj0HEagL/+G/9k4rSGcp/J6JR0Au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qhD7CAAAA3AAAAA8AAAAAAAAAAAAAAAAAlwIAAGRycy9kb3du&#10;cmV2LnhtbFBLBQYAAAAABAAEAPUAAACGAwAAAAA=&#10;" strokeweight="2.25pt">
                    <v:textbox inset=".5mm,.3mm,.5mm,.3mm">
                      <w:txbxContent>
                        <w:p w14:paraId="4C58D4AC" w14:textId="77777777" w:rsidR="00C21B05" w:rsidRDefault="00C21B05">
                          <w:pPr>
                            <w:pStyle w:val="a5"/>
                            <w:rPr>
                              <w:noProof w:val="0"/>
                            </w:rPr>
                          </w:pPr>
                          <w:r>
                            <w:rPr>
                              <w:noProof w:val="0"/>
                            </w:rPr>
                            <w:t>Дата</w:t>
                          </w:r>
                        </w:p>
                      </w:txbxContent>
                    </v:textbox>
                  </v:shape>
                </v:group>
                <v:group id="Group 1082" o:spid="_x0000_s2053" style="position:absolute;left:1248;top:9691;width:3683;height:581" coordorigin="3033,9482" coordsize="3683,5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6PHkxgAAANwAAAAPAAAAZHJzL2Rvd25yZXYueG1sRI9Ba8JAFITvBf/D8oTe&#10;6ibaFkndhCC29CBCVZDeHtlnEpJ9G7LbJP77bkHocZiZb5hNNplWDNS72rKCeBGBIC6srrlUcD69&#10;P61BOI+ssbVMCm7kIEtnDxtMtB35i4ajL0WAsEtQQeV9l0jpiooMuoXtiIN3tb1BH2RfSt3jGOCm&#10;lcsoepUGaw4LFXa0rahojj9GwceIY76Kd8O+uW5v36eXw2Ufk1KP8yl/A+Fp8v/he/tTK1itn+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To8eTGAAAA3AAA&#10;AA8AAAAAAAAAAAAAAAAAqQIAAGRycy9kb3ducmV2LnhtbFBLBQYAAAAABAAEAPoAAACcAwAAAAA=&#10;">
                  <v:group id="Group 1083" o:spid="_x0000_s2060" style="position:absolute;left:3034;top:9492;width:3682;height:561" coordorigin="1240,9793" coordsize="3685,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pFR/xAAAANwAAAAPAAAAZHJzL2Rvd25yZXYueG1sRI9Bi8IwFITvgv8hPMGb&#10;plVcpBpFRGUPsrB1YfH2aJ5tsXkpTWzrv98sCB6HmfmGWW97U4mWGldaVhBPIxDEmdUl5wp+LsfJ&#10;EoTzyBory6TgSQ62m+FgjYm2HX9Tm/pcBAi7BBUU3teJlC4ryKCb2po4eDfbGPRBNrnUDXYBbio5&#10;i6IPabDksFBgTfuCsnv6MApOHXa7eXxoz/fb/nm9LL5+zzEpNR71uxUIT71/h1/tT61gvlzA/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bpFR/xAAAANwAAAAP&#10;AAAAAAAAAAAAAAAAAKkCAABkcnMvZG93bnJldi54bWxQSwUGAAAAAAQABAD6AAAAmgMAAAAA&#10;">
                    <v:group id="Group 1084" o:spid="_x0000_s2067" style="position:absolute;left:1240;top:10078;width:3685;height:283"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rdsoIxAAAANwAAAAP&#10;AAAAAAAAAAAAAAAAAKkCAABkcnMvZG93bnJldi54bWxQSwUGAAAAAAQABAD6AAAAmgMAAAAA&#10;">
                      <v:shape id="Text Box 1085" o:spid="_x0000_s2072"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sO8bxQAA&#10;ANwAAAAPAAAAZHJzL2Rvd25yZXYueG1sRI9BawIxFITvBf9DeIK3mlTBLluj2JaCFw9dhfX43Lzu&#10;Lt28bJNU139vCgWPw8x8wyzXg+3EmXxoHWt4mioQxJUzLdcaDvuPxwxEiMgGO8ek4UoB1qvRwxJz&#10;4y78Seci1iJBOOSooYmxz6UMVUMWw9T1xMn7ct5iTNLX0ni8JLjt5EyphbTYclposKe3hqrv4tdq&#10;2KmhLFV59GGG79mPOV0Pm9dC68l42LyAiDTEe/i/vTUa5tkz/J1JR0C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7xvFAAAA3AAAAA8AAAAAAAAAAAAAAAAAlwIAAGRycy9k&#10;b3ducmV2LnhtbFBLBQYAAAAABAAEAPUAAACJAwAAAAA=&#10;" strokeweight="1pt">
                        <v:textbox inset=".5mm,.3mm,.5mm,.3mm">
                          <w:txbxContent>
                            <w:p w14:paraId="68853A68" w14:textId="77777777" w:rsidR="00C21B05" w:rsidRDefault="00C21B05">
                              <w:pPr>
                                <w:pStyle w:val="a5"/>
                              </w:pPr>
                            </w:p>
                          </w:txbxContent>
                        </v:textbox>
                      </v:shape>
                      <v:shape id="Text Box 1086" o:spid="_x0000_s2071"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L3tpwQAA&#10;ANwAAAAPAAAAZHJzL2Rvd25yZXYueG1sRE/Pa8IwFL4P/B/CE7zNRIVROqOoQ/DiYZ3QHZ/Nsy02&#10;L10Stf73y2Gw48f3e7kebCfu5EPrWMNsqkAQV860XGs4fe1fMxAhIhvsHJOGJwVYr0YvS8yNe/An&#10;3YtYixTCIUcNTYx9LmWoGrIYpq4nTtzFeYsxQV9L4/GRwm0n50q9SYstp4YGe9o1VF2Lm9VwVENZ&#10;qvLbhzl+ZD/m/DxttoXWk/GweQcRaYj/4j/3wWhYZGltOpOOgFz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i97acEAAADcAAAADwAAAAAAAAAAAAAAAACXAgAAZHJzL2Rvd25y&#10;ZXYueG1sUEsFBgAAAAAEAAQA9QAAAIUDAAAAAA==&#10;" strokeweight="1pt">
                        <v:textbox inset=".5mm,.3mm,.5mm,.3mm">
                          <w:txbxContent>
                            <w:p w14:paraId="609BB435" w14:textId="77777777" w:rsidR="00C21B05" w:rsidRDefault="00C21B05">
                              <w:pPr>
                                <w:pStyle w:val="a5"/>
                              </w:pPr>
                            </w:p>
                          </w:txbxContent>
                        </v:textbox>
                      </v:shape>
                      <v:shape id="Text Box 1087" o:spid="_x0000_s2070"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Y97yxQAA&#10;ANwAAAAPAAAAZHJzL2Rvd25yZXYueG1sRI9BawIxFITvBf9DeIK3mlRB1q1RbEvBi4euwnp8bl53&#10;l25etkmq6783hUKPw8x8w6w2g+3EhXxoHWt4mioQxJUzLdcajof3xwxEiMgGO8ek4UYBNuvRwwpz&#10;4678QZci1iJBOOSooYmxz6UMVUMWw9T1xMn7dN5iTNLX0ni8Jrjt5EyphbTYclposKfXhqqv4sdq&#10;2KuhLFV58mGGb9m3Od+O25dC68l42D6DiDTE//Bfe2c0zLMl/J5JR0C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Fj3vLFAAAA3AAAAA8AAAAAAAAAAAAAAAAAlwIAAGRycy9k&#10;b3ducmV2LnhtbFBLBQYAAAAABAAEAPUAAACJAwAAAAA=&#10;" strokeweight="1pt">
                        <v:textbox inset=".5mm,.3mm,.5mm,.3mm">
                          <w:txbxContent>
                            <w:p w14:paraId="22E17203" w14:textId="77777777" w:rsidR="00C21B05" w:rsidRDefault="00C21B05">
                              <w:pPr>
                                <w:pStyle w:val="a5"/>
                              </w:pPr>
                            </w:p>
                          </w:txbxContent>
                        </v:textbox>
                      </v:shape>
                      <v:shape id="Text Box 1088" o:spid="_x0000_s2069"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gOGywgAA&#10;ANwAAAAPAAAAZHJzL2Rvd25yZXYueG1sRE/Pa8IwFL4P/B/CE7zNRAfiOmOpGwMvHlaF7vjWPNti&#10;89Ilmdb/fjkMdvz4fm/y0fbiSj50jjUs5goEce1Mx42G0/H9cQ0iRGSDvWPScKcA+XbysMHMuBt/&#10;0LWMjUghHDLU0MY4ZFKGuiWLYe4G4sSdnbcYE/SNNB5vKdz2cqnUSlrsODW0ONBrS/Wl/LEaDmqs&#10;KlV9+rDEt/W3+bqfil2p9Ww6Fi8gIo3xX/zn3hsNT89pfjqTjoD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A4bLCAAAA3AAAAA8AAAAAAAAAAAAAAAAAlwIAAGRycy9kb3du&#10;cmV2LnhtbFBLBQYAAAAABAAEAPUAAACGAwAAAAA=&#10;" strokeweight="1pt">
                        <v:textbox inset=".5mm,.3mm,.5mm,.3mm">
                          <w:txbxContent>
                            <w:p w14:paraId="47CD78EA" w14:textId="77777777" w:rsidR="00C21B05" w:rsidRDefault="00C21B05">
                              <w:pPr>
                                <w:pStyle w:val="a5"/>
                              </w:pPr>
                            </w:p>
                          </w:txbxContent>
                        </v:textbox>
                      </v:shape>
                      <v:shape id="Text Box 1089" o:spid="_x0000_s2068"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EQpxAAA&#10;ANwAAAAPAAAAZHJzL2Rvd25yZXYueG1sRI9BawIxFITvBf9DeIK3mqhQdGsUbRG8eOgqrMfXzevu&#10;0s3LmkRd/31TKPQ4zMw3zHLd21bcyIfGsYbJWIEgLp1puNJwOu6e5yBCRDbYOiYNDwqwXg2elpgZ&#10;d+cPuuWxEgnCIUMNdYxdJmUoa7IYxq4jTt6X8xZjkr6SxuM9wW0rp0q9SIsNp4UaO3qrqfzOr1bD&#10;QfVFoYqzD1N8n1/M5+O02eZaj4b95hVEpD7+h//ae6NhtpjA75l0BOT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sxEKcQAAADcAAAADwAAAAAAAAAAAAAAAACXAgAAZHJzL2Rv&#10;d25yZXYueG1sUEsFBgAAAAAEAAQA9QAAAIgDAAAAAA==&#10;" strokeweight="1pt">
                        <v:textbox inset=".5mm,.3mm,.5mm,.3mm">
                          <w:txbxContent>
                            <w:p w14:paraId="2FAD2DFE" w14:textId="77777777" w:rsidR="00C21B05" w:rsidRDefault="00C21B05">
                              <w:pPr>
                                <w:pStyle w:val="a5"/>
                              </w:pPr>
                            </w:p>
                          </w:txbxContent>
                        </v:textbox>
                      </v:shape>
                    </v:group>
                    <v:group id="Group 1090" o:spid="_x0000_s2061" style="position:absolute;left:1240;top:9793;width:3685;height:283"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lFrW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6TO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GUWtbGAAAA3AAA&#10;AA8AAAAAAAAAAAAAAAAAqQIAAGRycy9kb3ducmV2LnhtbFBLBQYAAAAABAAEAPoAAACcAwAAAAA=&#10;">
                      <v:shape id="Text Box 1091" o:spid="_x0000_s2066"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Un/FxQAA&#10;ANwAAAAPAAAAZHJzL2Rvd25yZXYueG1sRI9PawIxFMTvBb9DeEJvNVGh6NYo/qHgxUNXYT2+bl53&#10;l25e1iTq+u2bQqHHYWZ+wyxWvW3FjXxoHGsYjxQI4tKZhisNp+P7ywxEiMgGW8ek4UEBVsvB0wIz&#10;4+78Qbc8ViJBOGSooY6xy6QMZU0Ww8h1xMn7ct5iTNJX0ni8J7ht5USpV2mx4bRQY0fbmsrv/Go1&#10;HFRfFKo4+zDB3exiPh+n9SbX+nnYr99AROrjf/ivvTcapvMp/J5JR0A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Sf8XFAAAA3AAAAA8AAAAAAAAAAAAAAAAAlwIAAGRycy9k&#10;b3ducmV2LnhtbFBLBQYAAAAABAAEAPUAAACJAwAAAAA=&#10;" strokeweight="1pt">
                        <v:textbox inset=".5mm,.3mm,.5mm,.3mm">
                          <w:txbxContent>
                            <w:p w14:paraId="6480E39B" w14:textId="77777777" w:rsidR="00C21B05" w:rsidRDefault="00C21B05">
                              <w:pPr>
                                <w:pStyle w:val="a5"/>
                              </w:pPr>
                            </w:p>
                          </w:txbxContent>
                        </v:textbox>
                      </v:shape>
                      <v:shape id="Text Box 1092" o:spid="_x0000_s2065"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u+exxQAA&#10;ANwAAAAPAAAAZHJzL2Rvd25yZXYueG1sRI9BawIxFITvhf6H8ArealItolujaEuhFw+uwvb4unnd&#10;Xbp5WZNU139vBMHjMDPfMPNlb1txJB8axxpehgoEcelMw5WG/e7zeQoiRGSDrWPScKYAy8Xjwxwz&#10;4068pWMeK5EgHDLUUMfYZVKGsiaLYeg64uT9Om8xJukraTyeEty2cqTURFpsOC3U2NF7TeVf/m81&#10;bFRfFKr49mGEH9OD+TnvV+tc68FTv3oDEamP9/Ct/WU0jGevcD2TjoB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q757HFAAAA3AAAAA8AAAAAAAAAAAAAAAAAlwIAAGRycy9k&#10;b3ducmV2LnhtbFBLBQYAAAAABAAEAPUAAACJAwAAAAA=&#10;" strokeweight="1pt">
                        <v:textbox inset=".5mm,.3mm,.5mm,.3mm">
                          <w:txbxContent>
                            <w:p w14:paraId="432ADD3B" w14:textId="77777777" w:rsidR="00C21B05" w:rsidRDefault="00C21B05">
                              <w:pPr>
                                <w:pStyle w:val="a5"/>
                              </w:pPr>
                            </w:p>
                          </w:txbxContent>
                        </v:textbox>
                      </v:shape>
                      <v:shape id="Text Box 1093" o:spid="_x0000_s2064"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90IqxQAA&#10;ANwAAAAPAAAAZHJzL2Rvd25yZXYueG1sRI9BawIxFITvhf6H8ArealKlolujaEuhFw+uwvb4unnd&#10;Xbp5WZNU139vBMHjMDPfMPNlb1txJB8axxpehgoEcelMw5WG/e7zeQoiRGSDrWPScKYAy8Xjwxwz&#10;4068pWMeK5EgHDLUUMfYZVKGsiaLYeg64uT9Om8xJukraTyeEty2cqTURFpsOC3U2NF7TeVf/m81&#10;bFRfFKr49mGEH9OD+TnvV+tc68FTv3oDEamP9/Ct/WU0jGevcD2TjoB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3QirFAAAA3AAAAA8AAAAAAAAAAAAAAAAAlwIAAGRycy9k&#10;b3ducmV2LnhtbFBLBQYAAAAABAAEAPUAAACJAwAAAAA=&#10;" strokeweight="1pt">
                        <v:textbox inset=".5mm,.3mm,.5mm,.3mm">
                          <w:txbxContent>
                            <w:p w14:paraId="6F59DDBD" w14:textId="77777777" w:rsidR="00C21B05" w:rsidRDefault="00C21B05">
                              <w:pPr>
                                <w:pStyle w:val="a5"/>
                              </w:pPr>
                            </w:p>
                          </w:txbxContent>
                        </v:textbox>
                      </v:shape>
                      <v:shape id="Text Box 1094" o:spid="_x0000_s2063"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JdxdxQAA&#10;ANwAAAAPAAAAZHJzL2Rvd25yZXYueG1sRI9BawIxFITvhf6H8ITeNNGC6GoU21LopYeuC+vxuXnu&#10;Lm5etkmq679vCkKPw8x8w6y3g+3EhXxoHWuYThQI4sqZlmsNxf59vAARIrLBzjFpuFGA7ebxYY2Z&#10;cVf+oksea5EgHDLU0MTYZ1KGqiGLYeJ64uSdnLcYk/S1NB6vCW47OVNqLi22nBYa7Om1oeqc/1gN&#10;n2ooS1UefJjh2+LbHG/F7iXX+mk07FYgIg3xP3xvfxgNz8s5/J1JR0B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Ul3F3FAAAA3AAAAA8AAAAAAAAAAAAAAAAAlwIAAGRycy9k&#10;b3ducmV2LnhtbFBLBQYAAAAABAAEAPUAAACJAwAAAAA=&#10;" strokeweight="1pt">
                        <v:textbox inset=".5mm,.3mm,.5mm,.3mm">
                          <w:txbxContent>
                            <w:p w14:paraId="3F73F451" w14:textId="77777777" w:rsidR="00C21B05" w:rsidRDefault="00C21B05">
                              <w:pPr>
                                <w:pStyle w:val="a5"/>
                              </w:pPr>
                            </w:p>
                          </w:txbxContent>
                        </v:textbox>
                      </v:shape>
                      <v:shape id="Text Box 1095" o:spid="_x0000_s2062"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XnGxQAA&#10;ANwAAAAPAAAAZHJzL2Rvd25yZXYueG1sRI9BawIxFITvhf6H8ArealKFqlujaEuhFw+uwvb4unnd&#10;Xbp5WZNU139vBMHjMDPfMPNlb1txJB8axxpehgoEcelMw5WG/e7zeQoiRGSDrWPScKYAy8Xjwxwz&#10;4068pWMeK5EgHDLUUMfYZVKGsiaLYeg64uT9Om8xJukraTyeEty2cqTUq7TYcFqosaP3msq//N9q&#10;2Ki+KFTx7cMIP6YH83Per9a51oOnfvUGIlIf7+Fb+8toGM8mcD2TjoB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ppecbFAAAA3AAAAA8AAAAAAAAAAAAAAAAAlwIAAGRycy9k&#10;b3ducmV2LnhtbFBLBQYAAAAABAAEAPUAAACJAwAAAAA=&#10;" strokeweight="1pt">
                        <v:textbox inset=".5mm,.3mm,.5mm,.3mm">
                          <w:txbxContent>
                            <w:p w14:paraId="1E9D4545" w14:textId="77777777" w:rsidR="00C21B05" w:rsidRDefault="00C21B05">
                              <w:pPr>
                                <w:pStyle w:val="a5"/>
                              </w:pPr>
                            </w:p>
                          </w:txbxContent>
                        </v:textbox>
                      </v:shape>
                    </v:group>
                  </v:group>
                  <v:line id="Line 1096" o:spid="_x0000_s2059" style="position:absolute;visibility:visible" from="5299,9482" to="5299,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Jg+FMIAAADcAAAADwAAAGRycy9kb3ducmV2LnhtbERPz2vCMBS+D/wfwhN2W9M5GbMaRQqD&#10;HvRgN+b10TybsualJlnt/vvlIOz48f3e7Cbbi5F86BwreM5yEMSN0x23Cj4/3p/eQISIrLF3TAp+&#10;KcBuO3vYYKHdjU801rEVKYRDgQpMjEMhZWgMWQyZG4gTd3HeYkzQt1J7vKVw28tFnr9Kix2nBoMD&#10;lYaa7/rHKlgeK6PP0yEcTnn1Rd11WV5rp9TjfNqvQUSa4r/47q60gpdVWpvOpCMgt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Jg+FMIAAADcAAAADwAAAAAAAAAAAAAA&#10;AAChAgAAZHJzL2Rvd25yZXYueG1sUEsFBgAAAAAEAAQA+QAAAJADAAAAAA==&#10;" strokeweight="2.25pt"/>
                  <v:line id="Line 1097" o:spid="_x0000_s2058" style="position:absolute;visibility:visible" from="3033,9492" to="3033,10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9Sbj8MAAADcAAAADwAAAGRycy9kb3ducmV2LnhtbESPQYvCMBSE7wv+h/CEva2prohWo4gg&#10;9OAerKLXR/Nsis1LbbLa/fcbQfA4zMw3zGLV2VrcqfWVYwXDQQKCuHC64lLB8bD9moLwAVlj7ZgU&#10;/JGH1bL3scBUuwfv6Z6HUkQI+xQVmBCaVEpfGLLoB64hjt7FtRZDlG0pdYuPCLe1HCXJRFqsOC4Y&#10;bGhjqLjmv1bB+Ccz+tzt/G6fZCeqbuPNLXdKffa79RxEoC68w692phV8z2bwPBOPgF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PUm4/DAAAA3AAAAA8AAAAAAAAAAAAA&#10;AAAAoQIAAGRycy9kb3ducmV2LnhtbFBLBQYAAAAABAAEAPkAAACRAwAAAAA=&#10;" strokeweight="2.25pt"/>
                  <v:line id="Line 1098" o:spid="_x0000_s2057" style="position:absolute;visibility:visible" from="6715,9482" to="6715,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5q8MAAAADcAAAADwAAAGRycy9kb3ducmV2LnhtbERPTWvCQBC9F/oflin0ZnYrUiR1FREK&#10;OdiDUdrrkJ1mg9nZmF01/fedQ6HHx/tebabQqxuNqYts4aUwoIib6DpuLZyO77MlqJSRHfaRycIP&#10;JdisHx9WWLp45wPd6twqCeFUogWf81BqnRpPAVMRB2LhvuMYMAscW+1GvEt46PXcmFcdsGNp8DjQ&#10;zlNzrq/BwuKj8u5r2qf9wVSf1F0Wu0sdrX1+mrZvoDJN+V/8566c+IzMlzNyBPT6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pOavDAAAAA3AAAAA8AAAAAAAAAAAAAAAAA&#10;oQIAAGRycy9kb3ducmV2LnhtbFBLBQYAAAAABAAEAPkAAACOAwAAAAA=&#10;" strokeweight="2.25pt"/>
                  <v:line id="Line 1099" o:spid="_x0000_s2056" style="position:absolute;visibility:visible" from="6148,9482" to="6148,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LPa8IAAADcAAAADwAAAGRycy9kb3ducmV2LnhtbESPQYvCMBSE78L+h/AW9qaJi4hUo4iw&#10;0IMerKLXR/Nsis1LbaJ2//1mQfA4zHwzzGLVu0Y8qAu1Zw3jkQJBXHpTc6XhePgZzkCEiGyw8Uwa&#10;finAavkxWGBm/JP39ChiJVIJhww12BjbTMpQWnIYRr4lTt7Fdw5jkl0lTYfPVO4a+a3UVDqsOS1Y&#10;bGljqbwWd6dhssutOffbsN2r/ET1bbK5FV7rr89+PQcRqY/v8IvOTeLUGP7PpCMgl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QLPa8IAAADcAAAADwAAAAAAAAAAAAAA&#10;AAChAgAAZHJzL2Rvd25yZXYueG1sUEsFBgAAAAAEAAQA+QAAAJADAAAAAA==&#10;" strokeweight="2.25pt"/>
                  <v:line id="Line 1100" o:spid="_x0000_s2055" style="position:absolute;visibility:visible" from="3430,9492" to="3430,10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BRHMIAAADcAAAADwAAAGRycy9kb3ducmV2LnhtbESPQYvCMBSE74L/ITzB25ooIkvXKIsg&#10;9OAerKLXR/O2Kdu81Car9d8bQfA4zHwzzHLdu0ZcqQu1Zw3TiQJBXHpTc6XheNh+fIIIEdlg45k0&#10;3CnAejUcLDEz/sZ7uhaxEqmEQ4YabIxtJmUoLTkME98SJ+/Xdw5jkl0lTYe3VO4aOVNqIR3WnBYs&#10;trSxVP4V/07D/Ce35tzvwm6v8hPVl/nmUnitx6P++wtEpD6+wy86N4lTM3ieSUdAr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dBRHMIAAADcAAAADwAAAAAAAAAAAAAA&#10;AAChAgAAZHJzL2Rvd25yZXYueG1sUEsFBgAAAAAEAAQA+QAAAJADAAAAAA==&#10;" strokeweight="2.25pt"/>
                  <v:line id="Line 1101" o:spid="_x0000_s2054" style="position:absolute;visibility:visible" from="3996,9482" to="3996,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z0h8MAAADcAAAADwAAAGRycy9kb3ducmV2LnhtbESPQWvCQBSE74L/YXlCb7prKyKpayiC&#10;kIMejKVeH9nXbGj2bZLdavz33UKhx2Hmm2G2+ehacaMhNJ41LBcKBHHlTcO1hvfLYb4BESKywdYz&#10;aXhQgHw3nWwxM/7OZ7qVsRaphEOGGmyMXSZlqCw5DAvfESfv0w8OY5JDLc2A91TuWvms1Fo6bDgt&#10;WOxob6n6Kr+dhtWpsOY6HsPxrIoPavrVvi+91k+z8e0VRKQx/of/6MIkTr3A75l0BOTu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c9IfDAAAA3AAAAA8AAAAAAAAAAAAA&#10;AAAAoQIAAGRycy9kb3ducmV2LnhtbFBLBQYAAAAABAAEAPkAAACRAwAAAAA=&#10;" strokeweight="2.25pt"/>
                </v:group>
              </v:group>
            </v:group>
          </v:group>
          <w10:wrap anchorx="page" anchory="page"/>
        </v:group>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CD2A6C0"/>
    <w:lvl w:ilvl="0">
      <w:start w:val="1"/>
      <w:numFmt w:val="decimal"/>
      <w:pStyle w:val="ListNumber5"/>
      <w:lvlText w:val="%1."/>
      <w:lvlJc w:val="left"/>
      <w:pPr>
        <w:tabs>
          <w:tab w:val="num" w:pos="1492"/>
        </w:tabs>
        <w:ind w:left="1492" w:hanging="360"/>
      </w:pPr>
    </w:lvl>
  </w:abstractNum>
  <w:abstractNum w:abstractNumId="1">
    <w:nsid w:val="FFFFFF7E"/>
    <w:multiLevelType w:val="singleLevel"/>
    <w:tmpl w:val="3D2ADE9E"/>
    <w:lvl w:ilvl="0">
      <w:start w:val="1"/>
      <w:numFmt w:val="decimal"/>
      <w:pStyle w:val="ListNumber3"/>
      <w:lvlText w:val="%1."/>
      <w:lvlJc w:val="left"/>
      <w:pPr>
        <w:tabs>
          <w:tab w:val="num" w:pos="926"/>
        </w:tabs>
        <w:ind w:left="926" w:hanging="360"/>
      </w:pPr>
    </w:lvl>
  </w:abstractNum>
  <w:abstractNum w:abstractNumId="2">
    <w:nsid w:val="FFFFFF7F"/>
    <w:multiLevelType w:val="singleLevel"/>
    <w:tmpl w:val="8E549A02"/>
    <w:lvl w:ilvl="0">
      <w:start w:val="1"/>
      <w:numFmt w:val="decimal"/>
      <w:pStyle w:val="ListNumber2"/>
      <w:lvlText w:val="%1."/>
      <w:lvlJc w:val="left"/>
      <w:pPr>
        <w:tabs>
          <w:tab w:val="num" w:pos="643"/>
        </w:tabs>
        <w:ind w:left="643" w:hanging="360"/>
      </w:pPr>
    </w:lvl>
  </w:abstractNum>
  <w:abstractNum w:abstractNumId="3">
    <w:nsid w:val="FFFFFF80"/>
    <w:multiLevelType w:val="singleLevel"/>
    <w:tmpl w:val="D702E170"/>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2"/>
    <w:multiLevelType w:val="singleLevel"/>
    <w:tmpl w:val="5288BCB8"/>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FB"/>
    <w:multiLevelType w:val="multilevel"/>
    <w:tmpl w:val="FBCA0F84"/>
    <w:lvl w:ilvl="0">
      <w:start w:val="1"/>
      <w:numFmt w:val="decimal"/>
      <w:pStyle w:val="Heading1"/>
      <w:lvlText w:val="%1"/>
      <w:lvlJc w:val="left"/>
      <w:pPr>
        <w:tabs>
          <w:tab w:val="num" w:pos="-567"/>
        </w:tabs>
        <w:ind w:left="1593" w:hanging="742"/>
      </w:pPr>
      <w:rPr>
        <w:rFonts w:hint="default"/>
      </w:rPr>
    </w:lvl>
    <w:lvl w:ilvl="1">
      <w:start w:val="1"/>
      <w:numFmt w:val="decimal"/>
      <w:pStyle w:val="Heading2"/>
      <w:lvlText w:val="%1.%2"/>
      <w:lvlJc w:val="left"/>
      <w:pPr>
        <w:tabs>
          <w:tab w:val="num" w:pos="567"/>
        </w:tabs>
        <w:ind w:left="3447" w:hanging="1462"/>
      </w:pPr>
      <w:rPr>
        <w:rFonts w:hint="default"/>
      </w:rPr>
    </w:lvl>
    <w:lvl w:ilvl="2">
      <w:start w:val="1"/>
      <w:numFmt w:val="decimal"/>
      <w:pStyle w:val="Heading3"/>
      <w:lvlText w:val="%1.%2.%3"/>
      <w:lvlJc w:val="left"/>
      <w:pPr>
        <w:tabs>
          <w:tab w:val="num" w:pos="852"/>
        </w:tabs>
        <w:ind w:left="721" w:firstLine="131"/>
      </w:pPr>
      <w:rPr>
        <w:rFonts w:hint="default"/>
      </w:rPr>
    </w:lvl>
    <w:lvl w:ilvl="3">
      <w:start w:val="1"/>
      <w:numFmt w:val="decimal"/>
      <w:pStyle w:val="Heading4"/>
      <w:lvlText w:val="%1.%2.%3.%4"/>
      <w:lvlJc w:val="left"/>
      <w:pPr>
        <w:tabs>
          <w:tab w:val="num" w:pos="851"/>
        </w:tabs>
        <w:ind w:left="720" w:firstLine="13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tabs>
          <w:tab w:val="num" w:pos="-567"/>
        </w:tabs>
        <w:ind w:left="720" w:firstLine="131"/>
      </w:pPr>
      <w:rPr>
        <w:rFonts w:hint="default"/>
      </w:rPr>
    </w:lvl>
    <w:lvl w:ilvl="5">
      <w:start w:val="1"/>
      <w:numFmt w:val="decimal"/>
      <w:pStyle w:val="Heading6"/>
      <w:lvlText w:val="%1.%2.%3.%4.%5.%6"/>
      <w:lvlJc w:val="left"/>
      <w:pPr>
        <w:tabs>
          <w:tab w:val="num" w:pos="-567"/>
        </w:tabs>
        <w:ind w:left="5193" w:hanging="720"/>
      </w:pPr>
      <w:rPr>
        <w:rFonts w:hint="default"/>
      </w:rPr>
    </w:lvl>
    <w:lvl w:ilvl="6">
      <w:start w:val="1"/>
      <w:numFmt w:val="decimal"/>
      <w:pStyle w:val="Heading7"/>
      <w:lvlText w:val="%1.%2.%3.%4.%5.%6.%7."/>
      <w:lvlJc w:val="left"/>
      <w:pPr>
        <w:tabs>
          <w:tab w:val="num" w:pos="-567"/>
        </w:tabs>
        <w:ind w:left="5913" w:hanging="720"/>
      </w:pPr>
      <w:rPr>
        <w:rFonts w:hint="default"/>
      </w:rPr>
    </w:lvl>
    <w:lvl w:ilvl="7">
      <w:start w:val="1"/>
      <w:numFmt w:val="decimal"/>
      <w:pStyle w:val="Heading8"/>
      <w:lvlText w:val="%1.%2.%3.%4.%5.%6.%7.%8."/>
      <w:lvlJc w:val="left"/>
      <w:pPr>
        <w:tabs>
          <w:tab w:val="num" w:pos="-567"/>
        </w:tabs>
        <w:ind w:left="6633" w:hanging="720"/>
      </w:pPr>
      <w:rPr>
        <w:rFonts w:hint="default"/>
      </w:rPr>
    </w:lvl>
    <w:lvl w:ilvl="8">
      <w:start w:val="1"/>
      <w:numFmt w:val="decimal"/>
      <w:pStyle w:val="Heading9"/>
      <w:lvlText w:val="%1.%2.%3.%4.%5.%6.%7.%8.%9."/>
      <w:lvlJc w:val="left"/>
      <w:pPr>
        <w:tabs>
          <w:tab w:val="num" w:pos="-567"/>
        </w:tabs>
        <w:ind w:left="7353"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abstractNum>
  <w:abstractNum w:abstractNumId="6">
    <w:nsid w:val="00000002"/>
    <w:multiLevelType w:val="singleLevel"/>
    <w:tmpl w:val="00000002"/>
    <w:name w:val="Outline"/>
    <w:lvl w:ilvl="0">
      <w:start w:val="1"/>
      <w:numFmt w:val="decimal"/>
      <w:lvlText w:val="%1."/>
      <w:lvlJc w:val="left"/>
      <w:pPr>
        <w:tabs>
          <w:tab w:val="num" w:pos="1440"/>
        </w:tabs>
        <w:ind w:left="1440" w:hanging="360"/>
      </w:pPr>
    </w:lvl>
  </w:abstractNum>
  <w:abstractNum w:abstractNumId="7">
    <w:nsid w:val="00000004"/>
    <w:multiLevelType w:val="singleLevel"/>
    <w:tmpl w:val="00000004"/>
    <w:name w:val="WW8Num2"/>
    <w:lvl w:ilvl="0">
      <w:start w:val="1"/>
      <w:numFmt w:val="bullet"/>
      <w:lvlText w:val=""/>
      <w:lvlJc w:val="left"/>
      <w:pPr>
        <w:tabs>
          <w:tab w:val="num" w:pos="720"/>
        </w:tabs>
        <w:ind w:left="720" w:hanging="360"/>
      </w:pPr>
      <w:rPr>
        <w:rFonts w:ascii="Symbol" w:hAnsi="Symbol" w:cs="Times New Roman"/>
        <w:b w:val="0"/>
        <w:bCs w:val="0"/>
        <w:i w:val="0"/>
        <w:iCs w:val="0"/>
        <w:caps w:val="0"/>
        <w:smallCaps w:val="0"/>
        <w:strike w:val="0"/>
        <w:dstrike w:val="0"/>
        <w:vanish w:val="0"/>
        <w:color w:val="000000"/>
        <w:spacing w:val="0"/>
        <w:kern w:val="1"/>
        <w:position w:val="0"/>
        <w:sz w:val="24"/>
        <w:u w:val="none"/>
        <w:vertAlign w:val="baseline"/>
        <w:em w:val="none"/>
      </w:rPr>
    </w:lvl>
  </w:abstractNum>
  <w:abstractNum w:abstractNumId="8">
    <w:nsid w:val="0000000A"/>
    <w:multiLevelType w:val="multilevel"/>
    <w:tmpl w:val="0000000A"/>
    <w:name w:val="WW8Num4"/>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Symbol" w:hAnsi="Symbol"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9">
    <w:nsid w:val="0000000E"/>
    <w:multiLevelType w:val="singleLevel"/>
    <w:tmpl w:val="0000000E"/>
    <w:name w:val="WW8Num10"/>
    <w:lvl w:ilvl="0">
      <w:start w:val="1"/>
      <w:numFmt w:val="decimal"/>
      <w:lvlText w:val="%1."/>
      <w:lvlJc w:val="left"/>
      <w:pPr>
        <w:tabs>
          <w:tab w:val="num" w:pos="1440"/>
        </w:tabs>
        <w:ind w:left="1440" w:hanging="360"/>
      </w:pPr>
    </w:lvl>
  </w:abstractNum>
  <w:abstractNum w:abstractNumId="10">
    <w:nsid w:val="0000000F"/>
    <w:multiLevelType w:val="singleLevel"/>
    <w:tmpl w:val="0000000F"/>
    <w:name w:val="WW8Num14"/>
    <w:lvl w:ilvl="0">
      <w:start w:val="1"/>
      <w:numFmt w:val="decimal"/>
      <w:lvlText w:val="%1."/>
      <w:lvlJc w:val="left"/>
      <w:pPr>
        <w:tabs>
          <w:tab w:val="num" w:pos="1440"/>
        </w:tabs>
        <w:ind w:left="1440" w:hanging="360"/>
      </w:pPr>
    </w:lvl>
  </w:abstractNum>
  <w:abstractNum w:abstractNumId="11">
    <w:nsid w:val="00000011"/>
    <w:multiLevelType w:val="singleLevel"/>
    <w:tmpl w:val="00000011"/>
    <w:name w:val="WW8Num15"/>
    <w:lvl w:ilvl="0">
      <w:start w:val="1"/>
      <w:numFmt w:val="decimal"/>
      <w:lvlText w:val="%1."/>
      <w:lvlJc w:val="left"/>
      <w:pPr>
        <w:tabs>
          <w:tab w:val="num" w:pos="1440"/>
        </w:tabs>
        <w:ind w:left="1440" w:hanging="360"/>
      </w:pPr>
    </w:lvl>
  </w:abstractNum>
  <w:abstractNum w:abstractNumId="12">
    <w:nsid w:val="00000012"/>
    <w:multiLevelType w:val="singleLevel"/>
    <w:tmpl w:val="00000012"/>
    <w:name w:val="WW8Num17"/>
    <w:lvl w:ilvl="0">
      <w:start w:val="1"/>
      <w:numFmt w:val="decimal"/>
      <w:lvlText w:val="%1."/>
      <w:lvlJc w:val="left"/>
      <w:pPr>
        <w:tabs>
          <w:tab w:val="num" w:pos="1440"/>
        </w:tabs>
        <w:ind w:left="1440" w:hanging="360"/>
      </w:pPr>
    </w:lvl>
  </w:abstractNum>
  <w:abstractNum w:abstractNumId="13">
    <w:nsid w:val="00000013"/>
    <w:multiLevelType w:val="singleLevel"/>
    <w:tmpl w:val="00000013"/>
    <w:name w:val="WW8Num18"/>
    <w:lvl w:ilvl="0">
      <w:start w:val="1"/>
      <w:numFmt w:val="bullet"/>
      <w:lvlText w:val=""/>
      <w:lvlJc w:val="left"/>
      <w:pPr>
        <w:tabs>
          <w:tab w:val="num" w:pos="1440"/>
        </w:tabs>
        <w:ind w:left="1440" w:hanging="360"/>
      </w:pPr>
      <w:rPr>
        <w:rFonts w:ascii="Symbol" w:hAnsi="Symbol"/>
      </w:rPr>
    </w:lvl>
  </w:abstractNum>
  <w:abstractNum w:abstractNumId="14">
    <w:nsid w:val="00BF5BF4"/>
    <w:multiLevelType w:val="multilevel"/>
    <w:tmpl w:val="F244C34C"/>
    <w:lvl w:ilvl="0">
      <w:start w:val="1"/>
      <w:numFmt w:val="decimal"/>
      <w:pStyle w:val="listNumberred"/>
      <w:lvlText w:val="%1)"/>
      <w:lvlJc w:val="left"/>
      <w:pPr>
        <w:ind w:left="1494" w:hanging="360"/>
      </w:pPr>
      <w:rPr>
        <w:rFonts w:hint="default"/>
        <w:b w:val="0"/>
        <w:bCs w:val="0"/>
        <w:i w:val="0"/>
        <w:iCs w:val="0"/>
        <w:caps w:val="0"/>
        <w:smallCaps w:val="0"/>
        <w:strike w:val="0"/>
        <w:dstrike w:val="0"/>
        <w:noProof w:val="0"/>
        <w:snapToGrid w:val="0"/>
        <w:vanish w:val="0"/>
        <w:color w:val="000000"/>
        <w:spacing w:val="0"/>
        <w:w w:val="0"/>
        <w:kern w:val="0"/>
        <w:position w:val="0"/>
        <w:sz w:val="24"/>
        <w:szCs w:val="0"/>
        <w:u w:val="none"/>
        <w:vertAlign w:val="baseline"/>
        <w:em w:val="none"/>
      </w:rPr>
    </w:lvl>
    <w:lvl w:ilvl="1">
      <w:start w:val="1"/>
      <w:numFmt w:val="russianLower"/>
      <w:lvlText w:val="%2)"/>
      <w:lvlJc w:val="left"/>
      <w:pPr>
        <w:tabs>
          <w:tab w:val="num" w:pos="2214"/>
        </w:tabs>
        <w:ind w:left="2214" w:hanging="360"/>
      </w:pPr>
      <w:rPr>
        <w:rFonts w:hint="default"/>
      </w:rPr>
    </w:lvl>
    <w:lvl w:ilvl="2">
      <w:start w:val="1"/>
      <w:numFmt w:val="bullet"/>
      <w:lvlText w:val=""/>
      <w:lvlJc w:val="left"/>
      <w:pPr>
        <w:tabs>
          <w:tab w:val="num" w:pos="3249"/>
        </w:tabs>
        <w:ind w:left="3249" w:firstLine="0"/>
      </w:pPr>
      <w:rPr>
        <w:rFonts w:ascii="Symbol" w:hAnsi="Symbol" w:hint="default"/>
      </w:rPr>
    </w:lvl>
    <w:lvl w:ilvl="3">
      <w:start w:val="1"/>
      <w:numFmt w:val="decimal"/>
      <w:lvlText w:val="%4."/>
      <w:lvlJc w:val="left"/>
      <w:pPr>
        <w:tabs>
          <w:tab w:val="num" w:pos="3816"/>
        </w:tabs>
        <w:ind w:left="3249" w:firstLine="0"/>
      </w:pPr>
      <w:rPr>
        <w:rFonts w:hint="default"/>
      </w:rPr>
    </w:lvl>
    <w:lvl w:ilvl="4">
      <w:start w:val="1"/>
      <w:numFmt w:val="lowerLetter"/>
      <w:lvlText w:val="%5."/>
      <w:lvlJc w:val="left"/>
      <w:pPr>
        <w:tabs>
          <w:tab w:val="num" w:pos="6624"/>
        </w:tabs>
        <w:ind w:left="5454" w:firstLine="0"/>
      </w:pPr>
      <w:rPr>
        <w:rFonts w:hint="default"/>
      </w:rPr>
    </w:lvl>
    <w:lvl w:ilvl="5">
      <w:start w:val="1"/>
      <w:numFmt w:val="lowerRoman"/>
      <w:lvlText w:val="%6."/>
      <w:lvlJc w:val="right"/>
      <w:pPr>
        <w:tabs>
          <w:tab w:val="num" w:pos="7704"/>
        </w:tabs>
        <w:ind w:left="6534" w:firstLine="0"/>
      </w:pPr>
      <w:rPr>
        <w:rFonts w:hint="default"/>
      </w:rPr>
    </w:lvl>
    <w:lvl w:ilvl="6">
      <w:start w:val="1"/>
      <w:numFmt w:val="decimal"/>
      <w:lvlText w:val="%7."/>
      <w:lvlJc w:val="left"/>
      <w:pPr>
        <w:tabs>
          <w:tab w:val="num" w:pos="8784"/>
        </w:tabs>
        <w:ind w:left="7614" w:firstLine="0"/>
      </w:pPr>
      <w:rPr>
        <w:rFonts w:hint="default"/>
      </w:rPr>
    </w:lvl>
    <w:lvl w:ilvl="7">
      <w:start w:val="1"/>
      <w:numFmt w:val="lowerLetter"/>
      <w:lvlText w:val="%8."/>
      <w:lvlJc w:val="left"/>
      <w:pPr>
        <w:tabs>
          <w:tab w:val="num" w:pos="9864"/>
        </w:tabs>
        <w:ind w:left="8694" w:firstLine="0"/>
      </w:pPr>
      <w:rPr>
        <w:rFonts w:hint="default"/>
      </w:rPr>
    </w:lvl>
    <w:lvl w:ilvl="8">
      <w:start w:val="1"/>
      <w:numFmt w:val="lowerRoman"/>
      <w:lvlText w:val="%9."/>
      <w:lvlJc w:val="right"/>
      <w:pPr>
        <w:tabs>
          <w:tab w:val="num" w:pos="10944"/>
        </w:tabs>
        <w:ind w:left="9774" w:firstLine="0"/>
      </w:pPr>
      <w:rPr>
        <w:rFonts w:hint="default"/>
      </w:rPr>
    </w:lvl>
  </w:abstractNum>
  <w:abstractNum w:abstractNumId="15">
    <w:nsid w:val="02534842"/>
    <w:multiLevelType w:val="hybridMultilevel"/>
    <w:tmpl w:val="C9C8A0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03AA3112"/>
    <w:multiLevelType w:val="multilevel"/>
    <w:tmpl w:val="582271A2"/>
    <w:lvl w:ilvl="0">
      <w:start w:val="1"/>
      <w:numFmt w:val="decimal"/>
      <w:lvlText w:val="%1"/>
      <w:lvlJc w:val="left"/>
      <w:pPr>
        <w:tabs>
          <w:tab w:val="num" w:pos="-567"/>
        </w:tabs>
        <w:ind w:left="1593" w:hanging="742"/>
      </w:pPr>
      <w:rPr>
        <w:rFonts w:hint="default"/>
      </w:rPr>
    </w:lvl>
    <w:lvl w:ilvl="1">
      <w:start w:val="1"/>
      <w:numFmt w:val="decimal"/>
      <w:lvlText w:val="%1.%2"/>
      <w:lvlJc w:val="left"/>
      <w:pPr>
        <w:tabs>
          <w:tab w:val="num" w:pos="567"/>
        </w:tabs>
        <w:ind w:left="3447" w:hanging="1462"/>
      </w:pPr>
      <w:rPr>
        <w:rFonts w:hint="default"/>
      </w:rPr>
    </w:lvl>
    <w:lvl w:ilvl="2">
      <w:start w:val="1"/>
      <w:numFmt w:val="bullet"/>
      <w:lvlText w:val=""/>
      <w:lvlJc w:val="left"/>
      <w:pPr>
        <w:tabs>
          <w:tab w:val="num" w:pos="852"/>
        </w:tabs>
        <w:ind w:left="721" w:firstLine="131"/>
      </w:pPr>
      <w:rPr>
        <w:rFonts w:ascii="Symbol" w:hAnsi="Symbol" w:hint="default"/>
      </w:rPr>
    </w:lvl>
    <w:lvl w:ilvl="3">
      <w:start w:val="1"/>
      <w:numFmt w:val="decimal"/>
      <w:lvlText w:val="%1.%2.%3.%4"/>
      <w:lvlJc w:val="left"/>
      <w:pPr>
        <w:tabs>
          <w:tab w:val="num" w:pos="851"/>
        </w:tabs>
        <w:ind w:left="720" w:firstLine="13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567"/>
        </w:tabs>
        <w:ind w:left="720" w:firstLine="131"/>
      </w:pPr>
      <w:rPr>
        <w:rFonts w:hint="default"/>
      </w:rPr>
    </w:lvl>
    <w:lvl w:ilvl="5">
      <w:start w:val="1"/>
      <w:numFmt w:val="decimal"/>
      <w:lvlText w:val="%1.%2.%3.%4.%5.%6"/>
      <w:lvlJc w:val="left"/>
      <w:pPr>
        <w:tabs>
          <w:tab w:val="num" w:pos="-567"/>
        </w:tabs>
        <w:ind w:left="5193" w:hanging="720"/>
      </w:pPr>
      <w:rPr>
        <w:rFonts w:hint="default"/>
      </w:rPr>
    </w:lvl>
    <w:lvl w:ilvl="6">
      <w:start w:val="1"/>
      <w:numFmt w:val="decimal"/>
      <w:lvlText w:val="%1.%2.%3.%4.%5.%6.%7."/>
      <w:lvlJc w:val="left"/>
      <w:pPr>
        <w:tabs>
          <w:tab w:val="num" w:pos="-567"/>
        </w:tabs>
        <w:ind w:left="5913" w:hanging="720"/>
      </w:pPr>
      <w:rPr>
        <w:rFonts w:hint="default"/>
      </w:rPr>
    </w:lvl>
    <w:lvl w:ilvl="7">
      <w:start w:val="1"/>
      <w:numFmt w:val="decimal"/>
      <w:lvlText w:val="%1.%2.%3.%4.%5.%6.%7.%8."/>
      <w:lvlJc w:val="left"/>
      <w:pPr>
        <w:tabs>
          <w:tab w:val="num" w:pos="-567"/>
        </w:tabs>
        <w:ind w:left="6633" w:hanging="720"/>
      </w:pPr>
      <w:rPr>
        <w:rFonts w:hint="default"/>
      </w:rPr>
    </w:lvl>
    <w:lvl w:ilvl="8">
      <w:start w:val="1"/>
      <w:numFmt w:val="decimal"/>
      <w:lvlText w:val="%1.%2.%3.%4.%5.%6.%7.%8.%9."/>
      <w:lvlJc w:val="left"/>
      <w:pPr>
        <w:tabs>
          <w:tab w:val="num" w:pos="-567"/>
        </w:tabs>
        <w:ind w:left="7353"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abstractNum>
  <w:abstractNum w:abstractNumId="17">
    <w:nsid w:val="04AA2FAD"/>
    <w:multiLevelType w:val="hybridMultilevel"/>
    <w:tmpl w:val="14A67D14"/>
    <w:lvl w:ilvl="0" w:tplc="DABABDA4">
      <w:start w:val="1"/>
      <w:numFmt w:val="bullet"/>
      <w:pStyle w:val="1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0FC11557"/>
    <w:multiLevelType w:val="multilevel"/>
    <w:tmpl w:val="D7E271DE"/>
    <w:styleLink w:val="Bullete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1152"/>
        </w:tabs>
        <w:ind w:left="1152" w:hanging="288"/>
      </w:pPr>
      <w:rPr>
        <w:rFonts w:ascii="Symbol" w:hAnsi="Symbol" w:hint="default"/>
        <w:sz w:val="24"/>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111F061A"/>
    <w:multiLevelType w:val="multilevel"/>
    <w:tmpl w:val="FF260852"/>
    <w:styleLink w:val="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16FB5A57"/>
    <w:multiLevelType w:val="multilevel"/>
    <w:tmpl w:val="06A2D2DC"/>
    <w:lvl w:ilvl="0">
      <w:start w:val="1"/>
      <w:numFmt w:val="bullet"/>
      <w:pStyle w:val="phBullet"/>
      <w:lvlText w:val=""/>
      <w:lvlJc w:val="left"/>
      <w:pPr>
        <w:tabs>
          <w:tab w:val="num" w:pos="922"/>
        </w:tabs>
        <w:ind w:left="927" w:hanging="360"/>
      </w:pPr>
      <w:rPr>
        <w:rFonts w:ascii="Symbol" w:hAnsi="Symbol" w:hint="default"/>
        <w:sz w:val="28"/>
      </w:rPr>
    </w:lvl>
    <w:lvl w:ilvl="1">
      <w:start w:val="1"/>
      <w:numFmt w:val="bullet"/>
      <w:lvlText w:val="o"/>
      <w:lvlJc w:val="left"/>
      <w:pPr>
        <w:tabs>
          <w:tab w:val="num" w:pos="1311"/>
        </w:tabs>
        <w:ind w:left="1311" w:hanging="360"/>
      </w:pPr>
      <w:rPr>
        <w:rFonts w:ascii="Courier New" w:hAnsi="Courier New" w:hint="default"/>
      </w:rPr>
    </w:lvl>
    <w:lvl w:ilvl="2">
      <w:start w:val="1"/>
      <w:numFmt w:val="bullet"/>
      <w:lvlText w:val=""/>
      <w:lvlJc w:val="left"/>
      <w:pPr>
        <w:tabs>
          <w:tab w:val="num" w:pos="2031"/>
        </w:tabs>
        <w:ind w:left="2031" w:hanging="360"/>
      </w:pPr>
      <w:rPr>
        <w:rFonts w:ascii="Wingdings" w:hAnsi="Wingdings" w:hint="default"/>
      </w:rPr>
    </w:lvl>
    <w:lvl w:ilvl="3">
      <w:start w:val="1"/>
      <w:numFmt w:val="bullet"/>
      <w:lvlText w:val=""/>
      <w:lvlJc w:val="left"/>
      <w:pPr>
        <w:tabs>
          <w:tab w:val="num" w:pos="2751"/>
        </w:tabs>
        <w:ind w:left="2751" w:hanging="360"/>
      </w:pPr>
      <w:rPr>
        <w:rFonts w:ascii="Symbol" w:hAnsi="Symbol" w:hint="default"/>
      </w:rPr>
    </w:lvl>
    <w:lvl w:ilvl="4">
      <w:start w:val="1"/>
      <w:numFmt w:val="bullet"/>
      <w:lvlText w:val="o"/>
      <w:lvlJc w:val="left"/>
      <w:pPr>
        <w:tabs>
          <w:tab w:val="num" w:pos="3471"/>
        </w:tabs>
        <w:ind w:left="3471" w:hanging="360"/>
      </w:pPr>
      <w:rPr>
        <w:rFonts w:ascii="Courier New" w:hAnsi="Courier New" w:cs="Courier New" w:hint="default"/>
      </w:rPr>
    </w:lvl>
    <w:lvl w:ilvl="5">
      <w:start w:val="1"/>
      <w:numFmt w:val="bullet"/>
      <w:lvlText w:val=""/>
      <w:lvlJc w:val="left"/>
      <w:pPr>
        <w:tabs>
          <w:tab w:val="num" w:pos="4191"/>
        </w:tabs>
        <w:ind w:left="4191" w:hanging="360"/>
      </w:pPr>
      <w:rPr>
        <w:rFonts w:ascii="Wingdings" w:hAnsi="Wingdings" w:hint="default"/>
      </w:rPr>
    </w:lvl>
    <w:lvl w:ilvl="6">
      <w:start w:val="1"/>
      <w:numFmt w:val="bullet"/>
      <w:lvlText w:val=""/>
      <w:lvlJc w:val="left"/>
      <w:pPr>
        <w:tabs>
          <w:tab w:val="num" w:pos="4911"/>
        </w:tabs>
        <w:ind w:left="4911" w:hanging="360"/>
      </w:pPr>
      <w:rPr>
        <w:rFonts w:ascii="Symbol" w:hAnsi="Symbol" w:hint="default"/>
      </w:rPr>
    </w:lvl>
    <w:lvl w:ilvl="7">
      <w:start w:val="1"/>
      <w:numFmt w:val="bullet"/>
      <w:lvlText w:val="o"/>
      <w:lvlJc w:val="left"/>
      <w:pPr>
        <w:tabs>
          <w:tab w:val="num" w:pos="5631"/>
        </w:tabs>
        <w:ind w:left="5631" w:hanging="360"/>
      </w:pPr>
      <w:rPr>
        <w:rFonts w:ascii="Courier New" w:hAnsi="Courier New" w:cs="Courier New" w:hint="default"/>
      </w:rPr>
    </w:lvl>
    <w:lvl w:ilvl="8">
      <w:start w:val="1"/>
      <w:numFmt w:val="bullet"/>
      <w:lvlText w:val=""/>
      <w:lvlJc w:val="left"/>
      <w:pPr>
        <w:tabs>
          <w:tab w:val="num" w:pos="6351"/>
        </w:tabs>
        <w:ind w:left="6351" w:hanging="360"/>
      </w:pPr>
      <w:rPr>
        <w:rFonts w:ascii="Wingdings" w:hAnsi="Wingdings" w:hint="default"/>
      </w:rPr>
    </w:lvl>
  </w:abstractNum>
  <w:abstractNum w:abstractNumId="21">
    <w:nsid w:val="1799102A"/>
    <w:multiLevelType w:val="hybridMultilevel"/>
    <w:tmpl w:val="B3D43A84"/>
    <w:lvl w:ilvl="0" w:tplc="04190001">
      <w:start w:val="1"/>
      <w:numFmt w:val="decimal"/>
      <w:pStyle w:val="2"/>
      <w:lvlText w:val="%1)"/>
      <w:lvlJc w:val="left"/>
      <w:pPr>
        <w:ind w:left="1440" w:hanging="360"/>
      </w:pPr>
    </w:lvl>
    <w:lvl w:ilvl="1" w:tplc="04190003">
      <w:start w:val="1"/>
      <w:numFmt w:val="lowerLetter"/>
      <w:lvlText w:val="%2."/>
      <w:lvlJc w:val="left"/>
      <w:pPr>
        <w:ind w:left="2160" w:hanging="360"/>
      </w:pPr>
    </w:lvl>
    <w:lvl w:ilvl="2" w:tplc="04190005" w:tentative="1">
      <w:start w:val="1"/>
      <w:numFmt w:val="lowerRoman"/>
      <w:lvlText w:val="%3."/>
      <w:lvlJc w:val="right"/>
      <w:pPr>
        <w:ind w:left="2880" w:hanging="180"/>
      </w:pPr>
    </w:lvl>
    <w:lvl w:ilvl="3" w:tplc="04190001" w:tentative="1">
      <w:start w:val="1"/>
      <w:numFmt w:val="decimal"/>
      <w:lvlText w:val="%4."/>
      <w:lvlJc w:val="left"/>
      <w:pPr>
        <w:ind w:left="3600" w:hanging="360"/>
      </w:pPr>
    </w:lvl>
    <w:lvl w:ilvl="4" w:tplc="04190003" w:tentative="1">
      <w:start w:val="1"/>
      <w:numFmt w:val="lowerLetter"/>
      <w:lvlText w:val="%5."/>
      <w:lvlJc w:val="left"/>
      <w:pPr>
        <w:ind w:left="4320" w:hanging="360"/>
      </w:pPr>
    </w:lvl>
    <w:lvl w:ilvl="5" w:tplc="04190005" w:tentative="1">
      <w:start w:val="1"/>
      <w:numFmt w:val="lowerRoman"/>
      <w:lvlText w:val="%6."/>
      <w:lvlJc w:val="right"/>
      <w:pPr>
        <w:ind w:left="5040" w:hanging="180"/>
      </w:pPr>
    </w:lvl>
    <w:lvl w:ilvl="6" w:tplc="04190001" w:tentative="1">
      <w:start w:val="1"/>
      <w:numFmt w:val="decimal"/>
      <w:lvlText w:val="%7."/>
      <w:lvlJc w:val="left"/>
      <w:pPr>
        <w:ind w:left="5760" w:hanging="360"/>
      </w:pPr>
    </w:lvl>
    <w:lvl w:ilvl="7" w:tplc="04190003" w:tentative="1">
      <w:start w:val="1"/>
      <w:numFmt w:val="lowerLetter"/>
      <w:lvlText w:val="%8."/>
      <w:lvlJc w:val="left"/>
      <w:pPr>
        <w:ind w:left="6480" w:hanging="360"/>
      </w:pPr>
    </w:lvl>
    <w:lvl w:ilvl="8" w:tplc="04190005" w:tentative="1">
      <w:start w:val="1"/>
      <w:numFmt w:val="lowerRoman"/>
      <w:lvlText w:val="%9."/>
      <w:lvlJc w:val="right"/>
      <w:pPr>
        <w:ind w:left="7200" w:hanging="180"/>
      </w:pPr>
    </w:lvl>
  </w:abstractNum>
  <w:abstractNum w:abstractNumId="22">
    <w:nsid w:val="19FD2EE7"/>
    <w:multiLevelType w:val="hybridMultilevel"/>
    <w:tmpl w:val="7B6EBF08"/>
    <w:lvl w:ilvl="0" w:tplc="B6E616E4">
      <w:start w:val="1"/>
      <w:numFmt w:val="bullet"/>
      <w:lvlText w:val=""/>
      <w:lvlJc w:val="left"/>
      <w:pPr>
        <w:tabs>
          <w:tab w:val="num" w:pos="1209"/>
        </w:tabs>
        <w:ind w:left="1209" w:hanging="358"/>
      </w:pPr>
      <w:rPr>
        <w:rFonts w:ascii="Symbol" w:hAnsi="Symbol" w:hint="default"/>
      </w:rPr>
    </w:lvl>
    <w:lvl w:ilvl="1" w:tplc="04190003">
      <w:start w:val="1"/>
      <w:numFmt w:val="bullet"/>
      <w:lvlText w:val="o"/>
      <w:lvlJc w:val="left"/>
      <w:pPr>
        <w:tabs>
          <w:tab w:val="num" w:pos="-53"/>
        </w:tabs>
        <w:ind w:left="-53" w:hanging="360"/>
      </w:pPr>
      <w:rPr>
        <w:rFonts w:ascii="Courier New" w:hAnsi="Courier New" w:cs="Courier New" w:hint="default"/>
      </w:rPr>
    </w:lvl>
    <w:lvl w:ilvl="2" w:tplc="04190005">
      <w:start w:val="1"/>
      <w:numFmt w:val="bullet"/>
      <w:lvlText w:val=""/>
      <w:lvlJc w:val="left"/>
      <w:pPr>
        <w:tabs>
          <w:tab w:val="num" w:pos="667"/>
        </w:tabs>
        <w:ind w:left="667" w:hanging="360"/>
      </w:pPr>
      <w:rPr>
        <w:rFonts w:ascii="Wingdings" w:hAnsi="Wingdings" w:hint="default"/>
      </w:rPr>
    </w:lvl>
    <w:lvl w:ilvl="3" w:tplc="04190001">
      <w:start w:val="1"/>
      <w:numFmt w:val="bullet"/>
      <w:lvlText w:val=""/>
      <w:lvlJc w:val="left"/>
      <w:pPr>
        <w:tabs>
          <w:tab w:val="num" w:pos="1387"/>
        </w:tabs>
        <w:ind w:left="1387" w:hanging="360"/>
      </w:pPr>
      <w:rPr>
        <w:rFonts w:ascii="Symbol" w:hAnsi="Symbol" w:hint="default"/>
      </w:rPr>
    </w:lvl>
    <w:lvl w:ilvl="4" w:tplc="04190003">
      <w:start w:val="1"/>
      <w:numFmt w:val="bullet"/>
      <w:pStyle w:val="phBullet2"/>
      <w:lvlText w:val=""/>
      <w:lvlJc w:val="left"/>
      <w:pPr>
        <w:tabs>
          <w:tab w:val="num" w:pos="2107"/>
        </w:tabs>
        <w:ind w:left="2107" w:hanging="360"/>
      </w:pPr>
      <w:rPr>
        <w:rFonts w:ascii="Symbol" w:hAnsi="Symbol" w:hint="default"/>
      </w:rPr>
    </w:lvl>
    <w:lvl w:ilvl="5" w:tplc="04190005" w:tentative="1">
      <w:start w:val="1"/>
      <w:numFmt w:val="bullet"/>
      <w:lvlText w:val=""/>
      <w:lvlJc w:val="left"/>
      <w:pPr>
        <w:tabs>
          <w:tab w:val="num" w:pos="2827"/>
        </w:tabs>
        <w:ind w:left="2827" w:hanging="360"/>
      </w:pPr>
      <w:rPr>
        <w:rFonts w:ascii="Wingdings" w:hAnsi="Wingdings" w:hint="default"/>
      </w:rPr>
    </w:lvl>
    <w:lvl w:ilvl="6" w:tplc="04190001" w:tentative="1">
      <w:start w:val="1"/>
      <w:numFmt w:val="bullet"/>
      <w:lvlText w:val=""/>
      <w:lvlJc w:val="left"/>
      <w:pPr>
        <w:tabs>
          <w:tab w:val="num" w:pos="3547"/>
        </w:tabs>
        <w:ind w:left="3547" w:hanging="360"/>
      </w:pPr>
      <w:rPr>
        <w:rFonts w:ascii="Symbol" w:hAnsi="Symbol" w:hint="default"/>
      </w:rPr>
    </w:lvl>
    <w:lvl w:ilvl="7" w:tplc="04190003" w:tentative="1">
      <w:start w:val="1"/>
      <w:numFmt w:val="bullet"/>
      <w:lvlText w:val="o"/>
      <w:lvlJc w:val="left"/>
      <w:pPr>
        <w:tabs>
          <w:tab w:val="num" w:pos="4267"/>
        </w:tabs>
        <w:ind w:left="4267" w:hanging="360"/>
      </w:pPr>
      <w:rPr>
        <w:rFonts w:ascii="Courier New" w:hAnsi="Courier New" w:cs="Courier New" w:hint="default"/>
      </w:rPr>
    </w:lvl>
    <w:lvl w:ilvl="8" w:tplc="04190005" w:tentative="1">
      <w:start w:val="1"/>
      <w:numFmt w:val="bullet"/>
      <w:lvlText w:val=""/>
      <w:lvlJc w:val="left"/>
      <w:pPr>
        <w:tabs>
          <w:tab w:val="num" w:pos="4987"/>
        </w:tabs>
        <w:ind w:left="4987" w:hanging="360"/>
      </w:pPr>
      <w:rPr>
        <w:rFonts w:ascii="Wingdings" w:hAnsi="Wingdings" w:hint="default"/>
      </w:rPr>
    </w:lvl>
  </w:abstractNum>
  <w:abstractNum w:abstractNumId="23">
    <w:nsid w:val="1B8B66B6"/>
    <w:multiLevelType w:val="hybridMultilevel"/>
    <w:tmpl w:val="329CF3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1DA738A1"/>
    <w:multiLevelType w:val="multilevel"/>
    <w:tmpl w:val="F4086508"/>
    <w:styleLink w:val="Style3"/>
    <w:lvl w:ilvl="0">
      <w:start w:val="1"/>
      <w:numFmt w:val="decimal"/>
      <w:lvlText w:val="Г.%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908"/>
        </w:tabs>
        <w:ind w:left="1908" w:hanging="100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nsid w:val="1F34522E"/>
    <w:multiLevelType w:val="hybridMultilevel"/>
    <w:tmpl w:val="85BE570C"/>
    <w:lvl w:ilvl="0" w:tplc="E216EA5A">
      <w:start w:val="1"/>
      <w:numFmt w:val="decimal"/>
      <w:pStyle w:val="Heading1-nonumb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nsid w:val="236210DC"/>
    <w:multiLevelType w:val="multilevel"/>
    <w:tmpl w:val="582271A2"/>
    <w:lvl w:ilvl="0">
      <w:start w:val="1"/>
      <w:numFmt w:val="decimal"/>
      <w:lvlText w:val="%1"/>
      <w:lvlJc w:val="left"/>
      <w:pPr>
        <w:tabs>
          <w:tab w:val="num" w:pos="-567"/>
        </w:tabs>
        <w:ind w:left="1593" w:hanging="742"/>
      </w:pPr>
      <w:rPr>
        <w:rFonts w:hint="default"/>
      </w:rPr>
    </w:lvl>
    <w:lvl w:ilvl="1">
      <w:start w:val="1"/>
      <w:numFmt w:val="decimal"/>
      <w:lvlText w:val="%1.%2"/>
      <w:lvlJc w:val="left"/>
      <w:pPr>
        <w:tabs>
          <w:tab w:val="num" w:pos="567"/>
        </w:tabs>
        <w:ind w:left="3447" w:hanging="1462"/>
      </w:pPr>
      <w:rPr>
        <w:rFonts w:hint="default"/>
      </w:rPr>
    </w:lvl>
    <w:lvl w:ilvl="2">
      <w:start w:val="1"/>
      <w:numFmt w:val="bullet"/>
      <w:lvlText w:val=""/>
      <w:lvlJc w:val="left"/>
      <w:pPr>
        <w:tabs>
          <w:tab w:val="num" w:pos="852"/>
        </w:tabs>
        <w:ind w:left="721" w:firstLine="131"/>
      </w:pPr>
      <w:rPr>
        <w:rFonts w:ascii="Symbol" w:hAnsi="Symbol" w:hint="default"/>
      </w:rPr>
    </w:lvl>
    <w:lvl w:ilvl="3">
      <w:start w:val="1"/>
      <w:numFmt w:val="decimal"/>
      <w:lvlText w:val="%1.%2.%3.%4"/>
      <w:lvlJc w:val="left"/>
      <w:pPr>
        <w:tabs>
          <w:tab w:val="num" w:pos="851"/>
        </w:tabs>
        <w:ind w:left="720" w:firstLine="13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567"/>
        </w:tabs>
        <w:ind w:left="720" w:firstLine="131"/>
      </w:pPr>
      <w:rPr>
        <w:rFonts w:hint="default"/>
      </w:rPr>
    </w:lvl>
    <w:lvl w:ilvl="5">
      <w:start w:val="1"/>
      <w:numFmt w:val="decimal"/>
      <w:lvlText w:val="%1.%2.%3.%4.%5.%6"/>
      <w:lvlJc w:val="left"/>
      <w:pPr>
        <w:tabs>
          <w:tab w:val="num" w:pos="-567"/>
        </w:tabs>
        <w:ind w:left="5193" w:hanging="720"/>
      </w:pPr>
      <w:rPr>
        <w:rFonts w:hint="default"/>
      </w:rPr>
    </w:lvl>
    <w:lvl w:ilvl="6">
      <w:start w:val="1"/>
      <w:numFmt w:val="decimal"/>
      <w:lvlText w:val="%1.%2.%3.%4.%5.%6.%7."/>
      <w:lvlJc w:val="left"/>
      <w:pPr>
        <w:tabs>
          <w:tab w:val="num" w:pos="-567"/>
        </w:tabs>
        <w:ind w:left="5913" w:hanging="720"/>
      </w:pPr>
      <w:rPr>
        <w:rFonts w:hint="default"/>
      </w:rPr>
    </w:lvl>
    <w:lvl w:ilvl="7">
      <w:start w:val="1"/>
      <w:numFmt w:val="decimal"/>
      <w:lvlText w:val="%1.%2.%3.%4.%5.%6.%7.%8."/>
      <w:lvlJc w:val="left"/>
      <w:pPr>
        <w:tabs>
          <w:tab w:val="num" w:pos="-567"/>
        </w:tabs>
        <w:ind w:left="6633" w:hanging="720"/>
      </w:pPr>
      <w:rPr>
        <w:rFonts w:hint="default"/>
      </w:rPr>
    </w:lvl>
    <w:lvl w:ilvl="8">
      <w:start w:val="1"/>
      <w:numFmt w:val="decimal"/>
      <w:lvlText w:val="%1.%2.%3.%4.%5.%6.%7.%8.%9."/>
      <w:lvlJc w:val="left"/>
      <w:pPr>
        <w:tabs>
          <w:tab w:val="num" w:pos="-567"/>
        </w:tabs>
        <w:ind w:left="7353"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abstractNum>
  <w:abstractNum w:abstractNumId="27">
    <w:nsid w:val="24CF40CC"/>
    <w:multiLevelType w:val="hybridMultilevel"/>
    <w:tmpl w:val="03A630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25C52F16"/>
    <w:multiLevelType w:val="hybridMultilevel"/>
    <w:tmpl w:val="F4AAD46A"/>
    <w:lvl w:ilvl="0" w:tplc="04190011">
      <w:start w:val="1"/>
      <w:numFmt w:val="bullet"/>
      <w:pStyle w:val="-1"/>
      <w:lvlText w:val=""/>
      <w:lvlJc w:val="left"/>
      <w:pPr>
        <w:tabs>
          <w:tab w:val="num" w:pos="1211"/>
        </w:tabs>
        <w:ind w:left="1191" w:hanging="340"/>
      </w:pPr>
      <w:rPr>
        <w:rFonts w:ascii="Symbol" w:hAnsi="Symbol" w:hint="default"/>
        <w:b w:val="0"/>
        <w:i w:val="0"/>
        <w:sz w:val="24"/>
      </w:rPr>
    </w:lvl>
    <w:lvl w:ilvl="1" w:tplc="04190019">
      <w:numFmt w:val="bullet"/>
      <w:lvlText w:val="-"/>
      <w:lvlJc w:val="left"/>
      <w:pPr>
        <w:tabs>
          <w:tab w:val="num" w:pos="2177"/>
        </w:tabs>
        <w:ind w:left="2177" w:hanging="360"/>
      </w:pPr>
      <w:rPr>
        <w:rFonts w:ascii="Arial CYR" w:eastAsia="Times New Roman" w:hAnsi="Arial CYR" w:cs="Arial CYR" w:hint="default"/>
      </w:rPr>
    </w:lvl>
    <w:lvl w:ilvl="2" w:tplc="0419001B" w:tentative="1">
      <w:start w:val="1"/>
      <w:numFmt w:val="bullet"/>
      <w:lvlText w:val=""/>
      <w:lvlJc w:val="left"/>
      <w:pPr>
        <w:tabs>
          <w:tab w:val="num" w:pos="2897"/>
        </w:tabs>
        <w:ind w:left="2897" w:hanging="360"/>
      </w:pPr>
      <w:rPr>
        <w:rFonts w:ascii="Wingdings" w:hAnsi="Wingdings" w:hint="default"/>
      </w:rPr>
    </w:lvl>
    <w:lvl w:ilvl="3" w:tplc="0419000F" w:tentative="1">
      <w:start w:val="1"/>
      <w:numFmt w:val="bullet"/>
      <w:lvlText w:val=""/>
      <w:lvlJc w:val="left"/>
      <w:pPr>
        <w:tabs>
          <w:tab w:val="num" w:pos="3617"/>
        </w:tabs>
        <w:ind w:left="3617" w:hanging="360"/>
      </w:pPr>
      <w:rPr>
        <w:rFonts w:ascii="Symbol" w:hAnsi="Symbol" w:hint="default"/>
      </w:rPr>
    </w:lvl>
    <w:lvl w:ilvl="4" w:tplc="04190019" w:tentative="1">
      <w:start w:val="1"/>
      <w:numFmt w:val="bullet"/>
      <w:lvlText w:val="o"/>
      <w:lvlJc w:val="left"/>
      <w:pPr>
        <w:tabs>
          <w:tab w:val="num" w:pos="4337"/>
        </w:tabs>
        <w:ind w:left="4337" w:hanging="360"/>
      </w:pPr>
      <w:rPr>
        <w:rFonts w:ascii="Courier New" w:hAnsi="Courier New" w:hint="default"/>
      </w:rPr>
    </w:lvl>
    <w:lvl w:ilvl="5" w:tplc="0419001B" w:tentative="1">
      <w:start w:val="1"/>
      <w:numFmt w:val="bullet"/>
      <w:lvlText w:val=""/>
      <w:lvlJc w:val="left"/>
      <w:pPr>
        <w:tabs>
          <w:tab w:val="num" w:pos="5057"/>
        </w:tabs>
        <w:ind w:left="5057" w:hanging="360"/>
      </w:pPr>
      <w:rPr>
        <w:rFonts w:ascii="Wingdings" w:hAnsi="Wingdings" w:hint="default"/>
      </w:rPr>
    </w:lvl>
    <w:lvl w:ilvl="6" w:tplc="0419000F" w:tentative="1">
      <w:start w:val="1"/>
      <w:numFmt w:val="bullet"/>
      <w:lvlText w:val=""/>
      <w:lvlJc w:val="left"/>
      <w:pPr>
        <w:tabs>
          <w:tab w:val="num" w:pos="5777"/>
        </w:tabs>
        <w:ind w:left="5777" w:hanging="360"/>
      </w:pPr>
      <w:rPr>
        <w:rFonts w:ascii="Symbol" w:hAnsi="Symbol" w:hint="default"/>
      </w:rPr>
    </w:lvl>
    <w:lvl w:ilvl="7" w:tplc="04190019" w:tentative="1">
      <w:start w:val="1"/>
      <w:numFmt w:val="bullet"/>
      <w:lvlText w:val="o"/>
      <w:lvlJc w:val="left"/>
      <w:pPr>
        <w:tabs>
          <w:tab w:val="num" w:pos="6497"/>
        </w:tabs>
        <w:ind w:left="6497" w:hanging="360"/>
      </w:pPr>
      <w:rPr>
        <w:rFonts w:ascii="Courier New" w:hAnsi="Courier New" w:hint="default"/>
      </w:rPr>
    </w:lvl>
    <w:lvl w:ilvl="8" w:tplc="0419001B" w:tentative="1">
      <w:start w:val="1"/>
      <w:numFmt w:val="bullet"/>
      <w:lvlText w:val=""/>
      <w:lvlJc w:val="left"/>
      <w:pPr>
        <w:tabs>
          <w:tab w:val="num" w:pos="7217"/>
        </w:tabs>
        <w:ind w:left="7217" w:hanging="360"/>
      </w:pPr>
      <w:rPr>
        <w:rFonts w:ascii="Wingdings" w:hAnsi="Wingdings" w:hint="default"/>
      </w:rPr>
    </w:lvl>
  </w:abstractNum>
  <w:abstractNum w:abstractNumId="29">
    <w:nsid w:val="265251A3"/>
    <w:multiLevelType w:val="multilevel"/>
    <w:tmpl w:val="D0C23D18"/>
    <w:styleLink w:val="Bullet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576"/>
        </w:tabs>
        <w:ind w:left="576" w:hanging="288"/>
      </w:pPr>
      <w:rPr>
        <w:rFonts w:ascii="Courier New" w:hAnsi="Courier New" w:hint="default"/>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290B4358"/>
    <w:multiLevelType w:val="multilevel"/>
    <w:tmpl w:val="582271A2"/>
    <w:lvl w:ilvl="0">
      <w:start w:val="1"/>
      <w:numFmt w:val="decimal"/>
      <w:lvlText w:val="%1"/>
      <w:lvlJc w:val="left"/>
      <w:pPr>
        <w:tabs>
          <w:tab w:val="num" w:pos="-567"/>
        </w:tabs>
        <w:ind w:left="1593" w:hanging="742"/>
      </w:pPr>
      <w:rPr>
        <w:rFonts w:hint="default"/>
      </w:rPr>
    </w:lvl>
    <w:lvl w:ilvl="1">
      <w:start w:val="1"/>
      <w:numFmt w:val="decimal"/>
      <w:lvlText w:val="%1.%2"/>
      <w:lvlJc w:val="left"/>
      <w:pPr>
        <w:tabs>
          <w:tab w:val="num" w:pos="567"/>
        </w:tabs>
        <w:ind w:left="3447" w:hanging="1462"/>
      </w:pPr>
      <w:rPr>
        <w:rFonts w:hint="default"/>
      </w:rPr>
    </w:lvl>
    <w:lvl w:ilvl="2">
      <w:start w:val="1"/>
      <w:numFmt w:val="bullet"/>
      <w:lvlText w:val=""/>
      <w:lvlJc w:val="left"/>
      <w:pPr>
        <w:tabs>
          <w:tab w:val="num" w:pos="852"/>
        </w:tabs>
        <w:ind w:left="721" w:firstLine="131"/>
      </w:pPr>
      <w:rPr>
        <w:rFonts w:ascii="Symbol" w:hAnsi="Symbol" w:hint="default"/>
      </w:rPr>
    </w:lvl>
    <w:lvl w:ilvl="3">
      <w:start w:val="1"/>
      <w:numFmt w:val="decimal"/>
      <w:lvlText w:val="%1.%2.%3.%4"/>
      <w:lvlJc w:val="left"/>
      <w:pPr>
        <w:tabs>
          <w:tab w:val="num" w:pos="851"/>
        </w:tabs>
        <w:ind w:left="720" w:firstLine="13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567"/>
        </w:tabs>
        <w:ind w:left="720" w:firstLine="131"/>
      </w:pPr>
      <w:rPr>
        <w:rFonts w:hint="default"/>
      </w:rPr>
    </w:lvl>
    <w:lvl w:ilvl="5">
      <w:start w:val="1"/>
      <w:numFmt w:val="decimal"/>
      <w:lvlText w:val="%1.%2.%3.%4.%5.%6"/>
      <w:lvlJc w:val="left"/>
      <w:pPr>
        <w:tabs>
          <w:tab w:val="num" w:pos="-567"/>
        </w:tabs>
        <w:ind w:left="5193" w:hanging="720"/>
      </w:pPr>
      <w:rPr>
        <w:rFonts w:hint="default"/>
      </w:rPr>
    </w:lvl>
    <w:lvl w:ilvl="6">
      <w:start w:val="1"/>
      <w:numFmt w:val="decimal"/>
      <w:lvlText w:val="%1.%2.%3.%4.%5.%6.%7."/>
      <w:lvlJc w:val="left"/>
      <w:pPr>
        <w:tabs>
          <w:tab w:val="num" w:pos="-567"/>
        </w:tabs>
        <w:ind w:left="5913" w:hanging="720"/>
      </w:pPr>
      <w:rPr>
        <w:rFonts w:hint="default"/>
      </w:rPr>
    </w:lvl>
    <w:lvl w:ilvl="7">
      <w:start w:val="1"/>
      <w:numFmt w:val="decimal"/>
      <w:lvlText w:val="%1.%2.%3.%4.%5.%6.%7.%8."/>
      <w:lvlJc w:val="left"/>
      <w:pPr>
        <w:tabs>
          <w:tab w:val="num" w:pos="-567"/>
        </w:tabs>
        <w:ind w:left="6633" w:hanging="720"/>
      </w:pPr>
      <w:rPr>
        <w:rFonts w:hint="default"/>
      </w:rPr>
    </w:lvl>
    <w:lvl w:ilvl="8">
      <w:start w:val="1"/>
      <w:numFmt w:val="decimal"/>
      <w:lvlText w:val="%1.%2.%3.%4.%5.%6.%7.%8.%9."/>
      <w:lvlJc w:val="left"/>
      <w:pPr>
        <w:tabs>
          <w:tab w:val="num" w:pos="-567"/>
        </w:tabs>
        <w:ind w:left="7353"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abstractNum>
  <w:abstractNum w:abstractNumId="31">
    <w:nsid w:val="291D752F"/>
    <w:multiLevelType w:val="hybridMultilevel"/>
    <w:tmpl w:val="B3B238A0"/>
    <w:lvl w:ilvl="0" w:tplc="B8E4A2D2">
      <w:start w:val="1"/>
      <w:numFmt w:val="decimal"/>
      <w:pStyle w:val="1"/>
      <w:lvlText w:val="%1)"/>
      <w:lvlJc w:val="left"/>
      <w:pPr>
        <w:ind w:left="1080" w:hanging="360"/>
      </w:pPr>
    </w:lvl>
    <w:lvl w:ilvl="1" w:tplc="04190003" w:tentative="1">
      <w:start w:val="1"/>
      <w:numFmt w:val="lowerLetter"/>
      <w:lvlText w:val="%2."/>
      <w:lvlJc w:val="left"/>
      <w:pPr>
        <w:ind w:left="1800" w:hanging="360"/>
      </w:pPr>
    </w:lvl>
    <w:lvl w:ilvl="2" w:tplc="04190005" w:tentative="1">
      <w:start w:val="1"/>
      <w:numFmt w:val="lowerRoman"/>
      <w:lvlText w:val="%3."/>
      <w:lvlJc w:val="right"/>
      <w:pPr>
        <w:ind w:left="2520" w:hanging="180"/>
      </w:pPr>
    </w:lvl>
    <w:lvl w:ilvl="3" w:tplc="04190001" w:tentative="1">
      <w:start w:val="1"/>
      <w:numFmt w:val="decimal"/>
      <w:lvlText w:val="%4."/>
      <w:lvlJc w:val="left"/>
      <w:pPr>
        <w:ind w:left="3240" w:hanging="360"/>
      </w:pPr>
    </w:lvl>
    <w:lvl w:ilvl="4" w:tplc="04190003" w:tentative="1">
      <w:start w:val="1"/>
      <w:numFmt w:val="lowerLetter"/>
      <w:lvlText w:val="%5."/>
      <w:lvlJc w:val="left"/>
      <w:pPr>
        <w:ind w:left="3960" w:hanging="360"/>
      </w:pPr>
    </w:lvl>
    <w:lvl w:ilvl="5" w:tplc="04190005" w:tentative="1">
      <w:start w:val="1"/>
      <w:numFmt w:val="lowerRoman"/>
      <w:lvlText w:val="%6."/>
      <w:lvlJc w:val="right"/>
      <w:pPr>
        <w:ind w:left="4680" w:hanging="180"/>
      </w:pPr>
    </w:lvl>
    <w:lvl w:ilvl="6" w:tplc="04190001" w:tentative="1">
      <w:start w:val="1"/>
      <w:numFmt w:val="decimal"/>
      <w:lvlText w:val="%7."/>
      <w:lvlJc w:val="left"/>
      <w:pPr>
        <w:ind w:left="5400" w:hanging="360"/>
      </w:pPr>
    </w:lvl>
    <w:lvl w:ilvl="7" w:tplc="04190003" w:tentative="1">
      <w:start w:val="1"/>
      <w:numFmt w:val="lowerLetter"/>
      <w:lvlText w:val="%8."/>
      <w:lvlJc w:val="left"/>
      <w:pPr>
        <w:ind w:left="6120" w:hanging="360"/>
      </w:pPr>
    </w:lvl>
    <w:lvl w:ilvl="8" w:tplc="04190005" w:tentative="1">
      <w:start w:val="1"/>
      <w:numFmt w:val="lowerRoman"/>
      <w:lvlText w:val="%9."/>
      <w:lvlJc w:val="right"/>
      <w:pPr>
        <w:ind w:left="6840" w:hanging="180"/>
      </w:pPr>
    </w:lvl>
  </w:abstractNum>
  <w:abstractNum w:abstractNumId="32">
    <w:nsid w:val="2B2D1751"/>
    <w:multiLevelType w:val="hybridMultilevel"/>
    <w:tmpl w:val="582E447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2B35434C"/>
    <w:multiLevelType w:val="hybridMultilevel"/>
    <w:tmpl w:val="9570753E"/>
    <w:lvl w:ilvl="0" w:tplc="F33602BA">
      <w:start w:val="1"/>
      <w:numFmt w:val="decimal"/>
      <w:pStyle w:val="11"/>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2C3516A0"/>
    <w:multiLevelType w:val="hybridMultilevel"/>
    <w:tmpl w:val="5FE665EE"/>
    <w:lvl w:ilvl="0" w:tplc="2E1C3044">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nsid w:val="2C5D2297"/>
    <w:multiLevelType w:val="multilevel"/>
    <w:tmpl w:val="CB8A2C9E"/>
    <w:styleLink w:val="Style6"/>
    <w:lvl w:ilvl="0">
      <w:start w:val="1"/>
      <w:numFmt w:val="decimal"/>
      <w:lvlText w:val="%1)"/>
      <w:lvlJc w:val="left"/>
      <w:pPr>
        <w:ind w:left="324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1">
      <w:start w:val="1"/>
      <w:numFmt w:val="russianLower"/>
      <w:lvlText w:val="%2)"/>
      <w:lvlJc w:val="left"/>
      <w:pPr>
        <w:tabs>
          <w:tab w:val="num" w:pos="3960"/>
        </w:tabs>
        <w:ind w:left="3960" w:hanging="360"/>
      </w:pPr>
      <w:rPr>
        <w:rFonts w:hint="default"/>
      </w:rPr>
    </w:lvl>
    <w:lvl w:ilvl="2">
      <w:start w:val="1"/>
      <w:numFmt w:val="lowerRoman"/>
      <w:lvlText w:val="%3"/>
      <w:lvlJc w:val="left"/>
      <w:pPr>
        <w:tabs>
          <w:tab w:val="num" w:pos="6210"/>
        </w:tabs>
        <w:ind w:left="5040" w:firstLine="0"/>
      </w:pPr>
      <w:rPr>
        <w:rFonts w:hint="default"/>
      </w:rPr>
    </w:lvl>
    <w:lvl w:ilvl="3">
      <w:start w:val="1"/>
      <w:numFmt w:val="decimal"/>
      <w:lvlText w:val="%4."/>
      <w:lvlJc w:val="left"/>
      <w:pPr>
        <w:tabs>
          <w:tab w:val="num" w:pos="7290"/>
        </w:tabs>
        <w:ind w:left="6120" w:firstLine="0"/>
      </w:pPr>
      <w:rPr>
        <w:rFonts w:hint="default"/>
      </w:rPr>
    </w:lvl>
    <w:lvl w:ilvl="4">
      <w:start w:val="1"/>
      <w:numFmt w:val="lowerLetter"/>
      <w:lvlText w:val="%5."/>
      <w:lvlJc w:val="left"/>
      <w:pPr>
        <w:tabs>
          <w:tab w:val="num" w:pos="8370"/>
        </w:tabs>
        <w:ind w:left="7200" w:firstLine="0"/>
      </w:pPr>
      <w:rPr>
        <w:rFonts w:hint="default"/>
      </w:rPr>
    </w:lvl>
    <w:lvl w:ilvl="5">
      <w:start w:val="1"/>
      <w:numFmt w:val="lowerRoman"/>
      <w:lvlText w:val="%6."/>
      <w:lvlJc w:val="right"/>
      <w:pPr>
        <w:tabs>
          <w:tab w:val="num" w:pos="9450"/>
        </w:tabs>
        <w:ind w:left="8280" w:firstLine="0"/>
      </w:pPr>
      <w:rPr>
        <w:rFonts w:hint="default"/>
      </w:rPr>
    </w:lvl>
    <w:lvl w:ilvl="6">
      <w:start w:val="1"/>
      <w:numFmt w:val="decimal"/>
      <w:lvlText w:val="%7."/>
      <w:lvlJc w:val="left"/>
      <w:pPr>
        <w:tabs>
          <w:tab w:val="num" w:pos="10530"/>
        </w:tabs>
        <w:ind w:left="9360" w:firstLine="0"/>
      </w:pPr>
      <w:rPr>
        <w:rFonts w:hint="default"/>
      </w:rPr>
    </w:lvl>
    <w:lvl w:ilvl="7">
      <w:start w:val="1"/>
      <w:numFmt w:val="lowerLetter"/>
      <w:lvlText w:val="%8."/>
      <w:lvlJc w:val="left"/>
      <w:pPr>
        <w:tabs>
          <w:tab w:val="num" w:pos="11610"/>
        </w:tabs>
        <w:ind w:left="10440" w:firstLine="0"/>
      </w:pPr>
      <w:rPr>
        <w:rFonts w:hint="default"/>
      </w:rPr>
    </w:lvl>
    <w:lvl w:ilvl="8">
      <w:start w:val="1"/>
      <w:numFmt w:val="lowerRoman"/>
      <w:lvlText w:val="%9."/>
      <w:lvlJc w:val="right"/>
      <w:pPr>
        <w:tabs>
          <w:tab w:val="num" w:pos="12690"/>
        </w:tabs>
        <w:ind w:left="11520" w:firstLine="0"/>
      </w:pPr>
      <w:rPr>
        <w:rFonts w:hint="default"/>
      </w:rPr>
    </w:lvl>
  </w:abstractNum>
  <w:abstractNum w:abstractNumId="36">
    <w:nsid w:val="2CC41E87"/>
    <w:multiLevelType w:val="singleLevel"/>
    <w:tmpl w:val="0D2CB64C"/>
    <w:lvl w:ilvl="0">
      <w:start w:val="1"/>
      <w:numFmt w:val="bullet"/>
      <w:pStyle w:val="a"/>
      <w:lvlText w:val=""/>
      <w:lvlJc w:val="left"/>
      <w:pPr>
        <w:tabs>
          <w:tab w:val="num" w:pos="360"/>
        </w:tabs>
        <w:ind w:left="284" w:hanging="284"/>
      </w:pPr>
      <w:rPr>
        <w:rFonts w:ascii="Symbol" w:hAnsi="Symbol" w:hint="default"/>
      </w:rPr>
    </w:lvl>
  </w:abstractNum>
  <w:abstractNum w:abstractNumId="37">
    <w:nsid w:val="2D2D4B54"/>
    <w:multiLevelType w:val="singleLevel"/>
    <w:tmpl w:val="2D765D82"/>
    <w:lvl w:ilvl="0">
      <w:start w:val="1"/>
      <w:numFmt w:val="bullet"/>
      <w:pStyle w:val="List2"/>
      <w:lvlText w:val=""/>
      <w:lvlJc w:val="left"/>
      <w:pPr>
        <w:tabs>
          <w:tab w:val="num" w:pos="1267"/>
        </w:tabs>
        <w:ind w:left="1191" w:hanging="284"/>
      </w:pPr>
      <w:rPr>
        <w:rFonts w:ascii="Symbol" w:hAnsi="Symbol" w:hint="default"/>
      </w:rPr>
    </w:lvl>
  </w:abstractNum>
  <w:abstractNum w:abstractNumId="38">
    <w:nsid w:val="2D4454EA"/>
    <w:multiLevelType w:val="multilevel"/>
    <w:tmpl w:val="A0265E9A"/>
    <w:lvl w:ilvl="0">
      <w:start w:val="1"/>
      <w:numFmt w:val="bullet"/>
      <w:pStyle w:val="listBulleted"/>
      <w:lvlText w:val=""/>
      <w:lvlJc w:val="left"/>
      <w:pPr>
        <w:tabs>
          <w:tab w:val="num" w:pos="414"/>
        </w:tabs>
        <w:ind w:left="1021" w:hanging="170"/>
      </w:pPr>
      <w:rPr>
        <w:rFonts w:ascii="Symbol" w:hAnsi="Symbol" w:hint="default"/>
        <w:lang w:val="ru-RU"/>
      </w:rPr>
    </w:lvl>
    <w:lvl w:ilvl="1">
      <w:start w:val="1"/>
      <w:numFmt w:val="russianLower"/>
      <w:lvlText w:val="%2)"/>
      <w:lvlJc w:val="left"/>
      <w:pPr>
        <w:tabs>
          <w:tab w:val="num" w:pos="414"/>
        </w:tabs>
        <w:ind w:left="2214" w:hanging="360"/>
      </w:pPr>
      <w:rPr>
        <w:rFonts w:ascii="Times New Roman" w:hAnsi="Times New Roman" w:hint="default"/>
        <w:b w:val="0"/>
        <w:i w:val="0"/>
        <w:sz w:val="24"/>
      </w:rPr>
    </w:lvl>
    <w:lvl w:ilvl="2">
      <w:start w:val="1"/>
      <w:numFmt w:val="bullet"/>
      <w:lvlText w:val=""/>
      <w:lvlJc w:val="left"/>
      <w:pPr>
        <w:tabs>
          <w:tab w:val="num" w:pos="414"/>
        </w:tabs>
        <w:ind w:left="3294" w:hanging="360"/>
      </w:pPr>
      <w:rPr>
        <w:rFonts w:ascii="Wingdings" w:hAnsi="Wingdings" w:hint="default"/>
      </w:rPr>
    </w:lvl>
    <w:lvl w:ilvl="3">
      <w:start w:val="1"/>
      <w:numFmt w:val="bullet"/>
      <w:lvlText w:val=""/>
      <w:lvlJc w:val="left"/>
      <w:pPr>
        <w:tabs>
          <w:tab w:val="num" w:pos="414"/>
        </w:tabs>
        <w:ind w:left="4014" w:hanging="360"/>
      </w:pPr>
      <w:rPr>
        <w:rFonts w:ascii="Symbol" w:hAnsi="Symbol" w:hint="default"/>
      </w:rPr>
    </w:lvl>
    <w:lvl w:ilvl="4">
      <w:start w:val="1"/>
      <w:numFmt w:val="bullet"/>
      <w:lvlText w:val="o"/>
      <w:lvlJc w:val="left"/>
      <w:pPr>
        <w:tabs>
          <w:tab w:val="num" w:pos="414"/>
        </w:tabs>
        <w:ind w:left="4734" w:hanging="360"/>
      </w:pPr>
      <w:rPr>
        <w:rFonts w:ascii="Courier New" w:hAnsi="Courier New" w:hint="default"/>
      </w:rPr>
    </w:lvl>
    <w:lvl w:ilvl="5">
      <w:start w:val="1"/>
      <w:numFmt w:val="bullet"/>
      <w:lvlText w:val=""/>
      <w:lvlJc w:val="left"/>
      <w:pPr>
        <w:tabs>
          <w:tab w:val="num" w:pos="414"/>
        </w:tabs>
        <w:ind w:left="5454" w:hanging="360"/>
      </w:pPr>
      <w:rPr>
        <w:rFonts w:ascii="Wingdings" w:hAnsi="Wingdings" w:hint="default"/>
      </w:rPr>
    </w:lvl>
    <w:lvl w:ilvl="6">
      <w:start w:val="1"/>
      <w:numFmt w:val="bullet"/>
      <w:lvlText w:val=""/>
      <w:lvlJc w:val="left"/>
      <w:pPr>
        <w:tabs>
          <w:tab w:val="num" w:pos="414"/>
        </w:tabs>
        <w:ind w:left="6174" w:hanging="360"/>
      </w:pPr>
      <w:rPr>
        <w:rFonts w:ascii="Symbol" w:hAnsi="Symbol" w:hint="default"/>
      </w:rPr>
    </w:lvl>
    <w:lvl w:ilvl="7">
      <w:start w:val="1"/>
      <w:numFmt w:val="bullet"/>
      <w:lvlText w:val="o"/>
      <w:lvlJc w:val="left"/>
      <w:pPr>
        <w:tabs>
          <w:tab w:val="num" w:pos="414"/>
        </w:tabs>
        <w:ind w:left="6894" w:hanging="360"/>
      </w:pPr>
      <w:rPr>
        <w:rFonts w:ascii="Courier New" w:hAnsi="Courier New" w:hint="default"/>
      </w:rPr>
    </w:lvl>
    <w:lvl w:ilvl="8">
      <w:start w:val="1"/>
      <w:numFmt w:val="bullet"/>
      <w:lvlText w:val=""/>
      <w:lvlJc w:val="left"/>
      <w:pPr>
        <w:tabs>
          <w:tab w:val="num" w:pos="414"/>
        </w:tabs>
        <w:ind w:left="7614" w:hanging="360"/>
      </w:pPr>
      <w:rPr>
        <w:rFonts w:ascii="Wingdings" w:hAnsi="Wingdings" w:hint="default"/>
      </w:rPr>
    </w:lvl>
  </w:abstractNum>
  <w:abstractNum w:abstractNumId="39">
    <w:nsid w:val="2ED314ED"/>
    <w:multiLevelType w:val="hybridMultilevel"/>
    <w:tmpl w:val="DDB60E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nsid w:val="2F731060"/>
    <w:multiLevelType w:val="multilevel"/>
    <w:tmpl w:val="E00A88AA"/>
    <w:styleLink w:val="ListBulleted0"/>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1">
    <w:nsid w:val="31E255D5"/>
    <w:multiLevelType w:val="hybridMultilevel"/>
    <w:tmpl w:val="74600CCA"/>
    <w:lvl w:ilvl="0" w:tplc="52B8DC78">
      <w:start w:val="1"/>
      <w:numFmt w:val="decimal"/>
      <w:pStyle w:val="a0"/>
      <w:lvlText w:val="%1."/>
      <w:lvlJc w:val="left"/>
      <w:pPr>
        <w:tabs>
          <w:tab w:val="num" w:pos="1211"/>
        </w:tabs>
        <w:ind w:left="1211" w:hanging="360"/>
      </w:pPr>
      <w:rPr>
        <w:rFonts w:hint="default"/>
      </w:rPr>
    </w:lvl>
    <w:lvl w:ilvl="1" w:tplc="81A4E1F2" w:tentative="1">
      <w:start w:val="1"/>
      <w:numFmt w:val="lowerLetter"/>
      <w:lvlText w:val="%2."/>
      <w:lvlJc w:val="left"/>
      <w:pPr>
        <w:tabs>
          <w:tab w:val="num" w:pos="1440"/>
        </w:tabs>
        <w:ind w:left="1440" w:hanging="360"/>
      </w:pPr>
    </w:lvl>
    <w:lvl w:ilvl="2" w:tplc="8376C81E" w:tentative="1">
      <w:start w:val="1"/>
      <w:numFmt w:val="lowerRoman"/>
      <w:lvlText w:val="%3."/>
      <w:lvlJc w:val="right"/>
      <w:pPr>
        <w:tabs>
          <w:tab w:val="num" w:pos="2160"/>
        </w:tabs>
        <w:ind w:left="2160" w:hanging="180"/>
      </w:pPr>
    </w:lvl>
    <w:lvl w:ilvl="3" w:tplc="B614B998" w:tentative="1">
      <w:start w:val="1"/>
      <w:numFmt w:val="decimal"/>
      <w:lvlText w:val="%4."/>
      <w:lvlJc w:val="left"/>
      <w:pPr>
        <w:tabs>
          <w:tab w:val="num" w:pos="2880"/>
        </w:tabs>
        <w:ind w:left="2880" w:hanging="360"/>
      </w:pPr>
    </w:lvl>
    <w:lvl w:ilvl="4" w:tplc="89BEAD78" w:tentative="1">
      <w:start w:val="1"/>
      <w:numFmt w:val="lowerLetter"/>
      <w:lvlText w:val="%5."/>
      <w:lvlJc w:val="left"/>
      <w:pPr>
        <w:tabs>
          <w:tab w:val="num" w:pos="3600"/>
        </w:tabs>
        <w:ind w:left="3600" w:hanging="360"/>
      </w:pPr>
    </w:lvl>
    <w:lvl w:ilvl="5" w:tplc="48DA4F06" w:tentative="1">
      <w:start w:val="1"/>
      <w:numFmt w:val="lowerRoman"/>
      <w:lvlText w:val="%6."/>
      <w:lvlJc w:val="right"/>
      <w:pPr>
        <w:tabs>
          <w:tab w:val="num" w:pos="4320"/>
        </w:tabs>
        <w:ind w:left="4320" w:hanging="180"/>
      </w:pPr>
    </w:lvl>
    <w:lvl w:ilvl="6" w:tplc="278C7846" w:tentative="1">
      <w:start w:val="1"/>
      <w:numFmt w:val="decimal"/>
      <w:lvlText w:val="%7."/>
      <w:lvlJc w:val="left"/>
      <w:pPr>
        <w:tabs>
          <w:tab w:val="num" w:pos="5040"/>
        </w:tabs>
        <w:ind w:left="5040" w:hanging="360"/>
      </w:pPr>
    </w:lvl>
    <w:lvl w:ilvl="7" w:tplc="762CDDAE" w:tentative="1">
      <w:start w:val="1"/>
      <w:numFmt w:val="lowerLetter"/>
      <w:lvlText w:val="%8."/>
      <w:lvlJc w:val="left"/>
      <w:pPr>
        <w:tabs>
          <w:tab w:val="num" w:pos="5760"/>
        </w:tabs>
        <w:ind w:left="5760" w:hanging="360"/>
      </w:pPr>
    </w:lvl>
    <w:lvl w:ilvl="8" w:tplc="101A31BA" w:tentative="1">
      <w:start w:val="1"/>
      <w:numFmt w:val="lowerRoman"/>
      <w:lvlText w:val="%9."/>
      <w:lvlJc w:val="right"/>
      <w:pPr>
        <w:tabs>
          <w:tab w:val="num" w:pos="6480"/>
        </w:tabs>
        <w:ind w:left="6480" w:hanging="180"/>
      </w:pPr>
    </w:lvl>
  </w:abstractNum>
  <w:abstractNum w:abstractNumId="42">
    <w:nsid w:val="359E2E62"/>
    <w:multiLevelType w:val="hybridMultilevel"/>
    <w:tmpl w:val="8B1C2020"/>
    <w:lvl w:ilvl="0" w:tplc="B6E616E4">
      <w:start w:val="1"/>
      <w:numFmt w:val="decimal"/>
      <w:pStyle w:val="20"/>
      <w:lvlText w:val="%1."/>
      <w:lvlJc w:val="left"/>
      <w:pPr>
        <w:ind w:left="2160" w:hanging="360"/>
      </w:pPr>
      <w:rPr>
        <w:rFonts w:hint="default"/>
      </w:rPr>
    </w:lvl>
    <w:lvl w:ilvl="1" w:tplc="04190003">
      <w:start w:val="1"/>
      <w:numFmt w:val="lowerLetter"/>
      <w:lvlText w:val="%2."/>
      <w:lvlJc w:val="left"/>
      <w:pPr>
        <w:ind w:left="2880" w:hanging="360"/>
      </w:pPr>
    </w:lvl>
    <w:lvl w:ilvl="2" w:tplc="04190005" w:tentative="1">
      <w:start w:val="1"/>
      <w:numFmt w:val="lowerRoman"/>
      <w:lvlText w:val="%3."/>
      <w:lvlJc w:val="right"/>
      <w:pPr>
        <w:ind w:left="3600" w:hanging="180"/>
      </w:pPr>
    </w:lvl>
    <w:lvl w:ilvl="3" w:tplc="04190001" w:tentative="1">
      <w:start w:val="1"/>
      <w:numFmt w:val="decimal"/>
      <w:lvlText w:val="%4."/>
      <w:lvlJc w:val="left"/>
      <w:pPr>
        <w:ind w:left="4320" w:hanging="360"/>
      </w:pPr>
    </w:lvl>
    <w:lvl w:ilvl="4" w:tplc="04190003" w:tentative="1">
      <w:start w:val="1"/>
      <w:numFmt w:val="lowerLetter"/>
      <w:lvlText w:val="%5."/>
      <w:lvlJc w:val="left"/>
      <w:pPr>
        <w:ind w:left="5040" w:hanging="360"/>
      </w:pPr>
    </w:lvl>
    <w:lvl w:ilvl="5" w:tplc="04190005" w:tentative="1">
      <w:start w:val="1"/>
      <w:numFmt w:val="lowerRoman"/>
      <w:lvlText w:val="%6."/>
      <w:lvlJc w:val="right"/>
      <w:pPr>
        <w:ind w:left="5760" w:hanging="180"/>
      </w:pPr>
    </w:lvl>
    <w:lvl w:ilvl="6" w:tplc="04190001" w:tentative="1">
      <w:start w:val="1"/>
      <w:numFmt w:val="decimal"/>
      <w:lvlText w:val="%7."/>
      <w:lvlJc w:val="left"/>
      <w:pPr>
        <w:ind w:left="6480" w:hanging="360"/>
      </w:pPr>
    </w:lvl>
    <w:lvl w:ilvl="7" w:tplc="04190003" w:tentative="1">
      <w:start w:val="1"/>
      <w:numFmt w:val="lowerLetter"/>
      <w:lvlText w:val="%8."/>
      <w:lvlJc w:val="left"/>
      <w:pPr>
        <w:ind w:left="7200" w:hanging="360"/>
      </w:pPr>
    </w:lvl>
    <w:lvl w:ilvl="8" w:tplc="04190005" w:tentative="1">
      <w:start w:val="1"/>
      <w:numFmt w:val="lowerRoman"/>
      <w:lvlText w:val="%9."/>
      <w:lvlJc w:val="right"/>
      <w:pPr>
        <w:ind w:left="7920" w:hanging="180"/>
      </w:pPr>
    </w:lvl>
  </w:abstractNum>
  <w:abstractNum w:abstractNumId="43">
    <w:nsid w:val="366E5993"/>
    <w:multiLevelType w:val="multilevel"/>
    <w:tmpl w:val="EF543350"/>
    <w:styleLink w:val="Bulleted3"/>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864"/>
        </w:tabs>
        <w:ind w:left="864" w:hanging="288"/>
      </w:pPr>
      <w:rPr>
        <w:rFonts w:ascii="Wingdings" w:hAnsi="Wingdings" w:hint="default"/>
        <w:sz w:val="24"/>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44">
    <w:nsid w:val="36884FAF"/>
    <w:multiLevelType w:val="hybridMultilevel"/>
    <w:tmpl w:val="7C649744"/>
    <w:lvl w:ilvl="0" w:tplc="04190001">
      <w:start w:val="1"/>
      <w:numFmt w:val="bullet"/>
      <w:lvlText w:val=""/>
      <w:lvlJc w:val="left"/>
      <w:pPr>
        <w:ind w:left="2920" w:hanging="360"/>
      </w:pPr>
      <w:rPr>
        <w:rFonts w:ascii="Symbol" w:hAnsi="Symbol" w:hint="default"/>
      </w:rPr>
    </w:lvl>
    <w:lvl w:ilvl="1" w:tplc="04190003" w:tentative="1">
      <w:start w:val="1"/>
      <w:numFmt w:val="bullet"/>
      <w:lvlText w:val="o"/>
      <w:lvlJc w:val="left"/>
      <w:pPr>
        <w:ind w:left="3640" w:hanging="360"/>
      </w:pPr>
      <w:rPr>
        <w:rFonts w:ascii="Courier New" w:hAnsi="Courier New" w:cs="Courier New" w:hint="default"/>
      </w:rPr>
    </w:lvl>
    <w:lvl w:ilvl="2" w:tplc="04190005" w:tentative="1">
      <w:start w:val="1"/>
      <w:numFmt w:val="bullet"/>
      <w:lvlText w:val=""/>
      <w:lvlJc w:val="left"/>
      <w:pPr>
        <w:ind w:left="4360" w:hanging="360"/>
      </w:pPr>
      <w:rPr>
        <w:rFonts w:ascii="Wingdings" w:hAnsi="Wingdings" w:hint="default"/>
      </w:rPr>
    </w:lvl>
    <w:lvl w:ilvl="3" w:tplc="04190001" w:tentative="1">
      <w:start w:val="1"/>
      <w:numFmt w:val="bullet"/>
      <w:lvlText w:val=""/>
      <w:lvlJc w:val="left"/>
      <w:pPr>
        <w:ind w:left="5080" w:hanging="360"/>
      </w:pPr>
      <w:rPr>
        <w:rFonts w:ascii="Symbol" w:hAnsi="Symbol" w:hint="default"/>
      </w:rPr>
    </w:lvl>
    <w:lvl w:ilvl="4" w:tplc="04190003" w:tentative="1">
      <w:start w:val="1"/>
      <w:numFmt w:val="bullet"/>
      <w:lvlText w:val="o"/>
      <w:lvlJc w:val="left"/>
      <w:pPr>
        <w:ind w:left="5800" w:hanging="360"/>
      </w:pPr>
      <w:rPr>
        <w:rFonts w:ascii="Courier New" w:hAnsi="Courier New" w:cs="Courier New" w:hint="default"/>
      </w:rPr>
    </w:lvl>
    <w:lvl w:ilvl="5" w:tplc="04190005" w:tentative="1">
      <w:start w:val="1"/>
      <w:numFmt w:val="bullet"/>
      <w:lvlText w:val=""/>
      <w:lvlJc w:val="left"/>
      <w:pPr>
        <w:ind w:left="6520" w:hanging="360"/>
      </w:pPr>
      <w:rPr>
        <w:rFonts w:ascii="Wingdings" w:hAnsi="Wingdings" w:hint="default"/>
      </w:rPr>
    </w:lvl>
    <w:lvl w:ilvl="6" w:tplc="04190001" w:tentative="1">
      <w:start w:val="1"/>
      <w:numFmt w:val="bullet"/>
      <w:lvlText w:val=""/>
      <w:lvlJc w:val="left"/>
      <w:pPr>
        <w:ind w:left="7240" w:hanging="360"/>
      </w:pPr>
      <w:rPr>
        <w:rFonts w:ascii="Symbol" w:hAnsi="Symbol" w:hint="default"/>
      </w:rPr>
    </w:lvl>
    <w:lvl w:ilvl="7" w:tplc="04190003" w:tentative="1">
      <w:start w:val="1"/>
      <w:numFmt w:val="bullet"/>
      <w:lvlText w:val="o"/>
      <w:lvlJc w:val="left"/>
      <w:pPr>
        <w:ind w:left="7960" w:hanging="360"/>
      </w:pPr>
      <w:rPr>
        <w:rFonts w:ascii="Courier New" w:hAnsi="Courier New" w:cs="Courier New" w:hint="default"/>
      </w:rPr>
    </w:lvl>
    <w:lvl w:ilvl="8" w:tplc="04190005" w:tentative="1">
      <w:start w:val="1"/>
      <w:numFmt w:val="bullet"/>
      <w:lvlText w:val=""/>
      <w:lvlJc w:val="left"/>
      <w:pPr>
        <w:ind w:left="8680" w:hanging="360"/>
      </w:pPr>
      <w:rPr>
        <w:rFonts w:ascii="Wingdings" w:hAnsi="Wingdings" w:hint="default"/>
      </w:rPr>
    </w:lvl>
  </w:abstractNum>
  <w:abstractNum w:abstractNumId="45">
    <w:nsid w:val="3B1B3549"/>
    <w:multiLevelType w:val="hybridMultilevel"/>
    <w:tmpl w:val="E83E37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nsid w:val="3B2A0766"/>
    <w:multiLevelType w:val="singleLevel"/>
    <w:tmpl w:val="7B2CAC1C"/>
    <w:lvl w:ilvl="0">
      <w:start w:val="1"/>
      <w:numFmt w:val="bullet"/>
      <w:pStyle w:val="List1"/>
      <w:lvlText w:val=""/>
      <w:lvlJc w:val="left"/>
      <w:pPr>
        <w:tabs>
          <w:tab w:val="num" w:pos="786"/>
        </w:tabs>
        <w:ind w:left="737" w:hanging="311"/>
      </w:pPr>
      <w:rPr>
        <w:rFonts w:ascii="Symbol" w:hAnsi="Symbol" w:hint="default"/>
      </w:rPr>
    </w:lvl>
  </w:abstractNum>
  <w:abstractNum w:abstractNumId="47">
    <w:nsid w:val="3FA72EE7"/>
    <w:multiLevelType w:val="multilevel"/>
    <w:tmpl w:val="CE123E4A"/>
    <w:lvl w:ilvl="0">
      <w:start w:val="1"/>
      <w:numFmt w:val="decimal"/>
      <w:pStyle w:val="ListBullet"/>
      <w:lvlText w:val="%1)"/>
      <w:lvlJc w:val="left"/>
      <w:pPr>
        <w:tabs>
          <w:tab w:val="num" w:pos="131"/>
        </w:tabs>
        <w:ind w:left="1211" w:hanging="360"/>
      </w:pPr>
      <w:rPr>
        <w:rFonts w:ascii="Times New Roman" w:hAnsi="Times New Roman" w:cs="Maiandra GD" w:hint="default"/>
        <w:b w:val="0"/>
        <w:bCs w:val="0"/>
        <w:i w:val="0"/>
        <w:iCs w:val="0"/>
        <w:caps w:val="0"/>
        <w:strike w:val="0"/>
        <w:dstrike w:val="0"/>
        <w:vanish w:val="0"/>
        <w:color w:val="000000"/>
        <w:spacing w:val="0"/>
        <w:kern w:val="0"/>
        <w:position w:val="0"/>
        <w:sz w:val="24"/>
        <w:u w:val="none"/>
        <w:vertAlign w:val="baseline"/>
        <w:em w:val="none"/>
      </w:rPr>
    </w:lvl>
    <w:lvl w:ilvl="1">
      <w:start w:val="1"/>
      <w:numFmt w:val="bullet"/>
      <w:lvlText w:val=""/>
      <w:lvlJc w:val="left"/>
      <w:pPr>
        <w:tabs>
          <w:tab w:val="num" w:pos="1931"/>
        </w:tabs>
        <w:ind w:left="1931" w:hanging="360"/>
      </w:pPr>
      <w:rPr>
        <w:rFonts w:ascii="Symbol" w:hAnsi="Symbol" w:hint="default"/>
        <w:b w:val="0"/>
        <w:i w:val="0"/>
        <w:sz w:val="24"/>
      </w:rPr>
    </w:lvl>
    <w:lvl w:ilvl="2">
      <w:start w:val="1"/>
      <w:numFmt w:val="bullet"/>
      <w:lvlText w:val=""/>
      <w:lvlJc w:val="left"/>
      <w:pPr>
        <w:tabs>
          <w:tab w:val="num" w:pos="2966"/>
        </w:tabs>
        <w:ind w:left="2399" w:firstLine="0"/>
      </w:pPr>
      <w:rPr>
        <w:rFonts w:ascii="Symbol" w:hAnsi="Symbol" w:hint="default"/>
      </w:rPr>
    </w:lvl>
    <w:lvl w:ilvl="3">
      <w:start w:val="1"/>
      <w:numFmt w:val="decimal"/>
      <w:lvlText w:val="%4."/>
      <w:lvlJc w:val="left"/>
      <w:pPr>
        <w:tabs>
          <w:tab w:val="num" w:pos="3533"/>
        </w:tabs>
        <w:ind w:left="2966" w:firstLine="0"/>
      </w:pPr>
      <w:rPr>
        <w:rFonts w:hint="default"/>
      </w:rPr>
    </w:lvl>
    <w:lvl w:ilvl="4">
      <w:start w:val="1"/>
      <w:numFmt w:val="lowerLetter"/>
      <w:lvlText w:val="%5."/>
      <w:lvlJc w:val="left"/>
      <w:pPr>
        <w:tabs>
          <w:tab w:val="num" w:pos="6341"/>
        </w:tabs>
        <w:ind w:left="5171" w:firstLine="0"/>
      </w:pPr>
      <w:rPr>
        <w:rFonts w:hint="default"/>
      </w:rPr>
    </w:lvl>
    <w:lvl w:ilvl="5">
      <w:start w:val="1"/>
      <w:numFmt w:val="lowerRoman"/>
      <w:lvlText w:val="%6."/>
      <w:lvlJc w:val="right"/>
      <w:pPr>
        <w:tabs>
          <w:tab w:val="num" w:pos="7421"/>
        </w:tabs>
        <w:ind w:left="6251" w:firstLine="0"/>
      </w:pPr>
      <w:rPr>
        <w:rFonts w:hint="default"/>
      </w:rPr>
    </w:lvl>
    <w:lvl w:ilvl="6">
      <w:start w:val="1"/>
      <w:numFmt w:val="decimal"/>
      <w:lvlText w:val="%7."/>
      <w:lvlJc w:val="left"/>
      <w:pPr>
        <w:tabs>
          <w:tab w:val="num" w:pos="8501"/>
        </w:tabs>
        <w:ind w:left="7331" w:firstLine="0"/>
      </w:pPr>
      <w:rPr>
        <w:rFonts w:hint="default"/>
      </w:rPr>
    </w:lvl>
    <w:lvl w:ilvl="7">
      <w:start w:val="1"/>
      <w:numFmt w:val="lowerLetter"/>
      <w:lvlText w:val="%8."/>
      <w:lvlJc w:val="left"/>
      <w:pPr>
        <w:tabs>
          <w:tab w:val="num" w:pos="9581"/>
        </w:tabs>
        <w:ind w:left="8411" w:firstLine="0"/>
      </w:pPr>
      <w:rPr>
        <w:rFonts w:hint="default"/>
      </w:rPr>
    </w:lvl>
    <w:lvl w:ilvl="8">
      <w:start w:val="1"/>
      <w:numFmt w:val="lowerRoman"/>
      <w:lvlText w:val="%9."/>
      <w:lvlJc w:val="right"/>
      <w:pPr>
        <w:tabs>
          <w:tab w:val="num" w:pos="10661"/>
        </w:tabs>
        <w:ind w:left="9491" w:firstLine="0"/>
      </w:pPr>
      <w:rPr>
        <w:rFonts w:hint="default"/>
      </w:rPr>
    </w:lvl>
  </w:abstractNum>
  <w:abstractNum w:abstractNumId="48">
    <w:nsid w:val="412F5824"/>
    <w:multiLevelType w:val="hybridMultilevel"/>
    <w:tmpl w:val="3E3850B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42A27D74"/>
    <w:multiLevelType w:val="singleLevel"/>
    <w:tmpl w:val="9B4419DE"/>
    <w:lvl w:ilvl="0">
      <w:start w:val="1"/>
      <w:numFmt w:val="bullet"/>
      <w:pStyle w:val="a1"/>
      <w:lvlText w:val=""/>
      <w:lvlJc w:val="left"/>
      <w:pPr>
        <w:tabs>
          <w:tab w:val="num" w:pos="360"/>
        </w:tabs>
        <w:ind w:left="360" w:hanging="360"/>
      </w:pPr>
      <w:rPr>
        <w:rFonts w:ascii="Symbol" w:hAnsi="Symbol" w:hint="default"/>
      </w:rPr>
    </w:lvl>
  </w:abstractNum>
  <w:abstractNum w:abstractNumId="50">
    <w:nsid w:val="42EE6395"/>
    <w:multiLevelType w:val="multilevel"/>
    <w:tmpl w:val="582271A2"/>
    <w:lvl w:ilvl="0">
      <w:start w:val="1"/>
      <w:numFmt w:val="decimal"/>
      <w:lvlText w:val="%1"/>
      <w:lvlJc w:val="left"/>
      <w:pPr>
        <w:tabs>
          <w:tab w:val="num" w:pos="-567"/>
        </w:tabs>
        <w:ind w:left="1593" w:hanging="742"/>
      </w:pPr>
      <w:rPr>
        <w:rFonts w:hint="default"/>
      </w:rPr>
    </w:lvl>
    <w:lvl w:ilvl="1">
      <w:start w:val="1"/>
      <w:numFmt w:val="decimal"/>
      <w:lvlText w:val="%1.%2"/>
      <w:lvlJc w:val="left"/>
      <w:pPr>
        <w:tabs>
          <w:tab w:val="num" w:pos="567"/>
        </w:tabs>
        <w:ind w:left="3447" w:hanging="1462"/>
      </w:pPr>
      <w:rPr>
        <w:rFonts w:hint="default"/>
      </w:rPr>
    </w:lvl>
    <w:lvl w:ilvl="2">
      <w:start w:val="1"/>
      <w:numFmt w:val="bullet"/>
      <w:lvlText w:val=""/>
      <w:lvlJc w:val="left"/>
      <w:pPr>
        <w:tabs>
          <w:tab w:val="num" w:pos="852"/>
        </w:tabs>
        <w:ind w:left="721" w:firstLine="131"/>
      </w:pPr>
      <w:rPr>
        <w:rFonts w:ascii="Symbol" w:hAnsi="Symbol" w:hint="default"/>
      </w:rPr>
    </w:lvl>
    <w:lvl w:ilvl="3">
      <w:start w:val="1"/>
      <w:numFmt w:val="decimal"/>
      <w:lvlText w:val="%1.%2.%3.%4"/>
      <w:lvlJc w:val="left"/>
      <w:pPr>
        <w:tabs>
          <w:tab w:val="num" w:pos="851"/>
        </w:tabs>
        <w:ind w:left="720" w:firstLine="13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567"/>
        </w:tabs>
        <w:ind w:left="720" w:firstLine="131"/>
      </w:pPr>
      <w:rPr>
        <w:rFonts w:hint="default"/>
      </w:rPr>
    </w:lvl>
    <w:lvl w:ilvl="5">
      <w:start w:val="1"/>
      <w:numFmt w:val="decimal"/>
      <w:lvlText w:val="%1.%2.%3.%4.%5.%6"/>
      <w:lvlJc w:val="left"/>
      <w:pPr>
        <w:tabs>
          <w:tab w:val="num" w:pos="-567"/>
        </w:tabs>
        <w:ind w:left="5193" w:hanging="720"/>
      </w:pPr>
      <w:rPr>
        <w:rFonts w:hint="default"/>
      </w:rPr>
    </w:lvl>
    <w:lvl w:ilvl="6">
      <w:start w:val="1"/>
      <w:numFmt w:val="decimal"/>
      <w:lvlText w:val="%1.%2.%3.%4.%5.%6.%7."/>
      <w:lvlJc w:val="left"/>
      <w:pPr>
        <w:tabs>
          <w:tab w:val="num" w:pos="-567"/>
        </w:tabs>
        <w:ind w:left="5913" w:hanging="720"/>
      </w:pPr>
      <w:rPr>
        <w:rFonts w:hint="default"/>
      </w:rPr>
    </w:lvl>
    <w:lvl w:ilvl="7">
      <w:start w:val="1"/>
      <w:numFmt w:val="decimal"/>
      <w:lvlText w:val="%1.%2.%3.%4.%5.%6.%7.%8."/>
      <w:lvlJc w:val="left"/>
      <w:pPr>
        <w:tabs>
          <w:tab w:val="num" w:pos="-567"/>
        </w:tabs>
        <w:ind w:left="6633" w:hanging="720"/>
      </w:pPr>
      <w:rPr>
        <w:rFonts w:hint="default"/>
      </w:rPr>
    </w:lvl>
    <w:lvl w:ilvl="8">
      <w:start w:val="1"/>
      <w:numFmt w:val="decimal"/>
      <w:lvlText w:val="%1.%2.%3.%4.%5.%6.%7.%8.%9."/>
      <w:lvlJc w:val="left"/>
      <w:pPr>
        <w:tabs>
          <w:tab w:val="num" w:pos="-567"/>
        </w:tabs>
        <w:ind w:left="7353"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abstractNum>
  <w:abstractNum w:abstractNumId="51">
    <w:nsid w:val="45411F55"/>
    <w:multiLevelType w:val="hybridMultilevel"/>
    <w:tmpl w:val="BCD4A050"/>
    <w:lvl w:ilvl="0" w:tplc="B36E174C">
      <w:start w:val="1"/>
      <w:numFmt w:val="decimal"/>
      <w:pStyle w:val="1Heading1"/>
      <w:lvlText w:val="%1"/>
      <w:lvlJc w:val="left"/>
      <w:pPr>
        <w:tabs>
          <w:tab w:val="num" w:pos="1211"/>
        </w:tabs>
        <w:ind w:left="1211" w:hanging="360"/>
      </w:pPr>
      <w:rPr>
        <w:rFonts w:hint="default"/>
      </w:rPr>
    </w:lvl>
    <w:lvl w:ilvl="1" w:tplc="3BDAAAF8">
      <w:start w:val="1"/>
      <w:numFmt w:val="bullet"/>
      <w:lvlText w:val=""/>
      <w:lvlJc w:val="left"/>
      <w:pPr>
        <w:tabs>
          <w:tab w:val="num" w:pos="1440"/>
        </w:tabs>
        <w:ind w:left="1440" w:hanging="360"/>
      </w:pPr>
      <w:rPr>
        <w:rFonts w:ascii="Symbol" w:hAnsi="Symbol" w:hint="default"/>
        <w:color w:val="auto"/>
      </w:rPr>
    </w:lvl>
    <w:lvl w:ilvl="2" w:tplc="67FCB29A" w:tentative="1">
      <w:start w:val="1"/>
      <w:numFmt w:val="lowerRoman"/>
      <w:lvlText w:val="%3."/>
      <w:lvlJc w:val="right"/>
      <w:pPr>
        <w:tabs>
          <w:tab w:val="num" w:pos="2160"/>
        </w:tabs>
        <w:ind w:left="2160" w:hanging="180"/>
      </w:pPr>
    </w:lvl>
    <w:lvl w:ilvl="3" w:tplc="6A6C14E0" w:tentative="1">
      <w:start w:val="1"/>
      <w:numFmt w:val="decimal"/>
      <w:lvlText w:val="%4."/>
      <w:lvlJc w:val="left"/>
      <w:pPr>
        <w:tabs>
          <w:tab w:val="num" w:pos="2880"/>
        </w:tabs>
        <w:ind w:left="2880" w:hanging="360"/>
      </w:pPr>
    </w:lvl>
    <w:lvl w:ilvl="4" w:tplc="5C968320" w:tentative="1">
      <w:start w:val="1"/>
      <w:numFmt w:val="lowerLetter"/>
      <w:lvlText w:val="%5."/>
      <w:lvlJc w:val="left"/>
      <w:pPr>
        <w:tabs>
          <w:tab w:val="num" w:pos="3600"/>
        </w:tabs>
        <w:ind w:left="3600" w:hanging="360"/>
      </w:pPr>
    </w:lvl>
    <w:lvl w:ilvl="5" w:tplc="C0D89786" w:tentative="1">
      <w:start w:val="1"/>
      <w:numFmt w:val="lowerRoman"/>
      <w:lvlText w:val="%6."/>
      <w:lvlJc w:val="right"/>
      <w:pPr>
        <w:tabs>
          <w:tab w:val="num" w:pos="4320"/>
        </w:tabs>
        <w:ind w:left="4320" w:hanging="180"/>
      </w:pPr>
    </w:lvl>
    <w:lvl w:ilvl="6" w:tplc="8EEEDD8E" w:tentative="1">
      <w:start w:val="1"/>
      <w:numFmt w:val="decimal"/>
      <w:lvlText w:val="%7."/>
      <w:lvlJc w:val="left"/>
      <w:pPr>
        <w:tabs>
          <w:tab w:val="num" w:pos="5040"/>
        </w:tabs>
        <w:ind w:left="5040" w:hanging="360"/>
      </w:pPr>
    </w:lvl>
    <w:lvl w:ilvl="7" w:tplc="1CFE98BC" w:tentative="1">
      <w:start w:val="1"/>
      <w:numFmt w:val="lowerLetter"/>
      <w:lvlText w:val="%8."/>
      <w:lvlJc w:val="left"/>
      <w:pPr>
        <w:tabs>
          <w:tab w:val="num" w:pos="5760"/>
        </w:tabs>
        <w:ind w:left="5760" w:hanging="360"/>
      </w:pPr>
    </w:lvl>
    <w:lvl w:ilvl="8" w:tplc="0818F0FA" w:tentative="1">
      <w:start w:val="1"/>
      <w:numFmt w:val="lowerRoman"/>
      <w:lvlText w:val="%9."/>
      <w:lvlJc w:val="right"/>
      <w:pPr>
        <w:tabs>
          <w:tab w:val="num" w:pos="6480"/>
        </w:tabs>
        <w:ind w:left="6480" w:hanging="180"/>
      </w:pPr>
    </w:lvl>
  </w:abstractNum>
  <w:abstractNum w:abstractNumId="52">
    <w:nsid w:val="478A2ACD"/>
    <w:multiLevelType w:val="hybridMultilevel"/>
    <w:tmpl w:val="527828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3">
    <w:nsid w:val="4A980096"/>
    <w:multiLevelType w:val="multilevel"/>
    <w:tmpl w:val="582271A2"/>
    <w:lvl w:ilvl="0">
      <w:start w:val="1"/>
      <w:numFmt w:val="decimal"/>
      <w:lvlText w:val="%1"/>
      <w:lvlJc w:val="left"/>
      <w:pPr>
        <w:tabs>
          <w:tab w:val="num" w:pos="-567"/>
        </w:tabs>
        <w:ind w:left="1593" w:hanging="742"/>
      </w:pPr>
      <w:rPr>
        <w:rFonts w:hint="default"/>
      </w:rPr>
    </w:lvl>
    <w:lvl w:ilvl="1">
      <w:start w:val="1"/>
      <w:numFmt w:val="decimal"/>
      <w:lvlText w:val="%1.%2"/>
      <w:lvlJc w:val="left"/>
      <w:pPr>
        <w:tabs>
          <w:tab w:val="num" w:pos="567"/>
        </w:tabs>
        <w:ind w:left="3447" w:hanging="1462"/>
      </w:pPr>
      <w:rPr>
        <w:rFonts w:hint="default"/>
      </w:rPr>
    </w:lvl>
    <w:lvl w:ilvl="2">
      <w:start w:val="1"/>
      <w:numFmt w:val="bullet"/>
      <w:lvlText w:val=""/>
      <w:lvlJc w:val="left"/>
      <w:pPr>
        <w:tabs>
          <w:tab w:val="num" w:pos="852"/>
        </w:tabs>
        <w:ind w:left="721" w:firstLine="131"/>
      </w:pPr>
      <w:rPr>
        <w:rFonts w:ascii="Symbol" w:hAnsi="Symbol" w:hint="default"/>
      </w:rPr>
    </w:lvl>
    <w:lvl w:ilvl="3">
      <w:start w:val="1"/>
      <w:numFmt w:val="decimal"/>
      <w:lvlText w:val="%1.%2.%3.%4"/>
      <w:lvlJc w:val="left"/>
      <w:pPr>
        <w:tabs>
          <w:tab w:val="num" w:pos="851"/>
        </w:tabs>
        <w:ind w:left="720" w:firstLine="13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567"/>
        </w:tabs>
        <w:ind w:left="720" w:firstLine="131"/>
      </w:pPr>
      <w:rPr>
        <w:rFonts w:hint="default"/>
      </w:rPr>
    </w:lvl>
    <w:lvl w:ilvl="5">
      <w:start w:val="1"/>
      <w:numFmt w:val="decimal"/>
      <w:lvlText w:val="%1.%2.%3.%4.%5.%6"/>
      <w:lvlJc w:val="left"/>
      <w:pPr>
        <w:tabs>
          <w:tab w:val="num" w:pos="-567"/>
        </w:tabs>
        <w:ind w:left="5193" w:hanging="720"/>
      </w:pPr>
      <w:rPr>
        <w:rFonts w:hint="default"/>
      </w:rPr>
    </w:lvl>
    <w:lvl w:ilvl="6">
      <w:start w:val="1"/>
      <w:numFmt w:val="decimal"/>
      <w:lvlText w:val="%1.%2.%3.%4.%5.%6.%7."/>
      <w:lvlJc w:val="left"/>
      <w:pPr>
        <w:tabs>
          <w:tab w:val="num" w:pos="-567"/>
        </w:tabs>
        <w:ind w:left="5913" w:hanging="720"/>
      </w:pPr>
      <w:rPr>
        <w:rFonts w:hint="default"/>
      </w:rPr>
    </w:lvl>
    <w:lvl w:ilvl="7">
      <w:start w:val="1"/>
      <w:numFmt w:val="decimal"/>
      <w:lvlText w:val="%1.%2.%3.%4.%5.%6.%7.%8."/>
      <w:lvlJc w:val="left"/>
      <w:pPr>
        <w:tabs>
          <w:tab w:val="num" w:pos="-567"/>
        </w:tabs>
        <w:ind w:left="6633" w:hanging="720"/>
      </w:pPr>
      <w:rPr>
        <w:rFonts w:hint="default"/>
      </w:rPr>
    </w:lvl>
    <w:lvl w:ilvl="8">
      <w:start w:val="1"/>
      <w:numFmt w:val="decimal"/>
      <w:lvlText w:val="%1.%2.%3.%4.%5.%6.%7.%8.%9."/>
      <w:lvlJc w:val="left"/>
      <w:pPr>
        <w:tabs>
          <w:tab w:val="num" w:pos="-567"/>
        </w:tabs>
        <w:ind w:left="7353"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abstractNum>
  <w:abstractNum w:abstractNumId="54">
    <w:nsid w:val="4BD31883"/>
    <w:multiLevelType w:val="hybridMultilevel"/>
    <w:tmpl w:val="03EA700C"/>
    <w:lvl w:ilvl="0" w:tplc="3CBED660">
      <w:start w:val="1"/>
      <w:numFmt w:val="russianUpper"/>
      <w:pStyle w:val="a2"/>
      <w:lvlText w:val="ПРИЛОЖЕНИЕ %1"/>
      <w:lvlJc w:val="left"/>
      <w:pPr>
        <w:tabs>
          <w:tab w:val="num" w:pos="717"/>
        </w:tabs>
        <w:ind w:left="717" w:hanging="360"/>
      </w:pPr>
      <w:rPr>
        <w:rFonts w:hint="default"/>
      </w:rPr>
    </w:lvl>
    <w:lvl w:ilvl="1" w:tplc="D27ED1CC">
      <w:start w:val="1"/>
      <w:numFmt w:val="lowerLetter"/>
      <w:lvlText w:val="%2."/>
      <w:lvlJc w:val="left"/>
      <w:pPr>
        <w:tabs>
          <w:tab w:val="num" w:pos="1440"/>
        </w:tabs>
        <w:ind w:left="1440" w:hanging="360"/>
      </w:pPr>
    </w:lvl>
    <w:lvl w:ilvl="2" w:tplc="00B693A8" w:tentative="1">
      <w:start w:val="1"/>
      <w:numFmt w:val="lowerRoman"/>
      <w:lvlText w:val="%3."/>
      <w:lvlJc w:val="right"/>
      <w:pPr>
        <w:tabs>
          <w:tab w:val="num" w:pos="2160"/>
        </w:tabs>
        <w:ind w:left="2160" w:hanging="180"/>
      </w:pPr>
    </w:lvl>
    <w:lvl w:ilvl="3" w:tplc="FF34FEBE" w:tentative="1">
      <w:start w:val="1"/>
      <w:numFmt w:val="decimal"/>
      <w:lvlText w:val="%4."/>
      <w:lvlJc w:val="left"/>
      <w:pPr>
        <w:tabs>
          <w:tab w:val="num" w:pos="2880"/>
        </w:tabs>
        <w:ind w:left="2880" w:hanging="360"/>
      </w:pPr>
    </w:lvl>
    <w:lvl w:ilvl="4" w:tplc="5A1C4E6C" w:tentative="1">
      <w:start w:val="1"/>
      <w:numFmt w:val="lowerLetter"/>
      <w:lvlText w:val="%5."/>
      <w:lvlJc w:val="left"/>
      <w:pPr>
        <w:tabs>
          <w:tab w:val="num" w:pos="3600"/>
        </w:tabs>
        <w:ind w:left="3600" w:hanging="360"/>
      </w:pPr>
    </w:lvl>
    <w:lvl w:ilvl="5" w:tplc="194613C8" w:tentative="1">
      <w:start w:val="1"/>
      <w:numFmt w:val="lowerRoman"/>
      <w:lvlText w:val="%6."/>
      <w:lvlJc w:val="right"/>
      <w:pPr>
        <w:tabs>
          <w:tab w:val="num" w:pos="4320"/>
        </w:tabs>
        <w:ind w:left="4320" w:hanging="180"/>
      </w:pPr>
    </w:lvl>
    <w:lvl w:ilvl="6" w:tplc="49B89386" w:tentative="1">
      <w:start w:val="1"/>
      <w:numFmt w:val="decimal"/>
      <w:lvlText w:val="%7."/>
      <w:lvlJc w:val="left"/>
      <w:pPr>
        <w:tabs>
          <w:tab w:val="num" w:pos="5040"/>
        </w:tabs>
        <w:ind w:left="5040" w:hanging="360"/>
      </w:pPr>
    </w:lvl>
    <w:lvl w:ilvl="7" w:tplc="17A45342" w:tentative="1">
      <w:start w:val="1"/>
      <w:numFmt w:val="lowerLetter"/>
      <w:lvlText w:val="%8."/>
      <w:lvlJc w:val="left"/>
      <w:pPr>
        <w:tabs>
          <w:tab w:val="num" w:pos="5760"/>
        </w:tabs>
        <w:ind w:left="5760" w:hanging="360"/>
      </w:pPr>
    </w:lvl>
    <w:lvl w:ilvl="8" w:tplc="73F28108" w:tentative="1">
      <w:start w:val="1"/>
      <w:numFmt w:val="lowerRoman"/>
      <w:lvlText w:val="%9."/>
      <w:lvlJc w:val="right"/>
      <w:pPr>
        <w:tabs>
          <w:tab w:val="num" w:pos="6480"/>
        </w:tabs>
        <w:ind w:left="6480" w:hanging="180"/>
      </w:pPr>
    </w:lvl>
  </w:abstractNum>
  <w:abstractNum w:abstractNumId="55">
    <w:nsid w:val="4C650D80"/>
    <w:multiLevelType w:val="hybridMultilevel"/>
    <w:tmpl w:val="396C53B6"/>
    <w:lvl w:ilvl="0" w:tplc="62967946">
      <w:start w:val="1"/>
      <w:numFmt w:val="russianLower"/>
      <w:lvlText w:val="%1)"/>
      <w:lvlJc w:val="left"/>
      <w:pPr>
        <w:ind w:left="3272" w:hanging="360"/>
      </w:pPr>
      <w:rPr>
        <w:rFonts w:hint="default"/>
      </w:rPr>
    </w:lvl>
    <w:lvl w:ilvl="1" w:tplc="04190019" w:tentative="1">
      <w:start w:val="1"/>
      <w:numFmt w:val="lowerLetter"/>
      <w:lvlText w:val="%2."/>
      <w:lvlJc w:val="left"/>
      <w:pPr>
        <w:ind w:left="3992" w:hanging="360"/>
      </w:pPr>
    </w:lvl>
    <w:lvl w:ilvl="2" w:tplc="0419001B" w:tentative="1">
      <w:start w:val="1"/>
      <w:numFmt w:val="lowerRoman"/>
      <w:lvlText w:val="%3."/>
      <w:lvlJc w:val="right"/>
      <w:pPr>
        <w:ind w:left="4712" w:hanging="180"/>
      </w:pPr>
    </w:lvl>
    <w:lvl w:ilvl="3" w:tplc="0419000F" w:tentative="1">
      <w:start w:val="1"/>
      <w:numFmt w:val="decimal"/>
      <w:lvlText w:val="%4."/>
      <w:lvlJc w:val="left"/>
      <w:pPr>
        <w:ind w:left="5432" w:hanging="360"/>
      </w:pPr>
    </w:lvl>
    <w:lvl w:ilvl="4" w:tplc="04190019" w:tentative="1">
      <w:start w:val="1"/>
      <w:numFmt w:val="lowerLetter"/>
      <w:lvlText w:val="%5."/>
      <w:lvlJc w:val="left"/>
      <w:pPr>
        <w:ind w:left="6152" w:hanging="360"/>
      </w:pPr>
    </w:lvl>
    <w:lvl w:ilvl="5" w:tplc="0419001B" w:tentative="1">
      <w:start w:val="1"/>
      <w:numFmt w:val="lowerRoman"/>
      <w:lvlText w:val="%6."/>
      <w:lvlJc w:val="right"/>
      <w:pPr>
        <w:ind w:left="6872" w:hanging="180"/>
      </w:pPr>
    </w:lvl>
    <w:lvl w:ilvl="6" w:tplc="0419000F" w:tentative="1">
      <w:start w:val="1"/>
      <w:numFmt w:val="decimal"/>
      <w:lvlText w:val="%7."/>
      <w:lvlJc w:val="left"/>
      <w:pPr>
        <w:ind w:left="7592" w:hanging="360"/>
      </w:pPr>
    </w:lvl>
    <w:lvl w:ilvl="7" w:tplc="04190019" w:tentative="1">
      <w:start w:val="1"/>
      <w:numFmt w:val="lowerLetter"/>
      <w:lvlText w:val="%8."/>
      <w:lvlJc w:val="left"/>
      <w:pPr>
        <w:ind w:left="8312" w:hanging="360"/>
      </w:pPr>
    </w:lvl>
    <w:lvl w:ilvl="8" w:tplc="0419001B" w:tentative="1">
      <w:start w:val="1"/>
      <w:numFmt w:val="lowerRoman"/>
      <w:lvlText w:val="%9."/>
      <w:lvlJc w:val="right"/>
      <w:pPr>
        <w:ind w:left="9032" w:hanging="180"/>
      </w:pPr>
    </w:lvl>
  </w:abstractNum>
  <w:abstractNum w:abstractNumId="56">
    <w:nsid w:val="4E1F3AC5"/>
    <w:multiLevelType w:val="multilevel"/>
    <w:tmpl w:val="45B49146"/>
    <w:styleLink w:val="StyleNumbered"/>
    <w:lvl w:ilvl="0">
      <w:start w:val="1"/>
      <w:numFmt w:val="decimal"/>
      <w:lvlText w:val="%1."/>
      <w:lvlJc w:val="left"/>
      <w:pPr>
        <w:tabs>
          <w:tab w:val="num" w:pos="720"/>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5036604A"/>
    <w:multiLevelType w:val="multilevel"/>
    <w:tmpl w:val="C02E5E5A"/>
    <w:styleLink w:val="Style7"/>
    <w:lvl w:ilvl="0">
      <w:start w:val="1"/>
      <w:numFmt w:val="decimal"/>
      <w:lvlText w:val="%1)"/>
      <w:lvlJc w:val="left"/>
      <w:pPr>
        <w:ind w:left="324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1">
      <w:start w:val="1"/>
      <w:numFmt w:val="russianLower"/>
      <w:lvlText w:val="%2)"/>
      <w:lvlJc w:val="left"/>
      <w:pPr>
        <w:tabs>
          <w:tab w:val="num" w:pos="3960"/>
        </w:tabs>
        <w:ind w:left="3960" w:hanging="360"/>
      </w:pPr>
      <w:rPr>
        <w:rFonts w:hint="default"/>
      </w:rPr>
    </w:lvl>
    <w:lvl w:ilvl="2">
      <w:start w:val="1"/>
      <w:numFmt w:val="lowerRoman"/>
      <w:lvlText w:val="%3"/>
      <w:lvlJc w:val="left"/>
      <w:pPr>
        <w:tabs>
          <w:tab w:val="num" w:pos="6210"/>
        </w:tabs>
        <w:ind w:left="5040" w:firstLine="0"/>
      </w:pPr>
      <w:rPr>
        <w:rFonts w:hint="default"/>
      </w:rPr>
    </w:lvl>
    <w:lvl w:ilvl="3">
      <w:start w:val="1"/>
      <w:numFmt w:val="decimal"/>
      <w:lvlText w:val="%4."/>
      <w:lvlJc w:val="left"/>
      <w:pPr>
        <w:tabs>
          <w:tab w:val="num" w:pos="7290"/>
        </w:tabs>
        <w:ind w:left="6120" w:firstLine="0"/>
      </w:pPr>
      <w:rPr>
        <w:rFonts w:hint="default"/>
      </w:rPr>
    </w:lvl>
    <w:lvl w:ilvl="4">
      <w:start w:val="1"/>
      <w:numFmt w:val="lowerLetter"/>
      <w:lvlText w:val="%5."/>
      <w:lvlJc w:val="left"/>
      <w:pPr>
        <w:tabs>
          <w:tab w:val="num" w:pos="8370"/>
        </w:tabs>
        <w:ind w:left="7200" w:firstLine="0"/>
      </w:pPr>
      <w:rPr>
        <w:rFonts w:hint="default"/>
      </w:rPr>
    </w:lvl>
    <w:lvl w:ilvl="5">
      <w:start w:val="1"/>
      <w:numFmt w:val="lowerRoman"/>
      <w:lvlText w:val="%6."/>
      <w:lvlJc w:val="right"/>
      <w:pPr>
        <w:tabs>
          <w:tab w:val="num" w:pos="9450"/>
        </w:tabs>
        <w:ind w:left="8280" w:firstLine="0"/>
      </w:pPr>
      <w:rPr>
        <w:rFonts w:hint="default"/>
      </w:rPr>
    </w:lvl>
    <w:lvl w:ilvl="6">
      <w:start w:val="1"/>
      <w:numFmt w:val="decimal"/>
      <w:lvlText w:val="%7."/>
      <w:lvlJc w:val="left"/>
      <w:pPr>
        <w:tabs>
          <w:tab w:val="num" w:pos="10530"/>
        </w:tabs>
        <w:ind w:left="9360" w:firstLine="0"/>
      </w:pPr>
      <w:rPr>
        <w:rFonts w:hint="default"/>
      </w:rPr>
    </w:lvl>
    <w:lvl w:ilvl="7">
      <w:start w:val="1"/>
      <w:numFmt w:val="lowerLetter"/>
      <w:lvlText w:val="%8."/>
      <w:lvlJc w:val="left"/>
      <w:pPr>
        <w:tabs>
          <w:tab w:val="num" w:pos="11610"/>
        </w:tabs>
        <w:ind w:left="10440" w:firstLine="0"/>
      </w:pPr>
      <w:rPr>
        <w:rFonts w:hint="default"/>
      </w:rPr>
    </w:lvl>
    <w:lvl w:ilvl="8">
      <w:start w:val="1"/>
      <w:numFmt w:val="lowerRoman"/>
      <w:lvlText w:val="%9."/>
      <w:lvlJc w:val="right"/>
      <w:pPr>
        <w:tabs>
          <w:tab w:val="num" w:pos="12690"/>
        </w:tabs>
        <w:ind w:left="11520" w:firstLine="0"/>
      </w:pPr>
      <w:rPr>
        <w:rFonts w:hint="default"/>
      </w:rPr>
    </w:lvl>
  </w:abstractNum>
  <w:abstractNum w:abstractNumId="58">
    <w:nsid w:val="54C54D03"/>
    <w:multiLevelType w:val="multilevel"/>
    <w:tmpl w:val="470618F6"/>
    <w:styleLink w:val="StyleBulleted"/>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1152"/>
        </w:tabs>
        <w:ind w:left="1152" w:hanging="288"/>
      </w:pPr>
      <w:rPr>
        <w:rFonts w:ascii="Wingdings" w:hAnsi="Wingdings" w:hint="default"/>
        <w:sz w:val="24"/>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59">
    <w:nsid w:val="55AC74C3"/>
    <w:multiLevelType w:val="multilevel"/>
    <w:tmpl w:val="4B92AC56"/>
    <w:styleLink w:val="StyleOutlinenumbered"/>
    <w:lvl w:ilvl="0">
      <w:start w:val="1"/>
      <w:numFmt w:val="decimal"/>
      <w:lvlText w:val="%1."/>
      <w:lvlJc w:val="left"/>
      <w:pPr>
        <w:tabs>
          <w:tab w:val="num" w:pos="680"/>
        </w:tabs>
        <w:ind w:left="680" w:hanging="396"/>
      </w:pPr>
      <w:rPr>
        <w:sz w:val="24"/>
      </w:rPr>
    </w:lvl>
    <w:lvl w:ilvl="1">
      <w:start w:val="1"/>
      <w:numFmt w:val="russianLower"/>
      <w:lvlText w:val="%2."/>
      <w:lvlJc w:val="left"/>
      <w:pPr>
        <w:tabs>
          <w:tab w:val="num" w:pos="1440"/>
        </w:tabs>
        <w:ind w:left="1440" w:hanging="360"/>
      </w:pPr>
      <w:rPr>
        <w:rFonts w:hint="default"/>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56B77A16"/>
    <w:multiLevelType w:val="hybridMultilevel"/>
    <w:tmpl w:val="F8D492E6"/>
    <w:lvl w:ilvl="0" w:tplc="AD16C052">
      <w:start w:val="1"/>
      <w:numFmt w:val="bullet"/>
      <w:pStyle w:val="1levelBulleted"/>
      <w:lvlText w:val=""/>
      <w:lvlJc w:val="left"/>
      <w:pPr>
        <w:ind w:left="1440" w:hanging="360"/>
      </w:pPr>
      <w:rPr>
        <w:rFonts w:ascii="Symbol" w:hAnsi="Symbol" w:hint="default"/>
      </w:rPr>
    </w:lvl>
    <w:lvl w:ilvl="1" w:tplc="AE8CD286">
      <w:start w:val="1"/>
      <w:numFmt w:val="lowerLetter"/>
      <w:lvlText w:val="%2."/>
      <w:lvlJc w:val="left"/>
      <w:pPr>
        <w:tabs>
          <w:tab w:val="num" w:pos="2160"/>
        </w:tabs>
        <w:ind w:left="2160" w:hanging="360"/>
      </w:pPr>
    </w:lvl>
    <w:lvl w:ilvl="2" w:tplc="2070D5D8" w:tentative="1">
      <w:start w:val="1"/>
      <w:numFmt w:val="lowerRoman"/>
      <w:lvlText w:val="%3."/>
      <w:lvlJc w:val="right"/>
      <w:pPr>
        <w:tabs>
          <w:tab w:val="num" w:pos="2880"/>
        </w:tabs>
        <w:ind w:left="2880" w:hanging="180"/>
      </w:pPr>
    </w:lvl>
    <w:lvl w:ilvl="3" w:tplc="3752A4AE" w:tentative="1">
      <w:start w:val="1"/>
      <w:numFmt w:val="decimal"/>
      <w:lvlText w:val="%4."/>
      <w:lvlJc w:val="left"/>
      <w:pPr>
        <w:tabs>
          <w:tab w:val="num" w:pos="3600"/>
        </w:tabs>
        <w:ind w:left="3600" w:hanging="360"/>
      </w:pPr>
    </w:lvl>
    <w:lvl w:ilvl="4" w:tplc="1C5A1FAE" w:tentative="1">
      <w:start w:val="1"/>
      <w:numFmt w:val="lowerLetter"/>
      <w:lvlText w:val="%5."/>
      <w:lvlJc w:val="left"/>
      <w:pPr>
        <w:tabs>
          <w:tab w:val="num" w:pos="4320"/>
        </w:tabs>
        <w:ind w:left="4320" w:hanging="360"/>
      </w:pPr>
    </w:lvl>
    <w:lvl w:ilvl="5" w:tplc="C3B23E2A" w:tentative="1">
      <w:start w:val="1"/>
      <w:numFmt w:val="lowerRoman"/>
      <w:lvlText w:val="%6."/>
      <w:lvlJc w:val="right"/>
      <w:pPr>
        <w:tabs>
          <w:tab w:val="num" w:pos="5040"/>
        </w:tabs>
        <w:ind w:left="5040" w:hanging="180"/>
      </w:pPr>
    </w:lvl>
    <w:lvl w:ilvl="6" w:tplc="283E5002" w:tentative="1">
      <w:start w:val="1"/>
      <w:numFmt w:val="decimal"/>
      <w:lvlText w:val="%7."/>
      <w:lvlJc w:val="left"/>
      <w:pPr>
        <w:tabs>
          <w:tab w:val="num" w:pos="5760"/>
        </w:tabs>
        <w:ind w:left="5760" w:hanging="360"/>
      </w:pPr>
    </w:lvl>
    <w:lvl w:ilvl="7" w:tplc="B2E0A8EA" w:tentative="1">
      <w:start w:val="1"/>
      <w:numFmt w:val="lowerLetter"/>
      <w:lvlText w:val="%8."/>
      <w:lvlJc w:val="left"/>
      <w:pPr>
        <w:tabs>
          <w:tab w:val="num" w:pos="6480"/>
        </w:tabs>
        <w:ind w:left="6480" w:hanging="360"/>
      </w:pPr>
    </w:lvl>
    <w:lvl w:ilvl="8" w:tplc="ABC6436E" w:tentative="1">
      <w:start w:val="1"/>
      <w:numFmt w:val="lowerRoman"/>
      <w:lvlText w:val="%9."/>
      <w:lvlJc w:val="right"/>
      <w:pPr>
        <w:tabs>
          <w:tab w:val="num" w:pos="7200"/>
        </w:tabs>
        <w:ind w:left="7200" w:hanging="180"/>
      </w:pPr>
    </w:lvl>
  </w:abstractNum>
  <w:abstractNum w:abstractNumId="61">
    <w:nsid w:val="5A677873"/>
    <w:multiLevelType w:val="multilevel"/>
    <w:tmpl w:val="64383324"/>
    <w:styleLink w:val="Style5"/>
    <w:lvl w:ilvl="0">
      <w:start w:val="1"/>
      <w:numFmt w:val="decimal"/>
      <w:pStyle w:val="Heading10"/>
      <w:lvlText w:val="Г.%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0"/>
      <w:lvlText w:val="Г.%1.%2"/>
      <w:lvlJc w:val="left"/>
      <w:pPr>
        <w:tabs>
          <w:tab w:val="num" w:pos="432"/>
        </w:tabs>
        <w:ind w:left="432" w:hanging="432"/>
      </w:pPr>
      <w:rPr>
        <w:rFonts w:cs="Times New Roman" w:hint="default"/>
      </w:rPr>
    </w:lvl>
    <w:lvl w:ilvl="2">
      <w:start w:val="1"/>
      <w:numFmt w:val="decimal"/>
      <w:pStyle w:val="Heading30"/>
      <w:lvlText w:val="Г.%1.%2.%3"/>
      <w:lvlJc w:val="left"/>
      <w:pPr>
        <w:tabs>
          <w:tab w:val="num" w:pos="432"/>
        </w:tabs>
        <w:ind w:left="432" w:hanging="432"/>
      </w:pPr>
      <w:rPr>
        <w:rFonts w:cs="Times New Roman" w:hint="default"/>
      </w:rPr>
    </w:lvl>
    <w:lvl w:ilvl="3">
      <w:start w:val="1"/>
      <w:numFmt w:val="decimal"/>
      <w:lvlText w:val="%1.%2.%3.%4"/>
      <w:lvlJc w:val="left"/>
      <w:pPr>
        <w:tabs>
          <w:tab w:val="num" w:pos="432"/>
        </w:tabs>
        <w:ind w:left="432" w:hanging="432"/>
      </w:pPr>
      <w:rPr>
        <w:rFonts w:cs="Times New Roman" w:hint="default"/>
      </w:rPr>
    </w:lvl>
    <w:lvl w:ilvl="4">
      <w:start w:val="1"/>
      <w:numFmt w:val="decimal"/>
      <w:lvlText w:val="%1.%2.%3.%4.%5"/>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432"/>
        </w:tabs>
        <w:ind w:left="432" w:hanging="432"/>
      </w:pPr>
      <w:rPr>
        <w:rFonts w:cs="Times New Roman" w:hint="default"/>
      </w:rPr>
    </w:lvl>
    <w:lvl w:ilvl="6">
      <w:start w:val="1"/>
      <w:numFmt w:val="decimal"/>
      <w:lvlText w:val="%1.%2.%3.%4.%5.%6.%7"/>
      <w:lvlJc w:val="left"/>
      <w:pPr>
        <w:tabs>
          <w:tab w:val="num" w:pos="432"/>
        </w:tabs>
        <w:ind w:left="432" w:hanging="432"/>
      </w:pPr>
      <w:rPr>
        <w:rFonts w:cs="Times New Roman" w:hint="default"/>
      </w:rPr>
    </w:lvl>
    <w:lvl w:ilvl="7">
      <w:start w:val="1"/>
      <w:numFmt w:val="decimal"/>
      <w:lvlText w:val="%1.%2.%3.%4.%5.%6.%7.%8"/>
      <w:lvlJc w:val="left"/>
      <w:pPr>
        <w:tabs>
          <w:tab w:val="num" w:pos="432"/>
        </w:tabs>
        <w:ind w:left="432" w:hanging="432"/>
      </w:pPr>
      <w:rPr>
        <w:rFonts w:cs="Times New Roman" w:hint="default"/>
      </w:rPr>
    </w:lvl>
    <w:lvl w:ilvl="8">
      <w:start w:val="1"/>
      <w:numFmt w:val="decimal"/>
      <w:lvlText w:val="%1.%2.%3.%4.%5.%6.%7.%8.%9"/>
      <w:lvlJc w:val="left"/>
      <w:pPr>
        <w:tabs>
          <w:tab w:val="num" w:pos="432"/>
        </w:tabs>
        <w:ind w:left="432" w:hanging="432"/>
      </w:pPr>
      <w:rPr>
        <w:rFonts w:cs="Times New Roman" w:hint="default"/>
      </w:rPr>
    </w:lvl>
  </w:abstractNum>
  <w:abstractNum w:abstractNumId="62">
    <w:nsid w:val="5C631E85"/>
    <w:multiLevelType w:val="multilevel"/>
    <w:tmpl w:val="DCECF9F2"/>
    <w:styleLink w:val="Style4"/>
    <w:lvl w:ilvl="0">
      <w:start w:val="1"/>
      <w:numFmt w:val="decimal"/>
      <w:lvlText w:val="%1"/>
      <w:lvlJc w:val="left"/>
      <w:pPr>
        <w:tabs>
          <w:tab w:val="num" w:pos="432"/>
        </w:tabs>
        <w:ind w:left="432" w:hanging="432"/>
      </w:pPr>
      <w:rPr>
        <w:rFonts w:cs="Times New Roman" w:hint="default"/>
      </w:rPr>
    </w:lvl>
    <w:lvl w:ilvl="1">
      <w:start w:val="1"/>
      <w:numFmt w:val="decimal"/>
      <w:lvlText w:val="Г.%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908"/>
        </w:tabs>
        <w:ind w:left="1908" w:hanging="100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3">
    <w:nsid w:val="61AE29C9"/>
    <w:multiLevelType w:val="multilevel"/>
    <w:tmpl w:val="CC36C94A"/>
    <w:styleLink w:val="StyleBulleted10pt"/>
    <w:lvl w:ilvl="0">
      <w:start w:val="1"/>
      <w:numFmt w:val="bullet"/>
      <w:lvlText w:val=""/>
      <w:lvlJc w:val="left"/>
      <w:pPr>
        <w:tabs>
          <w:tab w:val="num" w:pos="1440"/>
        </w:tabs>
        <w:ind w:left="1440" w:hanging="144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4">
    <w:nsid w:val="654B30D6"/>
    <w:multiLevelType w:val="multilevel"/>
    <w:tmpl w:val="1E3643F4"/>
    <w:lvl w:ilvl="0">
      <w:start w:val="1"/>
      <w:numFmt w:val="none"/>
      <w:lvlText w:val=""/>
      <w:lvlJc w:val="left"/>
      <w:pPr>
        <w:tabs>
          <w:tab w:val="num" w:pos="1211"/>
        </w:tabs>
        <w:ind w:left="1134" w:hanging="283"/>
      </w:pPr>
      <w:rPr>
        <w:rFonts w:ascii="Symbol" w:hAnsi="Symbol" w:hint="default"/>
      </w:rPr>
    </w:lvl>
    <w:lvl w:ilvl="1">
      <w:start w:val="1"/>
      <w:numFmt w:val="none"/>
      <w:pStyle w:val="a3"/>
      <w:lvlText w:val=""/>
      <w:lvlJc w:val="left"/>
      <w:pPr>
        <w:tabs>
          <w:tab w:val="num" w:pos="1588"/>
        </w:tabs>
        <w:ind w:left="1588" w:hanging="454"/>
      </w:pPr>
      <w:rPr>
        <w:rFonts w:ascii="Symbol" w:hAnsi="Symbol" w:hint="default"/>
      </w:rPr>
    </w:lvl>
    <w:lvl w:ilvl="2">
      <w:start w:val="1"/>
      <w:numFmt w:val="none"/>
      <w:lvlText w:val=""/>
      <w:lvlJc w:val="left"/>
      <w:pPr>
        <w:tabs>
          <w:tab w:val="num" w:pos="2155"/>
        </w:tabs>
        <w:ind w:left="2155" w:hanging="567"/>
      </w:pPr>
      <w:rPr>
        <w:rFonts w:ascii="Symbol" w:hAnsi="Symbol" w:hint="default"/>
      </w:rPr>
    </w:lvl>
    <w:lvl w:ilvl="3">
      <w:start w:val="1"/>
      <w:numFmt w:val="none"/>
      <w:lvlText w:val=""/>
      <w:lvlJc w:val="left"/>
      <w:pPr>
        <w:tabs>
          <w:tab w:val="num" w:pos="2722"/>
        </w:tabs>
        <w:ind w:left="2722" w:hanging="567"/>
      </w:pPr>
      <w:rPr>
        <w:rFonts w:ascii="Symbol" w:hAnsi="Symbol"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65">
    <w:nsid w:val="6AEF2570"/>
    <w:multiLevelType w:val="hybridMultilevel"/>
    <w:tmpl w:val="DE12DB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6">
    <w:nsid w:val="6B1B2F28"/>
    <w:multiLevelType w:val="hybridMultilevel"/>
    <w:tmpl w:val="8D0CA2EE"/>
    <w:lvl w:ilvl="0" w:tplc="B6E616E4">
      <w:start w:val="1"/>
      <w:numFmt w:val="russianLower"/>
      <w:pStyle w:val="21"/>
      <w:lvlText w:val="%1)"/>
      <w:lvlJc w:val="left"/>
      <w:pPr>
        <w:ind w:left="2160" w:hanging="360"/>
      </w:pPr>
      <w:rPr>
        <w:rFonts w:hint="default"/>
      </w:rPr>
    </w:lvl>
    <w:lvl w:ilvl="1" w:tplc="04190003">
      <w:start w:val="1"/>
      <w:numFmt w:val="lowerLetter"/>
      <w:lvlText w:val="%2."/>
      <w:lvlJc w:val="left"/>
      <w:pPr>
        <w:ind w:left="2880" w:hanging="360"/>
      </w:pPr>
    </w:lvl>
    <w:lvl w:ilvl="2" w:tplc="04190005" w:tentative="1">
      <w:start w:val="1"/>
      <w:numFmt w:val="lowerRoman"/>
      <w:lvlText w:val="%3."/>
      <w:lvlJc w:val="right"/>
      <w:pPr>
        <w:ind w:left="3600" w:hanging="180"/>
      </w:pPr>
    </w:lvl>
    <w:lvl w:ilvl="3" w:tplc="04190001" w:tentative="1">
      <w:start w:val="1"/>
      <w:numFmt w:val="decimal"/>
      <w:lvlText w:val="%4."/>
      <w:lvlJc w:val="left"/>
      <w:pPr>
        <w:ind w:left="4320" w:hanging="360"/>
      </w:pPr>
    </w:lvl>
    <w:lvl w:ilvl="4" w:tplc="04190003" w:tentative="1">
      <w:start w:val="1"/>
      <w:numFmt w:val="lowerLetter"/>
      <w:lvlText w:val="%5."/>
      <w:lvlJc w:val="left"/>
      <w:pPr>
        <w:ind w:left="5040" w:hanging="360"/>
      </w:pPr>
    </w:lvl>
    <w:lvl w:ilvl="5" w:tplc="04190005" w:tentative="1">
      <w:start w:val="1"/>
      <w:numFmt w:val="lowerRoman"/>
      <w:lvlText w:val="%6."/>
      <w:lvlJc w:val="right"/>
      <w:pPr>
        <w:ind w:left="5760" w:hanging="180"/>
      </w:pPr>
    </w:lvl>
    <w:lvl w:ilvl="6" w:tplc="04190001" w:tentative="1">
      <w:start w:val="1"/>
      <w:numFmt w:val="decimal"/>
      <w:lvlText w:val="%7."/>
      <w:lvlJc w:val="left"/>
      <w:pPr>
        <w:ind w:left="6480" w:hanging="360"/>
      </w:pPr>
    </w:lvl>
    <w:lvl w:ilvl="7" w:tplc="04190003" w:tentative="1">
      <w:start w:val="1"/>
      <w:numFmt w:val="lowerLetter"/>
      <w:lvlText w:val="%8."/>
      <w:lvlJc w:val="left"/>
      <w:pPr>
        <w:ind w:left="7200" w:hanging="360"/>
      </w:pPr>
    </w:lvl>
    <w:lvl w:ilvl="8" w:tplc="04190005" w:tentative="1">
      <w:start w:val="1"/>
      <w:numFmt w:val="lowerRoman"/>
      <w:lvlText w:val="%9."/>
      <w:lvlJc w:val="right"/>
      <w:pPr>
        <w:ind w:left="7920" w:hanging="180"/>
      </w:pPr>
    </w:lvl>
  </w:abstractNum>
  <w:abstractNum w:abstractNumId="67">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8">
    <w:nsid w:val="6E47726B"/>
    <w:multiLevelType w:val="hybridMultilevel"/>
    <w:tmpl w:val="6AB665BE"/>
    <w:lvl w:ilvl="0" w:tplc="A73047D4">
      <w:start w:val="1"/>
      <w:numFmt w:val="russianLower"/>
      <w:pStyle w:val="Style2"/>
      <w:lvlText w:val="%1)"/>
      <w:lvlJc w:val="left"/>
      <w:pPr>
        <w:ind w:left="2160" w:hanging="360"/>
      </w:pPr>
      <w:rPr>
        <w:rFonts w:hint="default"/>
      </w:rPr>
    </w:lvl>
    <w:lvl w:ilvl="1" w:tplc="19EA92DC" w:tentative="1">
      <w:start w:val="1"/>
      <w:numFmt w:val="lowerLetter"/>
      <w:lvlText w:val="%2."/>
      <w:lvlJc w:val="left"/>
      <w:pPr>
        <w:ind w:left="2880" w:hanging="360"/>
      </w:pPr>
    </w:lvl>
    <w:lvl w:ilvl="2" w:tplc="833C0F9E" w:tentative="1">
      <w:start w:val="1"/>
      <w:numFmt w:val="lowerRoman"/>
      <w:lvlText w:val="%3."/>
      <w:lvlJc w:val="right"/>
      <w:pPr>
        <w:ind w:left="3600" w:hanging="180"/>
      </w:pPr>
    </w:lvl>
    <w:lvl w:ilvl="3" w:tplc="6C5EC304" w:tentative="1">
      <w:start w:val="1"/>
      <w:numFmt w:val="decimal"/>
      <w:lvlText w:val="%4."/>
      <w:lvlJc w:val="left"/>
      <w:pPr>
        <w:ind w:left="4320" w:hanging="360"/>
      </w:pPr>
    </w:lvl>
    <w:lvl w:ilvl="4" w:tplc="0E80A7B0" w:tentative="1">
      <w:start w:val="1"/>
      <w:numFmt w:val="lowerLetter"/>
      <w:lvlText w:val="%5."/>
      <w:lvlJc w:val="left"/>
      <w:pPr>
        <w:ind w:left="5040" w:hanging="360"/>
      </w:pPr>
    </w:lvl>
    <w:lvl w:ilvl="5" w:tplc="95E03412" w:tentative="1">
      <w:start w:val="1"/>
      <w:numFmt w:val="lowerRoman"/>
      <w:lvlText w:val="%6."/>
      <w:lvlJc w:val="right"/>
      <w:pPr>
        <w:ind w:left="5760" w:hanging="180"/>
      </w:pPr>
    </w:lvl>
    <w:lvl w:ilvl="6" w:tplc="15D63474" w:tentative="1">
      <w:start w:val="1"/>
      <w:numFmt w:val="decimal"/>
      <w:lvlText w:val="%7."/>
      <w:lvlJc w:val="left"/>
      <w:pPr>
        <w:ind w:left="6480" w:hanging="360"/>
      </w:pPr>
    </w:lvl>
    <w:lvl w:ilvl="7" w:tplc="9DC05F18" w:tentative="1">
      <w:start w:val="1"/>
      <w:numFmt w:val="lowerLetter"/>
      <w:lvlText w:val="%8."/>
      <w:lvlJc w:val="left"/>
      <w:pPr>
        <w:ind w:left="7200" w:hanging="360"/>
      </w:pPr>
    </w:lvl>
    <w:lvl w:ilvl="8" w:tplc="97ECD3A2" w:tentative="1">
      <w:start w:val="1"/>
      <w:numFmt w:val="lowerRoman"/>
      <w:lvlText w:val="%9."/>
      <w:lvlJc w:val="right"/>
      <w:pPr>
        <w:ind w:left="7920" w:hanging="180"/>
      </w:pPr>
    </w:lvl>
  </w:abstractNum>
  <w:abstractNum w:abstractNumId="69">
    <w:nsid w:val="6EB5735C"/>
    <w:multiLevelType w:val="multilevel"/>
    <w:tmpl w:val="E264CB3A"/>
    <w:lvl w:ilvl="0">
      <w:start w:val="1"/>
      <w:numFmt w:val="russianLower"/>
      <w:pStyle w:val="12"/>
      <w:lvlText w:val="%1)"/>
      <w:lvlJc w:val="left"/>
      <w:pPr>
        <w:ind w:left="1080" w:hanging="360"/>
      </w:pPr>
      <w:rPr>
        <w:rFonts w:hint="default"/>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0">
    <w:nsid w:val="70041A68"/>
    <w:multiLevelType w:val="multilevel"/>
    <w:tmpl w:val="9F5C3204"/>
    <w:lvl w:ilvl="0">
      <w:start w:val="1"/>
      <w:numFmt w:val="decimal"/>
      <w:lvlText w:val="%1"/>
      <w:lvlJc w:val="left"/>
      <w:pPr>
        <w:tabs>
          <w:tab w:val="num" w:pos="432"/>
        </w:tabs>
        <w:ind w:left="432" w:hanging="432"/>
      </w:pPr>
      <w:rPr>
        <w:rFonts w:hint="default"/>
      </w:rPr>
    </w:lvl>
    <w:lvl w:ilvl="1">
      <w:start w:val="1"/>
      <w:numFmt w:val="decimal"/>
      <w:pStyle w:val="StyleHeading2Left03cm"/>
      <w:lvlText w:val="%1.%2"/>
      <w:lvlJc w:val="left"/>
      <w:pPr>
        <w:tabs>
          <w:tab w:val="num" w:pos="576"/>
        </w:tabs>
        <w:ind w:left="576" w:hanging="576"/>
      </w:pPr>
      <w:rPr>
        <w:rFonts w:hint="default"/>
      </w:rPr>
    </w:lvl>
    <w:lvl w:ilvl="2">
      <w:start w:val="1"/>
      <w:numFmt w:val="decimal"/>
      <w:pStyle w:val="StyleHeading3Left03cm"/>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1">
    <w:nsid w:val="71BF058D"/>
    <w:multiLevelType w:val="hybridMultilevel"/>
    <w:tmpl w:val="F63275FC"/>
    <w:lvl w:ilvl="0" w:tplc="193463C8">
      <w:numFmt w:val="bullet"/>
      <w:pStyle w:val="-"/>
      <w:lvlText w:val="–"/>
      <w:lvlJc w:val="left"/>
      <w:pPr>
        <w:tabs>
          <w:tab w:val="num" w:pos="1620"/>
        </w:tabs>
        <w:ind w:left="1620" w:hanging="900"/>
      </w:pPr>
      <w:rPr>
        <w:rFonts w:ascii="Times New Roman" w:eastAsia="Times New Roman" w:hAnsi="Times New Roman" w:cs="Times New Roman" w:hint="default"/>
      </w:rPr>
    </w:lvl>
    <w:lvl w:ilvl="1" w:tplc="04190019">
      <w:start w:val="1"/>
      <w:numFmt w:val="bullet"/>
      <w:lvlText w:val="o"/>
      <w:lvlJc w:val="left"/>
      <w:pPr>
        <w:tabs>
          <w:tab w:val="num" w:pos="1800"/>
        </w:tabs>
        <w:ind w:left="1800" w:hanging="360"/>
      </w:pPr>
      <w:rPr>
        <w:rFonts w:ascii="Courier New" w:hAnsi="Courier New" w:hint="default"/>
      </w:rPr>
    </w:lvl>
    <w:lvl w:ilvl="2" w:tplc="0419001B">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72">
    <w:nsid w:val="7E7935BD"/>
    <w:multiLevelType w:val="multilevel"/>
    <w:tmpl w:val="54B4D194"/>
    <w:styleLink w:val="Bulleted1"/>
    <w:lvl w:ilvl="0">
      <w:start w:val="1"/>
      <w:numFmt w:val="bullet"/>
      <w:lvlText w:val=""/>
      <w:lvlJc w:val="left"/>
      <w:pPr>
        <w:tabs>
          <w:tab w:val="num" w:pos="288"/>
        </w:tabs>
        <w:ind w:left="288" w:hanging="288"/>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3">
    <w:nsid w:val="7F345548"/>
    <w:multiLevelType w:val="hybridMultilevel"/>
    <w:tmpl w:val="ABFEB204"/>
    <w:lvl w:ilvl="0" w:tplc="04190011">
      <w:start w:val="1"/>
      <w:numFmt w:val="bullet"/>
      <w:pStyle w:val="a4"/>
      <w:lvlText w:val=""/>
      <w:lvlJc w:val="left"/>
      <w:pPr>
        <w:tabs>
          <w:tab w:val="num" w:pos="720"/>
        </w:tabs>
        <w:ind w:left="72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74">
    <w:nsid w:val="7F57061D"/>
    <w:multiLevelType w:val="hybridMultilevel"/>
    <w:tmpl w:val="5C3E382A"/>
    <w:lvl w:ilvl="0" w:tplc="B6E616E4">
      <w:start w:val="1"/>
      <w:numFmt w:val="bullet"/>
      <w:pStyle w:val="3"/>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num w:numId="1">
    <w:abstractNumId w:val="40"/>
  </w:num>
  <w:num w:numId="2">
    <w:abstractNumId w:val="60"/>
  </w:num>
  <w:num w:numId="3">
    <w:abstractNumId w:val="19"/>
  </w:num>
  <w:num w:numId="4">
    <w:abstractNumId w:val="20"/>
  </w:num>
  <w:num w:numId="5">
    <w:abstractNumId w:val="31"/>
  </w:num>
  <w:num w:numId="6">
    <w:abstractNumId w:val="66"/>
  </w:num>
  <w:num w:numId="7">
    <w:abstractNumId w:val="59"/>
  </w:num>
  <w:num w:numId="8">
    <w:abstractNumId w:val="38"/>
  </w:num>
  <w:num w:numId="9">
    <w:abstractNumId w:val="49"/>
  </w:num>
  <w:num w:numId="10">
    <w:abstractNumId w:val="69"/>
  </w:num>
  <w:num w:numId="11">
    <w:abstractNumId w:val="72"/>
  </w:num>
  <w:num w:numId="12">
    <w:abstractNumId w:val="29"/>
  </w:num>
  <w:num w:numId="13">
    <w:abstractNumId w:val="43"/>
  </w:num>
  <w:num w:numId="14">
    <w:abstractNumId w:val="18"/>
  </w:num>
  <w:num w:numId="15">
    <w:abstractNumId w:val="73"/>
  </w:num>
  <w:num w:numId="16">
    <w:abstractNumId w:val="64"/>
  </w:num>
  <w:num w:numId="17">
    <w:abstractNumId w:val="58"/>
  </w:num>
  <w:num w:numId="18">
    <w:abstractNumId w:val="63"/>
  </w:num>
  <w:num w:numId="19">
    <w:abstractNumId w:val="47"/>
  </w:num>
  <w:num w:numId="20">
    <w:abstractNumId w:val="4"/>
  </w:num>
  <w:num w:numId="21">
    <w:abstractNumId w:val="21"/>
  </w:num>
  <w:num w:numId="22">
    <w:abstractNumId w:val="68"/>
  </w:num>
  <w:num w:numId="23">
    <w:abstractNumId w:val="74"/>
  </w:num>
  <w:num w:numId="24">
    <w:abstractNumId w:val="56"/>
  </w:num>
  <w:num w:numId="25">
    <w:abstractNumId w:val="67"/>
  </w:num>
  <w:num w:numId="26">
    <w:abstractNumId w:val="24"/>
  </w:num>
  <w:num w:numId="27">
    <w:abstractNumId w:val="62"/>
  </w:num>
  <w:num w:numId="28">
    <w:abstractNumId w:val="61"/>
  </w:num>
  <w:num w:numId="29">
    <w:abstractNumId w:val="35"/>
  </w:num>
  <w:num w:numId="30">
    <w:abstractNumId w:val="57"/>
  </w:num>
  <w:num w:numId="31">
    <w:abstractNumId w:val="42"/>
  </w:num>
  <w:num w:numId="32">
    <w:abstractNumId w:val="5"/>
  </w:num>
  <w:num w:numId="33">
    <w:abstractNumId w:val="33"/>
  </w:num>
  <w:num w:numId="34">
    <w:abstractNumId w:val="54"/>
  </w:num>
  <w:num w:numId="35">
    <w:abstractNumId w:val="41"/>
  </w:num>
  <w:num w:numId="36">
    <w:abstractNumId w:val="2"/>
  </w:num>
  <w:num w:numId="37">
    <w:abstractNumId w:val="3"/>
  </w:num>
  <w:num w:numId="38">
    <w:abstractNumId w:val="1"/>
  </w:num>
  <w:num w:numId="39">
    <w:abstractNumId w:val="0"/>
  </w:num>
  <w:num w:numId="40">
    <w:abstractNumId w:val="70"/>
  </w:num>
  <w:num w:numId="41">
    <w:abstractNumId w:val="36"/>
  </w:num>
  <w:num w:numId="42">
    <w:abstractNumId w:val="46"/>
  </w:num>
  <w:num w:numId="43">
    <w:abstractNumId w:val="37"/>
  </w:num>
  <w:num w:numId="44">
    <w:abstractNumId w:val="51"/>
  </w:num>
  <w:num w:numId="45">
    <w:abstractNumId w:val="28"/>
  </w:num>
  <w:num w:numId="46">
    <w:abstractNumId w:val="71"/>
  </w:num>
  <w:num w:numId="47">
    <w:abstractNumId w:val="22"/>
  </w:num>
  <w:num w:numId="48">
    <w:abstractNumId w:val="14"/>
  </w:num>
  <w:num w:numId="49">
    <w:abstractNumId w:val="25"/>
  </w:num>
  <w:num w:numId="50">
    <w:abstractNumId w:val="27"/>
  </w:num>
  <w:num w:numId="51">
    <w:abstractNumId w:val="23"/>
  </w:num>
  <w:num w:numId="52">
    <w:abstractNumId w:val="55"/>
  </w:num>
  <w:num w:numId="53">
    <w:abstractNumId w:val="50"/>
  </w:num>
  <w:num w:numId="54">
    <w:abstractNumId w:val="30"/>
  </w:num>
  <w:num w:numId="55">
    <w:abstractNumId w:val="53"/>
  </w:num>
  <w:num w:numId="56">
    <w:abstractNumId w:val="26"/>
  </w:num>
  <w:num w:numId="57">
    <w:abstractNumId w:val="16"/>
  </w:num>
  <w:num w:numId="58">
    <w:abstractNumId w:val="45"/>
  </w:num>
  <w:num w:numId="59">
    <w:abstractNumId w:val="48"/>
  </w:num>
  <w:num w:numId="60">
    <w:abstractNumId w:val="15"/>
  </w:num>
  <w:num w:numId="61">
    <w:abstractNumId w:val="34"/>
  </w:num>
  <w:num w:numId="62">
    <w:abstractNumId w:val="65"/>
  </w:num>
  <w:num w:numId="63">
    <w:abstractNumId w:val="39"/>
  </w:num>
  <w:num w:numId="64">
    <w:abstractNumId w:val="32"/>
  </w:num>
  <w:num w:numId="65">
    <w:abstractNumId w:val="44"/>
  </w:num>
  <w:num w:numId="66">
    <w:abstractNumId w:val="52"/>
  </w:num>
  <w:num w:numId="67">
    <w:abstractNumId w:val="1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activeWritingStyle w:appName="MSWord" w:lang="ru-RU" w:vendorID="1" w:dllVersion="512" w:checkStyle="0"/>
  <w:activeWritingStyle w:appName="MSWord" w:lang="ru-MO" w:vendorID="1" w:dllVersion="512"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40"/>
  <w:drawingGridHorizontalSpacing w:val="140"/>
  <w:displayHorizontalDrawingGridEvery w:val="0"/>
  <w:displayVerticalDrawingGridEvery w:val="0"/>
  <w:noPunctuationKerning/>
  <w:characterSpacingControl w:val="doNotCompress"/>
  <w:hdrShapeDefaults>
    <o:shapedefaults v:ext="edit" spidmax="261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A5327"/>
    <w:rsid w:val="00003244"/>
    <w:rsid w:val="000033BB"/>
    <w:rsid w:val="00003864"/>
    <w:rsid w:val="0000395E"/>
    <w:rsid w:val="00004FDF"/>
    <w:rsid w:val="00006855"/>
    <w:rsid w:val="00010468"/>
    <w:rsid w:val="00011D58"/>
    <w:rsid w:val="0001384F"/>
    <w:rsid w:val="0001419A"/>
    <w:rsid w:val="00016F74"/>
    <w:rsid w:val="00017684"/>
    <w:rsid w:val="00020F0A"/>
    <w:rsid w:val="0002247D"/>
    <w:rsid w:val="00022C60"/>
    <w:rsid w:val="00022FEA"/>
    <w:rsid w:val="000246EC"/>
    <w:rsid w:val="00024D13"/>
    <w:rsid w:val="00024F65"/>
    <w:rsid w:val="000252BF"/>
    <w:rsid w:val="00025415"/>
    <w:rsid w:val="00027115"/>
    <w:rsid w:val="00027377"/>
    <w:rsid w:val="00027B38"/>
    <w:rsid w:val="000331ED"/>
    <w:rsid w:val="000332C1"/>
    <w:rsid w:val="00033719"/>
    <w:rsid w:val="00033C56"/>
    <w:rsid w:val="00034511"/>
    <w:rsid w:val="00034D30"/>
    <w:rsid w:val="00035A87"/>
    <w:rsid w:val="00040464"/>
    <w:rsid w:val="00040F8F"/>
    <w:rsid w:val="00041A59"/>
    <w:rsid w:val="00042326"/>
    <w:rsid w:val="00043344"/>
    <w:rsid w:val="0004357F"/>
    <w:rsid w:val="00044E38"/>
    <w:rsid w:val="000465C1"/>
    <w:rsid w:val="00047339"/>
    <w:rsid w:val="000476D2"/>
    <w:rsid w:val="000505BB"/>
    <w:rsid w:val="00051130"/>
    <w:rsid w:val="00051C6F"/>
    <w:rsid w:val="00051D26"/>
    <w:rsid w:val="00052F16"/>
    <w:rsid w:val="00052F4F"/>
    <w:rsid w:val="00054615"/>
    <w:rsid w:val="00054B65"/>
    <w:rsid w:val="000554B5"/>
    <w:rsid w:val="0005609E"/>
    <w:rsid w:val="0005610D"/>
    <w:rsid w:val="00056FA5"/>
    <w:rsid w:val="000600F3"/>
    <w:rsid w:val="00060117"/>
    <w:rsid w:val="00060F25"/>
    <w:rsid w:val="000613E9"/>
    <w:rsid w:val="0006150E"/>
    <w:rsid w:val="000620BD"/>
    <w:rsid w:val="0006347C"/>
    <w:rsid w:val="00064C77"/>
    <w:rsid w:val="00065472"/>
    <w:rsid w:val="00066108"/>
    <w:rsid w:val="0006720D"/>
    <w:rsid w:val="00067A87"/>
    <w:rsid w:val="00070D71"/>
    <w:rsid w:val="00071BD9"/>
    <w:rsid w:val="0007225F"/>
    <w:rsid w:val="00073273"/>
    <w:rsid w:val="00073472"/>
    <w:rsid w:val="000736D6"/>
    <w:rsid w:val="0007489D"/>
    <w:rsid w:val="00074D03"/>
    <w:rsid w:val="0007667C"/>
    <w:rsid w:val="000772DD"/>
    <w:rsid w:val="000819E4"/>
    <w:rsid w:val="00081C3F"/>
    <w:rsid w:val="00081F47"/>
    <w:rsid w:val="00083568"/>
    <w:rsid w:val="00087144"/>
    <w:rsid w:val="00090B74"/>
    <w:rsid w:val="00094227"/>
    <w:rsid w:val="000946C5"/>
    <w:rsid w:val="00095E78"/>
    <w:rsid w:val="000A0AF0"/>
    <w:rsid w:val="000A25EC"/>
    <w:rsid w:val="000A398D"/>
    <w:rsid w:val="000A49FD"/>
    <w:rsid w:val="000A60DA"/>
    <w:rsid w:val="000A70DC"/>
    <w:rsid w:val="000A716B"/>
    <w:rsid w:val="000A7334"/>
    <w:rsid w:val="000A7B55"/>
    <w:rsid w:val="000B08D0"/>
    <w:rsid w:val="000B0FD5"/>
    <w:rsid w:val="000B208F"/>
    <w:rsid w:val="000B231E"/>
    <w:rsid w:val="000B2582"/>
    <w:rsid w:val="000B296E"/>
    <w:rsid w:val="000B65D7"/>
    <w:rsid w:val="000C0B16"/>
    <w:rsid w:val="000C149A"/>
    <w:rsid w:val="000C4C77"/>
    <w:rsid w:val="000C5392"/>
    <w:rsid w:val="000C56C6"/>
    <w:rsid w:val="000C5859"/>
    <w:rsid w:val="000C6030"/>
    <w:rsid w:val="000D137F"/>
    <w:rsid w:val="000D1633"/>
    <w:rsid w:val="000D2752"/>
    <w:rsid w:val="000D452F"/>
    <w:rsid w:val="000D473E"/>
    <w:rsid w:val="000D4ADC"/>
    <w:rsid w:val="000D5DE9"/>
    <w:rsid w:val="000D5F5B"/>
    <w:rsid w:val="000D6244"/>
    <w:rsid w:val="000D7600"/>
    <w:rsid w:val="000D7ED4"/>
    <w:rsid w:val="000E0C21"/>
    <w:rsid w:val="000E1DCE"/>
    <w:rsid w:val="000E2587"/>
    <w:rsid w:val="000E31BD"/>
    <w:rsid w:val="000E3DC8"/>
    <w:rsid w:val="000E40FF"/>
    <w:rsid w:val="000E4FC0"/>
    <w:rsid w:val="000E52BB"/>
    <w:rsid w:val="000E5A7E"/>
    <w:rsid w:val="000E5E42"/>
    <w:rsid w:val="000F0530"/>
    <w:rsid w:val="000F1380"/>
    <w:rsid w:val="000F1ECB"/>
    <w:rsid w:val="000F28EE"/>
    <w:rsid w:val="000F376B"/>
    <w:rsid w:val="000F4158"/>
    <w:rsid w:val="00103A78"/>
    <w:rsid w:val="001061A1"/>
    <w:rsid w:val="00107460"/>
    <w:rsid w:val="0011058B"/>
    <w:rsid w:val="00110B5D"/>
    <w:rsid w:val="001122F5"/>
    <w:rsid w:val="0011253B"/>
    <w:rsid w:val="001138EB"/>
    <w:rsid w:val="00113B28"/>
    <w:rsid w:val="00114DF5"/>
    <w:rsid w:val="00114F46"/>
    <w:rsid w:val="001151BC"/>
    <w:rsid w:val="00116139"/>
    <w:rsid w:val="001163E4"/>
    <w:rsid w:val="00116C99"/>
    <w:rsid w:val="00116D35"/>
    <w:rsid w:val="00120612"/>
    <w:rsid w:val="0012082D"/>
    <w:rsid w:val="00120C6D"/>
    <w:rsid w:val="0012143B"/>
    <w:rsid w:val="001216F8"/>
    <w:rsid w:val="0012189B"/>
    <w:rsid w:val="00121906"/>
    <w:rsid w:val="00122904"/>
    <w:rsid w:val="001268CD"/>
    <w:rsid w:val="001270BC"/>
    <w:rsid w:val="0012727F"/>
    <w:rsid w:val="00127AA3"/>
    <w:rsid w:val="00127C2D"/>
    <w:rsid w:val="00127EBF"/>
    <w:rsid w:val="00127F3E"/>
    <w:rsid w:val="00131599"/>
    <w:rsid w:val="00132CDE"/>
    <w:rsid w:val="0013552A"/>
    <w:rsid w:val="0013720E"/>
    <w:rsid w:val="00137550"/>
    <w:rsid w:val="00141D2C"/>
    <w:rsid w:val="00141EE3"/>
    <w:rsid w:val="001435C6"/>
    <w:rsid w:val="00145818"/>
    <w:rsid w:val="00145C29"/>
    <w:rsid w:val="00145F7E"/>
    <w:rsid w:val="001463A6"/>
    <w:rsid w:val="00146411"/>
    <w:rsid w:val="001468DB"/>
    <w:rsid w:val="0014690D"/>
    <w:rsid w:val="00147024"/>
    <w:rsid w:val="00147461"/>
    <w:rsid w:val="00147AC3"/>
    <w:rsid w:val="00151823"/>
    <w:rsid w:val="001524FF"/>
    <w:rsid w:val="001553EE"/>
    <w:rsid w:val="00157B76"/>
    <w:rsid w:val="00160CAA"/>
    <w:rsid w:val="001617E7"/>
    <w:rsid w:val="00162695"/>
    <w:rsid w:val="00164138"/>
    <w:rsid w:val="0016429B"/>
    <w:rsid w:val="0016481D"/>
    <w:rsid w:val="001653CA"/>
    <w:rsid w:val="00166BD7"/>
    <w:rsid w:val="00167C1A"/>
    <w:rsid w:val="001701D9"/>
    <w:rsid w:val="00170F4B"/>
    <w:rsid w:val="0017134E"/>
    <w:rsid w:val="00171529"/>
    <w:rsid w:val="00172A19"/>
    <w:rsid w:val="00173E58"/>
    <w:rsid w:val="001741CC"/>
    <w:rsid w:val="00174638"/>
    <w:rsid w:val="00174A02"/>
    <w:rsid w:val="00174CFD"/>
    <w:rsid w:val="0017576D"/>
    <w:rsid w:val="0017607A"/>
    <w:rsid w:val="00176A47"/>
    <w:rsid w:val="00177467"/>
    <w:rsid w:val="001774D6"/>
    <w:rsid w:val="001809E6"/>
    <w:rsid w:val="00182D72"/>
    <w:rsid w:val="00184CB0"/>
    <w:rsid w:val="00184CB3"/>
    <w:rsid w:val="00184D22"/>
    <w:rsid w:val="00185B68"/>
    <w:rsid w:val="00187108"/>
    <w:rsid w:val="0018750E"/>
    <w:rsid w:val="00187B61"/>
    <w:rsid w:val="00187C82"/>
    <w:rsid w:val="00190D59"/>
    <w:rsid w:val="0019280F"/>
    <w:rsid w:val="001932D7"/>
    <w:rsid w:val="00194ADC"/>
    <w:rsid w:val="00194B8B"/>
    <w:rsid w:val="00194D91"/>
    <w:rsid w:val="001954FC"/>
    <w:rsid w:val="00196940"/>
    <w:rsid w:val="00197A42"/>
    <w:rsid w:val="001A09FF"/>
    <w:rsid w:val="001A182B"/>
    <w:rsid w:val="001A3809"/>
    <w:rsid w:val="001A3884"/>
    <w:rsid w:val="001A475C"/>
    <w:rsid w:val="001A4A6E"/>
    <w:rsid w:val="001A4F78"/>
    <w:rsid w:val="001A550D"/>
    <w:rsid w:val="001A65F3"/>
    <w:rsid w:val="001A6892"/>
    <w:rsid w:val="001B0E56"/>
    <w:rsid w:val="001B0F56"/>
    <w:rsid w:val="001B3E0E"/>
    <w:rsid w:val="001B5335"/>
    <w:rsid w:val="001B5DEE"/>
    <w:rsid w:val="001B5F88"/>
    <w:rsid w:val="001B6BB7"/>
    <w:rsid w:val="001B7D35"/>
    <w:rsid w:val="001C2789"/>
    <w:rsid w:val="001C37EA"/>
    <w:rsid w:val="001C48E7"/>
    <w:rsid w:val="001C4D2E"/>
    <w:rsid w:val="001C4E1E"/>
    <w:rsid w:val="001C58E2"/>
    <w:rsid w:val="001C67BB"/>
    <w:rsid w:val="001C71A8"/>
    <w:rsid w:val="001D1AA0"/>
    <w:rsid w:val="001D1FB1"/>
    <w:rsid w:val="001D2C01"/>
    <w:rsid w:val="001D64CF"/>
    <w:rsid w:val="001D7BB1"/>
    <w:rsid w:val="001E0340"/>
    <w:rsid w:val="001E2B11"/>
    <w:rsid w:val="001E3504"/>
    <w:rsid w:val="001E3A3E"/>
    <w:rsid w:val="001E3B13"/>
    <w:rsid w:val="001E4BC3"/>
    <w:rsid w:val="001E6173"/>
    <w:rsid w:val="001E6236"/>
    <w:rsid w:val="001E693F"/>
    <w:rsid w:val="001E70C6"/>
    <w:rsid w:val="001E799C"/>
    <w:rsid w:val="001F019B"/>
    <w:rsid w:val="001F0861"/>
    <w:rsid w:val="001F0C09"/>
    <w:rsid w:val="001F1CC7"/>
    <w:rsid w:val="001F214E"/>
    <w:rsid w:val="001F4188"/>
    <w:rsid w:val="001F5BFC"/>
    <w:rsid w:val="00200CCE"/>
    <w:rsid w:val="00201A67"/>
    <w:rsid w:val="00201A94"/>
    <w:rsid w:val="00202500"/>
    <w:rsid w:val="00202D32"/>
    <w:rsid w:val="00205972"/>
    <w:rsid w:val="00206104"/>
    <w:rsid w:val="00207191"/>
    <w:rsid w:val="002074FC"/>
    <w:rsid w:val="0020790B"/>
    <w:rsid w:val="002105BE"/>
    <w:rsid w:val="00212146"/>
    <w:rsid w:val="002138B6"/>
    <w:rsid w:val="00214C29"/>
    <w:rsid w:val="00215FD3"/>
    <w:rsid w:val="002160AC"/>
    <w:rsid w:val="002208E9"/>
    <w:rsid w:val="002221A7"/>
    <w:rsid w:val="00223DEA"/>
    <w:rsid w:val="00224A54"/>
    <w:rsid w:val="00224B1F"/>
    <w:rsid w:val="00224F70"/>
    <w:rsid w:val="0022539F"/>
    <w:rsid w:val="002260CE"/>
    <w:rsid w:val="00226E44"/>
    <w:rsid w:val="00227704"/>
    <w:rsid w:val="00227D1E"/>
    <w:rsid w:val="002302A0"/>
    <w:rsid w:val="0023120D"/>
    <w:rsid w:val="00231457"/>
    <w:rsid w:val="00231D78"/>
    <w:rsid w:val="00231DC9"/>
    <w:rsid w:val="00232177"/>
    <w:rsid w:val="0023459A"/>
    <w:rsid w:val="00234DE2"/>
    <w:rsid w:val="00234ED8"/>
    <w:rsid w:val="00235074"/>
    <w:rsid w:val="0023689A"/>
    <w:rsid w:val="00237445"/>
    <w:rsid w:val="00240207"/>
    <w:rsid w:val="00240F95"/>
    <w:rsid w:val="00241ADE"/>
    <w:rsid w:val="00241CFA"/>
    <w:rsid w:val="00242392"/>
    <w:rsid w:val="0024477B"/>
    <w:rsid w:val="00244AE8"/>
    <w:rsid w:val="0024566C"/>
    <w:rsid w:val="00247AD2"/>
    <w:rsid w:val="00247DF0"/>
    <w:rsid w:val="0025007F"/>
    <w:rsid w:val="0025013D"/>
    <w:rsid w:val="00250665"/>
    <w:rsid w:val="0025070E"/>
    <w:rsid w:val="002523AC"/>
    <w:rsid w:val="00252DE9"/>
    <w:rsid w:val="0025457C"/>
    <w:rsid w:val="00254D3D"/>
    <w:rsid w:val="00255042"/>
    <w:rsid w:val="002559C3"/>
    <w:rsid w:val="00255E1B"/>
    <w:rsid w:val="00255F15"/>
    <w:rsid w:val="00256754"/>
    <w:rsid w:val="00257755"/>
    <w:rsid w:val="002603CD"/>
    <w:rsid w:val="002619FB"/>
    <w:rsid w:val="002620CB"/>
    <w:rsid w:val="00262717"/>
    <w:rsid w:val="00263278"/>
    <w:rsid w:val="00263BDC"/>
    <w:rsid w:val="002648C4"/>
    <w:rsid w:val="0026723A"/>
    <w:rsid w:val="00267980"/>
    <w:rsid w:val="00267EAF"/>
    <w:rsid w:val="002705AC"/>
    <w:rsid w:val="00270995"/>
    <w:rsid w:val="00270BE6"/>
    <w:rsid w:val="00270E4C"/>
    <w:rsid w:val="00272777"/>
    <w:rsid w:val="00272F22"/>
    <w:rsid w:val="00272F5E"/>
    <w:rsid w:val="00273427"/>
    <w:rsid w:val="00273BDB"/>
    <w:rsid w:val="00273E23"/>
    <w:rsid w:val="00274B5A"/>
    <w:rsid w:val="0027548E"/>
    <w:rsid w:val="00276450"/>
    <w:rsid w:val="002766ED"/>
    <w:rsid w:val="00276C18"/>
    <w:rsid w:val="00276E8C"/>
    <w:rsid w:val="002801C5"/>
    <w:rsid w:val="0028138A"/>
    <w:rsid w:val="00281938"/>
    <w:rsid w:val="00281AD6"/>
    <w:rsid w:val="00283129"/>
    <w:rsid w:val="00283227"/>
    <w:rsid w:val="0028451F"/>
    <w:rsid w:val="00285769"/>
    <w:rsid w:val="00285EC8"/>
    <w:rsid w:val="00287294"/>
    <w:rsid w:val="00287886"/>
    <w:rsid w:val="0029041F"/>
    <w:rsid w:val="00291451"/>
    <w:rsid w:val="002925FC"/>
    <w:rsid w:val="002933A8"/>
    <w:rsid w:val="002939A8"/>
    <w:rsid w:val="00296D38"/>
    <w:rsid w:val="002A0145"/>
    <w:rsid w:val="002A0F02"/>
    <w:rsid w:val="002A1BD6"/>
    <w:rsid w:val="002A2266"/>
    <w:rsid w:val="002A4D7D"/>
    <w:rsid w:val="002A5566"/>
    <w:rsid w:val="002B0226"/>
    <w:rsid w:val="002B1234"/>
    <w:rsid w:val="002B1DAA"/>
    <w:rsid w:val="002B469C"/>
    <w:rsid w:val="002B4B49"/>
    <w:rsid w:val="002B4FC7"/>
    <w:rsid w:val="002B660C"/>
    <w:rsid w:val="002B6BC5"/>
    <w:rsid w:val="002B6D9A"/>
    <w:rsid w:val="002B74B4"/>
    <w:rsid w:val="002B7531"/>
    <w:rsid w:val="002C24B3"/>
    <w:rsid w:val="002C3C5A"/>
    <w:rsid w:val="002C51B3"/>
    <w:rsid w:val="002C73E7"/>
    <w:rsid w:val="002C75C6"/>
    <w:rsid w:val="002C7837"/>
    <w:rsid w:val="002C7C59"/>
    <w:rsid w:val="002D0019"/>
    <w:rsid w:val="002D2496"/>
    <w:rsid w:val="002D2654"/>
    <w:rsid w:val="002D41C4"/>
    <w:rsid w:val="002D46C5"/>
    <w:rsid w:val="002E056B"/>
    <w:rsid w:val="002E2E65"/>
    <w:rsid w:val="002E31D9"/>
    <w:rsid w:val="002E458C"/>
    <w:rsid w:val="002E6886"/>
    <w:rsid w:val="002E6D43"/>
    <w:rsid w:val="002E7BD2"/>
    <w:rsid w:val="002F017C"/>
    <w:rsid w:val="002F100B"/>
    <w:rsid w:val="002F1F23"/>
    <w:rsid w:val="002F25B4"/>
    <w:rsid w:val="002F2B35"/>
    <w:rsid w:val="002F466B"/>
    <w:rsid w:val="002F4757"/>
    <w:rsid w:val="002F47D2"/>
    <w:rsid w:val="002F5B35"/>
    <w:rsid w:val="002F6C44"/>
    <w:rsid w:val="002F6FDB"/>
    <w:rsid w:val="00301F43"/>
    <w:rsid w:val="00302B72"/>
    <w:rsid w:val="00302F4D"/>
    <w:rsid w:val="00303C61"/>
    <w:rsid w:val="003059FA"/>
    <w:rsid w:val="00305BAE"/>
    <w:rsid w:val="00305C19"/>
    <w:rsid w:val="00306775"/>
    <w:rsid w:val="00306BB1"/>
    <w:rsid w:val="00310083"/>
    <w:rsid w:val="003107CE"/>
    <w:rsid w:val="00310965"/>
    <w:rsid w:val="0031105E"/>
    <w:rsid w:val="00311C76"/>
    <w:rsid w:val="00312CB1"/>
    <w:rsid w:val="00312F95"/>
    <w:rsid w:val="00313ED1"/>
    <w:rsid w:val="0031477C"/>
    <w:rsid w:val="0031493A"/>
    <w:rsid w:val="00314CD2"/>
    <w:rsid w:val="00315297"/>
    <w:rsid w:val="00317FC3"/>
    <w:rsid w:val="00320540"/>
    <w:rsid w:val="00322EFB"/>
    <w:rsid w:val="00323218"/>
    <w:rsid w:val="00324937"/>
    <w:rsid w:val="00325AA9"/>
    <w:rsid w:val="00325B07"/>
    <w:rsid w:val="00325E6C"/>
    <w:rsid w:val="00325F45"/>
    <w:rsid w:val="00326459"/>
    <w:rsid w:val="00326BCC"/>
    <w:rsid w:val="00327653"/>
    <w:rsid w:val="003310E5"/>
    <w:rsid w:val="00331959"/>
    <w:rsid w:val="0033197D"/>
    <w:rsid w:val="003324CC"/>
    <w:rsid w:val="00332C2E"/>
    <w:rsid w:val="003336AC"/>
    <w:rsid w:val="00334EFE"/>
    <w:rsid w:val="0033505E"/>
    <w:rsid w:val="00336238"/>
    <w:rsid w:val="0033691B"/>
    <w:rsid w:val="00337EBF"/>
    <w:rsid w:val="003403C5"/>
    <w:rsid w:val="00340E68"/>
    <w:rsid w:val="003411BA"/>
    <w:rsid w:val="00341B95"/>
    <w:rsid w:val="0034271F"/>
    <w:rsid w:val="00343312"/>
    <w:rsid w:val="0034375B"/>
    <w:rsid w:val="003445E0"/>
    <w:rsid w:val="00345D63"/>
    <w:rsid w:val="00345DD0"/>
    <w:rsid w:val="0035008C"/>
    <w:rsid w:val="00350410"/>
    <w:rsid w:val="00350536"/>
    <w:rsid w:val="00351236"/>
    <w:rsid w:val="003512E4"/>
    <w:rsid w:val="0035218E"/>
    <w:rsid w:val="003549E3"/>
    <w:rsid w:val="00356021"/>
    <w:rsid w:val="00360865"/>
    <w:rsid w:val="00360EFD"/>
    <w:rsid w:val="00361382"/>
    <w:rsid w:val="003621DE"/>
    <w:rsid w:val="00362272"/>
    <w:rsid w:val="0036400A"/>
    <w:rsid w:val="003646C7"/>
    <w:rsid w:val="00364E4E"/>
    <w:rsid w:val="003659F7"/>
    <w:rsid w:val="003675D9"/>
    <w:rsid w:val="00367E11"/>
    <w:rsid w:val="00370783"/>
    <w:rsid w:val="003712A2"/>
    <w:rsid w:val="0037218B"/>
    <w:rsid w:val="00373607"/>
    <w:rsid w:val="003736AA"/>
    <w:rsid w:val="003753D7"/>
    <w:rsid w:val="00375941"/>
    <w:rsid w:val="00377545"/>
    <w:rsid w:val="003775A7"/>
    <w:rsid w:val="00380416"/>
    <w:rsid w:val="00380DB1"/>
    <w:rsid w:val="003822F4"/>
    <w:rsid w:val="00382F93"/>
    <w:rsid w:val="003839C6"/>
    <w:rsid w:val="00383CDA"/>
    <w:rsid w:val="00384DD0"/>
    <w:rsid w:val="003861F7"/>
    <w:rsid w:val="003876D1"/>
    <w:rsid w:val="003905F3"/>
    <w:rsid w:val="00390E26"/>
    <w:rsid w:val="00392081"/>
    <w:rsid w:val="0039282F"/>
    <w:rsid w:val="00392BA5"/>
    <w:rsid w:val="00393C60"/>
    <w:rsid w:val="00394B31"/>
    <w:rsid w:val="00396188"/>
    <w:rsid w:val="00396344"/>
    <w:rsid w:val="003976C8"/>
    <w:rsid w:val="003A1285"/>
    <w:rsid w:val="003A1313"/>
    <w:rsid w:val="003A1742"/>
    <w:rsid w:val="003A20D4"/>
    <w:rsid w:val="003A2177"/>
    <w:rsid w:val="003A2591"/>
    <w:rsid w:val="003A2D5C"/>
    <w:rsid w:val="003A31AF"/>
    <w:rsid w:val="003A31BA"/>
    <w:rsid w:val="003A35BC"/>
    <w:rsid w:val="003A3CD4"/>
    <w:rsid w:val="003A3D51"/>
    <w:rsid w:val="003A4605"/>
    <w:rsid w:val="003A4676"/>
    <w:rsid w:val="003A4AC6"/>
    <w:rsid w:val="003A4B0C"/>
    <w:rsid w:val="003A745E"/>
    <w:rsid w:val="003A7F54"/>
    <w:rsid w:val="003B032E"/>
    <w:rsid w:val="003B1E17"/>
    <w:rsid w:val="003B25DC"/>
    <w:rsid w:val="003B2E90"/>
    <w:rsid w:val="003B4EE1"/>
    <w:rsid w:val="003B4F80"/>
    <w:rsid w:val="003C2D6D"/>
    <w:rsid w:val="003C2F98"/>
    <w:rsid w:val="003C331C"/>
    <w:rsid w:val="003C34C9"/>
    <w:rsid w:val="003C4B34"/>
    <w:rsid w:val="003C5E13"/>
    <w:rsid w:val="003C6432"/>
    <w:rsid w:val="003C6744"/>
    <w:rsid w:val="003C6B6F"/>
    <w:rsid w:val="003C7B53"/>
    <w:rsid w:val="003D0132"/>
    <w:rsid w:val="003D0685"/>
    <w:rsid w:val="003D0EAF"/>
    <w:rsid w:val="003D1138"/>
    <w:rsid w:val="003D1714"/>
    <w:rsid w:val="003D26A3"/>
    <w:rsid w:val="003D2A3C"/>
    <w:rsid w:val="003D34F1"/>
    <w:rsid w:val="003D4123"/>
    <w:rsid w:val="003D4163"/>
    <w:rsid w:val="003D458C"/>
    <w:rsid w:val="003D45EC"/>
    <w:rsid w:val="003D5D01"/>
    <w:rsid w:val="003D64ED"/>
    <w:rsid w:val="003D66ED"/>
    <w:rsid w:val="003E12DA"/>
    <w:rsid w:val="003E3C03"/>
    <w:rsid w:val="003E4011"/>
    <w:rsid w:val="003E455B"/>
    <w:rsid w:val="003E4D5B"/>
    <w:rsid w:val="003E56AD"/>
    <w:rsid w:val="003E7479"/>
    <w:rsid w:val="003E7710"/>
    <w:rsid w:val="003F180A"/>
    <w:rsid w:val="003F296D"/>
    <w:rsid w:val="003F5E10"/>
    <w:rsid w:val="003F6136"/>
    <w:rsid w:val="003F617A"/>
    <w:rsid w:val="003F68AE"/>
    <w:rsid w:val="00401A2C"/>
    <w:rsid w:val="00401C99"/>
    <w:rsid w:val="00401DC8"/>
    <w:rsid w:val="004048BD"/>
    <w:rsid w:val="004105AE"/>
    <w:rsid w:val="0041258F"/>
    <w:rsid w:val="00413090"/>
    <w:rsid w:val="0041407A"/>
    <w:rsid w:val="00414B1A"/>
    <w:rsid w:val="00415C3A"/>
    <w:rsid w:val="00415C82"/>
    <w:rsid w:val="004165E2"/>
    <w:rsid w:val="004205F2"/>
    <w:rsid w:val="00420A2C"/>
    <w:rsid w:val="004215A8"/>
    <w:rsid w:val="00421A49"/>
    <w:rsid w:val="004222C4"/>
    <w:rsid w:val="00422DD8"/>
    <w:rsid w:val="00423EF1"/>
    <w:rsid w:val="00424C14"/>
    <w:rsid w:val="0042592E"/>
    <w:rsid w:val="00427125"/>
    <w:rsid w:val="00430454"/>
    <w:rsid w:val="004319B9"/>
    <w:rsid w:val="00431FA2"/>
    <w:rsid w:val="0043275F"/>
    <w:rsid w:val="00432CD4"/>
    <w:rsid w:val="0043343E"/>
    <w:rsid w:val="00433BF2"/>
    <w:rsid w:val="00433EA7"/>
    <w:rsid w:val="00435BD6"/>
    <w:rsid w:val="00443484"/>
    <w:rsid w:val="00443884"/>
    <w:rsid w:val="0044455A"/>
    <w:rsid w:val="00444F8F"/>
    <w:rsid w:val="0044608F"/>
    <w:rsid w:val="0044734D"/>
    <w:rsid w:val="004503A0"/>
    <w:rsid w:val="00452CE9"/>
    <w:rsid w:val="00452EAA"/>
    <w:rsid w:val="0045337A"/>
    <w:rsid w:val="0045357C"/>
    <w:rsid w:val="00455788"/>
    <w:rsid w:val="00455C3B"/>
    <w:rsid w:val="00457737"/>
    <w:rsid w:val="004600D3"/>
    <w:rsid w:val="00460364"/>
    <w:rsid w:val="00460D37"/>
    <w:rsid w:val="0046116D"/>
    <w:rsid w:val="004616D5"/>
    <w:rsid w:val="00461F69"/>
    <w:rsid w:val="00463278"/>
    <w:rsid w:val="00463BE6"/>
    <w:rsid w:val="004647D1"/>
    <w:rsid w:val="00464A0E"/>
    <w:rsid w:val="00464A50"/>
    <w:rsid w:val="00464DD4"/>
    <w:rsid w:val="004650AD"/>
    <w:rsid w:val="00465C6B"/>
    <w:rsid w:val="0046610E"/>
    <w:rsid w:val="00471243"/>
    <w:rsid w:val="00471509"/>
    <w:rsid w:val="004717D7"/>
    <w:rsid w:val="00471D07"/>
    <w:rsid w:val="0047309C"/>
    <w:rsid w:val="00473287"/>
    <w:rsid w:val="00473808"/>
    <w:rsid w:val="004747CF"/>
    <w:rsid w:val="00474BC9"/>
    <w:rsid w:val="00475741"/>
    <w:rsid w:val="00475D17"/>
    <w:rsid w:val="00477726"/>
    <w:rsid w:val="00477D98"/>
    <w:rsid w:val="004801D5"/>
    <w:rsid w:val="00481799"/>
    <w:rsid w:val="00481AC5"/>
    <w:rsid w:val="0048384F"/>
    <w:rsid w:val="004848DB"/>
    <w:rsid w:val="00485AD8"/>
    <w:rsid w:val="00486FB0"/>
    <w:rsid w:val="00487498"/>
    <w:rsid w:val="004910ED"/>
    <w:rsid w:val="004917A2"/>
    <w:rsid w:val="004920CF"/>
    <w:rsid w:val="00493787"/>
    <w:rsid w:val="004945ED"/>
    <w:rsid w:val="00495FAB"/>
    <w:rsid w:val="004975C2"/>
    <w:rsid w:val="00497A08"/>
    <w:rsid w:val="00497B6B"/>
    <w:rsid w:val="004A034D"/>
    <w:rsid w:val="004A0A13"/>
    <w:rsid w:val="004A0B3F"/>
    <w:rsid w:val="004A11FD"/>
    <w:rsid w:val="004A318F"/>
    <w:rsid w:val="004A31E9"/>
    <w:rsid w:val="004A39FC"/>
    <w:rsid w:val="004A5F42"/>
    <w:rsid w:val="004A6A25"/>
    <w:rsid w:val="004A6E31"/>
    <w:rsid w:val="004A6F79"/>
    <w:rsid w:val="004A70C7"/>
    <w:rsid w:val="004B00E3"/>
    <w:rsid w:val="004B0257"/>
    <w:rsid w:val="004B07C8"/>
    <w:rsid w:val="004B1119"/>
    <w:rsid w:val="004B5E1D"/>
    <w:rsid w:val="004B6687"/>
    <w:rsid w:val="004B6E1B"/>
    <w:rsid w:val="004B6E67"/>
    <w:rsid w:val="004B7195"/>
    <w:rsid w:val="004B7203"/>
    <w:rsid w:val="004B79B9"/>
    <w:rsid w:val="004C0282"/>
    <w:rsid w:val="004C0644"/>
    <w:rsid w:val="004C1081"/>
    <w:rsid w:val="004C46D3"/>
    <w:rsid w:val="004C4CA3"/>
    <w:rsid w:val="004C595D"/>
    <w:rsid w:val="004C633D"/>
    <w:rsid w:val="004C75EA"/>
    <w:rsid w:val="004D0095"/>
    <w:rsid w:val="004D09AE"/>
    <w:rsid w:val="004D0FBD"/>
    <w:rsid w:val="004D1FB5"/>
    <w:rsid w:val="004D282D"/>
    <w:rsid w:val="004D2964"/>
    <w:rsid w:val="004D2B92"/>
    <w:rsid w:val="004D4211"/>
    <w:rsid w:val="004D532C"/>
    <w:rsid w:val="004D7A28"/>
    <w:rsid w:val="004E0492"/>
    <w:rsid w:val="004E23C8"/>
    <w:rsid w:val="004E254D"/>
    <w:rsid w:val="004E2E8E"/>
    <w:rsid w:val="004E59F9"/>
    <w:rsid w:val="004E5A12"/>
    <w:rsid w:val="004E644A"/>
    <w:rsid w:val="004E64EB"/>
    <w:rsid w:val="004E769B"/>
    <w:rsid w:val="004F0370"/>
    <w:rsid w:val="004F052C"/>
    <w:rsid w:val="004F065D"/>
    <w:rsid w:val="004F0DE6"/>
    <w:rsid w:val="004F3995"/>
    <w:rsid w:val="004F44E7"/>
    <w:rsid w:val="004F4ABA"/>
    <w:rsid w:val="004F5794"/>
    <w:rsid w:val="004F6AC7"/>
    <w:rsid w:val="004F6D22"/>
    <w:rsid w:val="004F798C"/>
    <w:rsid w:val="004F7ACE"/>
    <w:rsid w:val="005009F2"/>
    <w:rsid w:val="00500B9B"/>
    <w:rsid w:val="00501951"/>
    <w:rsid w:val="00501F4C"/>
    <w:rsid w:val="00502985"/>
    <w:rsid w:val="00503722"/>
    <w:rsid w:val="005045E2"/>
    <w:rsid w:val="00505292"/>
    <w:rsid w:val="00505796"/>
    <w:rsid w:val="005075EF"/>
    <w:rsid w:val="005101D8"/>
    <w:rsid w:val="00510D64"/>
    <w:rsid w:val="00510F25"/>
    <w:rsid w:val="00511BED"/>
    <w:rsid w:val="00511FF2"/>
    <w:rsid w:val="00514B8D"/>
    <w:rsid w:val="00517BC0"/>
    <w:rsid w:val="00517D23"/>
    <w:rsid w:val="0052027D"/>
    <w:rsid w:val="00520ABF"/>
    <w:rsid w:val="0052245D"/>
    <w:rsid w:val="005224B6"/>
    <w:rsid w:val="005229F1"/>
    <w:rsid w:val="00522FF2"/>
    <w:rsid w:val="005247C1"/>
    <w:rsid w:val="00524A19"/>
    <w:rsid w:val="00525697"/>
    <w:rsid w:val="005259FA"/>
    <w:rsid w:val="00525DE2"/>
    <w:rsid w:val="00527D77"/>
    <w:rsid w:val="00531F4D"/>
    <w:rsid w:val="005320FC"/>
    <w:rsid w:val="0053280B"/>
    <w:rsid w:val="00532943"/>
    <w:rsid w:val="00533786"/>
    <w:rsid w:val="0053383F"/>
    <w:rsid w:val="00534118"/>
    <w:rsid w:val="005351B0"/>
    <w:rsid w:val="005356AA"/>
    <w:rsid w:val="0053610B"/>
    <w:rsid w:val="00537A77"/>
    <w:rsid w:val="00540308"/>
    <w:rsid w:val="00541899"/>
    <w:rsid w:val="00541F49"/>
    <w:rsid w:val="00543BB5"/>
    <w:rsid w:val="00543C7B"/>
    <w:rsid w:val="00544538"/>
    <w:rsid w:val="00546DF8"/>
    <w:rsid w:val="0054755D"/>
    <w:rsid w:val="0055021A"/>
    <w:rsid w:val="0055069C"/>
    <w:rsid w:val="0055082D"/>
    <w:rsid w:val="00550B32"/>
    <w:rsid w:val="0055180C"/>
    <w:rsid w:val="005522C1"/>
    <w:rsid w:val="0055257C"/>
    <w:rsid w:val="00552DA6"/>
    <w:rsid w:val="005535F2"/>
    <w:rsid w:val="00553BB0"/>
    <w:rsid w:val="005541C0"/>
    <w:rsid w:val="0055431C"/>
    <w:rsid w:val="005555FB"/>
    <w:rsid w:val="00555C39"/>
    <w:rsid w:val="005565D4"/>
    <w:rsid w:val="00556C59"/>
    <w:rsid w:val="00561B02"/>
    <w:rsid w:val="005626A1"/>
    <w:rsid w:val="00563B48"/>
    <w:rsid w:val="00563DDB"/>
    <w:rsid w:val="0056402A"/>
    <w:rsid w:val="0056418D"/>
    <w:rsid w:val="00565600"/>
    <w:rsid w:val="00565BF4"/>
    <w:rsid w:val="005675AA"/>
    <w:rsid w:val="00567A89"/>
    <w:rsid w:val="005707F3"/>
    <w:rsid w:val="00571E7A"/>
    <w:rsid w:val="0057209A"/>
    <w:rsid w:val="00572705"/>
    <w:rsid w:val="00573833"/>
    <w:rsid w:val="00573D77"/>
    <w:rsid w:val="00574896"/>
    <w:rsid w:val="00574BCB"/>
    <w:rsid w:val="00575116"/>
    <w:rsid w:val="00577BF3"/>
    <w:rsid w:val="00581E2B"/>
    <w:rsid w:val="0058208D"/>
    <w:rsid w:val="005835F8"/>
    <w:rsid w:val="0058362D"/>
    <w:rsid w:val="00583AED"/>
    <w:rsid w:val="0058441F"/>
    <w:rsid w:val="00584B7A"/>
    <w:rsid w:val="00585AD8"/>
    <w:rsid w:val="00585B19"/>
    <w:rsid w:val="00585FF1"/>
    <w:rsid w:val="005872BA"/>
    <w:rsid w:val="00590202"/>
    <w:rsid w:val="005910E0"/>
    <w:rsid w:val="005911A1"/>
    <w:rsid w:val="00591474"/>
    <w:rsid w:val="005916D3"/>
    <w:rsid w:val="00593BE6"/>
    <w:rsid w:val="00594CEB"/>
    <w:rsid w:val="005952BB"/>
    <w:rsid w:val="00595AB9"/>
    <w:rsid w:val="00597704"/>
    <w:rsid w:val="005A09C2"/>
    <w:rsid w:val="005A1926"/>
    <w:rsid w:val="005A19D8"/>
    <w:rsid w:val="005A1D0C"/>
    <w:rsid w:val="005A2266"/>
    <w:rsid w:val="005A48E6"/>
    <w:rsid w:val="005A5BC4"/>
    <w:rsid w:val="005A6174"/>
    <w:rsid w:val="005A636F"/>
    <w:rsid w:val="005A64BC"/>
    <w:rsid w:val="005A6EA7"/>
    <w:rsid w:val="005B119D"/>
    <w:rsid w:val="005B1562"/>
    <w:rsid w:val="005B410C"/>
    <w:rsid w:val="005B4149"/>
    <w:rsid w:val="005B6772"/>
    <w:rsid w:val="005C0AAE"/>
    <w:rsid w:val="005C3126"/>
    <w:rsid w:val="005C33F0"/>
    <w:rsid w:val="005C3624"/>
    <w:rsid w:val="005C37A7"/>
    <w:rsid w:val="005C52AA"/>
    <w:rsid w:val="005C5B82"/>
    <w:rsid w:val="005C62A7"/>
    <w:rsid w:val="005C6484"/>
    <w:rsid w:val="005C76BC"/>
    <w:rsid w:val="005C7E65"/>
    <w:rsid w:val="005D163C"/>
    <w:rsid w:val="005D1A33"/>
    <w:rsid w:val="005D3317"/>
    <w:rsid w:val="005D42A9"/>
    <w:rsid w:val="005D4D18"/>
    <w:rsid w:val="005D5560"/>
    <w:rsid w:val="005D56D2"/>
    <w:rsid w:val="005D6C0D"/>
    <w:rsid w:val="005D71E7"/>
    <w:rsid w:val="005D7358"/>
    <w:rsid w:val="005D76C2"/>
    <w:rsid w:val="005E0C19"/>
    <w:rsid w:val="005E16D6"/>
    <w:rsid w:val="005E1CA8"/>
    <w:rsid w:val="005E2730"/>
    <w:rsid w:val="005E297F"/>
    <w:rsid w:val="005E2C62"/>
    <w:rsid w:val="005E34AF"/>
    <w:rsid w:val="005E3A18"/>
    <w:rsid w:val="005E4368"/>
    <w:rsid w:val="005F0CEA"/>
    <w:rsid w:val="005F1D2A"/>
    <w:rsid w:val="005F2DC5"/>
    <w:rsid w:val="005F4F5D"/>
    <w:rsid w:val="005F54D3"/>
    <w:rsid w:val="005F657A"/>
    <w:rsid w:val="005F6661"/>
    <w:rsid w:val="005F66C0"/>
    <w:rsid w:val="005F7F74"/>
    <w:rsid w:val="006008D4"/>
    <w:rsid w:val="0060205C"/>
    <w:rsid w:val="00602827"/>
    <w:rsid w:val="00602A34"/>
    <w:rsid w:val="00602C43"/>
    <w:rsid w:val="0060311D"/>
    <w:rsid w:val="006044C4"/>
    <w:rsid w:val="0060607A"/>
    <w:rsid w:val="00606135"/>
    <w:rsid w:val="00606906"/>
    <w:rsid w:val="00606C00"/>
    <w:rsid w:val="00607030"/>
    <w:rsid w:val="00607AB6"/>
    <w:rsid w:val="00610544"/>
    <w:rsid w:val="00611397"/>
    <w:rsid w:val="00611414"/>
    <w:rsid w:val="00611D49"/>
    <w:rsid w:val="006121F0"/>
    <w:rsid w:val="00612A03"/>
    <w:rsid w:val="0061450C"/>
    <w:rsid w:val="00614B2C"/>
    <w:rsid w:val="00615F56"/>
    <w:rsid w:val="006163EF"/>
    <w:rsid w:val="0062089D"/>
    <w:rsid w:val="0062099A"/>
    <w:rsid w:val="00621035"/>
    <w:rsid w:val="00621C54"/>
    <w:rsid w:val="00622389"/>
    <w:rsid w:val="00622666"/>
    <w:rsid w:val="006237B6"/>
    <w:rsid w:val="00623973"/>
    <w:rsid w:val="00623CC5"/>
    <w:rsid w:val="00623DC7"/>
    <w:rsid w:val="00624303"/>
    <w:rsid w:val="006247AE"/>
    <w:rsid w:val="00625D1D"/>
    <w:rsid w:val="00626A99"/>
    <w:rsid w:val="00627A22"/>
    <w:rsid w:val="00633897"/>
    <w:rsid w:val="00634CC5"/>
    <w:rsid w:val="00635DC6"/>
    <w:rsid w:val="006365C7"/>
    <w:rsid w:val="0063694E"/>
    <w:rsid w:val="006369F2"/>
    <w:rsid w:val="00636E5E"/>
    <w:rsid w:val="006372A7"/>
    <w:rsid w:val="00637892"/>
    <w:rsid w:val="006378EF"/>
    <w:rsid w:val="00637E11"/>
    <w:rsid w:val="00637F40"/>
    <w:rsid w:val="0064044E"/>
    <w:rsid w:val="006414A7"/>
    <w:rsid w:val="006422D1"/>
    <w:rsid w:val="00642434"/>
    <w:rsid w:val="0064276D"/>
    <w:rsid w:val="006429F5"/>
    <w:rsid w:val="006433CD"/>
    <w:rsid w:val="00643990"/>
    <w:rsid w:val="0064577C"/>
    <w:rsid w:val="006457E4"/>
    <w:rsid w:val="00645B54"/>
    <w:rsid w:val="00645DE3"/>
    <w:rsid w:val="00646127"/>
    <w:rsid w:val="00647A82"/>
    <w:rsid w:val="00654C64"/>
    <w:rsid w:val="00655C9D"/>
    <w:rsid w:val="00656853"/>
    <w:rsid w:val="00657D36"/>
    <w:rsid w:val="00660650"/>
    <w:rsid w:val="006643B4"/>
    <w:rsid w:val="00664946"/>
    <w:rsid w:val="00666E56"/>
    <w:rsid w:val="00666F5B"/>
    <w:rsid w:val="00670672"/>
    <w:rsid w:val="006725DB"/>
    <w:rsid w:val="00672E0B"/>
    <w:rsid w:val="0067322E"/>
    <w:rsid w:val="0067337F"/>
    <w:rsid w:val="006736BD"/>
    <w:rsid w:val="00673EB9"/>
    <w:rsid w:val="0067463A"/>
    <w:rsid w:val="00674C32"/>
    <w:rsid w:val="00675BF3"/>
    <w:rsid w:val="00677D16"/>
    <w:rsid w:val="006801C7"/>
    <w:rsid w:val="006803C1"/>
    <w:rsid w:val="00682677"/>
    <w:rsid w:val="00682B34"/>
    <w:rsid w:val="00682D1E"/>
    <w:rsid w:val="00682E56"/>
    <w:rsid w:val="00683B06"/>
    <w:rsid w:val="00683DF7"/>
    <w:rsid w:val="006900BE"/>
    <w:rsid w:val="00692A96"/>
    <w:rsid w:val="00692FFA"/>
    <w:rsid w:val="00693296"/>
    <w:rsid w:val="00693333"/>
    <w:rsid w:val="006942D0"/>
    <w:rsid w:val="0069494C"/>
    <w:rsid w:val="00696C36"/>
    <w:rsid w:val="006A0360"/>
    <w:rsid w:val="006A0D40"/>
    <w:rsid w:val="006A220A"/>
    <w:rsid w:val="006A2562"/>
    <w:rsid w:val="006A313F"/>
    <w:rsid w:val="006A34A8"/>
    <w:rsid w:val="006A4F2E"/>
    <w:rsid w:val="006A6757"/>
    <w:rsid w:val="006A7120"/>
    <w:rsid w:val="006A7589"/>
    <w:rsid w:val="006A798F"/>
    <w:rsid w:val="006A7E6F"/>
    <w:rsid w:val="006B16FF"/>
    <w:rsid w:val="006B1DD5"/>
    <w:rsid w:val="006B2E16"/>
    <w:rsid w:val="006B552B"/>
    <w:rsid w:val="006C16AB"/>
    <w:rsid w:val="006C2587"/>
    <w:rsid w:val="006C38E4"/>
    <w:rsid w:val="006C3A02"/>
    <w:rsid w:val="006C4AC9"/>
    <w:rsid w:val="006C5F0E"/>
    <w:rsid w:val="006C77D8"/>
    <w:rsid w:val="006C7E80"/>
    <w:rsid w:val="006D0651"/>
    <w:rsid w:val="006D0958"/>
    <w:rsid w:val="006D0F91"/>
    <w:rsid w:val="006D3CD7"/>
    <w:rsid w:val="006D3F8C"/>
    <w:rsid w:val="006D4587"/>
    <w:rsid w:val="006D48C5"/>
    <w:rsid w:val="006D5B47"/>
    <w:rsid w:val="006D7B72"/>
    <w:rsid w:val="006D7BA4"/>
    <w:rsid w:val="006D7F79"/>
    <w:rsid w:val="006E0456"/>
    <w:rsid w:val="006E088F"/>
    <w:rsid w:val="006E12DC"/>
    <w:rsid w:val="006E1452"/>
    <w:rsid w:val="006E1851"/>
    <w:rsid w:val="006E2FE7"/>
    <w:rsid w:val="006E3196"/>
    <w:rsid w:val="006E34E3"/>
    <w:rsid w:val="006E41F8"/>
    <w:rsid w:val="006E4B1A"/>
    <w:rsid w:val="006E53D9"/>
    <w:rsid w:val="006E55D4"/>
    <w:rsid w:val="006E5914"/>
    <w:rsid w:val="006E6B39"/>
    <w:rsid w:val="006E70F5"/>
    <w:rsid w:val="006E7167"/>
    <w:rsid w:val="006E7632"/>
    <w:rsid w:val="006E7D56"/>
    <w:rsid w:val="006F0311"/>
    <w:rsid w:val="006F035A"/>
    <w:rsid w:val="006F0CCF"/>
    <w:rsid w:val="006F16BD"/>
    <w:rsid w:val="006F395A"/>
    <w:rsid w:val="006F3E55"/>
    <w:rsid w:val="006F50C7"/>
    <w:rsid w:val="006F58E4"/>
    <w:rsid w:val="006F647C"/>
    <w:rsid w:val="006F7883"/>
    <w:rsid w:val="00700614"/>
    <w:rsid w:val="0070123F"/>
    <w:rsid w:val="007013B0"/>
    <w:rsid w:val="0070153E"/>
    <w:rsid w:val="00701D22"/>
    <w:rsid w:val="00702EB5"/>
    <w:rsid w:val="00702FBA"/>
    <w:rsid w:val="007039D7"/>
    <w:rsid w:val="00704414"/>
    <w:rsid w:val="007048CB"/>
    <w:rsid w:val="0070576A"/>
    <w:rsid w:val="00707B28"/>
    <w:rsid w:val="007106EA"/>
    <w:rsid w:val="0071073F"/>
    <w:rsid w:val="00712D05"/>
    <w:rsid w:val="00713197"/>
    <w:rsid w:val="00713337"/>
    <w:rsid w:val="00713440"/>
    <w:rsid w:val="00713928"/>
    <w:rsid w:val="00713F8A"/>
    <w:rsid w:val="007140AF"/>
    <w:rsid w:val="00715990"/>
    <w:rsid w:val="00720183"/>
    <w:rsid w:val="007203C8"/>
    <w:rsid w:val="00721EDD"/>
    <w:rsid w:val="00724624"/>
    <w:rsid w:val="007265F0"/>
    <w:rsid w:val="00727CC8"/>
    <w:rsid w:val="00732325"/>
    <w:rsid w:val="00733A3F"/>
    <w:rsid w:val="00734107"/>
    <w:rsid w:val="0073470B"/>
    <w:rsid w:val="00735133"/>
    <w:rsid w:val="007361E2"/>
    <w:rsid w:val="007366C4"/>
    <w:rsid w:val="007369B1"/>
    <w:rsid w:val="00737544"/>
    <w:rsid w:val="00737C8B"/>
    <w:rsid w:val="0074032F"/>
    <w:rsid w:val="00741939"/>
    <w:rsid w:val="00741D0D"/>
    <w:rsid w:val="00743514"/>
    <w:rsid w:val="007446FF"/>
    <w:rsid w:val="0074503D"/>
    <w:rsid w:val="0074585E"/>
    <w:rsid w:val="00745F92"/>
    <w:rsid w:val="00747021"/>
    <w:rsid w:val="00750466"/>
    <w:rsid w:val="00752B3E"/>
    <w:rsid w:val="0075516B"/>
    <w:rsid w:val="0075550B"/>
    <w:rsid w:val="00755629"/>
    <w:rsid w:val="00760BE4"/>
    <w:rsid w:val="00761CA6"/>
    <w:rsid w:val="0076348D"/>
    <w:rsid w:val="007635FA"/>
    <w:rsid w:val="00767EA0"/>
    <w:rsid w:val="007704B8"/>
    <w:rsid w:val="00770B5F"/>
    <w:rsid w:val="00770D9A"/>
    <w:rsid w:val="0077135C"/>
    <w:rsid w:val="00771DB9"/>
    <w:rsid w:val="00772199"/>
    <w:rsid w:val="007766AB"/>
    <w:rsid w:val="00776E80"/>
    <w:rsid w:val="00780A24"/>
    <w:rsid w:val="00780EAD"/>
    <w:rsid w:val="0078172A"/>
    <w:rsid w:val="007842DB"/>
    <w:rsid w:val="00784B77"/>
    <w:rsid w:val="00785F51"/>
    <w:rsid w:val="00786FB8"/>
    <w:rsid w:val="0078716C"/>
    <w:rsid w:val="00791843"/>
    <w:rsid w:val="00792887"/>
    <w:rsid w:val="00792B7D"/>
    <w:rsid w:val="00792F9E"/>
    <w:rsid w:val="00793797"/>
    <w:rsid w:val="0079379B"/>
    <w:rsid w:val="00793C0B"/>
    <w:rsid w:val="0079550A"/>
    <w:rsid w:val="00795829"/>
    <w:rsid w:val="0079652D"/>
    <w:rsid w:val="007974E1"/>
    <w:rsid w:val="007A0448"/>
    <w:rsid w:val="007A064B"/>
    <w:rsid w:val="007A08C7"/>
    <w:rsid w:val="007A24C2"/>
    <w:rsid w:val="007A2B0C"/>
    <w:rsid w:val="007A2C73"/>
    <w:rsid w:val="007A3C44"/>
    <w:rsid w:val="007A4464"/>
    <w:rsid w:val="007A4A2B"/>
    <w:rsid w:val="007A558A"/>
    <w:rsid w:val="007A55B2"/>
    <w:rsid w:val="007A591F"/>
    <w:rsid w:val="007A5D5A"/>
    <w:rsid w:val="007A6C16"/>
    <w:rsid w:val="007A72FE"/>
    <w:rsid w:val="007B05DA"/>
    <w:rsid w:val="007B0994"/>
    <w:rsid w:val="007B0DF2"/>
    <w:rsid w:val="007B1E16"/>
    <w:rsid w:val="007B241D"/>
    <w:rsid w:val="007B2CA1"/>
    <w:rsid w:val="007B4252"/>
    <w:rsid w:val="007B52C1"/>
    <w:rsid w:val="007C068C"/>
    <w:rsid w:val="007C09B4"/>
    <w:rsid w:val="007C1405"/>
    <w:rsid w:val="007C28E8"/>
    <w:rsid w:val="007C291D"/>
    <w:rsid w:val="007C3E31"/>
    <w:rsid w:val="007C3E6C"/>
    <w:rsid w:val="007C427E"/>
    <w:rsid w:val="007C441F"/>
    <w:rsid w:val="007C4C6E"/>
    <w:rsid w:val="007C55C8"/>
    <w:rsid w:val="007C63AD"/>
    <w:rsid w:val="007C6950"/>
    <w:rsid w:val="007D093A"/>
    <w:rsid w:val="007D0FCB"/>
    <w:rsid w:val="007D19D4"/>
    <w:rsid w:val="007D1BDB"/>
    <w:rsid w:val="007D2149"/>
    <w:rsid w:val="007D2195"/>
    <w:rsid w:val="007D315A"/>
    <w:rsid w:val="007D3E2E"/>
    <w:rsid w:val="007D51A4"/>
    <w:rsid w:val="007D5831"/>
    <w:rsid w:val="007D634B"/>
    <w:rsid w:val="007D667F"/>
    <w:rsid w:val="007D6BCE"/>
    <w:rsid w:val="007D6E5D"/>
    <w:rsid w:val="007D6FDC"/>
    <w:rsid w:val="007D7F6C"/>
    <w:rsid w:val="007E0BBC"/>
    <w:rsid w:val="007E187A"/>
    <w:rsid w:val="007E241A"/>
    <w:rsid w:val="007E2C70"/>
    <w:rsid w:val="007E443A"/>
    <w:rsid w:val="007E6960"/>
    <w:rsid w:val="007E6965"/>
    <w:rsid w:val="007E780F"/>
    <w:rsid w:val="007F0B43"/>
    <w:rsid w:val="007F0FC0"/>
    <w:rsid w:val="007F18DC"/>
    <w:rsid w:val="007F41C6"/>
    <w:rsid w:val="007F4303"/>
    <w:rsid w:val="007F463E"/>
    <w:rsid w:val="007F5514"/>
    <w:rsid w:val="007F68EC"/>
    <w:rsid w:val="007F774F"/>
    <w:rsid w:val="00800C49"/>
    <w:rsid w:val="008014E6"/>
    <w:rsid w:val="00801CD9"/>
    <w:rsid w:val="00801D2A"/>
    <w:rsid w:val="00801E0F"/>
    <w:rsid w:val="008027CB"/>
    <w:rsid w:val="00803814"/>
    <w:rsid w:val="00804375"/>
    <w:rsid w:val="00804AF6"/>
    <w:rsid w:val="00805425"/>
    <w:rsid w:val="00805A47"/>
    <w:rsid w:val="0080686F"/>
    <w:rsid w:val="00806B11"/>
    <w:rsid w:val="00807CD5"/>
    <w:rsid w:val="00807D14"/>
    <w:rsid w:val="00811DC6"/>
    <w:rsid w:val="00812942"/>
    <w:rsid w:val="00813195"/>
    <w:rsid w:val="00813422"/>
    <w:rsid w:val="0081502A"/>
    <w:rsid w:val="00815152"/>
    <w:rsid w:val="008164AF"/>
    <w:rsid w:val="00816586"/>
    <w:rsid w:val="00816FF9"/>
    <w:rsid w:val="0081703A"/>
    <w:rsid w:val="008172AB"/>
    <w:rsid w:val="008172F8"/>
    <w:rsid w:val="008178EF"/>
    <w:rsid w:val="00822560"/>
    <w:rsid w:val="00822930"/>
    <w:rsid w:val="008256C0"/>
    <w:rsid w:val="008311F5"/>
    <w:rsid w:val="008329EB"/>
    <w:rsid w:val="008337D3"/>
    <w:rsid w:val="00833CAF"/>
    <w:rsid w:val="00833E22"/>
    <w:rsid w:val="0083406E"/>
    <w:rsid w:val="00834AE5"/>
    <w:rsid w:val="008352F6"/>
    <w:rsid w:val="00837754"/>
    <w:rsid w:val="00840F31"/>
    <w:rsid w:val="00841D30"/>
    <w:rsid w:val="008424E7"/>
    <w:rsid w:val="00844CF3"/>
    <w:rsid w:val="0084544D"/>
    <w:rsid w:val="00845B59"/>
    <w:rsid w:val="00845C57"/>
    <w:rsid w:val="00847AA7"/>
    <w:rsid w:val="008502F5"/>
    <w:rsid w:val="00850698"/>
    <w:rsid w:val="0085088E"/>
    <w:rsid w:val="00850A0E"/>
    <w:rsid w:val="0085137B"/>
    <w:rsid w:val="008523E9"/>
    <w:rsid w:val="00852C65"/>
    <w:rsid w:val="0085338D"/>
    <w:rsid w:val="0085339F"/>
    <w:rsid w:val="00853C6B"/>
    <w:rsid w:val="0085424A"/>
    <w:rsid w:val="00854428"/>
    <w:rsid w:val="0086035C"/>
    <w:rsid w:val="00860AE8"/>
    <w:rsid w:val="0086101E"/>
    <w:rsid w:val="008629E1"/>
    <w:rsid w:val="00864EBC"/>
    <w:rsid w:val="00865631"/>
    <w:rsid w:val="00866D3F"/>
    <w:rsid w:val="00866D45"/>
    <w:rsid w:val="0086725B"/>
    <w:rsid w:val="008703B6"/>
    <w:rsid w:val="00870BDE"/>
    <w:rsid w:val="008710E4"/>
    <w:rsid w:val="00872268"/>
    <w:rsid w:val="0087384D"/>
    <w:rsid w:val="00873AB3"/>
    <w:rsid w:val="00873FC4"/>
    <w:rsid w:val="008759AD"/>
    <w:rsid w:val="008759F6"/>
    <w:rsid w:val="00875D42"/>
    <w:rsid w:val="00876366"/>
    <w:rsid w:val="00876DEE"/>
    <w:rsid w:val="00877BB8"/>
    <w:rsid w:val="0088049E"/>
    <w:rsid w:val="00880E21"/>
    <w:rsid w:val="00881483"/>
    <w:rsid w:val="00881E31"/>
    <w:rsid w:val="008833E2"/>
    <w:rsid w:val="00883900"/>
    <w:rsid w:val="00885F81"/>
    <w:rsid w:val="00886B28"/>
    <w:rsid w:val="008903D2"/>
    <w:rsid w:val="00890728"/>
    <w:rsid w:val="00890ECC"/>
    <w:rsid w:val="00891439"/>
    <w:rsid w:val="00891B72"/>
    <w:rsid w:val="0089219E"/>
    <w:rsid w:val="00892449"/>
    <w:rsid w:val="0089266C"/>
    <w:rsid w:val="00892F5B"/>
    <w:rsid w:val="0089331F"/>
    <w:rsid w:val="00893324"/>
    <w:rsid w:val="008938F9"/>
    <w:rsid w:val="0089408D"/>
    <w:rsid w:val="00894EED"/>
    <w:rsid w:val="00895C3F"/>
    <w:rsid w:val="0089657B"/>
    <w:rsid w:val="00896E38"/>
    <w:rsid w:val="008A0C99"/>
    <w:rsid w:val="008A0DCD"/>
    <w:rsid w:val="008A2AEB"/>
    <w:rsid w:val="008A5039"/>
    <w:rsid w:val="008B014D"/>
    <w:rsid w:val="008B02BF"/>
    <w:rsid w:val="008B252F"/>
    <w:rsid w:val="008B2C7C"/>
    <w:rsid w:val="008B4205"/>
    <w:rsid w:val="008B4331"/>
    <w:rsid w:val="008B58A3"/>
    <w:rsid w:val="008B6B85"/>
    <w:rsid w:val="008B774A"/>
    <w:rsid w:val="008C0DCC"/>
    <w:rsid w:val="008C12B7"/>
    <w:rsid w:val="008C24C1"/>
    <w:rsid w:val="008C273F"/>
    <w:rsid w:val="008C31E0"/>
    <w:rsid w:val="008C33E2"/>
    <w:rsid w:val="008C392D"/>
    <w:rsid w:val="008C3F41"/>
    <w:rsid w:val="008C4190"/>
    <w:rsid w:val="008C4DD8"/>
    <w:rsid w:val="008C6DB1"/>
    <w:rsid w:val="008C6FB7"/>
    <w:rsid w:val="008D23CC"/>
    <w:rsid w:val="008D420A"/>
    <w:rsid w:val="008D4B8A"/>
    <w:rsid w:val="008D530F"/>
    <w:rsid w:val="008D68CB"/>
    <w:rsid w:val="008E3E8F"/>
    <w:rsid w:val="008E412A"/>
    <w:rsid w:val="008E4231"/>
    <w:rsid w:val="008E563F"/>
    <w:rsid w:val="008E60DB"/>
    <w:rsid w:val="008E6183"/>
    <w:rsid w:val="008E6B94"/>
    <w:rsid w:val="008E6DE6"/>
    <w:rsid w:val="008F0DBE"/>
    <w:rsid w:val="008F15E7"/>
    <w:rsid w:val="008F38AC"/>
    <w:rsid w:val="008F49F2"/>
    <w:rsid w:val="008F5C47"/>
    <w:rsid w:val="008F6C4F"/>
    <w:rsid w:val="008F7796"/>
    <w:rsid w:val="00900092"/>
    <w:rsid w:val="00900B61"/>
    <w:rsid w:val="00902AD2"/>
    <w:rsid w:val="00903225"/>
    <w:rsid w:val="00904305"/>
    <w:rsid w:val="009055BB"/>
    <w:rsid w:val="00906404"/>
    <w:rsid w:val="00910685"/>
    <w:rsid w:val="009108F0"/>
    <w:rsid w:val="00911210"/>
    <w:rsid w:val="00911DD8"/>
    <w:rsid w:val="00912352"/>
    <w:rsid w:val="00912C9F"/>
    <w:rsid w:val="009133E0"/>
    <w:rsid w:val="00913B05"/>
    <w:rsid w:val="00915836"/>
    <w:rsid w:val="00915D9A"/>
    <w:rsid w:val="009164F2"/>
    <w:rsid w:val="009169A4"/>
    <w:rsid w:val="00916DDF"/>
    <w:rsid w:val="00921E38"/>
    <w:rsid w:val="0092203A"/>
    <w:rsid w:val="0092212F"/>
    <w:rsid w:val="009223F6"/>
    <w:rsid w:val="009226F3"/>
    <w:rsid w:val="00922A43"/>
    <w:rsid w:val="00924DF8"/>
    <w:rsid w:val="0092622F"/>
    <w:rsid w:val="00927AA3"/>
    <w:rsid w:val="00927C88"/>
    <w:rsid w:val="00927D52"/>
    <w:rsid w:val="00927D5A"/>
    <w:rsid w:val="009300CD"/>
    <w:rsid w:val="0093239D"/>
    <w:rsid w:val="00932C1D"/>
    <w:rsid w:val="00932D83"/>
    <w:rsid w:val="00933453"/>
    <w:rsid w:val="0093392E"/>
    <w:rsid w:val="00935007"/>
    <w:rsid w:val="009353BD"/>
    <w:rsid w:val="009373D9"/>
    <w:rsid w:val="00940754"/>
    <w:rsid w:val="00941678"/>
    <w:rsid w:val="00941A94"/>
    <w:rsid w:val="009422C1"/>
    <w:rsid w:val="009427B1"/>
    <w:rsid w:val="009428BC"/>
    <w:rsid w:val="009437DB"/>
    <w:rsid w:val="00943AB7"/>
    <w:rsid w:val="0094462B"/>
    <w:rsid w:val="0094468F"/>
    <w:rsid w:val="009464F1"/>
    <w:rsid w:val="0094673E"/>
    <w:rsid w:val="0094760F"/>
    <w:rsid w:val="00947618"/>
    <w:rsid w:val="0095089D"/>
    <w:rsid w:val="009512C7"/>
    <w:rsid w:val="00951908"/>
    <w:rsid w:val="00953019"/>
    <w:rsid w:val="0095338F"/>
    <w:rsid w:val="0095442D"/>
    <w:rsid w:val="0095458A"/>
    <w:rsid w:val="009548F7"/>
    <w:rsid w:val="0095503C"/>
    <w:rsid w:val="009557E8"/>
    <w:rsid w:val="00955FA5"/>
    <w:rsid w:val="00956846"/>
    <w:rsid w:val="0095786C"/>
    <w:rsid w:val="00960437"/>
    <w:rsid w:val="009616FD"/>
    <w:rsid w:val="00961992"/>
    <w:rsid w:val="00961D2B"/>
    <w:rsid w:val="00964F86"/>
    <w:rsid w:val="00967657"/>
    <w:rsid w:val="00971261"/>
    <w:rsid w:val="00971DF0"/>
    <w:rsid w:val="00973BD1"/>
    <w:rsid w:val="009756B9"/>
    <w:rsid w:val="009759BF"/>
    <w:rsid w:val="009763F7"/>
    <w:rsid w:val="00976A18"/>
    <w:rsid w:val="00976B7C"/>
    <w:rsid w:val="00980DF4"/>
    <w:rsid w:val="009816EB"/>
    <w:rsid w:val="00981C18"/>
    <w:rsid w:val="00982A73"/>
    <w:rsid w:val="00982BE2"/>
    <w:rsid w:val="00983E6B"/>
    <w:rsid w:val="009844D0"/>
    <w:rsid w:val="00984FFB"/>
    <w:rsid w:val="00985F1E"/>
    <w:rsid w:val="009864F1"/>
    <w:rsid w:val="00986C8C"/>
    <w:rsid w:val="009878B7"/>
    <w:rsid w:val="00987989"/>
    <w:rsid w:val="009903D6"/>
    <w:rsid w:val="00990FF3"/>
    <w:rsid w:val="009911C4"/>
    <w:rsid w:val="009926AE"/>
    <w:rsid w:val="009934CF"/>
    <w:rsid w:val="00994775"/>
    <w:rsid w:val="0099557B"/>
    <w:rsid w:val="00996BA5"/>
    <w:rsid w:val="009A12BD"/>
    <w:rsid w:val="009A1638"/>
    <w:rsid w:val="009A1AD7"/>
    <w:rsid w:val="009A1BA8"/>
    <w:rsid w:val="009A22A1"/>
    <w:rsid w:val="009A2E4F"/>
    <w:rsid w:val="009A3417"/>
    <w:rsid w:val="009A357D"/>
    <w:rsid w:val="009A45ED"/>
    <w:rsid w:val="009A520B"/>
    <w:rsid w:val="009A63E3"/>
    <w:rsid w:val="009A67CD"/>
    <w:rsid w:val="009B1825"/>
    <w:rsid w:val="009B20BE"/>
    <w:rsid w:val="009B21DE"/>
    <w:rsid w:val="009B261D"/>
    <w:rsid w:val="009B4F00"/>
    <w:rsid w:val="009B57DA"/>
    <w:rsid w:val="009B740F"/>
    <w:rsid w:val="009B747A"/>
    <w:rsid w:val="009C0EC7"/>
    <w:rsid w:val="009C1EFE"/>
    <w:rsid w:val="009C3076"/>
    <w:rsid w:val="009D0232"/>
    <w:rsid w:val="009D0C9C"/>
    <w:rsid w:val="009D0DD0"/>
    <w:rsid w:val="009D13F4"/>
    <w:rsid w:val="009D1797"/>
    <w:rsid w:val="009D1DA0"/>
    <w:rsid w:val="009D1DFF"/>
    <w:rsid w:val="009D2115"/>
    <w:rsid w:val="009D24A1"/>
    <w:rsid w:val="009D2C29"/>
    <w:rsid w:val="009D315C"/>
    <w:rsid w:val="009D3ED2"/>
    <w:rsid w:val="009D424F"/>
    <w:rsid w:val="009D45AA"/>
    <w:rsid w:val="009D5527"/>
    <w:rsid w:val="009D583A"/>
    <w:rsid w:val="009D6E71"/>
    <w:rsid w:val="009E0C06"/>
    <w:rsid w:val="009E1426"/>
    <w:rsid w:val="009E4488"/>
    <w:rsid w:val="009E46CC"/>
    <w:rsid w:val="009E61E3"/>
    <w:rsid w:val="009E6264"/>
    <w:rsid w:val="009E7308"/>
    <w:rsid w:val="009E7CEF"/>
    <w:rsid w:val="009F07CD"/>
    <w:rsid w:val="009F1E9F"/>
    <w:rsid w:val="009F24A3"/>
    <w:rsid w:val="009F2CB9"/>
    <w:rsid w:val="009F37B9"/>
    <w:rsid w:val="009F43E2"/>
    <w:rsid w:val="009F56E5"/>
    <w:rsid w:val="009F5AA7"/>
    <w:rsid w:val="00A00304"/>
    <w:rsid w:val="00A008FA"/>
    <w:rsid w:val="00A01F67"/>
    <w:rsid w:val="00A026DD"/>
    <w:rsid w:val="00A03238"/>
    <w:rsid w:val="00A04AB6"/>
    <w:rsid w:val="00A05E96"/>
    <w:rsid w:val="00A05F3B"/>
    <w:rsid w:val="00A0624C"/>
    <w:rsid w:val="00A0654E"/>
    <w:rsid w:val="00A068E5"/>
    <w:rsid w:val="00A07C20"/>
    <w:rsid w:val="00A10E37"/>
    <w:rsid w:val="00A114B7"/>
    <w:rsid w:val="00A11A45"/>
    <w:rsid w:val="00A12758"/>
    <w:rsid w:val="00A12CB7"/>
    <w:rsid w:val="00A12DC3"/>
    <w:rsid w:val="00A1459E"/>
    <w:rsid w:val="00A21289"/>
    <w:rsid w:val="00A21585"/>
    <w:rsid w:val="00A21BBB"/>
    <w:rsid w:val="00A22CD6"/>
    <w:rsid w:val="00A22CEB"/>
    <w:rsid w:val="00A2344B"/>
    <w:rsid w:val="00A23F13"/>
    <w:rsid w:val="00A24860"/>
    <w:rsid w:val="00A256B0"/>
    <w:rsid w:val="00A26344"/>
    <w:rsid w:val="00A26649"/>
    <w:rsid w:val="00A26AC0"/>
    <w:rsid w:val="00A26FFB"/>
    <w:rsid w:val="00A2709C"/>
    <w:rsid w:val="00A27B83"/>
    <w:rsid w:val="00A3026F"/>
    <w:rsid w:val="00A314FF"/>
    <w:rsid w:val="00A3182C"/>
    <w:rsid w:val="00A32FBC"/>
    <w:rsid w:val="00A33C46"/>
    <w:rsid w:val="00A348BF"/>
    <w:rsid w:val="00A34EC7"/>
    <w:rsid w:val="00A3535B"/>
    <w:rsid w:val="00A35ADF"/>
    <w:rsid w:val="00A37244"/>
    <w:rsid w:val="00A3764D"/>
    <w:rsid w:val="00A37A37"/>
    <w:rsid w:val="00A40396"/>
    <w:rsid w:val="00A445E9"/>
    <w:rsid w:val="00A45213"/>
    <w:rsid w:val="00A45C34"/>
    <w:rsid w:val="00A45D99"/>
    <w:rsid w:val="00A46BAC"/>
    <w:rsid w:val="00A50D56"/>
    <w:rsid w:val="00A50FB0"/>
    <w:rsid w:val="00A51F94"/>
    <w:rsid w:val="00A5224A"/>
    <w:rsid w:val="00A52B33"/>
    <w:rsid w:val="00A54337"/>
    <w:rsid w:val="00A552E9"/>
    <w:rsid w:val="00A57DF1"/>
    <w:rsid w:val="00A60061"/>
    <w:rsid w:val="00A60AE3"/>
    <w:rsid w:val="00A613A9"/>
    <w:rsid w:val="00A61474"/>
    <w:rsid w:val="00A61C8E"/>
    <w:rsid w:val="00A6201B"/>
    <w:rsid w:val="00A62032"/>
    <w:rsid w:val="00A62A8E"/>
    <w:rsid w:val="00A63DE7"/>
    <w:rsid w:val="00A63E70"/>
    <w:rsid w:val="00A64C5A"/>
    <w:rsid w:val="00A65DEC"/>
    <w:rsid w:val="00A6649D"/>
    <w:rsid w:val="00A670A7"/>
    <w:rsid w:val="00A670D6"/>
    <w:rsid w:val="00A716CB"/>
    <w:rsid w:val="00A72A18"/>
    <w:rsid w:val="00A746C2"/>
    <w:rsid w:val="00A74904"/>
    <w:rsid w:val="00A74AB3"/>
    <w:rsid w:val="00A75F08"/>
    <w:rsid w:val="00A76668"/>
    <w:rsid w:val="00A7740B"/>
    <w:rsid w:val="00A778FB"/>
    <w:rsid w:val="00A808F9"/>
    <w:rsid w:val="00A8198A"/>
    <w:rsid w:val="00A8231F"/>
    <w:rsid w:val="00A82D0E"/>
    <w:rsid w:val="00A82ED3"/>
    <w:rsid w:val="00A83B17"/>
    <w:rsid w:val="00A84DE3"/>
    <w:rsid w:val="00A85A5B"/>
    <w:rsid w:val="00A867C3"/>
    <w:rsid w:val="00A869F4"/>
    <w:rsid w:val="00A86E13"/>
    <w:rsid w:val="00A873A8"/>
    <w:rsid w:val="00A8774F"/>
    <w:rsid w:val="00A90D93"/>
    <w:rsid w:val="00A92835"/>
    <w:rsid w:val="00A937D2"/>
    <w:rsid w:val="00A9394F"/>
    <w:rsid w:val="00A94478"/>
    <w:rsid w:val="00A95662"/>
    <w:rsid w:val="00A95704"/>
    <w:rsid w:val="00A95C78"/>
    <w:rsid w:val="00A9600D"/>
    <w:rsid w:val="00A97ECF"/>
    <w:rsid w:val="00AA0758"/>
    <w:rsid w:val="00AA3956"/>
    <w:rsid w:val="00AA3C17"/>
    <w:rsid w:val="00AA3D92"/>
    <w:rsid w:val="00AA4AF3"/>
    <w:rsid w:val="00AA4E2A"/>
    <w:rsid w:val="00AA5327"/>
    <w:rsid w:val="00AA5F53"/>
    <w:rsid w:val="00AA6270"/>
    <w:rsid w:val="00AA6D02"/>
    <w:rsid w:val="00AA70BE"/>
    <w:rsid w:val="00AA73A3"/>
    <w:rsid w:val="00AB15D1"/>
    <w:rsid w:val="00AB203B"/>
    <w:rsid w:val="00AB3E77"/>
    <w:rsid w:val="00AB42A6"/>
    <w:rsid w:val="00AB518D"/>
    <w:rsid w:val="00AB53EA"/>
    <w:rsid w:val="00AB568A"/>
    <w:rsid w:val="00AB6143"/>
    <w:rsid w:val="00AB7C4C"/>
    <w:rsid w:val="00AC01AB"/>
    <w:rsid w:val="00AC5F79"/>
    <w:rsid w:val="00AC66BC"/>
    <w:rsid w:val="00AC6F99"/>
    <w:rsid w:val="00AC751B"/>
    <w:rsid w:val="00AC7CAA"/>
    <w:rsid w:val="00AD03A2"/>
    <w:rsid w:val="00AD0B8C"/>
    <w:rsid w:val="00AD122E"/>
    <w:rsid w:val="00AD1556"/>
    <w:rsid w:val="00AD1674"/>
    <w:rsid w:val="00AD1CCD"/>
    <w:rsid w:val="00AD2280"/>
    <w:rsid w:val="00AD2E46"/>
    <w:rsid w:val="00AD3994"/>
    <w:rsid w:val="00AD4269"/>
    <w:rsid w:val="00AD4A68"/>
    <w:rsid w:val="00AD5FEB"/>
    <w:rsid w:val="00AD642C"/>
    <w:rsid w:val="00AD65DF"/>
    <w:rsid w:val="00AE0741"/>
    <w:rsid w:val="00AE0751"/>
    <w:rsid w:val="00AE09D1"/>
    <w:rsid w:val="00AE0F75"/>
    <w:rsid w:val="00AE5DCE"/>
    <w:rsid w:val="00AE7AD0"/>
    <w:rsid w:val="00AE7C02"/>
    <w:rsid w:val="00AF08BD"/>
    <w:rsid w:val="00AF1E2C"/>
    <w:rsid w:val="00AF1F01"/>
    <w:rsid w:val="00AF26C4"/>
    <w:rsid w:val="00AF2948"/>
    <w:rsid w:val="00AF2B36"/>
    <w:rsid w:val="00AF3068"/>
    <w:rsid w:val="00AF3D63"/>
    <w:rsid w:val="00AF40CD"/>
    <w:rsid w:val="00AF441B"/>
    <w:rsid w:val="00AF4621"/>
    <w:rsid w:val="00AF4DDD"/>
    <w:rsid w:val="00AF5B14"/>
    <w:rsid w:val="00AF5E5A"/>
    <w:rsid w:val="00B0021C"/>
    <w:rsid w:val="00B008FB"/>
    <w:rsid w:val="00B024EE"/>
    <w:rsid w:val="00B0281D"/>
    <w:rsid w:val="00B03B82"/>
    <w:rsid w:val="00B045E9"/>
    <w:rsid w:val="00B04787"/>
    <w:rsid w:val="00B05E25"/>
    <w:rsid w:val="00B06C28"/>
    <w:rsid w:val="00B06E4C"/>
    <w:rsid w:val="00B11F60"/>
    <w:rsid w:val="00B1369D"/>
    <w:rsid w:val="00B145BC"/>
    <w:rsid w:val="00B14D23"/>
    <w:rsid w:val="00B177FA"/>
    <w:rsid w:val="00B17AA1"/>
    <w:rsid w:val="00B2175F"/>
    <w:rsid w:val="00B23784"/>
    <w:rsid w:val="00B24C93"/>
    <w:rsid w:val="00B25CAE"/>
    <w:rsid w:val="00B26FF0"/>
    <w:rsid w:val="00B30921"/>
    <w:rsid w:val="00B30E38"/>
    <w:rsid w:val="00B31983"/>
    <w:rsid w:val="00B31C24"/>
    <w:rsid w:val="00B32799"/>
    <w:rsid w:val="00B333BF"/>
    <w:rsid w:val="00B351C8"/>
    <w:rsid w:val="00B3530A"/>
    <w:rsid w:val="00B40BFF"/>
    <w:rsid w:val="00B41A18"/>
    <w:rsid w:val="00B4206B"/>
    <w:rsid w:val="00B446FD"/>
    <w:rsid w:val="00B44955"/>
    <w:rsid w:val="00B4512E"/>
    <w:rsid w:val="00B45172"/>
    <w:rsid w:val="00B45221"/>
    <w:rsid w:val="00B45F49"/>
    <w:rsid w:val="00B46AAE"/>
    <w:rsid w:val="00B46E0F"/>
    <w:rsid w:val="00B473E5"/>
    <w:rsid w:val="00B4791E"/>
    <w:rsid w:val="00B52A9C"/>
    <w:rsid w:val="00B53D51"/>
    <w:rsid w:val="00B53EE9"/>
    <w:rsid w:val="00B545E9"/>
    <w:rsid w:val="00B54AC6"/>
    <w:rsid w:val="00B55454"/>
    <w:rsid w:val="00B555F4"/>
    <w:rsid w:val="00B5563E"/>
    <w:rsid w:val="00B55E87"/>
    <w:rsid w:val="00B62541"/>
    <w:rsid w:val="00B62B68"/>
    <w:rsid w:val="00B658CE"/>
    <w:rsid w:val="00B65AE2"/>
    <w:rsid w:val="00B65CAF"/>
    <w:rsid w:val="00B660FD"/>
    <w:rsid w:val="00B6762A"/>
    <w:rsid w:val="00B67C80"/>
    <w:rsid w:val="00B70A09"/>
    <w:rsid w:val="00B71681"/>
    <w:rsid w:val="00B71704"/>
    <w:rsid w:val="00B72847"/>
    <w:rsid w:val="00B73523"/>
    <w:rsid w:val="00B74455"/>
    <w:rsid w:val="00B745FA"/>
    <w:rsid w:val="00B746F2"/>
    <w:rsid w:val="00B749DE"/>
    <w:rsid w:val="00B74BD7"/>
    <w:rsid w:val="00B74C20"/>
    <w:rsid w:val="00B76CE2"/>
    <w:rsid w:val="00B77173"/>
    <w:rsid w:val="00B7738C"/>
    <w:rsid w:val="00B77DFC"/>
    <w:rsid w:val="00B80817"/>
    <w:rsid w:val="00B846CB"/>
    <w:rsid w:val="00B846E3"/>
    <w:rsid w:val="00B8613F"/>
    <w:rsid w:val="00B87279"/>
    <w:rsid w:val="00B877CC"/>
    <w:rsid w:val="00B91521"/>
    <w:rsid w:val="00B91953"/>
    <w:rsid w:val="00B91DD8"/>
    <w:rsid w:val="00B926E6"/>
    <w:rsid w:val="00B92C14"/>
    <w:rsid w:val="00B9329F"/>
    <w:rsid w:val="00B932E9"/>
    <w:rsid w:val="00B93DA3"/>
    <w:rsid w:val="00B96CBF"/>
    <w:rsid w:val="00B96FC1"/>
    <w:rsid w:val="00B97E33"/>
    <w:rsid w:val="00BA28C4"/>
    <w:rsid w:val="00BA3E23"/>
    <w:rsid w:val="00BA4916"/>
    <w:rsid w:val="00BA4944"/>
    <w:rsid w:val="00BA6A30"/>
    <w:rsid w:val="00BA73DA"/>
    <w:rsid w:val="00BB09E5"/>
    <w:rsid w:val="00BB0DDE"/>
    <w:rsid w:val="00BB2AF4"/>
    <w:rsid w:val="00BB7A3C"/>
    <w:rsid w:val="00BB7BCD"/>
    <w:rsid w:val="00BC0245"/>
    <w:rsid w:val="00BC118E"/>
    <w:rsid w:val="00BC11B6"/>
    <w:rsid w:val="00BC1F0E"/>
    <w:rsid w:val="00BC4F31"/>
    <w:rsid w:val="00BC6067"/>
    <w:rsid w:val="00BC69C0"/>
    <w:rsid w:val="00BC7CC9"/>
    <w:rsid w:val="00BD0049"/>
    <w:rsid w:val="00BD0CB6"/>
    <w:rsid w:val="00BD109A"/>
    <w:rsid w:val="00BD3550"/>
    <w:rsid w:val="00BD391A"/>
    <w:rsid w:val="00BD4C5B"/>
    <w:rsid w:val="00BD6B0A"/>
    <w:rsid w:val="00BD7212"/>
    <w:rsid w:val="00BD783A"/>
    <w:rsid w:val="00BD7DF8"/>
    <w:rsid w:val="00BE1FBF"/>
    <w:rsid w:val="00BE2002"/>
    <w:rsid w:val="00BE2231"/>
    <w:rsid w:val="00BE2735"/>
    <w:rsid w:val="00BE288F"/>
    <w:rsid w:val="00BE2B15"/>
    <w:rsid w:val="00BE3627"/>
    <w:rsid w:val="00BE3A53"/>
    <w:rsid w:val="00BE4208"/>
    <w:rsid w:val="00BE53F7"/>
    <w:rsid w:val="00BE723E"/>
    <w:rsid w:val="00BE7F11"/>
    <w:rsid w:val="00BF040E"/>
    <w:rsid w:val="00BF0BFB"/>
    <w:rsid w:val="00BF1044"/>
    <w:rsid w:val="00BF1F6B"/>
    <w:rsid w:val="00BF633F"/>
    <w:rsid w:val="00BF711E"/>
    <w:rsid w:val="00C03B72"/>
    <w:rsid w:val="00C04540"/>
    <w:rsid w:val="00C060EB"/>
    <w:rsid w:val="00C06D32"/>
    <w:rsid w:val="00C079A5"/>
    <w:rsid w:val="00C07A50"/>
    <w:rsid w:val="00C10C57"/>
    <w:rsid w:val="00C1148F"/>
    <w:rsid w:val="00C1158C"/>
    <w:rsid w:val="00C129E5"/>
    <w:rsid w:val="00C12C0A"/>
    <w:rsid w:val="00C12EBB"/>
    <w:rsid w:val="00C13201"/>
    <w:rsid w:val="00C135F2"/>
    <w:rsid w:val="00C13778"/>
    <w:rsid w:val="00C13E8C"/>
    <w:rsid w:val="00C153CD"/>
    <w:rsid w:val="00C158DB"/>
    <w:rsid w:val="00C17545"/>
    <w:rsid w:val="00C20204"/>
    <w:rsid w:val="00C205C9"/>
    <w:rsid w:val="00C20AD1"/>
    <w:rsid w:val="00C213D4"/>
    <w:rsid w:val="00C2196A"/>
    <w:rsid w:val="00C21B05"/>
    <w:rsid w:val="00C2232C"/>
    <w:rsid w:val="00C226AE"/>
    <w:rsid w:val="00C23061"/>
    <w:rsid w:val="00C237BE"/>
    <w:rsid w:val="00C239A1"/>
    <w:rsid w:val="00C244F4"/>
    <w:rsid w:val="00C24562"/>
    <w:rsid w:val="00C25DA4"/>
    <w:rsid w:val="00C31122"/>
    <w:rsid w:val="00C313D0"/>
    <w:rsid w:val="00C31883"/>
    <w:rsid w:val="00C31C8B"/>
    <w:rsid w:val="00C31F63"/>
    <w:rsid w:val="00C3481E"/>
    <w:rsid w:val="00C34E79"/>
    <w:rsid w:val="00C3550C"/>
    <w:rsid w:val="00C36D13"/>
    <w:rsid w:val="00C36FAE"/>
    <w:rsid w:val="00C372EF"/>
    <w:rsid w:val="00C40763"/>
    <w:rsid w:val="00C4176A"/>
    <w:rsid w:val="00C4178F"/>
    <w:rsid w:val="00C42481"/>
    <w:rsid w:val="00C4289A"/>
    <w:rsid w:val="00C439B5"/>
    <w:rsid w:val="00C461DD"/>
    <w:rsid w:val="00C46468"/>
    <w:rsid w:val="00C467FF"/>
    <w:rsid w:val="00C470C1"/>
    <w:rsid w:val="00C505DA"/>
    <w:rsid w:val="00C50714"/>
    <w:rsid w:val="00C50AAB"/>
    <w:rsid w:val="00C511A2"/>
    <w:rsid w:val="00C52405"/>
    <w:rsid w:val="00C528CF"/>
    <w:rsid w:val="00C52A22"/>
    <w:rsid w:val="00C52DE6"/>
    <w:rsid w:val="00C5442A"/>
    <w:rsid w:val="00C5447E"/>
    <w:rsid w:val="00C54673"/>
    <w:rsid w:val="00C54C08"/>
    <w:rsid w:val="00C56217"/>
    <w:rsid w:val="00C5665B"/>
    <w:rsid w:val="00C601CF"/>
    <w:rsid w:val="00C60EAF"/>
    <w:rsid w:val="00C6212A"/>
    <w:rsid w:val="00C6285C"/>
    <w:rsid w:val="00C644EE"/>
    <w:rsid w:val="00C6580A"/>
    <w:rsid w:val="00C659F2"/>
    <w:rsid w:val="00C7049E"/>
    <w:rsid w:val="00C73C70"/>
    <w:rsid w:val="00C73F71"/>
    <w:rsid w:val="00C768B1"/>
    <w:rsid w:val="00C76DE5"/>
    <w:rsid w:val="00C7721E"/>
    <w:rsid w:val="00C8000D"/>
    <w:rsid w:val="00C8084F"/>
    <w:rsid w:val="00C80993"/>
    <w:rsid w:val="00C82137"/>
    <w:rsid w:val="00C825A4"/>
    <w:rsid w:val="00C82D56"/>
    <w:rsid w:val="00C83612"/>
    <w:rsid w:val="00C845A1"/>
    <w:rsid w:val="00C855C7"/>
    <w:rsid w:val="00C85DDA"/>
    <w:rsid w:val="00C85FEE"/>
    <w:rsid w:val="00C862D1"/>
    <w:rsid w:val="00C86C7A"/>
    <w:rsid w:val="00C87583"/>
    <w:rsid w:val="00C87994"/>
    <w:rsid w:val="00C91020"/>
    <w:rsid w:val="00C91063"/>
    <w:rsid w:val="00C91377"/>
    <w:rsid w:val="00C92996"/>
    <w:rsid w:val="00C93023"/>
    <w:rsid w:val="00C93462"/>
    <w:rsid w:val="00C93B76"/>
    <w:rsid w:val="00C94D3E"/>
    <w:rsid w:val="00C96487"/>
    <w:rsid w:val="00CA01BE"/>
    <w:rsid w:val="00CA1566"/>
    <w:rsid w:val="00CA1F7E"/>
    <w:rsid w:val="00CA2D07"/>
    <w:rsid w:val="00CA3653"/>
    <w:rsid w:val="00CA5D18"/>
    <w:rsid w:val="00CA690C"/>
    <w:rsid w:val="00CA6945"/>
    <w:rsid w:val="00CA69F0"/>
    <w:rsid w:val="00CA70ED"/>
    <w:rsid w:val="00CB0086"/>
    <w:rsid w:val="00CB117F"/>
    <w:rsid w:val="00CB1642"/>
    <w:rsid w:val="00CB193E"/>
    <w:rsid w:val="00CB2624"/>
    <w:rsid w:val="00CB4059"/>
    <w:rsid w:val="00CB4DD8"/>
    <w:rsid w:val="00CC1856"/>
    <w:rsid w:val="00CC1B54"/>
    <w:rsid w:val="00CC24ED"/>
    <w:rsid w:val="00CC38AB"/>
    <w:rsid w:val="00CC3E57"/>
    <w:rsid w:val="00CC5A94"/>
    <w:rsid w:val="00CC73EF"/>
    <w:rsid w:val="00CD08FB"/>
    <w:rsid w:val="00CD26FC"/>
    <w:rsid w:val="00CD39D8"/>
    <w:rsid w:val="00CD5FE5"/>
    <w:rsid w:val="00CD780C"/>
    <w:rsid w:val="00CE01DC"/>
    <w:rsid w:val="00CE06A6"/>
    <w:rsid w:val="00CE1493"/>
    <w:rsid w:val="00CE16FC"/>
    <w:rsid w:val="00CE29C4"/>
    <w:rsid w:val="00CE45A7"/>
    <w:rsid w:val="00CE5F13"/>
    <w:rsid w:val="00CE6821"/>
    <w:rsid w:val="00CE6CB9"/>
    <w:rsid w:val="00CE7586"/>
    <w:rsid w:val="00CF0463"/>
    <w:rsid w:val="00CF0967"/>
    <w:rsid w:val="00CF0AA4"/>
    <w:rsid w:val="00CF0B6D"/>
    <w:rsid w:val="00CF0EE7"/>
    <w:rsid w:val="00CF4509"/>
    <w:rsid w:val="00CF4E89"/>
    <w:rsid w:val="00CF6FE3"/>
    <w:rsid w:val="00CF7300"/>
    <w:rsid w:val="00D00F9A"/>
    <w:rsid w:val="00D013FE"/>
    <w:rsid w:val="00D029F2"/>
    <w:rsid w:val="00D02C00"/>
    <w:rsid w:val="00D02F64"/>
    <w:rsid w:val="00D038C5"/>
    <w:rsid w:val="00D05B55"/>
    <w:rsid w:val="00D07D37"/>
    <w:rsid w:val="00D114D7"/>
    <w:rsid w:val="00D12125"/>
    <w:rsid w:val="00D14D25"/>
    <w:rsid w:val="00D15085"/>
    <w:rsid w:val="00D154DD"/>
    <w:rsid w:val="00D1613D"/>
    <w:rsid w:val="00D162A1"/>
    <w:rsid w:val="00D16991"/>
    <w:rsid w:val="00D1727C"/>
    <w:rsid w:val="00D173DA"/>
    <w:rsid w:val="00D222B5"/>
    <w:rsid w:val="00D22797"/>
    <w:rsid w:val="00D22CBE"/>
    <w:rsid w:val="00D236DD"/>
    <w:rsid w:val="00D24475"/>
    <w:rsid w:val="00D2471E"/>
    <w:rsid w:val="00D24C77"/>
    <w:rsid w:val="00D25CC5"/>
    <w:rsid w:val="00D2609D"/>
    <w:rsid w:val="00D267AA"/>
    <w:rsid w:val="00D27E3B"/>
    <w:rsid w:val="00D30BF4"/>
    <w:rsid w:val="00D31DBA"/>
    <w:rsid w:val="00D322BA"/>
    <w:rsid w:val="00D327FE"/>
    <w:rsid w:val="00D37326"/>
    <w:rsid w:val="00D37D5E"/>
    <w:rsid w:val="00D4013C"/>
    <w:rsid w:val="00D403B6"/>
    <w:rsid w:val="00D40611"/>
    <w:rsid w:val="00D45DC2"/>
    <w:rsid w:val="00D471F6"/>
    <w:rsid w:val="00D515A2"/>
    <w:rsid w:val="00D551FE"/>
    <w:rsid w:val="00D56676"/>
    <w:rsid w:val="00D568CA"/>
    <w:rsid w:val="00D56C79"/>
    <w:rsid w:val="00D57404"/>
    <w:rsid w:val="00D577FC"/>
    <w:rsid w:val="00D60311"/>
    <w:rsid w:val="00D6173A"/>
    <w:rsid w:val="00D645EF"/>
    <w:rsid w:val="00D64C16"/>
    <w:rsid w:val="00D6553C"/>
    <w:rsid w:val="00D65C4B"/>
    <w:rsid w:val="00D664AF"/>
    <w:rsid w:val="00D66C8F"/>
    <w:rsid w:val="00D6774A"/>
    <w:rsid w:val="00D708F1"/>
    <w:rsid w:val="00D70D97"/>
    <w:rsid w:val="00D723AF"/>
    <w:rsid w:val="00D73879"/>
    <w:rsid w:val="00D74D5A"/>
    <w:rsid w:val="00D753CE"/>
    <w:rsid w:val="00D7569C"/>
    <w:rsid w:val="00D7608A"/>
    <w:rsid w:val="00D76B75"/>
    <w:rsid w:val="00D77014"/>
    <w:rsid w:val="00D7749E"/>
    <w:rsid w:val="00D77A19"/>
    <w:rsid w:val="00D8354E"/>
    <w:rsid w:val="00D838EF"/>
    <w:rsid w:val="00D83911"/>
    <w:rsid w:val="00D84D47"/>
    <w:rsid w:val="00D8513C"/>
    <w:rsid w:val="00D85A8C"/>
    <w:rsid w:val="00D902AD"/>
    <w:rsid w:val="00D902B4"/>
    <w:rsid w:val="00D9143A"/>
    <w:rsid w:val="00D91711"/>
    <w:rsid w:val="00D919DB"/>
    <w:rsid w:val="00D92EA3"/>
    <w:rsid w:val="00D9301E"/>
    <w:rsid w:val="00D93633"/>
    <w:rsid w:val="00D9457D"/>
    <w:rsid w:val="00D947E1"/>
    <w:rsid w:val="00D958CD"/>
    <w:rsid w:val="00D96032"/>
    <w:rsid w:val="00D96EF9"/>
    <w:rsid w:val="00D9761D"/>
    <w:rsid w:val="00D979FB"/>
    <w:rsid w:val="00D97A03"/>
    <w:rsid w:val="00DA1756"/>
    <w:rsid w:val="00DA2076"/>
    <w:rsid w:val="00DA2C46"/>
    <w:rsid w:val="00DA2D66"/>
    <w:rsid w:val="00DA309C"/>
    <w:rsid w:val="00DA314B"/>
    <w:rsid w:val="00DA5453"/>
    <w:rsid w:val="00DA66D4"/>
    <w:rsid w:val="00DA68DE"/>
    <w:rsid w:val="00DA7086"/>
    <w:rsid w:val="00DB06A8"/>
    <w:rsid w:val="00DB1AF2"/>
    <w:rsid w:val="00DB1B41"/>
    <w:rsid w:val="00DB228F"/>
    <w:rsid w:val="00DB3F71"/>
    <w:rsid w:val="00DB4108"/>
    <w:rsid w:val="00DB520A"/>
    <w:rsid w:val="00DB5455"/>
    <w:rsid w:val="00DB62B6"/>
    <w:rsid w:val="00DC1E4D"/>
    <w:rsid w:val="00DC27BB"/>
    <w:rsid w:val="00DC3026"/>
    <w:rsid w:val="00DC3962"/>
    <w:rsid w:val="00DC6F97"/>
    <w:rsid w:val="00DD05E2"/>
    <w:rsid w:val="00DD062D"/>
    <w:rsid w:val="00DD21E9"/>
    <w:rsid w:val="00DD247D"/>
    <w:rsid w:val="00DD35F0"/>
    <w:rsid w:val="00DD3B76"/>
    <w:rsid w:val="00DD4178"/>
    <w:rsid w:val="00DD4471"/>
    <w:rsid w:val="00DD4F69"/>
    <w:rsid w:val="00DD7159"/>
    <w:rsid w:val="00DD787F"/>
    <w:rsid w:val="00DE0125"/>
    <w:rsid w:val="00DE11A4"/>
    <w:rsid w:val="00DE1FCB"/>
    <w:rsid w:val="00DE21AB"/>
    <w:rsid w:val="00DE2741"/>
    <w:rsid w:val="00DE2BD1"/>
    <w:rsid w:val="00DE3FFC"/>
    <w:rsid w:val="00DE4BE3"/>
    <w:rsid w:val="00DE60FB"/>
    <w:rsid w:val="00DE7039"/>
    <w:rsid w:val="00DE7360"/>
    <w:rsid w:val="00DE75B4"/>
    <w:rsid w:val="00DE771E"/>
    <w:rsid w:val="00DE7745"/>
    <w:rsid w:val="00DE7ABD"/>
    <w:rsid w:val="00DF09C5"/>
    <w:rsid w:val="00DF25F2"/>
    <w:rsid w:val="00DF3D0A"/>
    <w:rsid w:val="00DF6EFF"/>
    <w:rsid w:val="00E01F8B"/>
    <w:rsid w:val="00E021CD"/>
    <w:rsid w:val="00E024D9"/>
    <w:rsid w:val="00E045B1"/>
    <w:rsid w:val="00E05348"/>
    <w:rsid w:val="00E05855"/>
    <w:rsid w:val="00E06DF6"/>
    <w:rsid w:val="00E07B33"/>
    <w:rsid w:val="00E1075D"/>
    <w:rsid w:val="00E11567"/>
    <w:rsid w:val="00E11C22"/>
    <w:rsid w:val="00E1390A"/>
    <w:rsid w:val="00E14380"/>
    <w:rsid w:val="00E1462E"/>
    <w:rsid w:val="00E14937"/>
    <w:rsid w:val="00E14D16"/>
    <w:rsid w:val="00E14FD8"/>
    <w:rsid w:val="00E159A7"/>
    <w:rsid w:val="00E22780"/>
    <w:rsid w:val="00E23F40"/>
    <w:rsid w:val="00E24AA9"/>
    <w:rsid w:val="00E25208"/>
    <w:rsid w:val="00E26DE5"/>
    <w:rsid w:val="00E271EF"/>
    <w:rsid w:val="00E27768"/>
    <w:rsid w:val="00E30540"/>
    <w:rsid w:val="00E30A90"/>
    <w:rsid w:val="00E32557"/>
    <w:rsid w:val="00E34E8B"/>
    <w:rsid w:val="00E35B57"/>
    <w:rsid w:val="00E36806"/>
    <w:rsid w:val="00E40755"/>
    <w:rsid w:val="00E411A0"/>
    <w:rsid w:val="00E4258C"/>
    <w:rsid w:val="00E42F25"/>
    <w:rsid w:val="00E4393A"/>
    <w:rsid w:val="00E43B6A"/>
    <w:rsid w:val="00E45FAD"/>
    <w:rsid w:val="00E46BF0"/>
    <w:rsid w:val="00E46C76"/>
    <w:rsid w:val="00E46D8C"/>
    <w:rsid w:val="00E476EE"/>
    <w:rsid w:val="00E511C0"/>
    <w:rsid w:val="00E532D8"/>
    <w:rsid w:val="00E57114"/>
    <w:rsid w:val="00E57C9B"/>
    <w:rsid w:val="00E60411"/>
    <w:rsid w:val="00E60E61"/>
    <w:rsid w:val="00E6101C"/>
    <w:rsid w:val="00E6273D"/>
    <w:rsid w:val="00E62A01"/>
    <w:rsid w:val="00E62B99"/>
    <w:rsid w:val="00E62F31"/>
    <w:rsid w:val="00E63090"/>
    <w:rsid w:val="00E64E80"/>
    <w:rsid w:val="00E65080"/>
    <w:rsid w:val="00E65294"/>
    <w:rsid w:val="00E655C6"/>
    <w:rsid w:val="00E6612D"/>
    <w:rsid w:val="00E665F0"/>
    <w:rsid w:val="00E674D7"/>
    <w:rsid w:val="00E702CC"/>
    <w:rsid w:val="00E71893"/>
    <w:rsid w:val="00E7238F"/>
    <w:rsid w:val="00E72413"/>
    <w:rsid w:val="00E734C4"/>
    <w:rsid w:val="00E749FB"/>
    <w:rsid w:val="00E74AD5"/>
    <w:rsid w:val="00E75415"/>
    <w:rsid w:val="00E8005B"/>
    <w:rsid w:val="00E80270"/>
    <w:rsid w:val="00E81628"/>
    <w:rsid w:val="00E81899"/>
    <w:rsid w:val="00E82110"/>
    <w:rsid w:val="00E824C0"/>
    <w:rsid w:val="00E85677"/>
    <w:rsid w:val="00E857A5"/>
    <w:rsid w:val="00E86558"/>
    <w:rsid w:val="00E86B23"/>
    <w:rsid w:val="00E90195"/>
    <w:rsid w:val="00E90FEE"/>
    <w:rsid w:val="00E9167A"/>
    <w:rsid w:val="00E91D8D"/>
    <w:rsid w:val="00E92096"/>
    <w:rsid w:val="00E929AF"/>
    <w:rsid w:val="00E92C12"/>
    <w:rsid w:val="00E93A69"/>
    <w:rsid w:val="00E9408E"/>
    <w:rsid w:val="00E968D1"/>
    <w:rsid w:val="00EA120C"/>
    <w:rsid w:val="00EA1721"/>
    <w:rsid w:val="00EA2CB4"/>
    <w:rsid w:val="00EA385C"/>
    <w:rsid w:val="00EA3D32"/>
    <w:rsid w:val="00EA424F"/>
    <w:rsid w:val="00EA46C3"/>
    <w:rsid w:val="00EA510A"/>
    <w:rsid w:val="00EA52B4"/>
    <w:rsid w:val="00EA5BF8"/>
    <w:rsid w:val="00EA6BBB"/>
    <w:rsid w:val="00EA6EF2"/>
    <w:rsid w:val="00EA7950"/>
    <w:rsid w:val="00EA7CE7"/>
    <w:rsid w:val="00EB05A2"/>
    <w:rsid w:val="00EB0C0C"/>
    <w:rsid w:val="00EB1816"/>
    <w:rsid w:val="00EB2BA0"/>
    <w:rsid w:val="00EB393D"/>
    <w:rsid w:val="00EB6259"/>
    <w:rsid w:val="00EB6A8E"/>
    <w:rsid w:val="00EC07F7"/>
    <w:rsid w:val="00EC103A"/>
    <w:rsid w:val="00EC1664"/>
    <w:rsid w:val="00EC2410"/>
    <w:rsid w:val="00EC24AF"/>
    <w:rsid w:val="00EC3796"/>
    <w:rsid w:val="00EC4643"/>
    <w:rsid w:val="00EC64E5"/>
    <w:rsid w:val="00EC68F6"/>
    <w:rsid w:val="00EC69EA"/>
    <w:rsid w:val="00ED24B1"/>
    <w:rsid w:val="00ED2776"/>
    <w:rsid w:val="00ED3339"/>
    <w:rsid w:val="00ED41CD"/>
    <w:rsid w:val="00ED4420"/>
    <w:rsid w:val="00ED482E"/>
    <w:rsid w:val="00ED7392"/>
    <w:rsid w:val="00ED7ADC"/>
    <w:rsid w:val="00EE1CD3"/>
    <w:rsid w:val="00EE202B"/>
    <w:rsid w:val="00EE2142"/>
    <w:rsid w:val="00EE3047"/>
    <w:rsid w:val="00EE3DEF"/>
    <w:rsid w:val="00EE5F88"/>
    <w:rsid w:val="00EE65E0"/>
    <w:rsid w:val="00EE6C7F"/>
    <w:rsid w:val="00EE747D"/>
    <w:rsid w:val="00EF0081"/>
    <w:rsid w:val="00EF18C5"/>
    <w:rsid w:val="00EF190D"/>
    <w:rsid w:val="00EF19EC"/>
    <w:rsid w:val="00EF1CC1"/>
    <w:rsid w:val="00EF3A3F"/>
    <w:rsid w:val="00EF57AA"/>
    <w:rsid w:val="00EF5F50"/>
    <w:rsid w:val="00EF65AC"/>
    <w:rsid w:val="00EF662A"/>
    <w:rsid w:val="00EF6DF6"/>
    <w:rsid w:val="00EF7FCC"/>
    <w:rsid w:val="00F00022"/>
    <w:rsid w:val="00F012C2"/>
    <w:rsid w:val="00F02382"/>
    <w:rsid w:val="00F0686B"/>
    <w:rsid w:val="00F07608"/>
    <w:rsid w:val="00F129D4"/>
    <w:rsid w:val="00F12AA0"/>
    <w:rsid w:val="00F13FBB"/>
    <w:rsid w:val="00F142DF"/>
    <w:rsid w:val="00F14D0B"/>
    <w:rsid w:val="00F16A0A"/>
    <w:rsid w:val="00F17389"/>
    <w:rsid w:val="00F173B6"/>
    <w:rsid w:val="00F17666"/>
    <w:rsid w:val="00F17814"/>
    <w:rsid w:val="00F201B7"/>
    <w:rsid w:val="00F212E6"/>
    <w:rsid w:val="00F21C52"/>
    <w:rsid w:val="00F21CD2"/>
    <w:rsid w:val="00F233C8"/>
    <w:rsid w:val="00F2472F"/>
    <w:rsid w:val="00F25168"/>
    <w:rsid w:val="00F262F2"/>
    <w:rsid w:val="00F2726B"/>
    <w:rsid w:val="00F3284F"/>
    <w:rsid w:val="00F34043"/>
    <w:rsid w:val="00F340FB"/>
    <w:rsid w:val="00F343C6"/>
    <w:rsid w:val="00F353AF"/>
    <w:rsid w:val="00F35ADF"/>
    <w:rsid w:val="00F35AF9"/>
    <w:rsid w:val="00F375FA"/>
    <w:rsid w:val="00F37909"/>
    <w:rsid w:val="00F407A8"/>
    <w:rsid w:val="00F40DC2"/>
    <w:rsid w:val="00F41433"/>
    <w:rsid w:val="00F42030"/>
    <w:rsid w:val="00F428A2"/>
    <w:rsid w:val="00F43251"/>
    <w:rsid w:val="00F44375"/>
    <w:rsid w:val="00F4498E"/>
    <w:rsid w:val="00F46824"/>
    <w:rsid w:val="00F470E5"/>
    <w:rsid w:val="00F47331"/>
    <w:rsid w:val="00F477AE"/>
    <w:rsid w:val="00F504C5"/>
    <w:rsid w:val="00F5142A"/>
    <w:rsid w:val="00F517C2"/>
    <w:rsid w:val="00F53306"/>
    <w:rsid w:val="00F53E36"/>
    <w:rsid w:val="00F55B9E"/>
    <w:rsid w:val="00F55F9C"/>
    <w:rsid w:val="00F56E12"/>
    <w:rsid w:val="00F572F5"/>
    <w:rsid w:val="00F601B9"/>
    <w:rsid w:val="00F60215"/>
    <w:rsid w:val="00F61E76"/>
    <w:rsid w:val="00F62E91"/>
    <w:rsid w:val="00F63B3F"/>
    <w:rsid w:val="00F64458"/>
    <w:rsid w:val="00F6474E"/>
    <w:rsid w:val="00F64B81"/>
    <w:rsid w:val="00F64DEB"/>
    <w:rsid w:val="00F65C68"/>
    <w:rsid w:val="00F66EF4"/>
    <w:rsid w:val="00F7082E"/>
    <w:rsid w:val="00F708C7"/>
    <w:rsid w:val="00F71E60"/>
    <w:rsid w:val="00F71F83"/>
    <w:rsid w:val="00F727D6"/>
    <w:rsid w:val="00F72EC9"/>
    <w:rsid w:val="00F73432"/>
    <w:rsid w:val="00F74762"/>
    <w:rsid w:val="00F74B72"/>
    <w:rsid w:val="00F75045"/>
    <w:rsid w:val="00F771BD"/>
    <w:rsid w:val="00F7748A"/>
    <w:rsid w:val="00F80770"/>
    <w:rsid w:val="00F80EEB"/>
    <w:rsid w:val="00F81E8B"/>
    <w:rsid w:val="00F82509"/>
    <w:rsid w:val="00F82A65"/>
    <w:rsid w:val="00F831AB"/>
    <w:rsid w:val="00F843D4"/>
    <w:rsid w:val="00F854CC"/>
    <w:rsid w:val="00F85FF8"/>
    <w:rsid w:val="00F86DD1"/>
    <w:rsid w:val="00F87C3E"/>
    <w:rsid w:val="00F90202"/>
    <w:rsid w:val="00F9126E"/>
    <w:rsid w:val="00F91BCE"/>
    <w:rsid w:val="00F91D46"/>
    <w:rsid w:val="00F9376D"/>
    <w:rsid w:val="00F93F00"/>
    <w:rsid w:val="00F93FE3"/>
    <w:rsid w:val="00F9550C"/>
    <w:rsid w:val="00F95D6A"/>
    <w:rsid w:val="00F968E6"/>
    <w:rsid w:val="00F969E4"/>
    <w:rsid w:val="00F96C6E"/>
    <w:rsid w:val="00F96C7D"/>
    <w:rsid w:val="00F96EA1"/>
    <w:rsid w:val="00FA0E46"/>
    <w:rsid w:val="00FA3A4A"/>
    <w:rsid w:val="00FA4616"/>
    <w:rsid w:val="00FA4E79"/>
    <w:rsid w:val="00FA4F14"/>
    <w:rsid w:val="00FA5582"/>
    <w:rsid w:val="00FA6A6D"/>
    <w:rsid w:val="00FA6F50"/>
    <w:rsid w:val="00FA7BB3"/>
    <w:rsid w:val="00FB0B20"/>
    <w:rsid w:val="00FB0B4C"/>
    <w:rsid w:val="00FB0BED"/>
    <w:rsid w:val="00FB2036"/>
    <w:rsid w:val="00FB2F0A"/>
    <w:rsid w:val="00FB2FD1"/>
    <w:rsid w:val="00FB4202"/>
    <w:rsid w:val="00FB51E7"/>
    <w:rsid w:val="00FB5AB3"/>
    <w:rsid w:val="00FB6380"/>
    <w:rsid w:val="00FB66E5"/>
    <w:rsid w:val="00FB688C"/>
    <w:rsid w:val="00FB6A70"/>
    <w:rsid w:val="00FB6CD5"/>
    <w:rsid w:val="00FB7EB6"/>
    <w:rsid w:val="00FC0448"/>
    <w:rsid w:val="00FC0ADA"/>
    <w:rsid w:val="00FC1D83"/>
    <w:rsid w:val="00FC1F1E"/>
    <w:rsid w:val="00FC2929"/>
    <w:rsid w:val="00FC293A"/>
    <w:rsid w:val="00FC2E53"/>
    <w:rsid w:val="00FC38C4"/>
    <w:rsid w:val="00FC3963"/>
    <w:rsid w:val="00FC5560"/>
    <w:rsid w:val="00FC6279"/>
    <w:rsid w:val="00FC7208"/>
    <w:rsid w:val="00FC7ACA"/>
    <w:rsid w:val="00FC7B49"/>
    <w:rsid w:val="00FD0E60"/>
    <w:rsid w:val="00FD237A"/>
    <w:rsid w:val="00FD32E4"/>
    <w:rsid w:val="00FD46BB"/>
    <w:rsid w:val="00FD6E53"/>
    <w:rsid w:val="00FD7FFE"/>
    <w:rsid w:val="00FE058E"/>
    <w:rsid w:val="00FE12C7"/>
    <w:rsid w:val="00FE14E7"/>
    <w:rsid w:val="00FE1750"/>
    <w:rsid w:val="00FE41DF"/>
    <w:rsid w:val="00FE44F1"/>
    <w:rsid w:val="00FE5FD9"/>
    <w:rsid w:val="00FE7168"/>
    <w:rsid w:val="00FF0CCA"/>
    <w:rsid w:val="00FF1273"/>
    <w:rsid w:val="00FF1DCC"/>
    <w:rsid w:val="00FF1F9D"/>
    <w:rsid w:val="00FF22B7"/>
    <w:rsid w:val="00FF3872"/>
    <w:rsid w:val="00FF3AD2"/>
    <w:rsid w:val="00FF42BC"/>
    <w:rsid w:val="00FF4621"/>
    <w:rsid w:val="00FF4812"/>
    <w:rsid w:val="00FF4910"/>
    <w:rsid w:val="00FF618B"/>
    <w:rsid w:val="00FF6936"/>
    <w:rsid w:val="00FF6D44"/>
    <w:rsid w:val="00FF7AED"/>
    <w:rsid w:val="00FF7B3E"/>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13"/>
    <o:shapelayout v:ext="edit">
      <o:idmap v:ext="edit" data="1"/>
    </o:shapelayout>
  </w:shapeDefaults>
  <w:decimalSymbol w:val=","/>
  <w:listSeparator w:val=";"/>
  <w14:docId w14:val="053C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C1A"/>
    <w:pPr>
      <w:jc w:val="both"/>
    </w:pPr>
    <w:rPr>
      <w:rFonts w:ascii="ГОСТ тип А" w:hAnsi="ГОСТ тип А"/>
      <w:i/>
      <w:sz w:val="28"/>
    </w:rPr>
  </w:style>
  <w:style w:type="paragraph" w:styleId="Heading1">
    <w:name w:val="heading 1"/>
    <w:aliases w:val="H1,h1,MajorTopic.Title,1 ghost,g,Section Heading,ghost,Guardent-H1,ResHeading,Chapter Title,II+,I,Head1,Heading apps,A MAJOR/BOLD,stydde,Part,Top of Page Header,Chapter Heading,12,1,sstHeading 1,Attribute Heading 1,ATHeading 1,Main Page,h11"/>
    <w:basedOn w:val="Normal"/>
    <w:next w:val="Normal"/>
    <w:link w:val="Heading1Char"/>
    <w:qFormat/>
    <w:rsid w:val="00167C1A"/>
    <w:pPr>
      <w:keepNext/>
      <w:pageBreakBefore/>
      <w:numPr>
        <w:numId w:val="32"/>
      </w:numPr>
      <w:suppressAutoHyphens/>
      <w:spacing w:before="160" w:after="240"/>
      <w:ind w:left="851" w:firstLine="0"/>
      <w:jc w:val="left"/>
      <w:outlineLvl w:val="0"/>
    </w:pPr>
    <w:rPr>
      <w:rFonts w:ascii="Times New Roman Bold" w:hAnsi="Times New Roman Bold"/>
      <w:b/>
      <w:i w:val="0"/>
      <w:caps/>
      <w:sz w:val="24"/>
    </w:rPr>
  </w:style>
  <w:style w:type="paragraph" w:styleId="Heading2">
    <w:name w:val="heading 2"/>
    <w:basedOn w:val="Normal"/>
    <w:next w:val="Normal"/>
    <w:link w:val="Heading2Char"/>
    <w:uiPriority w:val="9"/>
    <w:qFormat/>
    <w:rsid w:val="00167C1A"/>
    <w:pPr>
      <w:keepNext/>
      <w:numPr>
        <w:ilvl w:val="1"/>
        <w:numId w:val="32"/>
      </w:numPr>
      <w:suppressAutoHyphens/>
      <w:spacing w:before="160" w:after="300" w:line="360" w:lineRule="auto"/>
      <w:ind w:left="851" w:firstLine="0"/>
      <w:jc w:val="left"/>
      <w:outlineLvl w:val="1"/>
    </w:pPr>
    <w:rPr>
      <w:rFonts w:ascii="Times New Roman" w:hAnsi="Times New Roman" w:cs="Arial"/>
      <w:b/>
      <w:bCs/>
      <w:i w:val="0"/>
      <w:iCs/>
      <w:sz w:val="24"/>
      <w:szCs w:val="28"/>
    </w:rPr>
  </w:style>
  <w:style w:type="paragraph" w:styleId="Heading3">
    <w:name w:val="heading 3"/>
    <w:basedOn w:val="Normal"/>
    <w:next w:val="Normal"/>
    <w:link w:val="Heading3Char"/>
    <w:uiPriority w:val="9"/>
    <w:qFormat/>
    <w:rsid w:val="00167C1A"/>
    <w:pPr>
      <w:keepNext/>
      <w:numPr>
        <w:ilvl w:val="2"/>
        <w:numId w:val="32"/>
      </w:numPr>
      <w:suppressAutoHyphens/>
      <w:spacing w:before="160" w:after="300"/>
      <w:ind w:left="851" w:firstLine="0"/>
      <w:jc w:val="left"/>
      <w:outlineLvl w:val="2"/>
    </w:pPr>
    <w:rPr>
      <w:rFonts w:ascii="Times New Roman" w:hAnsi="Times New Roman" w:cs="Arial"/>
      <w:b/>
      <w:bCs/>
      <w:i w:val="0"/>
      <w:sz w:val="24"/>
      <w:szCs w:val="26"/>
    </w:rPr>
  </w:style>
  <w:style w:type="paragraph" w:styleId="Heading4">
    <w:name w:val="heading 4"/>
    <w:basedOn w:val="Heading3"/>
    <w:next w:val="Normal"/>
    <w:link w:val="Heading4Char"/>
    <w:uiPriority w:val="9"/>
    <w:qFormat/>
    <w:rsid w:val="00362272"/>
    <w:pPr>
      <w:numPr>
        <w:ilvl w:val="3"/>
      </w:numPr>
      <w:outlineLvl w:val="3"/>
    </w:pPr>
    <w:rPr>
      <w:rFonts w:ascii="Times New Roman Bold" w:hAnsi="Times New Roman Bold"/>
      <w:bCs w:val="0"/>
      <w:szCs w:val="28"/>
    </w:rPr>
  </w:style>
  <w:style w:type="paragraph" w:styleId="Heading5">
    <w:name w:val="heading 5"/>
    <w:basedOn w:val="Normal"/>
    <w:next w:val="Normal"/>
    <w:link w:val="Heading5Char"/>
    <w:uiPriority w:val="9"/>
    <w:qFormat/>
    <w:rsid w:val="00DB62B6"/>
    <w:pPr>
      <w:numPr>
        <w:ilvl w:val="4"/>
        <w:numId w:val="32"/>
      </w:numPr>
      <w:tabs>
        <w:tab w:val="left" w:pos="1820"/>
      </w:tabs>
      <w:spacing w:before="240" w:after="60"/>
      <w:outlineLvl w:val="4"/>
    </w:pPr>
    <w:rPr>
      <w:rFonts w:ascii="Times New Roman Bold" w:hAnsi="Times New Roman Bold"/>
      <w:b/>
      <w:bCs/>
      <w:i w:val="0"/>
      <w:iCs/>
      <w:sz w:val="24"/>
      <w:szCs w:val="26"/>
    </w:rPr>
  </w:style>
  <w:style w:type="paragraph" w:styleId="Heading6">
    <w:name w:val="heading 6"/>
    <w:basedOn w:val="Normal"/>
    <w:next w:val="Normal"/>
    <w:link w:val="Heading6Char"/>
    <w:qFormat/>
    <w:rsid w:val="00362272"/>
    <w:pPr>
      <w:numPr>
        <w:ilvl w:val="5"/>
        <w:numId w:val="32"/>
      </w:numPr>
      <w:spacing w:before="240" w:after="60"/>
      <w:outlineLvl w:val="5"/>
    </w:pPr>
    <w:rPr>
      <w:rFonts w:ascii="Calibri" w:hAnsi="Calibri"/>
      <w:b/>
      <w:bCs/>
      <w:sz w:val="22"/>
      <w:szCs w:val="22"/>
    </w:rPr>
  </w:style>
  <w:style w:type="paragraph" w:styleId="Heading7">
    <w:name w:val="heading 7"/>
    <w:basedOn w:val="Normal"/>
    <w:next w:val="Normal"/>
    <w:link w:val="Heading7Char1"/>
    <w:qFormat/>
    <w:rsid w:val="00362272"/>
    <w:pPr>
      <w:numPr>
        <w:ilvl w:val="6"/>
        <w:numId w:val="32"/>
      </w:numPr>
      <w:spacing w:before="240" w:after="120" w:line="360" w:lineRule="auto"/>
      <w:jc w:val="left"/>
      <w:outlineLvl w:val="6"/>
    </w:pPr>
    <w:rPr>
      <w:rFonts w:ascii="Arial" w:hAnsi="Arial" w:cs="Arial"/>
      <w:iCs/>
      <w:sz w:val="24"/>
      <w:szCs w:val="24"/>
    </w:rPr>
  </w:style>
  <w:style w:type="paragraph" w:styleId="Heading8">
    <w:name w:val="heading 8"/>
    <w:basedOn w:val="Normal"/>
    <w:next w:val="Normal"/>
    <w:link w:val="Heading8Char1"/>
    <w:qFormat/>
    <w:rsid w:val="00362272"/>
    <w:pPr>
      <w:numPr>
        <w:ilvl w:val="7"/>
        <w:numId w:val="32"/>
      </w:numPr>
      <w:spacing w:before="240" w:after="120" w:line="360" w:lineRule="auto"/>
      <w:jc w:val="left"/>
      <w:outlineLvl w:val="7"/>
    </w:pPr>
    <w:rPr>
      <w:rFonts w:ascii="Arial" w:hAnsi="Arial" w:cs="Arial"/>
      <w:iCs/>
      <w:sz w:val="24"/>
      <w:szCs w:val="24"/>
    </w:rPr>
  </w:style>
  <w:style w:type="paragraph" w:styleId="Heading9">
    <w:name w:val="heading 9"/>
    <w:aliases w:val="Заголовок 90"/>
    <w:basedOn w:val="Normal"/>
    <w:next w:val="Normal"/>
    <w:link w:val="Heading9Char1"/>
    <w:qFormat/>
    <w:rsid w:val="00362272"/>
    <w:pPr>
      <w:numPr>
        <w:ilvl w:val="8"/>
        <w:numId w:val="32"/>
      </w:numPr>
      <w:spacing w:before="240" w:after="60" w:line="360" w:lineRule="auto"/>
      <w:jc w:val="left"/>
      <w:outlineLvl w:val="8"/>
    </w:pPr>
    <w:rPr>
      <w:rFonts w:ascii="Arial" w:hAnsi="Arial" w:cs="Arial"/>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unhideWhenUsed/>
    <w:rsid w:val="00AA5327"/>
    <w:rPr>
      <w:rFonts w:ascii="Tahoma" w:hAnsi="Tahoma" w:cs="Tahoma"/>
      <w:sz w:val="16"/>
      <w:szCs w:val="16"/>
    </w:rPr>
  </w:style>
  <w:style w:type="paragraph" w:customStyle="1" w:styleId="a5">
    <w:name w:val="Штамп"/>
    <w:basedOn w:val="Normal"/>
    <w:rsid w:val="00C129E5"/>
    <w:pPr>
      <w:jc w:val="center"/>
    </w:pPr>
    <w:rPr>
      <w:noProof/>
      <w:sz w:val="18"/>
    </w:rPr>
  </w:style>
  <w:style w:type="paragraph" w:styleId="Header">
    <w:name w:val="header"/>
    <w:basedOn w:val="Normal"/>
    <w:link w:val="HeaderChar"/>
    <w:rsid w:val="00C129E5"/>
    <w:pPr>
      <w:tabs>
        <w:tab w:val="center" w:pos="4153"/>
        <w:tab w:val="right" w:pos="8306"/>
      </w:tabs>
    </w:pPr>
  </w:style>
  <w:style w:type="paragraph" w:styleId="Footer">
    <w:name w:val="footer"/>
    <w:basedOn w:val="Normal"/>
    <w:link w:val="FooterChar1"/>
    <w:uiPriority w:val="99"/>
    <w:rsid w:val="00C129E5"/>
    <w:pPr>
      <w:tabs>
        <w:tab w:val="center" w:pos="4153"/>
        <w:tab w:val="right" w:pos="8306"/>
      </w:tabs>
    </w:pPr>
  </w:style>
  <w:style w:type="paragraph" w:styleId="BodyText">
    <w:name w:val="Body Text"/>
    <w:basedOn w:val="Normal"/>
    <w:link w:val="BodyTextChar"/>
    <w:rsid w:val="00EF65AC"/>
    <w:pPr>
      <w:spacing w:line="360" w:lineRule="auto"/>
      <w:ind w:firstLine="851"/>
    </w:pPr>
    <w:rPr>
      <w:rFonts w:ascii="Times New Roman" w:hAnsi="Times New Roman"/>
      <w:i w:val="0"/>
      <w:sz w:val="24"/>
    </w:rPr>
  </w:style>
  <w:style w:type="paragraph" w:customStyle="1" w:styleId="a6">
    <w:name w:val="Формула"/>
    <w:basedOn w:val="Normal"/>
    <w:next w:val="Normal"/>
    <w:rsid w:val="00C129E5"/>
    <w:pPr>
      <w:spacing w:before="60" w:after="60"/>
      <w:ind w:left="567"/>
    </w:pPr>
  </w:style>
  <w:style w:type="paragraph" w:styleId="Caption">
    <w:name w:val="caption"/>
    <w:basedOn w:val="Normal"/>
    <w:next w:val="Normal"/>
    <w:link w:val="CaptionChar"/>
    <w:uiPriority w:val="35"/>
    <w:qFormat/>
    <w:rsid w:val="00876DEE"/>
    <w:pPr>
      <w:spacing w:before="120" w:after="120"/>
      <w:jc w:val="center"/>
    </w:pPr>
    <w:rPr>
      <w:rFonts w:ascii="Times New Roman" w:hAnsi="Times New Roman"/>
      <w:bCs/>
      <w:i w:val="0"/>
      <w:sz w:val="24"/>
    </w:rPr>
  </w:style>
  <w:style w:type="paragraph" w:customStyle="1" w:styleId="a7">
    <w:name w:val="Таблица"/>
    <w:basedOn w:val="Normal"/>
    <w:rsid w:val="00C129E5"/>
    <w:pPr>
      <w:jc w:val="center"/>
    </w:pPr>
    <w:rPr>
      <w:sz w:val="24"/>
    </w:rPr>
  </w:style>
  <w:style w:type="character" w:customStyle="1" w:styleId="DocumentMapChar">
    <w:name w:val="Document Map Char"/>
    <w:link w:val="DocumentMap"/>
    <w:uiPriority w:val="99"/>
    <w:semiHidden/>
    <w:rsid w:val="00AA5327"/>
    <w:rPr>
      <w:rFonts w:ascii="Tahoma" w:hAnsi="Tahoma" w:cs="Tahoma"/>
      <w:i/>
      <w:sz w:val="16"/>
      <w:szCs w:val="16"/>
      <w:lang w:val="ru-RU" w:eastAsia="ru-RU"/>
    </w:rPr>
  </w:style>
  <w:style w:type="paragraph" w:styleId="Title">
    <w:name w:val="Title"/>
    <w:basedOn w:val="BalloonText"/>
    <w:next w:val="BalloonText"/>
    <w:link w:val="TitleChar1"/>
    <w:qFormat/>
    <w:rsid w:val="00AA5327"/>
    <w:pPr>
      <w:spacing w:before="240" w:after="60"/>
      <w:ind w:firstLine="720"/>
      <w:jc w:val="center"/>
    </w:pPr>
    <w:rPr>
      <w:rFonts w:ascii="Cambria" w:hAnsi="Cambria" w:cs="Cambria"/>
      <w:b/>
      <w:bCs/>
      <w:i w:val="0"/>
      <w:kern w:val="28"/>
      <w:sz w:val="32"/>
      <w:szCs w:val="32"/>
    </w:rPr>
  </w:style>
  <w:style w:type="character" w:customStyle="1" w:styleId="TitleChar">
    <w:name w:val="Title Char"/>
    <w:rsid w:val="00AA5327"/>
    <w:rPr>
      <w:rFonts w:ascii="Cambria" w:eastAsia="Times New Roman" w:hAnsi="Cambria" w:cs="Times New Roman"/>
      <w:b/>
      <w:bCs/>
      <w:i/>
      <w:kern w:val="28"/>
      <w:sz w:val="32"/>
      <w:szCs w:val="32"/>
      <w:lang w:val="ru-RU" w:eastAsia="ru-RU"/>
    </w:rPr>
  </w:style>
  <w:style w:type="character" w:customStyle="1" w:styleId="TitleChar1">
    <w:name w:val="Title Char1"/>
    <w:link w:val="Title"/>
    <w:locked/>
    <w:rsid w:val="00AA5327"/>
    <w:rPr>
      <w:rFonts w:ascii="Cambria" w:hAnsi="Cambria" w:cs="Cambria"/>
      <w:b/>
      <w:bCs/>
      <w:kern w:val="28"/>
      <w:sz w:val="32"/>
      <w:szCs w:val="32"/>
      <w:lang w:val="ru-RU" w:eastAsia="ru-RU"/>
    </w:rPr>
  </w:style>
  <w:style w:type="paragraph" w:styleId="TOC1">
    <w:name w:val="toc 1"/>
    <w:basedOn w:val="Normal"/>
    <w:next w:val="Normal"/>
    <w:autoRedefine/>
    <w:uiPriority w:val="39"/>
    <w:rsid w:val="006A6757"/>
    <w:pPr>
      <w:tabs>
        <w:tab w:val="right" w:leader="dot" w:pos="9912"/>
      </w:tabs>
      <w:spacing w:before="120" w:after="120" w:line="360" w:lineRule="auto"/>
      <w:ind w:firstLine="720"/>
      <w:jc w:val="left"/>
    </w:pPr>
    <w:rPr>
      <w:rFonts w:ascii="Calibri" w:hAnsi="Calibri"/>
      <w:b/>
      <w:bCs/>
      <w:i w:val="0"/>
      <w:caps/>
      <w:sz w:val="20"/>
    </w:rPr>
  </w:style>
  <w:style w:type="paragraph" w:styleId="TOC2">
    <w:name w:val="toc 2"/>
    <w:basedOn w:val="Normal"/>
    <w:next w:val="Normal"/>
    <w:autoRedefine/>
    <w:uiPriority w:val="39"/>
    <w:rsid w:val="00AA5327"/>
    <w:pPr>
      <w:spacing w:line="360" w:lineRule="auto"/>
      <w:ind w:left="240" w:firstLine="720"/>
      <w:jc w:val="left"/>
    </w:pPr>
    <w:rPr>
      <w:rFonts w:ascii="Calibri" w:hAnsi="Calibri"/>
      <w:i w:val="0"/>
      <w:smallCaps/>
      <w:sz w:val="20"/>
    </w:rPr>
  </w:style>
  <w:style w:type="paragraph" w:styleId="TOC3">
    <w:name w:val="toc 3"/>
    <w:basedOn w:val="Normal"/>
    <w:next w:val="Normal"/>
    <w:autoRedefine/>
    <w:uiPriority w:val="39"/>
    <w:rsid w:val="00AA5327"/>
    <w:pPr>
      <w:spacing w:line="360" w:lineRule="auto"/>
      <w:ind w:left="480" w:firstLine="720"/>
      <w:jc w:val="left"/>
    </w:pPr>
    <w:rPr>
      <w:rFonts w:ascii="Calibri" w:hAnsi="Calibri"/>
      <w:iCs/>
      <w:sz w:val="20"/>
    </w:rPr>
  </w:style>
  <w:style w:type="paragraph" w:customStyle="1" w:styleId="Heading0">
    <w:name w:val="Heading 0"/>
    <w:basedOn w:val="Normal"/>
    <w:next w:val="Normal"/>
    <w:qFormat/>
    <w:rsid w:val="00AA5327"/>
    <w:pPr>
      <w:keepNext/>
      <w:pageBreakBefore/>
      <w:spacing w:after="120" w:line="360" w:lineRule="auto"/>
      <w:ind w:firstLine="720"/>
      <w:jc w:val="center"/>
    </w:pPr>
    <w:rPr>
      <w:rFonts w:ascii="Arial" w:hAnsi="Arial" w:cs="Arial"/>
      <w:b/>
      <w:bCs/>
      <w:i w:val="0"/>
      <w:caps/>
      <w:sz w:val="24"/>
      <w:szCs w:val="24"/>
      <w:lang w:val="en-US"/>
    </w:rPr>
  </w:style>
  <w:style w:type="paragraph" w:customStyle="1" w:styleId="a8">
    <w:name w:val="титульный лист центр"/>
    <w:basedOn w:val="Normal"/>
    <w:link w:val="Char"/>
    <w:rsid w:val="00AA5327"/>
    <w:pPr>
      <w:spacing w:before="40"/>
      <w:jc w:val="center"/>
    </w:pPr>
    <w:rPr>
      <w:rFonts w:ascii="Times New Roman" w:hAnsi="Times New Roman"/>
      <w:b/>
      <w:bCs/>
      <w:i w:val="0"/>
      <w:szCs w:val="28"/>
    </w:rPr>
  </w:style>
  <w:style w:type="character" w:customStyle="1" w:styleId="FooterChar1">
    <w:name w:val="Footer Char1"/>
    <w:link w:val="Footer"/>
    <w:locked/>
    <w:rsid w:val="00AA5327"/>
    <w:rPr>
      <w:rFonts w:ascii="ГОСТ тип А" w:hAnsi="ГОСТ тип А"/>
      <w:i/>
      <w:sz w:val="28"/>
      <w:lang w:val="ru-RU" w:eastAsia="ru-RU"/>
    </w:rPr>
  </w:style>
  <w:style w:type="character" w:styleId="Hyperlink">
    <w:name w:val="Hyperlink"/>
    <w:uiPriority w:val="99"/>
    <w:rsid w:val="00AA5327"/>
    <w:rPr>
      <w:rFonts w:cs="Times New Roman"/>
      <w:color w:val="0000FF"/>
      <w:u w:val="single"/>
    </w:rPr>
  </w:style>
  <w:style w:type="paragraph" w:customStyle="1" w:styleId="Normal1page">
    <w:name w:val="Normal_1_page"/>
    <w:basedOn w:val="Normal"/>
    <w:rsid w:val="00AA5327"/>
    <w:pPr>
      <w:jc w:val="left"/>
    </w:pPr>
    <w:rPr>
      <w:rFonts w:ascii="Times New Roman" w:hAnsi="Times New Roman"/>
      <w:i w:val="0"/>
      <w:sz w:val="24"/>
      <w:szCs w:val="24"/>
    </w:rPr>
  </w:style>
  <w:style w:type="paragraph" w:styleId="ListParagraph">
    <w:name w:val="List Paragraph"/>
    <w:basedOn w:val="Normal"/>
    <w:uiPriority w:val="34"/>
    <w:qFormat/>
    <w:rsid w:val="001270BC"/>
    <w:pPr>
      <w:spacing w:line="276" w:lineRule="auto"/>
      <w:ind w:left="720" w:firstLine="709"/>
      <w:contextualSpacing/>
    </w:pPr>
    <w:rPr>
      <w:rFonts w:ascii="Times New Roman" w:hAnsi="Times New Roman"/>
      <w:i w:val="0"/>
      <w:szCs w:val="22"/>
    </w:rPr>
  </w:style>
  <w:style w:type="paragraph" w:customStyle="1" w:styleId="110">
    <w:name w:val="1.1 заголовок"/>
    <w:basedOn w:val="Heading2"/>
    <w:qFormat/>
    <w:rsid w:val="00267980"/>
    <w:pPr>
      <w:spacing w:before="60" w:after="120" w:line="240" w:lineRule="auto"/>
      <w:ind w:left="1418" w:hanging="567"/>
    </w:pPr>
    <w:rPr>
      <w:rFonts w:cs="Times New Roman"/>
    </w:rPr>
  </w:style>
  <w:style w:type="paragraph" w:customStyle="1" w:styleId="13">
    <w:name w:val="1 Заголовок ТП"/>
    <w:basedOn w:val="Heading1"/>
    <w:qFormat/>
    <w:rsid w:val="00267980"/>
    <w:pPr>
      <w:ind w:left="1134" w:hanging="283"/>
    </w:pPr>
    <w:rPr>
      <w:rFonts w:ascii="Times New Roman" w:hAnsi="Times New Roman"/>
    </w:rPr>
  </w:style>
  <w:style w:type="character" w:customStyle="1" w:styleId="Char">
    <w:name w:val="титульный лист центр Char"/>
    <w:link w:val="a8"/>
    <w:rsid w:val="00AA5327"/>
    <w:rPr>
      <w:b/>
      <w:bCs/>
      <w:sz w:val="28"/>
      <w:szCs w:val="28"/>
      <w:lang w:val="ru-RU" w:eastAsia="ru-RU"/>
    </w:rPr>
  </w:style>
  <w:style w:type="paragraph" w:styleId="BalloonText">
    <w:name w:val="Balloon Text"/>
    <w:basedOn w:val="Normal"/>
    <w:link w:val="BalloonTextChar"/>
    <w:unhideWhenUsed/>
    <w:rsid w:val="00AA5327"/>
    <w:rPr>
      <w:rFonts w:ascii="Tahoma" w:hAnsi="Tahoma" w:cs="Tahoma"/>
      <w:sz w:val="16"/>
      <w:szCs w:val="16"/>
    </w:rPr>
  </w:style>
  <w:style w:type="character" w:customStyle="1" w:styleId="BalloonTextChar">
    <w:name w:val="Balloon Text Char"/>
    <w:link w:val="BalloonText"/>
    <w:rsid w:val="00AA5327"/>
    <w:rPr>
      <w:rFonts w:ascii="Tahoma" w:hAnsi="Tahoma" w:cs="Tahoma"/>
      <w:i/>
      <w:sz w:val="16"/>
      <w:szCs w:val="16"/>
      <w:lang w:val="ru-RU" w:eastAsia="ru-RU"/>
    </w:rPr>
  </w:style>
  <w:style w:type="character" w:customStyle="1" w:styleId="Heading4Char">
    <w:name w:val="Heading 4 Char"/>
    <w:link w:val="Heading4"/>
    <w:uiPriority w:val="9"/>
    <w:rsid w:val="00362272"/>
    <w:rPr>
      <w:rFonts w:ascii="Times New Roman Bold" w:hAnsi="Times New Roman Bold" w:cs="Arial"/>
      <w:b/>
      <w:sz w:val="24"/>
      <w:szCs w:val="28"/>
    </w:rPr>
  </w:style>
  <w:style w:type="character" w:customStyle="1" w:styleId="Heading5Char">
    <w:name w:val="Heading 5 Char"/>
    <w:link w:val="Heading5"/>
    <w:uiPriority w:val="9"/>
    <w:rsid w:val="00DB62B6"/>
    <w:rPr>
      <w:rFonts w:ascii="Times New Roman Bold" w:hAnsi="Times New Roman Bold"/>
      <w:b/>
      <w:bCs/>
      <w:iCs/>
      <w:sz w:val="24"/>
      <w:szCs w:val="26"/>
    </w:rPr>
  </w:style>
  <w:style w:type="character" w:customStyle="1" w:styleId="Heading6Char">
    <w:name w:val="Heading 6 Char"/>
    <w:link w:val="Heading6"/>
    <w:rsid w:val="00362272"/>
    <w:rPr>
      <w:rFonts w:ascii="Calibri" w:hAnsi="Calibri"/>
      <w:b/>
      <w:bCs/>
      <w:i/>
      <w:sz w:val="22"/>
      <w:szCs w:val="22"/>
    </w:rPr>
  </w:style>
  <w:style w:type="character" w:customStyle="1" w:styleId="Heading7Char">
    <w:name w:val="Heading 7 Char"/>
    <w:rsid w:val="00AA5327"/>
    <w:rPr>
      <w:rFonts w:ascii="Calibri" w:eastAsia="Times New Roman" w:hAnsi="Calibri" w:cs="Times New Roman"/>
      <w:i/>
      <w:sz w:val="24"/>
      <w:szCs w:val="24"/>
      <w:lang w:val="ru-RU" w:eastAsia="ru-RU"/>
    </w:rPr>
  </w:style>
  <w:style w:type="character" w:customStyle="1" w:styleId="Heading8Char">
    <w:name w:val="Heading 8 Char"/>
    <w:rsid w:val="00AA5327"/>
    <w:rPr>
      <w:rFonts w:ascii="Calibri" w:eastAsia="Times New Roman" w:hAnsi="Calibri" w:cs="Times New Roman"/>
      <w:iCs/>
      <w:sz w:val="24"/>
      <w:szCs w:val="24"/>
      <w:lang w:val="ru-RU" w:eastAsia="ru-RU"/>
    </w:rPr>
  </w:style>
  <w:style w:type="character" w:customStyle="1" w:styleId="Heading9Char">
    <w:name w:val="Heading 9 Char"/>
    <w:aliases w:val="Заголовок 90 Char"/>
    <w:rsid w:val="00AA5327"/>
    <w:rPr>
      <w:rFonts w:ascii="Cambria" w:eastAsia="Times New Roman" w:hAnsi="Cambria" w:cs="Times New Roman"/>
      <w:i/>
      <w:sz w:val="22"/>
      <w:szCs w:val="22"/>
      <w:lang w:val="ru-RU" w:eastAsia="ru-RU"/>
    </w:rPr>
  </w:style>
  <w:style w:type="character" w:customStyle="1" w:styleId="Heading1Char">
    <w:name w:val="Heading 1 Char"/>
    <w:aliases w:val="H1 Char1,h1 Char1,MajorTopic.Title Char1,1 ghost Char1,g Char1,Section Heading Char1,ghost Char1,Guardent-H1 Char1,ResHeading Char1,Chapter Title Char1,II+ Char1,I Char1,Head1 Char1,Heading apps Char1,A MAJOR/BOLD Char1,stydde Char1"/>
    <w:link w:val="Heading1"/>
    <w:locked/>
    <w:rsid w:val="00167C1A"/>
    <w:rPr>
      <w:rFonts w:ascii="Times New Roman Bold" w:hAnsi="Times New Roman Bold"/>
      <w:b/>
      <w:caps/>
      <w:sz w:val="24"/>
    </w:rPr>
  </w:style>
  <w:style w:type="character" w:customStyle="1" w:styleId="Heading2Char">
    <w:name w:val="Heading 2 Char"/>
    <w:link w:val="Heading2"/>
    <w:uiPriority w:val="9"/>
    <w:locked/>
    <w:rsid w:val="00167C1A"/>
    <w:rPr>
      <w:rFonts w:cs="Arial"/>
      <w:b/>
      <w:bCs/>
      <w:iCs/>
      <w:sz w:val="24"/>
      <w:szCs w:val="28"/>
    </w:rPr>
  </w:style>
  <w:style w:type="character" w:customStyle="1" w:styleId="Heading3Char">
    <w:name w:val="Heading 3 Char"/>
    <w:link w:val="Heading3"/>
    <w:uiPriority w:val="9"/>
    <w:locked/>
    <w:rsid w:val="00167C1A"/>
    <w:rPr>
      <w:rFonts w:cs="Arial"/>
      <w:b/>
      <w:bCs/>
      <w:sz w:val="24"/>
      <w:szCs w:val="26"/>
    </w:rPr>
  </w:style>
  <w:style w:type="character" w:customStyle="1" w:styleId="BalloonTextChar1">
    <w:name w:val="Balloon Text Char1"/>
    <w:semiHidden/>
    <w:locked/>
    <w:rsid w:val="00AA5327"/>
    <w:rPr>
      <w:rFonts w:ascii="Tahoma" w:hAnsi="Tahoma" w:cs="Tahoma"/>
      <w:sz w:val="16"/>
      <w:szCs w:val="16"/>
    </w:rPr>
  </w:style>
  <w:style w:type="character" w:customStyle="1" w:styleId="Heading1Char1">
    <w:name w:val="Heading 1 Char1"/>
    <w:aliases w:val="H1 Char2,h1 Char2,MajorTopic.Title Char2,1 ghost Char2,g Char2,Section Heading Char2,ghost Char2,Guardent-H1 Char2,ResHeading Char2,Chapter Title Char2,II+ Char2,I Char2,Head1 Char2,Heading apps Char2,A MAJOR/BOLD Char2,stydde Char2"/>
    <w:uiPriority w:val="9"/>
    <w:locked/>
    <w:rsid w:val="00AA5327"/>
    <w:rPr>
      <w:rFonts w:ascii="Arial" w:hAnsi="Arial" w:cs="Arial"/>
      <w:b/>
      <w:bCs/>
      <w:caps/>
      <w:kern w:val="32"/>
      <w:sz w:val="24"/>
      <w:szCs w:val="24"/>
    </w:rPr>
  </w:style>
  <w:style w:type="character" w:customStyle="1" w:styleId="Heading2Char1">
    <w:name w:val="Heading 2 Char1"/>
    <w:aliases w:val="H2 Char Char,h2 Char Char,Attribute Heading 2 Char Char,Subsection Heading Char Char,h2 Char1,Attribute Heading 2 Char1,Subsection Heading Char1,DFS H2 Char,l2 Char,h Char,MP Heading 2 Char,Subheading Char,H2-Heading 2 Char,2 Char"/>
    <w:uiPriority w:val="9"/>
    <w:locked/>
    <w:rsid w:val="00AA5327"/>
    <w:rPr>
      <w:rFonts w:ascii="Arial" w:hAnsi="Arial" w:cs="Arial"/>
      <w:b/>
      <w:bCs/>
      <w:sz w:val="24"/>
      <w:szCs w:val="24"/>
    </w:rPr>
  </w:style>
  <w:style w:type="paragraph" w:styleId="Subtitle">
    <w:name w:val="Subtitle"/>
    <w:basedOn w:val="Normal"/>
    <w:next w:val="Normal"/>
    <w:link w:val="SubtitleChar1"/>
    <w:qFormat/>
    <w:rsid w:val="00AA5327"/>
    <w:pPr>
      <w:spacing w:after="60" w:line="360" w:lineRule="auto"/>
      <w:ind w:firstLine="720"/>
      <w:jc w:val="left"/>
      <w:outlineLvl w:val="1"/>
    </w:pPr>
    <w:rPr>
      <w:rFonts w:ascii="Cambria" w:hAnsi="Cambria" w:cs="Cambria"/>
      <w:i w:val="0"/>
      <w:sz w:val="24"/>
      <w:szCs w:val="24"/>
    </w:rPr>
  </w:style>
  <w:style w:type="character" w:customStyle="1" w:styleId="SubtitleChar">
    <w:name w:val="Subtitle Char"/>
    <w:rsid w:val="00AA5327"/>
    <w:rPr>
      <w:rFonts w:ascii="Cambria" w:eastAsia="Times New Roman" w:hAnsi="Cambria" w:cs="Times New Roman"/>
      <w:i/>
      <w:sz w:val="24"/>
      <w:szCs w:val="24"/>
      <w:lang w:val="ru-RU" w:eastAsia="ru-RU"/>
    </w:rPr>
  </w:style>
  <w:style w:type="character" w:customStyle="1" w:styleId="SubtitleChar1">
    <w:name w:val="Subtitle Char1"/>
    <w:link w:val="Subtitle"/>
    <w:locked/>
    <w:rsid w:val="00AA5327"/>
    <w:rPr>
      <w:rFonts w:ascii="Cambria" w:hAnsi="Cambria" w:cs="Cambria"/>
      <w:sz w:val="24"/>
      <w:szCs w:val="24"/>
      <w:lang w:val="ru-RU" w:eastAsia="ru-RU"/>
    </w:rPr>
  </w:style>
  <w:style w:type="paragraph" w:customStyle="1" w:styleId="ListParagraph1">
    <w:name w:val="List Paragraph1"/>
    <w:basedOn w:val="Normal"/>
    <w:link w:val="ListParagraphChar"/>
    <w:uiPriority w:val="34"/>
    <w:qFormat/>
    <w:rsid w:val="00AA5327"/>
    <w:pPr>
      <w:spacing w:line="360" w:lineRule="auto"/>
      <w:ind w:firstLine="720"/>
      <w:jc w:val="left"/>
    </w:pPr>
    <w:rPr>
      <w:rFonts w:ascii="Times New Roman" w:hAnsi="Times New Roman"/>
      <w:i w:val="0"/>
      <w:sz w:val="24"/>
      <w:szCs w:val="24"/>
    </w:rPr>
  </w:style>
  <w:style w:type="paragraph" w:customStyle="1" w:styleId="Quote1">
    <w:name w:val="Quote1"/>
    <w:basedOn w:val="Normal"/>
    <w:next w:val="Normal"/>
    <w:link w:val="QuoteChar"/>
    <w:qFormat/>
    <w:rsid w:val="00AA5327"/>
    <w:pPr>
      <w:spacing w:line="360" w:lineRule="auto"/>
      <w:ind w:firstLine="720"/>
      <w:jc w:val="left"/>
    </w:pPr>
    <w:rPr>
      <w:rFonts w:ascii="Times New Roman" w:hAnsi="Times New Roman"/>
      <w:iCs/>
      <w:color w:val="000000"/>
      <w:sz w:val="24"/>
      <w:szCs w:val="24"/>
    </w:rPr>
  </w:style>
  <w:style w:type="character" w:customStyle="1" w:styleId="QuoteChar">
    <w:name w:val="Quote Char"/>
    <w:link w:val="Quote1"/>
    <w:rsid w:val="00AA5327"/>
    <w:rPr>
      <w:i/>
      <w:iCs/>
      <w:color w:val="000000"/>
      <w:sz w:val="24"/>
      <w:szCs w:val="24"/>
      <w:lang w:val="ru-RU" w:eastAsia="ru-RU"/>
    </w:rPr>
  </w:style>
  <w:style w:type="paragraph" w:customStyle="1" w:styleId="TOCHeading1">
    <w:name w:val="TOC Heading1"/>
    <w:basedOn w:val="Heading1"/>
    <w:next w:val="Normal"/>
    <w:uiPriority w:val="39"/>
    <w:qFormat/>
    <w:rsid w:val="00AA5327"/>
    <w:pPr>
      <w:pageBreakBefore w:val="0"/>
      <w:numPr>
        <w:numId w:val="0"/>
      </w:numPr>
      <w:suppressAutoHyphens w:val="0"/>
      <w:spacing w:before="240" w:after="60" w:line="360" w:lineRule="auto"/>
      <w:outlineLvl w:val="9"/>
    </w:pPr>
    <w:rPr>
      <w:rFonts w:ascii="Cambria" w:hAnsi="Cambria" w:cs="Cambria"/>
      <w:bCs/>
      <w:i/>
      <w:kern w:val="32"/>
      <w:szCs w:val="24"/>
    </w:rPr>
  </w:style>
  <w:style w:type="character" w:customStyle="1" w:styleId="Heading3Char1">
    <w:name w:val="Heading 3 Char1"/>
    <w:uiPriority w:val="9"/>
    <w:locked/>
    <w:rsid w:val="00AA5327"/>
    <w:rPr>
      <w:rFonts w:ascii="Arial" w:hAnsi="Arial" w:cs="Arial"/>
      <w:b/>
      <w:bCs/>
      <w:sz w:val="24"/>
      <w:szCs w:val="24"/>
    </w:rPr>
  </w:style>
  <w:style w:type="character" w:customStyle="1" w:styleId="Heading4Char1">
    <w:name w:val="Heading 4 Char1"/>
    <w:uiPriority w:val="9"/>
    <w:locked/>
    <w:rsid w:val="00AA5327"/>
    <w:rPr>
      <w:rFonts w:ascii="Arial" w:hAnsi="Arial" w:cs="Arial"/>
      <w:b/>
      <w:bCs/>
      <w:sz w:val="24"/>
      <w:szCs w:val="24"/>
    </w:rPr>
  </w:style>
  <w:style w:type="character" w:customStyle="1" w:styleId="Heading5Char1">
    <w:name w:val="Heading 5 Char1"/>
    <w:uiPriority w:val="9"/>
    <w:locked/>
    <w:rsid w:val="00AA5327"/>
    <w:rPr>
      <w:rFonts w:ascii="Arial" w:hAnsi="Arial" w:cs="Arial"/>
      <w:b/>
      <w:bCs/>
      <w:i/>
      <w:iCs/>
      <w:sz w:val="24"/>
      <w:szCs w:val="24"/>
    </w:rPr>
  </w:style>
  <w:style w:type="character" w:customStyle="1" w:styleId="Heading6Char1">
    <w:name w:val="Heading 6 Char1"/>
    <w:locked/>
    <w:rsid w:val="00AA5327"/>
    <w:rPr>
      <w:rFonts w:ascii="Arial" w:hAnsi="Arial" w:cs="Arial"/>
      <w:b/>
      <w:bCs/>
      <w:i/>
      <w:iCs/>
      <w:sz w:val="24"/>
      <w:szCs w:val="24"/>
    </w:rPr>
  </w:style>
  <w:style w:type="character" w:customStyle="1" w:styleId="Heading7Char1">
    <w:name w:val="Heading 7 Char1"/>
    <w:link w:val="Heading7"/>
    <w:locked/>
    <w:rsid w:val="00362272"/>
    <w:rPr>
      <w:rFonts w:ascii="Arial" w:hAnsi="Arial" w:cs="Arial"/>
      <w:i/>
      <w:iCs/>
      <w:sz w:val="24"/>
      <w:szCs w:val="24"/>
    </w:rPr>
  </w:style>
  <w:style w:type="character" w:customStyle="1" w:styleId="Heading8Char1">
    <w:name w:val="Heading 8 Char1"/>
    <w:link w:val="Heading8"/>
    <w:locked/>
    <w:rsid w:val="00362272"/>
    <w:rPr>
      <w:rFonts w:ascii="Arial" w:hAnsi="Arial" w:cs="Arial"/>
      <w:i/>
      <w:iCs/>
      <w:sz w:val="24"/>
      <w:szCs w:val="24"/>
    </w:rPr>
  </w:style>
  <w:style w:type="character" w:customStyle="1" w:styleId="Heading9Char1">
    <w:name w:val="Heading 9 Char1"/>
    <w:aliases w:val="Заголовок 90 Char1"/>
    <w:link w:val="Heading9"/>
    <w:locked/>
    <w:rsid w:val="00362272"/>
    <w:rPr>
      <w:rFonts w:ascii="Arial" w:hAnsi="Arial" w:cs="Arial"/>
      <w:sz w:val="22"/>
      <w:szCs w:val="22"/>
    </w:rPr>
  </w:style>
  <w:style w:type="paragraph" w:customStyle="1" w:styleId="Heading1unnumbered">
    <w:name w:val="Heading 1 unnumbered"/>
    <w:basedOn w:val="Heading1"/>
    <w:qFormat/>
    <w:rsid w:val="00AA5327"/>
    <w:pPr>
      <w:numPr>
        <w:numId w:val="0"/>
      </w:numPr>
      <w:suppressAutoHyphens w:val="0"/>
      <w:spacing w:before="0" w:after="120" w:line="360" w:lineRule="auto"/>
    </w:pPr>
    <w:rPr>
      <w:rFonts w:ascii="Arial" w:hAnsi="Arial" w:cs="Arial"/>
      <w:bCs/>
      <w:i/>
      <w:caps w:val="0"/>
      <w:kern w:val="32"/>
      <w:szCs w:val="24"/>
    </w:rPr>
  </w:style>
  <w:style w:type="paragraph" w:customStyle="1" w:styleId="a2">
    <w:name w:val="Приложение"/>
    <w:basedOn w:val="Heading2"/>
    <w:next w:val="Normal"/>
    <w:qFormat/>
    <w:rsid w:val="00E4258C"/>
    <w:pPr>
      <w:pageBreakBefore/>
      <w:numPr>
        <w:ilvl w:val="0"/>
        <w:numId w:val="34"/>
      </w:numPr>
      <w:suppressLineNumbers/>
      <w:spacing w:before="0"/>
      <w:jc w:val="center"/>
      <w:outlineLvl w:val="0"/>
    </w:pPr>
    <w:rPr>
      <w:iCs w:val="0"/>
      <w:szCs w:val="24"/>
    </w:rPr>
  </w:style>
  <w:style w:type="numbering" w:customStyle="1" w:styleId="ListBulleted0">
    <w:name w:val="List_Bulleted"/>
    <w:rsid w:val="00AA5327"/>
    <w:pPr>
      <w:numPr>
        <w:numId w:val="1"/>
      </w:numPr>
    </w:pPr>
  </w:style>
  <w:style w:type="paragraph" w:customStyle="1" w:styleId="1levelBulleted">
    <w:name w:val="1_level_Bulleted"/>
    <w:basedOn w:val="Normal"/>
    <w:rsid w:val="00AA5327"/>
    <w:pPr>
      <w:numPr>
        <w:numId w:val="2"/>
      </w:numPr>
      <w:spacing w:line="360" w:lineRule="auto"/>
      <w:jc w:val="left"/>
    </w:pPr>
    <w:rPr>
      <w:rFonts w:ascii="Times New Roman" w:hAnsi="Times New Roman"/>
      <w:i w:val="0"/>
      <w:sz w:val="24"/>
      <w:szCs w:val="24"/>
    </w:rPr>
  </w:style>
  <w:style w:type="paragraph" w:customStyle="1" w:styleId="listBulleted">
    <w:name w:val="list_Bulleted"/>
    <w:basedOn w:val="BlockText"/>
    <w:link w:val="listBulleted1"/>
    <w:rsid w:val="0044455A"/>
    <w:pPr>
      <w:numPr>
        <w:numId w:val="8"/>
      </w:numPr>
      <w:spacing w:after="0" w:line="360" w:lineRule="auto"/>
      <w:ind w:right="0"/>
      <w:jc w:val="left"/>
    </w:pPr>
    <w:rPr>
      <w:rFonts w:ascii="Times New Roman" w:hAnsi="Times New Roman"/>
      <w:i w:val="0"/>
      <w:sz w:val="24"/>
      <w:szCs w:val="24"/>
      <w:lang w:val="en-US"/>
    </w:rPr>
  </w:style>
  <w:style w:type="character" w:styleId="CommentReference">
    <w:name w:val="annotation reference"/>
    <w:rsid w:val="00AA5327"/>
    <w:rPr>
      <w:sz w:val="16"/>
      <w:szCs w:val="16"/>
    </w:rPr>
  </w:style>
  <w:style w:type="paragraph" w:customStyle="1" w:styleId="listLettered">
    <w:name w:val="list_Lettered"/>
    <w:basedOn w:val="Normal"/>
    <w:rsid w:val="00AA5327"/>
    <w:pPr>
      <w:spacing w:line="360" w:lineRule="auto"/>
      <w:jc w:val="left"/>
    </w:pPr>
    <w:rPr>
      <w:rFonts w:ascii="Times New Roman" w:hAnsi="Times New Roman"/>
      <w:i w:val="0"/>
      <w:sz w:val="24"/>
      <w:szCs w:val="24"/>
      <w:lang w:val="en-US"/>
    </w:rPr>
  </w:style>
  <w:style w:type="paragraph" w:styleId="CommentText">
    <w:name w:val="annotation text"/>
    <w:basedOn w:val="Normal"/>
    <w:link w:val="CommentTextChar"/>
    <w:rsid w:val="00AA5327"/>
    <w:pPr>
      <w:spacing w:before="40"/>
      <w:jc w:val="left"/>
    </w:pPr>
    <w:rPr>
      <w:rFonts w:ascii="Times New Roman" w:hAnsi="Times New Roman"/>
      <w:i w:val="0"/>
      <w:sz w:val="20"/>
    </w:rPr>
  </w:style>
  <w:style w:type="character" w:customStyle="1" w:styleId="CommentTextChar">
    <w:name w:val="Comment Text Char"/>
    <w:link w:val="CommentText"/>
    <w:rsid w:val="00AA5327"/>
    <w:rPr>
      <w:lang w:val="ru-RU" w:eastAsia="ru-RU"/>
    </w:rPr>
  </w:style>
  <w:style w:type="character" w:customStyle="1" w:styleId="HeaderChar">
    <w:name w:val="Header Char"/>
    <w:link w:val="Header"/>
    <w:locked/>
    <w:rsid w:val="00AA5327"/>
    <w:rPr>
      <w:rFonts w:ascii="ГОСТ тип А" w:hAnsi="ГОСТ тип А"/>
      <w:i/>
      <w:sz w:val="28"/>
      <w:lang w:val="ru-RU" w:eastAsia="ru-RU"/>
    </w:rPr>
  </w:style>
  <w:style w:type="character" w:customStyle="1" w:styleId="HeaderChar1">
    <w:name w:val="Header Char1"/>
    <w:semiHidden/>
    <w:locked/>
    <w:rsid w:val="00AA5327"/>
    <w:rPr>
      <w:rFonts w:cs="Times New Roman"/>
      <w:sz w:val="24"/>
      <w:szCs w:val="24"/>
      <w:lang w:val="ru-RU" w:eastAsia="ru-RU"/>
    </w:rPr>
  </w:style>
  <w:style w:type="character" w:customStyle="1" w:styleId="FooterChar">
    <w:name w:val="Footer Char"/>
    <w:uiPriority w:val="99"/>
    <w:locked/>
    <w:rsid w:val="00AA5327"/>
    <w:rPr>
      <w:rFonts w:cs="Times New Roman"/>
      <w:sz w:val="24"/>
      <w:szCs w:val="24"/>
      <w:lang w:val="ru-RU" w:eastAsia="ru-RU"/>
    </w:rPr>
  </w:style>
  <w:style w:type="paragraph" w:customStyle="1" w:styleId="a9">
    <w:name w:val="ШТ Бок. надписи"/>
    <w:rsid w:val="00AA5327"/>
    <w:pPr>
      <w:ind w:left="144"/>
      <w:jc w:val="center"/>
    </w:pPr>
    <w:rPr>
      <w:noProof/>
      <w:sz w:val="19"/>
      <w:szCs w:val="19"/>
      <w:lang w:val="en-US" w:eastAsia="en-US"/>
    </w:rPr>
  </w:style>
  <w:style w:type="paragraph" w:customStyle="1" w:styleId="N">
    <w:name w:val="ШТ Док.N"/>
    <w:rsid w:val="00AA5327"/>
    <w:pPr>
      <w:spacing w:before="240"/>
      <w:jc w:val="center"/>
    </w:pPr>
    <w:rPr>
      <w:b/>
      <w:bCs/>
      <w:noProof/>
      <w:sz w:val="32"/>
      <w:szCs w:val="32"/>
      <w:lang w:val="en-US" w:eastAsia="en-US"/>
    </w:rPr>
  </w:style>
  <w:style w:type="paragraph" w:customStyle="1" w:styleId="aa">
    <w:name w:val="ШТ Центр. надписи"/>
    <w:basedOn w:val="Normal"/>
    <w:rsid w:val="00AA5327"/>
    <w:pPr>
      <w:spacing w:line="360" w:lineRule="auto"/>
      <w:jc w:val="center"/>
    </w:pPr>
    <w:rPr>
      <w:rFonts w:ascii="Times New Roman" w:hAnsi="Times New Roman"/>
      <w:i w:val="0"/>
      <w:noProof/>
      <w:sz w:val="18"/>
      <w:szCs w:val="18"/>
    </w:rPr>
  </w:style>
  <w:style w:type="paragraph" w:customStyle="1" w:styleId="Normaltable">
    <w:name w:val="Normal_table"/>
    <w:basedOn w:val="Normal"/>
    <w:qFormat/>
    <w:rsid w:val="00AA5327"/>
    <w:pPr>
      <w:spacing w:after="120"/>
      <w:jc w:val="left"/>
    </w:pPr>
    <w:rPr>
      <w:rFonts w:ascii="Times New Roman" w:hAnsi="Times New Roman"/>
      <w:i w:val="0"/>
      <w:sz w:val="24"/>
      <w:szCs w:val="24"/>
    </w:rPr>
  </w:style>
  <w:style w:type="character" w:customStyle="1" w:styleId="DocumentMapChar1">
    <w:name w:val="Document Map Char1"/>
    <w:semiHidden/>
    <w:locked/>
    <w:rsid w:val="00AA5327"/>
    <w:rPr>
      <w:rFonts w:ascii="Tahoma" w:hAnsi="Tahoma" w:cs="Tahoma"/>
      <w:sz w:val="16"/>
      <w:szCs w:val="16"/>
      <w:lang w:val="ru-RU" w:eastAsia="ru-RU"/>
    </w:rPr>
  </w:style>
  <w:style w:type="paragraph" w:styleId="TOC4">
    <w:name w:val="toc 4"/>
    <w:basedOn w:val="Normal"/>
    <w:next w:val="Normal"/>
    <w:autoRedefine/>
    <w:uiPriority w:val="39"/>
    <w:rsid w:val="00AA5327"/>
    <w:pPr>
      <w:spacing w:line="360" w:lineRule="auto"/>
      <w:ind w:left="720" w:firstLine="720"/>
      <w:jc w:val="left"/>
    </w:pPr>
    <w:rPr>
      <w:rFonts w:ascii="Calibri" w:hAnsi="Calibri"/>
      <w:i w:val="0"/>
      <w:sz w:val="18"/>
      <w:szCs w:val="18"/>
    </w:rPr>
  </w:style>
  <w:style w:type="paragraph" w:styleId="TOC5">
    <w:name w:val="toc 5"/>
    <w:basedOn w:val="Normal"/>
    <w:next w:val="Normal"/>
    <w:autoRedefine/>
    <w:uiPriority w:val="39"/>
    <w:rsid w:val="00AA5327"/>
    <w:pPr>
      <w:spacing w:line="360" w:lineRule="auto"/>
      <w:ind w:left="960" w:firstLine="720"/>
      <w:jc w:val="left"/>
    </w:pPr>
    <w:rPr>
      <w:rFonts w:ascii="Calibri" w:hAnsi="Calibri"/>
      <w:i w:val="0"/>
      <w:sz w:val="18"/>
      <w:szCs w:val="18"/>
    </w:rPr>
  </w:style>
  <w:style w:type="paragraph" w:styleId="TOC6">
    <w:name w:val="toc 6"/>
    <w:basedOn w:val="Normal"/>
    <w:next w:val="Normal"/>
    <w:autoRedefine/>
    <w:uiPriority w:val="39"/>
    <w:rsid w:val="00AA5327"/>
    <w:pPr>
      <w:spacing w:line="360" w:lineRule="auto"/>
      <w:ind w:left="1200" w:firstLine="720"/>
      <w:jc w:val="left"/>
    </w:pPr>
    <w:rPr>
      <w:rFonts w:ascii="Calibri" w:hAnsi="Calibri"/>
      <w:i w:val="0"/>
      <w:sz w:val="18"/>
      <w:szCs w:val="18"/>
    </w:rPr>
  </w:style>
  <w:style w:type="paragraph" w:styleId="TOC7">
    <w:name w:val="toc 7"/>
    <w:basedOn w:val="Normal"/>
    <w:next w:val="Normal"/>
    <w:autoRedefine/>
    <w:uiPriority w:val="39"/>
    <w:rsid w:val="00AA5327"/>
    <w:pPr>
      <w:spacing w:line="360" w:lineRule="auto"/>
      <w:ind w:left="1440" w:firstLine="720"/>
      <w:jc w:val="left"/>
    </w:pPr>
    <w:rPr>
      <w:rFonts w:ascii="Calibri" w:hAnsi="Calibri"/>
      <w:i w:val="0"/>
      <w:sz w:val="18"/>
      <w:szCs w:val="18"/>
    </w:rPr>
  </w:style>
  <w:style w:type="paragraph" w:styleId="TOC8">
    <w:name w:val="toc 8"/>
    <w:basedOn w:val="Normal"/>
    <w:next w:val="Normal"/>
    <w:autoRedefine/>
    <w:uiPriority w:val="39"/>
    <w:rsid w:val="00AA5327"/>
    <w:pPr>
      <w:spacing w:line="360" w:lineRule="auto"/>
      <w:ind w:left="1680" w:firstLine="720"/>
      <w:jc w:val="left"/>
    </w:pPr>
    <w:rPr>
      <w:rFonts w:ascii="Calibri" w:hAnsi="Calibri"/>
      <w:i w:val="0"/>
      <w:sz w:val="18"/>
      <w:szCs w:val="18"/>
    </w:rPr>
  </w:style>
  <w:style w:type="paragraph" w:styleId="TOC9">
    <w:name w:val="toc 9"/>
    <w:basedOn w:val="Normal"/>
    <w:next w:val="Normal"/>
    <w:autoRedefine/>
    <w:uiPriority w:val="39"/>
    <w:rsid w:val="00AA5327"/>
    <w:pPr>
      <w:spacing w:line="360" w:lineRule="auto"/>
      <w:ind w:left="1920" w:firstLine="720"/>
      <w:jc w:val="left"/>
    </w:pPr>
    <w:rPr>
      <w:rFonts w:ascii="Calibri" w:hAnsi="Calibri"/>
      <w:i w:val="0"/>
      <w:sz w:val="18"/>
      <w:szCs w:val="18"/>
    </w:rPr>
  </w:style>
  <w:style w:type="paragraph" w:customStyle="1" w:styleId="Headingdontincludeintabofcont">
    <w:name w:val="Heading_dont_include_in_tab_of_cont"/>
    <w:basedOn w:val="Normal"/>
    <w:next w:val="Normal"/>
    <w:rsid w:val="00AA5327"/>
    <w:pPr>
      <w:pageBreakBefore/>
      <w:spacing w:after="120" w:line="360" w:lineRule="auto"/>
      <w:ind w:firstLine="720"/>
      <w:jc w:val="center"/>
    </w:pPr>
    <w:rPr>
      <w:rFonts w:ascii="Arial" w:hAnsi="Arial" w:cs="Arial"/>
      <w:b/>
      <w:bCs/>
      <w:i w:val="0"/>
      <w:caps/>
      <w:sz w:val="24"/>
      <w:szCs w:val="24"/>
    </w:rPr>
  </w:style>
  <w:style w:type="paragraph" w:customStyle="1" w:styleId="Imagestyle">
    <w:name w:val="Image_style"/>
    <w:basedOn w:val="Normal"/>
    <w:next w:val="Caption"/>
    <w:qFormat/>
    <w:rsid w:val="00AA5327"/>
    <w:pPr>
      <w:keepNext/>
      <w:spacing w:line="360" w:lineRule="auto"/>
      <w:jc w:val="center"/>
    </w:pPr>
    <w:rPr>
      <w:rFonts w:ascii="Times New Roman" w:hAnsi="Times New Roman"/>
      <w:i w:val="0"/>
      <w:sz w:val="24"/>
      <w:szCs w:val="24"/>
      <w:lang w:val="en-US"/>
    </w:rPr>
  </w:style>
  <w:style w:type="table" w:styleId="TableGrid">
    <w:name w:val="Table Grid"/>
    <w:basedOn w:val="TableNormal"/>
    <w:rsid w:val="00AA53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aptiontable">
    <w:name w:val="Caption_table"/>
    <w:basedOn w:val="Caption"/>
    <w:rsid w:val="00AA5327"/>
    <w:pPr>
      <w:keepNext/>
      <w:spacing w:after="240"/>
      <w:jc w:val="left"/>
    </w:pPr>
    <w:rPr>
      <w:b/>
      <w:bCs w:val="0"/>
      <w:i/>
      <w:szCs w:val="24"/>
    </w:rPr>
  </w:style>
  <w:style w:type="paragraph" w:customStyle="1" w:styleId="listNumberred">
    <w:name w:val="list_Numberred"/>
    <w:basedOn w:val="BodyText"/>
    <w:rsid w:val="00167C1A"/>
    <w:pPr>
      <w:numPr>
        <w:numId w:val="48"/>
      </w:numPr>
      <w:ind w:left="851" w:firstLine="0"/>
      <w:jc w:val="left"/>
    </w:pPr>
    <w:rPr>
      <w:szCs w:val="24"/>
    </w:rPr>
  </w:style>
  <w:style w:type="numbering" w:customStyle="1" w:styleId="Bulleted">
    <w:name w:val="Bulleted"/>
    <w:basedOn w:val="NoList"/>
    <w:rsid w:val="00AA5327"/>
    <w:pPr>
      <w:numPr>
        <w:numId w:val="3"/>
      </w:numPr>
    </w:pPr>
  </w:style>
  <w:style w:type="paragraph" w:customStyle="1" w:styleId="phBullet">
    <w:name w:val="ph_Bullet"/>
    <w:basedOn w:val="Normal"/>
    <w:link w:val="phBulletCharChar"/>
    <w:rsid w:val="00AA5327"/>
    <w:pPr>
      <w:numPr>
        <w:numId w:val="4"/>
      </w:numPr>
      <w:tabs>
        <w:tab w:val="left" w:pos="284"/>
      </w:tabs>
      <w:spacing w:before="40"/>
      <w:jc w:val="left"/>
    </w:pPr>
    <w:rPr>
      <w:rFonts w:ascii="Times New Roman" w:hAnsi="Times New Roman"/>
      <w:i w:val="0"/>
      <w:sz w:val="24"/>
      <w:szCs w:val="24"/>
    </w:rPr>
  </w:style>
  <w:style w:type="paragraph" w:customStyle="1" w:styleId="1">
    <w:name w:val="Перечисление_1_уровень_цифра"/>
    <w:basedOn w:val="Normal"/>
    <w:qFormat/>
    <w:rsid w:val="0016481D"/>
    <w:pPr>
      <w:numPr>
        <w:numId w:val="5"/>
      </w:numPr>
      <w:spacing w:line="360" w:lineRule="auto"/>
      <w:ind w:left="1491" w:hanging="357"/>
      <w:jc w:val="left"/>
    </w:pPr>
    <w:rPr>
      <w:rFonts w:ascii="Times New Roman" w:hAnsi="Times New Roman"/>
      <w:i w:val="0"/>
      <w:sz w:val="24"/>
      <w:szCs w:val="24"/>
      <w:lang w:eastAsia="en-US"/>
    </w:rPr>
  </w:style>
  <w:style w:type="paragraph" w:customStyle="1" w:styleId="ab">
    <w:name w:val="Перечисление_ненумерованное"/>
    <w:basedOn w:val="Normal"/>
    <w:link w:val="Char0"/>
    <w:rsid w:val="00AA5327"/>
    <w:pPr>
      <w:tabs>
        <w:tab w:val="left" w:pos="284"/>
      </w:tabs>
      <w:spacing w:before="60" w:after="60"/>
      <w:ind w:left="1080" w:hanging="360"/>
      <w:jc w:val="left"/>
    </w:pPr>
    <w:rPr>
      <w:rFonts w:ascii="Times New Roman" w:hAnsi="Times New Roman"/>
      <w:i w:val="0"/>
      <w:sz w:val="24"/>
      <w:szCs w:val="24"/>
    </w:rPr>
  </w:style>
  <w:style w:type="character" w:customStyle="1" w:styleId="Char0">
    <w:name w:val="Перечисление_ненумерованное Char"/>
    <w:link w:val="ab"/>
    <w:rsid w:val="00AA5327"/>
    <w:rPr>
      <w:sz w:val="24"/>
      <w:szCs w:val="24"/>
      <w:lang w:val="ru-RU" w:eastAsia="ru-RU"/>
    </w:rPr>
  </w:style>
  <w:style w:type="paragraph" w:customStyle="1" w:styleId="21">
    <w:name w:val="Перечисление_2_уровень_буква"/>
    <w:basedOn w:val="1"/>
    <w:qFormat/>
    <w:rsid w:val="00AA5327"/>
    <w:pPr>
      <w:numPr>
        <w:numId w:val="6"/>
      </w:numPr>
    </w:pPr>
  </w:style>
  <w:style w:type="paragraph" w:customStyle="1" w:styleId="CaptionImage">
    <w:name w:val="Caption_Image"/>
    <w:basedOn w:val="Caption"/>
    <w:rsid w:val="00E14937"/>
    <w:pPr>
      <w:spacing w:before="40" w:after="240"/>
    </w:pPr>
  </w:style>
  <w:style w:type="character" w:customStyle="1" w:styleId="phBulletCharChar">
    <w:name w:val="ph_Bullet Char Char"/>
    <w:link w:val="phBullet"/>
    <w:rsid w:val="00AA5327"/>
    <w:rPr>
      <w:sz w:val="24"/>
      <w:szCs w:val="24"/>
    </w:rPr>
  </w:style>
  <w:style w:type="table" w:styleId="TableProfessional">
    <w:name w:val="Table Professional"/>
    <w:basedOn w:val="TableNormal"/>
    <w:rsid w:val="00AA5327"/>
    <w:pPr>
      <w:spacing w:before="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tyleOutlinenumbered">
    <w:name w:val="Style Outline numbered"/>
    <w:basedOn w:val="NoList"/>
    <w:rsid w:val="00AA5327"/>
    <w:pPr>
      <w:numPr>
        <w:numId w:val="7"/>
      </w:numPr>
    </w:pPr>
  </w:style>
  <w:style w:type="paragraph" w:customStyle="1" w:styleId="TableHead">
    <w:name w:val="Table Head"/>
    <w:basedOn w:val="Normal"/>
    <w:next w:val="Normal"/>
    <w:autoRedefine/>
    <w:rsid w:val="00AA5327"/>
    <w:pPr>
      <w:suppressAutoHyphens/>
      <w:spacing w:before="120" w:after="60"/>
      <w:jc w:val="center"/>
    </w:pPr>
    <w:rPr>
      <w:rFonts w:ascii="Times New Roman" w:hAnsi="Times New Roman"/>
      <w:b/>
      <w:i w:val="0"/>
      <w:sz w:val="20"/>
      <w:lang w:val="en-GB" w:eastAsia="he-IL" w:bidi="he-IL"/>
    </w:rPr>
  </w:style>
  <w:style w:type="paragraph" w:customStyle="1" w:styleId="ac">
    <w:name w:val="ШТ Лев.надписи"/>
    <w:rsid w:val="00AA5327"/>
    <w:rPr>
      <w:noProof/>
      <w:sz w:val="18"/>
      <w:szCs w:val="18"/>
      <w:lang w:val="en-US" w:eastAsia="en-US"/>
    </w:rPr>
  </w:style>
  <w:style w:type="paragraph" w:customStyle="1" w:styleId="ad">
    <w:name w:val="ШТ Фирма"/>
    <w:rsid w:val="00AA5327"/>
    <w:pPr>
      <w:spacing w:before="240"/>
      <w:jc w:val="center"/>
    </w:pPr>
    <w:rPr>
      <w:b/>
      <w:bCs/>
      <w:noProof/>
      <w:sz w:val="32"/>
      <w:szCs w:val="32"/>
      <w:lang w:val="en-US" w:eastAsia="en-US"/>
    </w:rPr>
  </w:style>
  <w:style w:type="paragraph" w:styleId="TableofFigures">
    <w:name w:val="table of figures"/>
    <w:basedOn w:val="Normal"/>
    <w:next w:val="Normal"/>
    <w:rsid w:val="00AA5327"/>
    <w:pPr>
      <w:spacing w:before="40"/>
      <w:ind w:left="480" w:hanging="480"/>
      <w:jc w:val="left"/>
    </w:pPr>
    <w:rPr>
      <w:rFonts w:ascii="Times New Roman" w:hAnsi="Times New Roman"/>
      <w:i w:val="0"/>
      <w:sz w:val="24"/>
      <w:szCs w:val="24"/>
    </w:rPr>
  </w:style>
  <w:style w:type="paragraph" w:styleId="TableofAuthorities">
    <w:name w:val="table of authorities"/>
    <w:basedOn w:val="Normal"/>
    <w:next w:val="Normal"/>
    <w:rsid w:val="00AA5327"/>
    <w:pPr>
      <w:spacing w:before="40"/>
      <w:ind w:left="240" w:hanging="240"/>
      <w:jc w:val="left"/>
    </w:pPr>
    <w:rPr>
      <w:rFonts w:ascii="Times New Roman" w:hAnsi="Times New Roman"/>
      <w:i w:val="0"/>
      <w:sz w:val="24"/>
      <w:szCs w:val="24"/>
    </w:rPr>
  </w:style>
  <w:style w:type="paragraph" w:customStyle="1" w:styleId="ae">
    <w:name w:val="титульний лист выделенный"/>
    <w:basedOn w:val="af"/>
    <w:rsid w:val="00AA5327"/>
    <w:rPr>
      <w:b/>
      <w:bCs/>
      <w:sz w:val="28"/>
    </w:rPr>
  </w:style>
  <w:style w:type="paragraph" w:customStyle="1" w:styleId="af0">
    <w:name w:val="титульный лист выделенный норм"/>
    <w:basedOn w:val="ae"/>
    <w:rsid w:val="00AA5327"/>
    <w:pPr>
      <w:jc w:val="center"/>
    </w:pPr>
    <w:rPr>
      <w:b w:val="0"/>
    </w:rPr>
  </w:style>
  <w:style w:type="paragraph" w:customStyle="1" w:styleId="CaptionTable0">
    <w:name w:val="Caption_Table"/>
    <w:basedOn w:val="Caption"/>
    <w:link w:val="CaptionTableChar"/>
    <w:rsid w:val="00AA5327"/>
    <w:pPr>
      <w:spacing w:before="40" w:after="240"/>
      <w:jc w:val="right"/>
    </w:pPr>
    <w:rPr>
      <w:b/>
      <w:sz w:val="20"/>
    </w:rPr>
  </w:style>
  <w:style w:type="paragraph" w:customStyle="1" w:styleId="af">
    <w:name w:val="титульний лист текст"/>
    <w:basedOn w:val="Normal"/>
    <w:link w:val="CharChar"/>
    <w:rsid w:val="00AA5327"/>
    <w:pPr>
      <w:spacing w:before="40" w:after="120" w:line="360" w:lineRule="auto"/>
      <w:jc w:val="left"/>
    </w:pPr>
    <w:rPr>
      <w:rFonts w:ascii="Times New Roman" w:hAnsi="Times New Roman"/>
      <w:i w:val="0"/>
      <w:sz w:val="24"/>
      <w:szCs w:val="24"/>
    </w:rPr>
  </w:style>
  <w:style w:type="paragraph" w:customStyle="1" w:styleId="af1">
    <w:name w:val="лист согласования"/>
    <w:basedOn w:val="Normal"/>
    <w:rsid w:val="00AA5327"/>
    <w:pPr>
      <w:spacing w:before="40" w:after="120"/>
      <w:jc w:val="left"/>
    </w:pPr>
    <w:rPr>
      <w:rFonts w:ascii="Arial" w:hAnsi="Arial"/>
      <w:i w:val="0"/>
      <w:sz w:val="24"/>
      <w:szCs w:val="24"/>
    </w:rPr>
  </w:style>
  <w:style w:type="paragraph" w:customStyle="1" w:styleId="af2">
    <w:name w:val="титульний лист подчеркнутый"/>
    <w:basedOn w:val="af"/>
    <w:link w:val="CharChar0"/>
    <w:rsid w:val="00AA5327"/>
    <w:rPr>
      <w:u w:val="single"/>
    </w:rPr>
  </w:style>
  <w:style w:type="character" w:customStyle="1" w:styleId="CharChar">
    <w:name w:val="титульний лист текст Char Char"/>
    <w:link w:val="af"/>
    <w:rsid w:val="00AA5327"/>
    <w:rPr>
      <w:sz w:val="24"/>
      <w:szCs w:val="24"/>
      <w:lang w:val="ru-RU" w:eastAsia="ru-RU"/>
    </w:rPr>
  </w:style>
  <w:style w:type="character" w:customStyle="1" w:styleId="CharChar0">
    <w:name w:val="титульний лист подчеркнутый Char Char"/>
    <w:link w:val="af2"/>
    <w:rsid w:val="00AA5327"/>
    <w:rPr>
      <w:sz w:val="24"/>
      <w:szCs w:val="24"/>
      <w:u w:val="single"/>
      <w:lang w:val="ru-RU" w:eastAsia="ru-RU"/>
    </w:rPr>
  </w:style>
  <w:style w:type="character" w:styleId="FollowedHyperlink">
    <w:name w:val="FollowedHyperlink"/>
    <w:uiPriority w:val="99"/>
    <w:rsid w:val="00AA5327"/>
    <w:rPr>
      <w:color w:val="800080"/>
      <w:u w:val="single"/>
    </w:rPr>
  </w:style>
  <w:style w:type="table" w:styleId="TableGrid5">
    <w:name w:val="Table Grid 5"/>
    <w:basedOn w:val="TableNormal"/>
    <w:rsid w:val="00AA5327"/>
    <w:pPr>
      <w:spacing w:before="4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CommentSubject">
    <w:name w:val="annotation subject"/>
    <w:basedOn w:val="CommentText"/>
    <w:next w:val="CommentText"/>
    <w:link w:val="CommentSubjectChar"/>
    <w:rsid w:val="00AA5327"/>
    <w:rPr>
      <w:b/>
      <w:bCs/>
    </w:rPr>
  </w:style>
  <w:style w:type="character" w:customStyle="1" w:styleId="CommentSubjectChar">
    <w:name w:val="Comment Subject Char"/>
    <w:link w:val="CommentSubject"/>
    <w:rsid w:val="00AA5327"/>
    <w:rPr>
      <w:b/>
      <w:bCs/>
      <w:lang w:val="ru-RU" w:eastAsia="ru-RU"/>
    </w:rPr>
  </w:style>
  <w:style w:type="table" w:styleId="TableClassic1">
    <w:name w:val="Table Classic 1"/>
    <w:basedOn w:val="TableNormal"/>
    <w:rsid w:val="00AA5327"/>
    <w:pPr>
      <w:spacing w:before="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2">
    <w:name w:val="Перечисление_1_уровень_буква"/>
    <w:basedOn w:val="Normal"/>
    <w:qFormat/>
    <w:rsid w:val="00AA5327"/>
    <w:pPr>
      <w:numPr>
        <w:numId w:val="10"/>
      </w:numPr>
      <w:jc w:val="left"/>
    </w:pPr>
    <w:rPr>
      <w:rFonts w:ascii="Times New Roman" w:hAnsi="Times New Roman"/>
      <w:i w:val="0"/>
      <w:sz w:val="24"/>
      <w:szCs w:val="24"/>
    </w:rPr>
  </w:style>
  <w:style w:type="paragraph" w:customStyle="1" w:styleId="Revision1">
    <w:name w:val="Revision1"/>
    <w:hidden/>
    <w:uiPriority w:val="99"/>
    <w:semiHidden/>
    <w:rsid w:val="00AA5327"/>
    <w:rPr>
      <w:sz w:val="24"/>
      <w:szCs w:val="24"/>
    </w:rPr>
  </w:style>
  <w:style w:type="paragraph" w:customStyle="1" w:styleId="a1">
    <w:name w:val="Перечисление"/>
    <w:basedOn w:val="Normal"/>
    <w:rsid w:val="00AA5327"/>
    <w:pPr>
      <w:widowControl w:val="0"/>
      <w:numPr>
        <w:numId w:val="9"/>
      </w:numPr>
      <w:suppressLineNumbers/>
      <w:suppressAutoHyphens/>
      <w:spacing w:before="80" w:after="40"/>
      <w:jc w:val="left"/>
    </w:pPr>
    <w:rPr>
      <w:rFonts w:ascii="Times New Roman" w:hAnsi="Times New Roman"/>
      <w:i w:val="0"/>
      <w:sz w:val="20"/>
      <w:lang w:eastAsia="en-US"/>
    </w:rPr>
  </w:style>
  <w:style w:type="table" w:customStyle="1" w:styleId="Style1">
    <w:name w:val="Style1"/>
    <w:basedOn w:val="TableNormal"/>
    <w:qFormat/>
    <w:rsid w:val="00AA5327"/>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customStyle="1" w:styleId="af3">
    <w:name w:val="Примечание"/>
    <w:basedOn w:val="Normal"/>
    <w:qFormat/>
    <w:rsid w:val="00AA5327"/>
    <w:pPr>
      <w:spacing w:before="120" w:after="120"/>
      <w:jc w:val="left"/>
    </w:pPr>
    <w:rPr>
      <w:rFonts w:ascii="Times New Roman" w:hAnsi="Times New Roman"/>
      <w:i w:val="0"/>
      <w:sz w:val="20"/>
      <w:szCs w:val="24"/>
    </w:rPr>
  </w:style>
  <w:style w:type="numbering" w:customStyle="1" w:styleId="Bulleted1">
    <w:name w:val="Bulleted 1"/>
    <w:basedOn w:val="NoList"/>
    <w:rsid w:val="00AA5327"/>
    <w:pPr>
      <w:numPr>
        <w:numId w:val="11"/>
      </w:numPr>
    </w:pPr>
  </w:style>
  <w:style w:type="numbering" w:customStyle="1" w:styleId="Bulleted2">
    <w:name w:val="Bulleted 2"/>
    <w:basedOn w:val="NoList"/>
    <w:rsid w:val="00AA5327"/>
    <w:pPr>
      <w:numPr>
        <w:numId w:val="12"/>
      </w:numPr>
    </w:pPr>
  </w:style>
  <w:style w:type="numbering" w:customStyle="1" w:styleId="Bulleted3">
    <w:name w:val="Bulleted 3"/>
    <w:basedOn w:val="NoList"/>
    <w:rsid w:val="00AA5327"/>
    <w:pPr>
      <w:numPr>
        <w:numId w:val="13"/>
      </w:numPr>
    </w:pPr>
  </w:style>
  <w:style w:type="numbering" w:customStyle="1" w:styleId="Bulleted4">
    <w:name w:val="Bulleted 4"/>
    <w:basedOn w:val="NoList"/>
    <w:rsid w:val="00AA5327"/>
    <w:pPr>
      <w:numPr>
        <w:numId w:val="14"/>
      </w:numPr>
    </w:pPr>
  </w:style>
  <w:style w:type="paragraph" w:styleId="NormalIndent">
    <w:name w:val="Normal Indent"/>
    <w:basedOn w:val="Normal"/>
    <w:rsid w:val="00AA5327"/>
    <w:pPr>
      <w:widowControl w:val="0"/>
      <w:spacing w:before="120" w:after="120" w:line="240" w:lineRule="atLeast"/>
      <w:ind w:left="720"/>
    </w:pPr>
    <w:rPr>
      <w:rFonts w:ascii="Times New Roman" w:hAnsi="Times New Roman"/>
      <w:i w:val="0"/>
      <w:sz w:val="20"/>
      <w:lang w:val="en-US" w:eastAsia="en-US"/>
    </w:rPr>
  </w:style>
  <w:style w:type="paragraph" w:customStyle="1" w:styleId="TableText">
    <w:name w:val="Table Text"/>
    <w:basedOn w:val="Normal"/>
    <w:link w:val="TableTextCharChar"/>
    <w:autoRedefine/>
    <w:rsid w:val="00AA5327"/>
    <w:pPr>
      <w:spacing w:before="60" w:after="60"/>
    </w:pPr>
    <w:rPr>
      <w:rFonts w:ascii="Times New Roman" w:hAnsi="Times New Roman"/>
      <w:i w:val="0"/>
      <w:sz w:val="18"/>
      <w:lang w:val="en-GB" w:eastAsia="es-ES"/>
    </w:rPr>
  </w:style>
  <w:style w:type="character" w:customStyle="1" w:styleId="TableTextCharChar">
    <w:name w:val="Table Text Char Char"/>
    <w:link w:val="TableText"/>
    <w:rsid w:val="00AA5327"/>
    <w:rPr>
      <w:sz w:val="18"/>
      <w:lang w:val="en-GB" w:eastAsia="es-ES"/>
    </w:rPr>
  </w:style>
  <w:style w:type="paragraph" w:customStyle="1" w:styleId="a4">
    <w:name w:val="Отступ"/>
    <w:basedOn w:val="Normal"/>
    <w:rsid w:val="00AA5327"/>
    <w:pPr>
      <w:widowControl w:val="0"/>
      <w:numPr>
        <w:numId w:val="15"/>
      </w:numPr>
      <w:spacing w:before="60" w:line="240" w:lineRule="atLeast"/>
    </w:pPr>
    <w:rPr>
      <w:rFonts w:ascii="Times New Roman" w:hAnsi="Times New Roman"/>
      <w:i w:val="0"/>
      <w:sz w:val="24"/>
      <w:szCs w:val="24"/>
      <w:lang w:eastAsia="en-US"/>
    </w:rPr>
  </w:style>
  <w:style w:type="paragraph" w:styleId="ListBullet2">
    <w:name w:val="List Bullet 2"/>
    <w:basedOn w:val="Normal"/>
    <w:link w:val="ListBullet2Char"/>
    <w:rsid w:val="00AA5327"/>
    <w:pPr>
      <w:ind w:left="566" w:hanging="283"/>
    </w:pPr>
    <w:rPr>
      <w:rFonts w:ascii="Times New Roman" w:hAnsi="Times New Roman"/>
      <w:i w:val="0"/>
    </w:rPr>
  </w:style>
  <w:style w:type="paragraph" w:customStyle="1" w:styleId="ToDO">
    <w:name w:val="ToDO"/>
    <w:basedOn w:val="Normal"/>
    <w:rsid w:val="00AA5327"/>
    <w:pPr>
      <w:spacing w:before="120" w:after="120"/>
    </w:pPr>
    <w:rPr>
      <w:rFonts w:ascii="Times New Roman" w:hAnsi="Times New Roman"/>
      <w:i w:val="0"/>
      <w:color w:val="FF0000"/>
      <w:sz w:val="24"/>
      <w:szCs w:val="24"/>
      <w:lang w:val="en-US"/>
    </w:rPr>
  </w:style>
  <w:style w:type="paragraph" w:customStyle="1" w:styleId="BigHeader">
    <w:name w:val="Big Header"/>
    <w:basedOn w:val="Normal"/>
    <w:autoRedefine/>
    <w:rsid w:val="00AA5327"/>
    <w:pPr>
      <w:spacing w:before="120" w:after="120"/>
      <w:jc w:val="right"/>
    </w:pPr>
    <w:rPr>
      <w:rFonts w:ascii="Times New Roman" w:hAnsi="Times New Roman"/>
      <w:i w:val="0"/>
      <w:sz w:val="24"/>
      <w:szCs w:val="24"/>
    </w:rPr>
  </w:style>
  <w:style w:type="paragraph" w:customStyle="1" w:styleId="120">
    <w:name w:val="Абзац 12"/>
    <w:basedOn w:val="Normal"/>
    <w:rsid w:val="00AA5327"/>
    <w:pPr>
      <w:spacing w:before="120" w:after="120"/>
      <w:ind w:firstLine="851"/>
    </w:pPr>
    <w:rPr>
      <w:rFonts w:ascii="Times New Roman" w:hAnsi="Times New Roman"/>
      <w:i w:val="0"/>
      <w:sz w:val="24"/>
      <w:szCs w:val="24"/>
    </w:rPr>
  </w:style>
  <w:style w:type="paragraph" w:customStyle="1" w:styleId="121">
    <w:name w:val="Абзац 12 синий"/>
    <w:basedOn w:val="120"/>
    <w:rsid w:val="00AA5327"/>
    <w:rPr>
      <w:color w:val="0000FF"/>
    </w:rPr>
  </w:style>
  <w:style w:type="paragraph" w:customStyle="1" w:styleId="af4">
    <w:name w:val="ПЕРЕЧЕНЬ"/>
    <w:basedOn w:val="Normal"/>
    <w:rsid w:val="00AA5327"/>
    <w:pPr>
      <w:pageBreakBefore/>
      <w:spacing w:before="240" w:after="240"/>
      <w:jc w:val="center"/>
      <w:outlineLvl w:val="0"/>
    </w:pPr>
    <w:rPr>
      <w:rFonts w:ascii="Garamond" w:hAnsi="Garamond"/>
      <w:b/>
      <w:i w:val="0"/>
      <w:caps/>
      <w:sz w:val="36"/>
    </w:rPr>
  </w:style>
  <w:style w:type="paragraph" w:customStyle="1" w:styleId="a3">
    <w:name w:val="Перечень А"/>
    <w:basedOn w:val="Normal"/>
    <w:rsid w:val="00AA5327"/>
    <w:pPr>
      <w:numPr>
        <w:ilvl w:val="1"/>
        <w:numId w:val="16"/>
      </w:numPr>
      <w:tabs>
        <w:tab w:val="clear" w:pos="1588"/>
        <w:tab w:val="left" w:pos="1134"/>
        <w:tab w:val="num" w:pos="1211"/>
      </w:tabs>
      <w:spacing w:before="120" w:after="120"/>
      <w:ind w:left="1134" w:hanging="283"/>
    </w:pPr>
    <w:rPr>
      <w:rFonts w:ascii="Times New Roman" w:hAnsi="Times New Roman"/>
      <w:i w:val="0"/>
      <w:snapToGrid w:val="0"/>
      <w:sz w:val="24"/>
    </w:rPr>
  </w:style>
  <w:style w:type="paragraph" w:customStyle="1" w:styleId="af5">
    <w:name w:val="Перечень АА"/>
    <w:basedOn w:val="a3"/>
    <w:rsid w:val="00AA5327"/>
    <w:pPr>
      <w:tabs>
        <w:tab w:val="clear" w:pos="1134"/>
        <w:tab w:val="clear" w:pos="1211"/>
      </w:tabs>
      <w:spacing w:before="0" w:after="0" w:line="360" w:lineRule="auto"/>
      <w:ind w:left="0" w:firstLine="720"/>
      <w:jc w:val="left"/>
    </w:pPr>
    <w:rPr>
      <w:snapToGrid/>
      <w:szCs w:val="24"/>
    </w:rPr>
  </w:style>
  <w:style w:type="paragraph" w:customStyle="1" w:styleId="af6">
    <w:name w:val="Подзаголовок приложения"/>
    <w:next w:val="Normal"/>
    <w:rsid w:val="00AA5327"/>
    <w:pPr>
      <w:pageBreakBefore/>
      <w:tabs>
        <w:tab w:val="num" w:pos="2088"/>
      </w:tabs>
      <w:spacing w:after="120"/>
      <w:ind w:left="360" w:hanging="72"/>
      <w:jc w:val="right"/>
      <w:outlineLvl w:val="1"/>
    </w:pPr>
    <w:rPr>
      <w:rFonts w:ascii="Garamond" w:hAnsi="Garamond"/>
      <w:b/>
      <w:caps/>
      <w:noProof/>
      <w:sz w:val="28"/>
    </w:rPr>
  </w:style>
  <w:style w:type="paragraph" w:customStyle="1" w:styleId="af7">
    <w:name w:val="Текст таблицы"/>
    <w:basedOn w:val="120"/>
    <w:rsid w:val="00AA5327"/>
    <w:pPr>
      <w:ind w:firstLine="0"/>
      <w:jc w:val="left"/>
    </w:pPr>
  </w:style>
  <w:style w:type="paragraph" w:customStyle="1" w:styleId="af8">
    <w:name w:val="Содержание"/>
    <w:basedOn w:val="Normal"/>
    <w:next w:val="Normal"/>
    <w:rsid w:val="00AA5327"/>
    <w:pPr>
      <w:pageBreakBefore/>
      <w:spacing w:before="240" w:after="240"/>
      <w:jc w:val="center"/>
    </w:pPr>
    <w:rPr>
      <w:rFonts w:ascii="Garamond" w:hAnsi="Garamond"/>
      <w:b/>
      <w:i w:val="0"/>
      <w:caps/>
      <w:sz w:val="36"/>
    </w:rPr>
  </w:style>
  <w:style w:type="character" w:styleId="PageNumber">
    <w:name w:val="page number"/>
    <w:basedOn w:val="DefaultParagraphFont"/>
    <w:rsid w:val="00AA5327"/>
  </w:style>
  <w:style w:type="paragraph" w:customStyle="1" w:styleId="14">
    <w:name w:val="Нумерованный 1"/>
    <w:basedOn w:val="Normal"/>
    <w:rsid w:val="00AA5327"/>
    <w:pPr>
      <w:tabs>
        <w:tab w:val="left" w:pos="720"/>
        <w:tab w:val="num" w:pos="936"/>
      </w:tabs>
      <w:spacing w:before="120" w:after="120"/>
    </w:pPr>
    <w:rPr>
      <w:rFonts w:ascii="Times New Roman" w:hAnsi="Times New Roman"/>
      <w:i w:val="0"/>
      <w:szCs w:val="24"/>
    </w:rPr>
  </w:style>
  <w:style w:type="character" w:customStyle="1" w:styleId="BodyTextChar">
    <w:name w:val="Body Text Char"/>
    <w:link w:val="BodyText"/>
    <w:rsid w:val="00EF65AC"/>
    <w:rPr>
      <w:sz w:val="24"/>
      <w:lang w:val="ru-RU" w:eastAsia="ru-RU" w:bidi="ar-SA"/>
    </w:rPr>
  </w:style>
  <w:style w:type="paragraph" w:styleId="FootnoteText">
    <w:name w:val="footnote text"/>
    <w:basedOn w:val="Normal"/>
    <w:link w:val="FootnoteTextChar"/>
    <w:rsid w:val="00AA5327"/>
    <w:pPr>
      <w:spacing w:before="120" w:after="120"/>
    </w:pPr>
    <w:rPr>
      <w:rFonts w:ascii="Times New Roman" w:hAnsi="Times New Roman"/>
      <w:i w:val="0"/>
      <w:sz w:val="24"/>
      <w:szCs w:val="24"/>
    </w:rPr>
  </w:style>
  <w:style w:type="character" w:customStyle="1" w:styleId="FootnoteTextChar">
    <w:name w:val="Footnote Text Char"/>
    <w:link w:val="FootnoteText"/>
    <w:rsid w:val="00AA5327"/>
    <w:rPr>
      <w:sz w:val="24"/>
      <w:szCs w:val="24"/>
      <w:lang w:val="ru-RU" w:eastAsia="ru-RU"/>
    </w:rPr>
  </w:style>
  <w:style w:type="paragraph" w:styleId="BodyText2">
    <w:name w:val="Body Text 2"/>
    <w:basedOn w:val="Normal"/>
    <w:link w:val="BodyText2Char"/>
    <w:rsid w:val="00AA5327"/>
    <w:pPr>
      <w:spacing w:before="120" w:after="120"/>
    </w:pPr>
    <w:rPr>
      <w:rFonts w:ascii="Times New Roman" w:hAnsi="Times New Roman"/>
      <w:i w:val="0"/>
      <w:color w:val="0000FF"/>
      <w:sz w:val="24"/>
      <w:szCs w:val="24"/>
    </w:rPr>
  </w:style>
  <w:style w:type="character" w:customStyle="1" w:styleId="BodyText2Char">
    <w:name w:val="Body Text 2 Char"/>
    <w:link w:val="BodyText2"/>
    <w:rsid w:val="00AA5327"/>
    <w:rPr>
      <w:color w:val="0000FF"/>
      <w:sz w:val="24"/>
      <w:szCs w:val="24"/>
      <w:lang w:val="ru-RU" w:eastAsia="ru-RU"/>
    </w:rPr>
  </w:style>
  <w:style w:type="paragraph" w:styleId="BodyTextIndent">
    <w:name w:val="Body Text Indent"/>
    <w:basedOn w:val="Normal"/>
    <w:link w:val="BodyTextIndentChar"/>
    <w:rsid w:val="00AA5327"/>
    <w:pPr>
      <w:spacing w:before="120" w:after="120"/>
      <w:ind w:firstLine="567"/>
    </w:pPr>
    <w:rPr>
      <w:rFonts w:ascii="Times New Roman" w:hAnsi="Times New Roman"/>
      <w:i w:val="0"/>
      <w:sz w:val="24"/>
      <w:szCs w:val="24"/>
    </w:rPr>
  </w:style>
  <w:style w:type="character" w:customStyle="1" w:styleId="BodyTextIndentChar">
    <w:name w:val="Body Text Indent Char"/>
    <w:link w:val="BodyTextIndent"/>
    <w:rsid w:val="00AA5327"/>
    <w:rPr>
      <w:sz w:val="24"/>
      <w:szCs w:val="24"/>
      <w:lang w:val="ru-RU" w:eastAsia="ru-RU"/>
    </w:rPr>
  </w:style>
  <w:style w:type="paragraph" w:customStyle="1" w:styleId="NormalWeb1">
    <w:name w:val="Normal (Web)1"/>
    <w:basedOn w:val="Normal"/>
    <w:rsid w:val="00AA5327"/>
    <w:pPr>
      <w:spacing w:before="100" w:after="100"/>
    </w:pPr>
    <w:rPr>
      <w:rFonts w:ascii="Microsoft Sans Serif" w:hAnsi="Microsoft Sans Serif"/>
      <w:i w:val="0"/>
      <w:sz w:val="18"/>
      <w:szCs w:val="24"/>
    </w:rPr>
  </w:style>
  <w:style w:type="paragraph" w:styleId="EndnoteText">
    <w:name w:val="endnote text"/>
    <w:basedOn w:val="Normal"/>
    <w:link w:val="EndnoteTextChar"/>
    <w:rsid w:val="00AA5327"/>
    <w:pPr>
      <w:spacing w:before="120" w:after="120"/>
      <w:ind w:firstLine="851"/>
    </w:pPr>
    <w:rPr>
      <w:rFonts w:ascii="TimesET" w:hAnsi="TimesET"/>
      <w:i w:val="0"/>
      <w:color w:val="000000"/>
      <w:sz w:val="20"/>
      <w:szCs w:val="24"/>
    </w:rPr>
  </w:style>
  <w:style w:type="character" w:customStyle="1" w:styleId="EndnoteTextChar">
    <w:name w:val="Endnote Text Char"/>
    <w:link w:val="EndnoteText"/>
    <w:rsid w:val="00AA5327"/>
    <w:rPr>
      <w:rFonts w:ascii="TimesET" w:hAnsi="TimesET"/>
      <w:color w:val="000000"/>
      <w:szCs w:val="24"/>
      <w:lang w:val="ru-RU" w:eastAsia="ru-RU"/>
    </w:rPr>
  </w:style>
  <w:style w:type="paragraph" w:customStyle="1" w:styleId="Normal1">
    <w:name w:val="Normal1"/>
    <w:rsid w:val="00FF3AD2"/>
    <w:pPr>
      <w:spacing w:line="360" w:lineRule="auto"/>
      <w:ind w:firstLine="851"/>
    </w:pPr>
    <w:rPr>
      <w:snapToGrid w:val="0"/>
      <w:sz w:val="24"/>
      <w:lang w:eastAsia="en-US"/>
    </w:rPr>
  </w:style>
  <w:style w:type="paragraph" w:customStyle="1" w:styleId="size1">
    <w:name w:val="size1"/>
    <w:basedOn w:val="Normal"/>
    <w:rsid w:val="00AA5327"/>
    <w:pPr>
      <w:spacing w:before="100" w:after="100"/>
    </w:pPr>
    <w:rPr>
      <w:rFonts w:ascii="Times New Roman" w:hAnsi="Times New Roman"/>
      <w:i w:val="0"/>
      <w:sz w:val="24"/>
      <w:szCs w:val="24"/>
    </w:rPr>
  </w:style>
  <w:style w:type="paragraph" w:customStyle="1" w:styleId="122">
    <w:name w:val="Абзац 12 с номером"/>
    <w:basedOn w:val="120"/>
    <w:rsid w:val="00AA5327"/>
    <w:pPr>
      <w:tabs>
        <w:tab w:val="left" w:pos="851"/>
      </w:tabs>
      <w:ind w:firstLine="0"/>
    </w:pPr>
  </w:style>
  <w:style w:type="paragraph" w:customStyle="1" w:styleId="af9">
    <w:name w:val="Аннотация"/>
    <w:basedOn w:val="af8"/>
    <w:next w:val="120"/>
    <w:rsid w:val="00AA5327"/>
  </w:style>
  <w:style w:type="paragraph" w:customStyle="1" w:styleId="afa">
    <w:name w:val="Колонтитул"/>
    <w:basedOn w:val="Normal"/>
    <w:rsid w:val="00AA5327"/>
    <w:pPr>
      <w:spacing w:before="120" w:after="120"/>
    </w:pPr>
    <w:rPr>
      <w:rFonts w:ascii="Times New Roman" w:hAnsi="Times New Roman"/>
      <w:i w:val="0"/>
      <w:sz w:val="20"/>
      <w:szCs w:val="24"/>
    </w:rPr>
  </w:style>
  <w:style w:type="paragraph" w:customStyle="1" w:styleId="15">
    <w:name w:val="Номер 1"/>
    <w:basedOn w:val="Normal"/>
    <w:rsid w:val="00AA5327"/>
    <w:pPr>
      <w:tabs>
        <w:tab w:val="left" w:pos="1134"/>
        <w:tab w:val="num" w:pos="1211"/>
      </w:tabs>
      <w:spacing w:before="120" w:after="120"/>
      <w:ind w:left="1134" w:hanging="283"/>
    </w:pPr>
    <w:rPr>
      <w:rFonts w:ascii="Times New Roman" w:hAnsi="Times New Roman"/>
      <w:i w:val="0"/>
      <w:sz w:val="24"/>
      <w:szCs w:val="24"/>
    </w:rPr>
  </w:style>
  <w:style w:type="paragraph" w:customStyle="1" w:styleId="22">
    <w:name w:val="Номер 2"/>
    <w:basedOn w:val="Normal"/>
    <w:rsid w:val="00AA5327"/>
    <w:pPr>
      <w:tabs>
        <w:tab w:val="num" w:pos="1588"/>
      </w:tabs>
      <w:spacing w:before="120" w:after="120"/>
      <w:ind w:left="1588" w:hanging="454"/>
    </w:pPr>
    <w:rPr>
      <w:rFonts w:ascii="Times New Roman" w:hAnsi="Times New Roman"/>
      <w:i w:val="0"/>
      <w:sz w:val="24"/>
      <w:szCs w:val="24"/>
    </w:rPr>
  </w:style>
  <w:style w:type="paragraph" w:customStyle="1" w:styleId="30">
    <w:name w:val="Номер 3"/>
    <w:basedOn w:val="Normal"/>
    <w:rsid w:val="00AA5327"/>
    <w:pPr>
      <w:tabs>
        <w:tab w:val="left" w:pos="2155"/>
        <w:tab w:val="num" w:pos="2308"/>
      </w:tabs>
      <w:spacing w:before="120" w:after="120"/>
      <w:ind w:left="2155" w:hanging="567"/>
    </w:pPr>
    <w:rPr>
      <w:rFonts w:ascii="Times New Roman" w:hAnsi="Times New Roman"/>
      <w:i w:val="0"/>
      <w:sz w:val="24"/>
      <w:szCs w:val="24"/>
    </w:rPr>
  </w:style>
  <w:style w:type="paragraph" w:customStyle="1" w:styleId="4">
    <w:name w:val="Номер 4"/>
    <w:basedOn w:val="Normal"/>
    <w:rsid w:val="00AA5327"/>
    <w:pPr>
      <w:tabs>
        <w:tab w:val="left" w:pos="2722"/>
      </w:tabs>
      <w:spacing w:before="120" w:after="120"/>
      <w:ind w:left="3005" w:hanging="794"/>
    </w:pPr>
    <w:rPr>
      <w:rFonts w:ascii="Times New Roman" w:hAnsi="Times New Roman"/>
      <w:i w:val="0"/>
      <w:sz w:val="24"/>
      <w:szCs w:val="24"/>
    </w:rPr>
  </w:style>
  <w:style w:type="character" w:styleId="LineNumber">
    <w:name w:val="line number"/>
    <w:basedOn w:val="DefaultParagraphFont"/>
    <w:rsid w:val="00AA5327"/>
  </w:style>
  <w:style w:type="paragraph" w:styleId="BodyTextIndent2">
    <w:name w:val="Body Text Indent 2"/>
    <w:basedOn w:val="Normal"/>
    <w:link w:val="BodyTextIndent2Char"/>
    <w:rsid w:val="00AA5327"/>
    <w:pPr>
      <w:widowControl w:val="0"/>
      <w:spacing w:before="120" w:after="120"/>
      <w:ind w:firstLine="567"/>
    </w:pPr>
    <w:rPr>
      <w:rFonts w:ascii="Times New Roman" w:hAnsi="Times New Roman"/>
      <w:sz w:val="24"/>
      <w:szCs w:val="24"/>
    </w:rPr>
  </w:style>
  <w:style w:type="character" w:customStyle="1" w:styleId="BodyTextIndent2Char">
    <w:name w:val="Body Text Indent 2 Char"/>
    <w:link w:val="BodyTextIndent2"/>
    <w:rsid w:val="00AA5327"/>
    <w:rPr>
      <w:i/>
      <w:sz w:val="24"/>
      <w:szCs w:val="24"/>
      <w:lang w:val="ru-RU" w:eastAsia="ru-RU"/>
    </w:rPr>
  </w:style>
  <w:style w:type="character" w:customStyle="1" w:styleId="afb">
    <w:name w:val="Основной шрифт"/>
    <w:rsid w:val="00AA5327"/>
  </w:style>
  <w:style w:type="paragraph" w:customStyle="1" w:styleId="afc">
    <w:name w:val="Перечень ААА"/>
    <w:basedOn w:val="af5"/>
    <w:rsid w:val="00AA5327"/>
    <w:pPr>
      <w:tabs>
        <w:tab w:val="left" w:pos="1134"/>
        <w:tab w:val="num" w:pos="2155"/>
      </w:tabs>
      <w:spacing w:before="120" w:after="120" w:line="240" w:lineRule="auto"/>
      <w:ind w:left="2155" w:hanging="567"/>
      <w:jc w:val="both"/>
    </w:pPr>
    <w:rPr>
      <w:snapToGrid w:val="0"/>
      <w:szCs w:val="20"/>
    </w:rPr>
  </w:style>
  <w:style w:type="paragraph" w:customStyle="1" w:styleId="afd">
    <w:name w:val="Перечень АААА"/>
    <w:basedOn w:val="a3"/>
    <w:rsid w:val="00AA5327"/>
    <w:pPr>
      <w:tabs>
        <w:tab w:val="clear" w:pos="1134"/>
        <w:tab w:val="clear" w:pos="1211"/>
      </w:tabs>
      <w:spacing w:before="0" w:after="0" w:line="360" w:lineRule="auto"/>
      <w:ind w:left="0" w:firstLine="720"/>
      <w:jc w:val="left"/>
    </w:pPr>
    <w:rPr>
      <w:snapToGrid/>
      <w:szCs w:val="24"/>
    </w:rPr>
  </w:style>
  <w:style w:type="paragraph" w:customStyle="1" w:styleId="afe">
    <w:name w:val="Рисунок"/>
    <w:basedOn w:val="Normal"/>
    <w:rsid w:val="00AA5327"/>
    <w:pPr>
      <w:spacing w:before="120" w:after="120"/>
      <w:jc w:val="center"/>
    </w:pPr>
    <w:rPr>
      <w:rFonts w:ascii="Times New Roman" w:hAnsi="Times New Roman"/>
      <w:i w:val="0"/>
      <w:sz w:val="22"/>
    </w:rPr>
  </w:style>
  <w:style w:type="character" w:styleId="Strong">
    <w:name w:val="Strong"/>
    <w:qFormat/>
    <w:rsid w:val="00AA5327"/>
    <w:rPr>
      <w:b/>
      <w:bCs/>
    </w:rPr>
  </w:style>
  <w:style w:type="paragraph" w:customStyle="1" w:styleId="aff">
    <w:name w:val="Таблица заголовок"/>
    <w:basedOn w:val="120"/>
    <w:rsid w:val="00AA5327"/>
    <w:pPr>
      <w:ind w:firstLine="0"/>
      <w:jc w:val="center"/>
    </w:pPr>
    <w:rPr>
      <w:b/>
      <w:szCs w:val="20"/>
    </w:rPr>
  </w:style>
  <w:style w:type="paragraph" w:customStyle="1" w:styleId="aff0">
    <w:name w:val="Таблица текст"/>
    <w:basedOn w:val="120"/>
    <w:rsid w:val="00AA5327"/>
    <w:pPr>
      <w:ind w:firstLine="0"/>
      <w:jc w:val="left"/>
    </w:pPr>
    <w:rPr>
      <w:szCs w:val="20"/>
    </w:rPr>
  </w:style>
  <w:style w:type="paragraph" w:customStyle="1" w:styleId="aff1">
    <w:name w:val="указатель"/>
    <w:basedOn w:val="Normal"/>
    <w:next w:val="Normal"/>
    <w:rsid w:val="00AA5327"/>
    <w:pPr>
      <w:autoSpaceDE w:val="0"/>
      <w:autoSpaceDN w:val="0"/>
      <w:spacing w:before="120" w:after="120"/>
      <w:ind w:firstLine="567"/>
    </w:pPr>
    <w:rPr>
      <w:rFonts w:ascii="Times New Roman" w:hAnsi="Times New Roman"/>
      <w:i w:val="0"/>
      <w:sz w:val="20"/>
    </w:rPr>
  </w:style>
  <w:style w:type="paragraph" w:customStyle="1" w:styleId="16">
    <w:name w:val="указатель 1"/>
    <w:basedOn w:val="Normal"/>
    <w:next w:val="Normal"/>
    <w:autoRedefine/>
    <w:rsid w:val="00AA5327"/>
    <w:pPr>
      <w:tabs>
        <w:tab w:val="right" w:pos="4176"/>
      </w:tabs>
      <w:autoSpaceDE w:val="0"/>
      <w:autoSpaceDN w:val="0"/>
      <w:spacing w:before="120" w:after="120"/>
      <w:ind w:left="240" w:hanging="240"/>
    </w:pPr>
    <w:rPr>
      <w:rFonts w:ascii="Times New Roman" w:hAnsi="Times New Roman"/>
      <w:i w:val="0"/>
      <w:sz w:val="20"/>
    </w:rPr>
  </w:style>
  <w:style w:type="paragraph" w:customStyle="1" w:styleId="23">
    <w:name w:val="указатель 2"/>
    <w:basedOn w:val="Normal"/>
    <w:next w:val="Normal"/>
    <w:autoRedefine/>
    <w:rsid w:val="00AA5327"/>
    <w:pPr>
      <w:tabs>
        <w:tab w:val="right" w:pos="4176"/>
      </w:tabs>
      <w:autoSpaceDE w:val="0"/>
      <w:autoSpaceDN w:val="0"/>
      <w:spacing w:before="120" w:after="120"/>
      <w:ind w:left="480" w:hanging="240"/>
    </w:pPr>
    <w:rPr>
      <w:rFonts w:ascii="Times New Roman" w:hAnsi="Times New Roman"/>
      <w:i w:val="0"/>
      <w:sz w:val="20"/>
    </w:rPr>
  </w:style>
  <w:style w:type="paragraph" w:customStyle="1" w:styleId="31">
    <w:name w:val="указатель 3"/>
    <w:basedOn w:val="Normal"/>
    <w:next w:val="Normal"/>
    <w:autoRedefine/>
    <w:rsid w:val="00AA5327"/>
    <w:pPr>
      <w:tabs>
        <w:tab w:val="right" w:pos="4176"/>
      </w:tabs>
      <w:autoSpaceDE w:val="0"/>
      <w:autoSpaceDN w:val="0"/>
      <w:spacing w:before="120" w:after="120"/>
      <w:ind w:left="720" w:hanging="240"/>
    </w:pPr>
    <w:rPr>
      <w:rFonts w:ascii="Times New Roman" w:hAnsi="Times New Roman"/>
      <w:i w:val="0"/>
      <w:sz w:val="20"/>
    </w:rPr>
  </w:style>
  <w:style w:type="paragraph" w:customStyle="1" w:styleId="40">
    <w:name w:val="указатель 4"/>
    <w:basedOn w:val="Normal"/>
    <w:next w:val="Normal"/>
    <w:autoRedefine/>
    <w:rsid w:val="00AA5327"/>
    <w:pPr>
      <w:tabs>
        <w:tab w:val="right" w:pos="4176"/>
      </w:tabs>
      <w:autoSpaceDE w:val="0"/>
      <w:autoSpaceDN w:val="0"/>
      <w:spacing w:before="120" w:after="120"/>
      <w:ind w:left="960" w:hanging="240"/>
    </w:pPr>
    <w:rPr>
      <w:rFonts w:ascii="Times New Roman" w:hAnsi="Times New Roman"/>
      <w:i w:val="0"/>
      <w:sz w:val="20"/>
    </w:rPr>
  </w:style>
  <w:style w:type="paragraph" w:customStyle="1" w:styleId="5">
    <w:name w:val="указатель 5"/>
    <w:basedOn w:val="Normal"/>
    <w:next w:val="Normal"/>
    <w:autoRedefine/>
    <w:rsid w:val="00AA5327"/>
    <w:pPr>
      <w:tabs>
        <w:tab w:val="right" w:pos="4176"/>
      </w:tabs>
      <w:autoSpaceDE w:val="0"/>
      <w:autoSpaceDN w:val="0"/>
      <w:spacing w:before="120" w:after="120"/>
      <w:ind w:left="1200" w:hanging="240"/>
    </w:pPr>
    <w:rPr>
      <w:rFonts w:ascii="Times New Roman" w:hAnsi="Times New Roman"/>
      <w:i w:val="0"/>
      <w:sz w:val="20"/>
    </w:rPr>
  </w:style>
  <w:style w:type="paragraph" w:customStyle="1" w:styleId="6">
    <w:name w:val="указатель 6"/>
    <w:basedOn w:val="Normal"/>
    <w:next w:val="Normal"/>
    <w:autoRedefine/>
    <w:rsid w:val="00AA5327"/>
    <w:pPr>
      <w:tabs>
        <w:tab w:val="right" w:pos="4176"/>
      </w:tabs>
      <w:autoSpaceDE w:val="0"/>
      <w:autoSpaceDN w:val="0"/>
      <w:spacing w:before="120" w:after="120"/>
      <w:ind w:left="1440" w:hanging="240"/>
    </w:pPr>
    <w:rPr>
      <w:rFonts w:ascii="Times New Roman" w:hAnsi="Times New Roman"/>
      <w:i w:val="0"/>
      <w:sz w:val="20"/>
    </w:rPr>
  </w:style>
  <w:style w:type="paragraph" w:customStyle="1" w:styleId="7">
    <w:name w:val="указатель 7"/>
    <w:basedOn w:val="Normal"/>
    <w:next w:val="Normal"/>
    <w:autoRedefine/>
    <w:rsid w:val="00AA5327"/>
    <w:pPr>
      <w:tabs>
        <w:tab w:val="right" w:pos="4176"/>
      </w:tabs>
      <w:autoSpaceDE w:val="0"/>
      <w:autoSpaceDN w:val="0"/>
      <w:spacing w:before="120" w:after="120"/>
      <w:ind w:left="1680" w:hanging="240"/>
    </w:pPr>
    <w:rPr>
      <w:rFonts w:ascii="Times New Roman" w:hAnsi="Times New Roman"/>
      <w:i w:val="0"/>
      <w:sz w:val="20"/>
    </w:rPr>
  </w:style>
  <w:style w:type="paragraph" w:customStyle="1" w:styleId="8">
    <w:name w:val="указатель 8"/>
    <w:basedOn w:val="Normal"/>
    <w:next w:val="Normal"/>
    <w:autoRedefine/>
    <w:rsid w:val="00AA5327"/>
    <w:pPr>
      <w:tabs>
        <w:tab w:val="right" w:pos="4176"/>
      </w:tabs>
      <w:autoSpaceDE w:val="0"/>
      <w:autoSpaceDN w:val="0"/>
      <w:spacing w:before="120" w:after="120"/>
      <w:ind w:left="1920" w:hanging="240"/>
    </w:pPr>
    <w:rPr>
      <w:rFonts w:ascii="Times New Roman" w:hAnsi="Times New Roman"/>
      <w:i w:val="0"/>
      <w:sz w:val="20"/>
    </w:rPr>
  </w:style>
  <w:style w:type="paragraph" w:customStyle="1" w:styleId="9">
    <w:name w:val="указатель 9"/>
    <w:basedOn w:val="Normal"/>
    <w:next w:val="Normal"/>
    <w:autoRedefine/>
    <w:rsid w:val="00AA5327"/>
    <w:pPr>
      <w:tabs>
        <w:tab w:val="right" w:pos="4176"/>
      </w:tabs>
      <w:autoSpaceDE w:val="0"/>
      <w:autoSpaceDN w:val="0"/>
      <w:spacing w:before="120" w:after="120"/>
      <w:ind w:left="2160" w:hanging="240"/>
    </w:pPr>
    <w:rPr>
      <w:rFonts w:ascii="Times New Roman" w:hAnsi="Times New Roman"/>
      <w:i w:val="0"/>
      <w:sz w:val="20"/>
    </w:rPr>
  </w:style>
  <w:style w:type="paragraph" w:customStyle="1" w:styleId="aff2">
    <w:name w:val="Заголовок таблицы"/>
    <w:basedOn w:val="120"/>
    <w:rsid w:val="00AA5327"/>
    <w:pPr>
      <w:ind w:firstLine="0"/>
      <w:jc w:val="center"/>
    </w:pPr>
    <w:rPr>
      <w:b/>
    </w:rPr>
  </w:style>
  <w:style w:type="paragraph" w:customStyle="1" w:styleId="H2">
    <w:name w:val="H2"/>
    <w:basedOn w:val="Normal1"/>
    <w:next w:val="Normal1"/>
    <w:rsid w:val="000D473E"/>
    <w:pPr>
      <w:keepNext/>
      <w:outlineLvl w:val="2"/>
    </w:pPr>
    <w:rPr>
      <w:b/>
      <w:lang w:eastAsia="ru-RU"/>
    </w:rPr>
  </w:style>
  <w:style w:type="paragraph" w:customStyle="1" w:styleId="111">
    <w:name w:val="Абзац 11"/>
    <w:basedOn w:val="Normal"/>
    <w:rsid w:val="00AA5327"/>
    <w:pPr>
      <w:widowControl w:val="0"/>
      <w:overflowPunct w:val="0"/>
      <w:autoSpaceDE w:val="0"/>
      <w:autoSpaceDN w:val="0"/>
      <w:adjustRightInd w:val="0"/>
      <w:spacing w:before="120" w:after="120"/>
      <w:ind w:firstLine="851"/>
      <w:textAlignment w:val="baseline"/>
    </w:pPr>
    <w:rPr>
      <w:rFonts w:ascii="Courier New" w:hAnsi="Courier New"/>
      <w:i w:val="0"/>
      <w:sz w:val="22"/>
      <w:szCs w:val="24"/>
    </w:rPr>
  </w:style>
  <w:style w:type="paragraph" w:customStyle="1" w:styleId="17">
    <w:name w:val="Текст выноски1"/>
    <w:basedOn w:val="Normal"/>
    <w:semiHidden/>
    <w:rsid w:val="00AA5327"/>
    <w:pPr>
      <w:spacing w:before="120" w:after="120"/>
    </w:pPr>
    <w:rPr>
      <w:rFonts w:ascii="Tahoma" w:hAnsi="Tahoma" w:cs="Tahoma"/>
      <w:i w:val="0"/>
      <w:sz w:val="16"/>
      <w:szCs w:val="16"/>
    </w:rPr>
  </w:style>
  <w:style w:type="paragraph" w:styleId="NormalWeb">
    <w:name w:val="Normal (Web)"/>
    <w:aliases w:val="Обычный (Web)"/>
    <w:basedOn w:val="Normal"/>
    <w:uiPriority w:val="99"/>
    <w:rsid w:val="00AA5327"/>
    <w:pPr>
      <w:spacing w:before="100" w:beforeAutospacing="1" w:after="100" w:afterAutospacing="1"/>
    </w:pPr>
    <w:rPr>
      <w:rFonts w:ascii="Arial" w:hAnsi="Arial" w:cs="Arial"/>
      <w:i w:val="0"/>
      <w:sz w:val="20"/>
    </w:rPr>
  </w:style>
  <w:style w:type="paragraph" w:styleId="HTMLPreformatted">
    <w:name w:val="HTML Preformatted"/>
    <w:basedOn w:val="Normal"/>
    <w:link w:val="HTMLPreformattedChar"/>
    <w:rsid w:val="00AA5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urier" w:eastAsia="Courier New" w:hAnsi="Courier" w:cs="Courier New"/>
      <w:i w:val="0"/>
      <w:color w:val="000000"/>
      <w:sz w:val="18"/>
      <w:szCs w:val="18"/>
    </w:rPr>
  </w:style>
  <w:style w:type="character" w:customStyle="1" w:styleId="HTMLPreformattedChar">
    <w:name w:val="HTML Preformatted Char"/>
    <w:link w:val="HTMLPreformatted"/>
    <w:rsid w:val="00AA5327"/>
    <w:rPr>
      <w:rFonts w:ascii="Courier" w:eastAsia="Courier New" w:hAnsi="Courier" w:cs="Courier New"/>
      <w:color w:val="000000"/>
      <w:sz w:val="18"/>
      <w:szCs w:val="18"/>
      <w:lang w:val="ru-RU" w:eastAsia="ru-RU"/>
    </w:rPr>
  </w:style>
  <w:style w:type="paragraph" w:customStyle="1" w:styleId="aff3">
    <w:name w:val="Основной"/>
    <w:basedOn w:val="Normal"/>
    <w:rsid w:val="00AA5327"/>
    <w:pPr>
      <w:widowControl w:val="0"/>
      <w:spacing w:before="60" w:line="240" w:lineRule="atLeast"/>
      <w:ind w:firstLine="709"/>
    </w:pPr>
    <w:rPr>
      <w:rFonts w:ascii="Times New Roman" w:hAnsi="Times New Roman"/>
      <w:i w:val="0"/>
      <w:sz w:val="24"/>
      <w:szCs w:val="24"/>
      <w:lang w:eastAsia="en-US"/>
    </w:rPr>
  </w:style>
  <w:style w:type="paragraph" w:customStyle="1" w:styleId="XMLText">
    <w:name w:val="XML Text"/>
    <w:autoRedefine/>
    <w:rsid w:val="00AA5327"/>
    <w:rPr>
      <w:rFonts w:ascii="Arial" w:eastAsia="Courier New" w:hAnsi="Arial" w:cs="Courier New"/>
      <w:color w:val="000000"/>
      <w:sz w:val="16"/>
      <w:szCs w:val="18"/>
      <w:lang w:val="en-US"/>
    </w:rPr>
  </w:style>
  <w:style w:type="paragraph" w:customStyle="1" w:styleId="11">
    <w:name w:val="1 Заголовок"/>
    <w:basedOn w:val="Normal"/>
    <w:rsid w:val="002160AC"/>
    <w:pPr>
      <w:numPr>
        <w:numId w:val="33"/>
      </w:numPr>
    </w:pPr>
    <w:rPr>
      <w:rFonts w:ascii="Times New Roman" w:hAnsi="Times New Roman"/>
      <w:i w:val="0"/>
      <w:sz w:val="24"/>
      <w:szCs w:val="24"/>
      <w:lang w:eastAsia="en-US"/>
    </w:rPr>
  </w:style>
  <w:style w:type="paragraph" w:customStyle="1" w:styleId="20">
    <w:name w:val="2 Заголовок"/>
    <w:basedOn w:val="Normal"/>
    <w:rsid w:val="004E5A12"/>
    <w:pPr>
      <w:numPr>
        <w:numId w:val="31"/>
      </w:numPr>
    </w:pPr>
    <w:rPr>
      <w:rFonts w:ascii="Times New Roman" w:hAnsi="Times New Roman"/>
      <w:i w:val="0"/>
      <w:sz w:val="24"/>
      <w:szCs w:val="24"/>
      <w:lang w:eastAsia="en-US"/>
    </w:rPr>
  </w:style>
  <w:style w:type="paragraph" w:customStyle="1" w:styleId="32">
    <w:name w:val="3 Заголовок"/>
    <w:basedOn w:val="Normal"/>
    <w:rsid w:val="00AA5327"/>
    <w:rPr>
      <w:rFonts w:ascii="Times New Roman" w:hAnsi="Times New Roman"/>
      <w:i w:val="0"/>
      <w:sz w:val="24"/>
      <w:szCs w:val="24"/>
      <w:lang w:eastAsia="en-US"/>
    </w:rPr>
  </w:style>
  <w:style w:type="paragraph" w:customStyle="1" w:styleId="41">
    <w:name w:val="4 Заголовок"/>
    <w:basedOn w:val="Normal"/>
    <w:rsid w:val="00AA5327"/>
    <w:rPr>
      <w:rFonts w:ascii="Times New Roman" w:hAnsi="Times New Roman"/>
      <w:i w:val="0"/>
      <w:sz w:val="24"/>
      <w:szCs w:val="24"/>
      <w:lang w:eastAsia="en-US"/>
    </w:rPr>
  </w:style>
  <w:style w:type="paragraph" w:customStyle="1" w:styleId="50">
    <w:name w:val="5 Заголовок"/>
    <w:basedOn w:val="Normal"/>
    <w:rsid w:val="00AA5327"/>
    <w:rPr>
      <w:rFonts w:ascii="Times New Roman" w:hAnsi="Times New Roman"/>
      <w:i w:val="0"/>
      <w:sz w:val="24"/>
      <w:szCs w:val="24"/>
      <w:lang w:eastAsia="en-US"/>
    </w:rPr>
  </w:style>
  <w:style w:type="paragraph" w:customStyle="1" w:styleId="60">
    <w:name w:val="6 Заголовок"/>
    <w:basedOn w:val="Normal"/>
    <w:rsid w:val="00AA5327"/>
    <w:rPr>
      <w:rFonts w:ascii="Times New Roman" w:hAnsi="Times New Roman"/>
      <w:i w:val="0"/>
      <w:sz w:val="24"/>
      <w:szCs w:val="24"/>
      <w:lang w:eastAsia="en-US"/>
    </w:rPr>
  </w:style>
  <w:style w:type="paragraph" w:customStyle="1" w:styleId="70">
    <w:name w:val="7 Заголовок"/>
    <w:basedOn w:val="Normal"/>
    <w:rsid w:val="00AA5327"/>
    <w:rPr>
      <w:rFonts w:ascii="Times New Roman" w:hAnsi="Times New Roman"/>
      <w:i w:val="0"/>
      <w:sz w:val="24"/>
      <w:szCs w:val="24"/>
      <w:lang w:eastAsia="en-US"/>
    </w:rPr>
  </w:style>
  <w:style w:type="character" w:customStyle="1" w:styleId="tx1">
    <w:name w:val="tx1"/>
    <w:rsid w:val="00AA5327"/>
    <w:rPr>
      <w:b/>
      <w:bCs/>
    </w:rPr>
  </w:style>
  <w:style w:type="paragraph" w:styleId="ListContinue2">
    <w:name w:val="List Continue 2"/>
    <w:basedOn w:val="Normal"/>
    <w:rsid w:val="00AA5327"/>
    <w:pPr>
      <w:spacing w:after="120"/>
      <w:ind w:left="566"/>
    </w:pPr>
    <w:rPr>
      <w:rFonts w:ascii="Times New Roman" w:hAnsi="Times New Roman"/>
      <w:i w:val="0"/>
    </w:rPr>
  </w:style>
  <w:style w:type="paragraph" w:styleId="ListContinue4">
    <w:name w:val="List Continue 4"/>
    <w:basedOn w:val="Normal"/>
    <w:rsid w:val="00AA5327"/>
    <w:pPr>
      <w:spacing w:before="120" w:after="120"/>
      <w:ind w:left="1440"/>
    </w:pPr>
    <w:rPr>
      <w:rFonts w:ascii="Times New Roman" w:hAnsi="Times New Roman"/>
      <w:i w:val="0"/>
      <w:sz w:val="24"/>
      <w:szCs w:val="24"/>
    </w:rPr>
  </w:style>
  <w:style w:type="paragraph" w:styleId="ListBullet4">
    <w:name w:val="List Bullet 4"/>
    <w:basedOn w:val="Normal"/>
    <w:autoRedefine/>
    <w:rsid w:val="00AA5327"/>
    <w:pPr>
      <w:tabs>
        <w:tab w:val="num" w:pos="1209"/>
      </w:tabs>
      <w:ind w:left="1209" w:hanging="360"/>
    </w:pPr>
    <w:rPr>
      <w:rFonts w:ascii="Times New Roman" w:hAnsi="Times New Roman"/>
      <w:i w:val="0"/>
      <w:sz w:val="24"/>
      <w:szCs w:val="24"/>
      <w:lang w:eastAsia="en-US"/>
    </w:rPr>
  </w:style>
  <w:style w:type="paragraph" w:customStyle="1" w:styleId="aff4">
    <w:name w:val="Абзац"/>
    <w:basedOn w:val="Normal"/>
    <w:rsid w:val="00AA5327"/>
    <w:pPr>
      <w:ind w:firstLine="709"/>
    </w:pPr>
    <w:rPr>
      <w:rFonts w:ascii="Times New Roman" w:hAnsi="Times New Roman"/>
      <w:i w:val="0"/>
      <w:sz w:val="24"/>
    </w:rPr>
  </w:style>
  <w:style w:type="character" w:customStyle="1" w:styleId="SalutationChar">
    <w:name w:val="Salutation Char"/>
    <w:link w:val="Salutation"/>
    <w:rsid w:val="00AA5327"/>
    <w:rPr>
      <w:rFonts w:ascii="Arial" w:hAnsi="Arial" w:cs="Arial"/>
      <w:b/>
      <w:bCs/>
      <w:kern w:val="32"/>
      <w:sz w:val="32"/>
      <w:szCs w:val="32"/>
      <w:lang w:val="ru-RU" w:eastAsia="ru-RU" w:bidi="ar-SA"/>
    </w:rPr>
  </w:style>
  <w:style w:type="paragraph" w:customStyle="1" w:styleId="aff5">
    <w:name w:val="Основной Знак"/>
    <w:basedOn w:val="Normal"/>
    <w:rsid w:val="00AA5327"/>
    <w:pPr>
      <w:widowControl w:val="0"/>
      <w:spacing w:before="60" w:line="240" w:lineRule="atLeast"/>
      <w:ind w:firstLine="709"/>
    </w:pPr>
    <w:rPr>
      <w:rFonts w:ascii="Times New Roman" w:hAnsi="Times New Roman"/>
      <w:i w:val="0"/>
      <w:sz w:val="24"/>
      <w:szCs w:val="24"/>
      <w:lang w:eastAsia="en-US"/>
    </w:rPr>
  </w:style>
  <w:style w:type="character" w:customStyle="1" w:styleId="zag1">
    <w:name w:val="zag1"/>
    <w:basedOn w:val="DefaultParagraphFont"/>
    <w:rsid w:val="00AA5327"/>
  </w:style>
  <w:style w:type="character" w:styleId="Emphasis">
    <w:name w:val="Emphasis"/>
    <w:qFormat/>
    <w:rsid w:val="00AA5327"/>
    <w:rPr>
      <w:i/>
      <w:iCs/>
    </w:rPr>
  </w:style>
  <w:style w:type="paragraph" w:customStyle="1" w:styleId="Default">
    <w:name w:val="Default"/>
    <w:rsid w:val="00AA5327"/>
    <w:rPr>
      <w:rFonts w:ascii="TimesNewRoman" w:hAnsi="TimesNewRoman"/>
      <w:snapToGrid w:val="0"/>
    </w:rPr>
  </w:style>
  <w:style w:type="paragraph" w:customStyle="1" w:styleId="NormalBlack">
    <w:name w:val="Normal + Black"/>
    <w:aliases w:val="Centered"/>
    <w:basedOn w:val="Normal"/>
    <w:rsid w:val="00AA5327"/>
    <w:pPr>
      <w:spacing w:before="120" w:after="120"/>
      <w:jc w:val="center"/>
    </w:pPr>
    <w:rPr>
      <w:rFonts w:ascii="Times New Roman" w:hAnsi="Times New Roman"/>
      <w:i w:val="0"/>
      <w:color w:val="000000"/>
      <w:sz w:val="24"/>
      <w:szCs w:val="24"/>
    </w:rPr>
  </w:style>
  <w:style w:type="numbering" w:customStyle="1" w:styleId="StyleBulleted">
    <w:name w:val="Style Bulleted"/>
    <w:basedOn w:val="NoList"/>
    <w:rsid w:val="00AA5327"/>
    <w:pPr>
      <w:numPr>
        <w:numId w:val="17"/>
      </w:numPr>
    </w:pPr>
  </w:style>
  <w:style w:type="numbering" w:customStyle="1" w:styleId="StyleBulleted10pt">
    <w:name w:val="Style Bulleted 10 pt"/>
    <w:basedOn w:val="NoList"/>
    <w:rsid w:val="00AA5327"/>
    <w:pPr>
      <w:numPr>
        <w:numId w:val="18"/>
      </w:numPr>
    </w:pPr>
  </w:style>
  <w:style w:type="table" w:styleId="TableTheme">
    <w:name w:val="Table Theme"/>
    <w:basedOn w:val="TableNormal"/>
    <w:rsid w:val="00AA5327"/>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1">
    <w:name w:val="m1"/>
    <w:rsid w:val="00AA5327"/>
    <w:rPr>
      <w:color w:val="0000FF"/>
    </w:rPr>
  </w:style>
  <w:style w:type="paragraph" w:styleId="ListBullet">
    <w:name w:val="List Bullet"/>
    <w:basedOn w:val="Normal"/>
    <w:rsid w:val="00FF3872"/>
    <w:pPr>
      <w:numPr>
        <w:numId w:val="19"/>
      </w:numPr>
      <w:spacing w:line="360" w:lineRule="auto"/>
    </w:pPr>
    <w:rPr>
      <w:rFonts w:ascii="Times New Roman" w:hAnsi="Times New Roman"/>
      <w:i w:val="0"/>
      <w:sz w:val="24"/>
      <w:szCs w:val="24"/>
    </w:rPr>
  </w:style>
  <w:style w:type="paragraph" w:customStyle="1" w:styleId="CharChar1">
    <w:name w:val="Знак Char Char"/>
    <w:basedOn w:val="Normal"/>
    <w:autoRedefine/>
    <w:rsid w:val="00AA5327"/>
    <w:pPr>
      <w:spacing w:after="160" w:line="240" w:lineRule="exact"/>
    </w:pPr>
    <w:rPr>
      <w:rFonts w:ascii="Times New Roman" w:hAnsi="Times New Roman"/>
      <w:i w:val="0"/>
      <w:lang w:val="en-US" w:eastAsia="en-US"/>
    </w:rPr>
  </w:style>
  <w:style w:type="paragraph" w:customStyle="1" w:styleId="CharChar2">
    <w:name w:val="Char Char"/>
    <w:basedOn w:val="Normal"/>
    <w:autoRedefine/>
    <w:rsid w:val="00AA5327"/>
    <w:pPr>
      <w:spacing w:after="160" w:line="240" w:lineRule="exact"/>
    </w:pPr>
    <w:rPr>
      <w:rFonts w:ascii="Times New Roman" w:hAnsi="Times New Roman"/>
      <w:bCs/>
      <w:i w:val="0"/>
      <w:lang w:val="en-US" w:eastAsia="en-US"/>
    </w:rPr>
  </w:style>
  <w:style w:type="paragraph" w:customStyle="1" w:styleId="CharChar10">
    <w:name w:val="Char Char1"/>
    <w:basedOn w:val="Normal"/>
    <w:autoRedefine/>
    <w:rsid w:val="00AA5327"/>
    <w:pPr>
      <w:spacing w:after="160" w:line="240" w:lineRule="exact"/>
    </w:pPr>
    <w:rPr>
      <w:rFonts w:ascii="Times New Roman" w:hAnsi="Times New Roman"/>
      <w:bCs/>
      <w:i w:val="0"/>
      <w:lang w:val="en-US" w:eastAsia="en-US"/>
    </w:rPr>
  </w:style>
  <w:style w:type="paragraph" w:styleId="ListBullet3">
    <w:name w:val="List Bullet 3"/>
    <w:basedOn w:val="Normal"/>
    <w:rsid w:val="00AA5327"/>
    <w:pPr>
      <w:numPr>
        <w:numId w:val="20"/>
      </w:numPr>
      <w:spacing w:before="120" w:after="120"/>
    </w:pPr>
    <w:rPr>
      <w:rFonts w:ascii="Times New Roman" w:hAnsi="Times New Roman"/>
      <w:i w:val="0"/>
      <w:sz w:val="24"/>
      <w:szCs w:val="24"/>
    </w:rPr>
  </w:style>
  <w:style w:type="character" w:customStyle="1" w:styleId="CharChar16">
    <w:name w:val="Char Char16"/>
    <w:rsid w:val="00AA5327"/>
    <w:rPr>
      <w:rFonts w:ascii="Arial" w:hAnsi="Arial" w:cs="Arial"/>
      <w:b/>
      <w:bCs/>
      <w:caps/>
      <w:kern w:val="32"/>
      <w:sz w:val="24"/>
      <w:szCs w:val="32"/>
      <w:lang w:val="ru-RU" w:eastAsia="ru-RU" w:bidi="ar-SA"/>
    </w:rPr>
  </w:style>
  <w:style w:type="character" w:customStyle="1" w:styleId="CharChar14">
    <w:name w:val="Char Char14"/>
    <w:rsid w:val="00AA5327"/>
    <w:rPr>
      <w:rFonts w:ascii="Arial" w:hAnsi="Arial" w:cs="Arial"/>
      <w:b/>
      <w:bCs/>
      <w:sz w:val="24"/>
      <w:szCs w:val="26"/>
      <w:lang w:val="ru-RU" w:eastAsia="ru-RU" w:bidi="ar-SA"/>
    </w:rPr>
  </w:style>
  <w:style w:type="character" w:customStyle="1" w:styleId="CharChar12">
    <w:name w:val="Char Char12"/>
    <w:rsid w:val="00AA5327"/>
    <w:rPr>
      <w:rFonts w:ascii="Arial" w:hAnsi="Arial"/>
      <w:b/>
      <w:bCs/>
      <w:i/>
      <w:iCs/>
      <w:sz w:val="24"/>
      <w:szCs w:val="26"/>
      <w:lang w:val="ru-RU" w:eastAsia="ru-RU" w:bidi="ar-SA"/>
    </w:rPr>
  </w:style>
  <w:style w:type="paragraph" w:customStyle="1" w:styleId="2">
    <w:name w:val="Перечисления_2_уровень_цифра"/>
    <w:basedOn w:val="Normal"/>
    <w:qFormat/>
    <w:rsid w:val="00AA5327"/>
    <w:pPr>
      <w:numPr>
        <w:numId w:val="21"/>
      </w:numPr>
      <w:ind w:firstLine="0"/>
      <w:jc w:val="left"/>
    </w:pPr>
    <w:rPr>
      <w:rFonts w:ascii="Times New Roman" w:hAnsi="Times New Roman"/>
      <w:i w:val="0"/>
      <w:sz w:val="24"/>
      <w:szCs w:val="24"/>
    </w:rPr>
  </w:style>
  <w:style w:type="paragraph" w:customStyle="1" w:styleId="DecimalAligned">
    <w:name w:val="Decimal Aligned"/>
    <w:basedOn w:val="Normal"/>
    <w:qFormat/>
    <w:rsid w:val="00AA5327"/>
    <w:pPr>
      <w:tabs>
        <w:tab w:val="decimal" w:pos="360"/>
      </w:tabs>
      <w:spacing w:after="200" w:line="276" w:lineRule="auto"/>
      <w:jc w:val="left"/>
    </w:pPr>
    <w:rPr>
      <w:rFonts w:ascii="Calibri" w:hAnsi="Calibri"/>
      <w:i w:val="0"/>
      <w:sz w:val="22"/>
      <w:szCs w:val="22"/>
      <w:lang w:val="en-US" w:eastAsia="en-US"/>
    </w:rPr>
  </w:style>
  <w:style w:type="character" w:customStyle="1" w:styleId="SubtleEmphasis1">
    <w:name w:val="Subtle Emphasis1"/>
    <w:qFormat/>
    <w:rsid w:val="00AA5327"/>
    <w:rPr>
      <w:rFonts w:eastAsia="Times New Roman" w:cs="Times New Roman"/>
      <w:bCs w:val="0"/>
      <w:i/>
      <w:iCs/>
      <w:color w:val="808080"/>
      <w:szCs w:val="22"/>
      <w:lang w:val="en-US"/>
    </w:rPr>
  </w:style>
  <w:style w:type="table" w:customStyle="1" w:styleId="LightShading-Accent12">
    <w:name w:val="Light Shading - Accent 12"/>
    <w:basedOn w:val="TableNormal"/>
    <w:rsid w:val="00AA5327"/>
    <w:rPr>
      <w:rFonts w:ascii="Calibri" w:hAnsi="Calibri"/>
      <w:color w:val="365F91"/>
      <w:sz w:val="22"/>
      <w:szCs w:val="22"/>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
    <w:name w:val="Medium Shading 2 - Accent 51"/>
    <w:basedOn w:val="TableNormal"/>
    <w:rsid w:val="00AA5327"/>
    <w:rPr>
      <w:rFonts w:ascii="Calibri" w:hAnsi="Calibr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aff6">
    <w:name w:val="Список_терминов"/>
    <w:basedOn w:val="TableNormal"/>
    <w:qFormat/>
    <w:rsid w:val="00AA5327"/>
    <w:tblPr>
      <w:tblStyleRowBandSize w:val="2"/>
      <w:tblStyleColBandSize w:val="2"/>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tcPr>
      <w:shd w:val="clear" w:color="auto" w:fill="auto"/>
    </w:tcPr>
  </w:style>
  <w:style w:type="paragraph" w:customStyle="1" w:styleId="Style2">
    <w:name w:val="Style2"/>
    <w:basedOn w:val="2"/>
    <w:qFormat/>
    <w:rsid w:val="00AA5327"/>
    <w:pPr>
      <w:numPr>
        <w:numId w:val="22"/>
      </w:numPr>
      <w:ind w:left="1584" w:firstLine="0"/>
    </w:pPr>
  </w:style>
  <w:style w:type="paragraph" w:customStyle="1" w:styleId="3">
    <w:name w:val="Перечисление_3_уровень"/>
    <w:basedOn w:val="Normal"/>
    <w:qFormat/>
    <w:rsid w:val="00AA5327"/>
    <w:pPr>
      <w:numPr>
        <w:numId w:val="23"/>
      </w:numPr>
      <w:jc w:val="left"/>
    </w:pPr>
    <w:rPr>
      <w:rFonts w:ascii="Times New Roman" w:hAnsi="Times New Roman"/>
      <w:i w:val="0"/>
      <w:sz w:val="24"/>
      <w:szCs w:val="24"/>
    </w:rPr>
  </w:style>
  <w:style w:type="paragraph" w:customStyle="1" w:styleId="TableText0">
    <w:name w:val="Table_Text"/>
    <w:basedOn w:val="Normal"/>
    <w:rsid w:val="0067322E"/>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uppressAutoHyphens/>
      <w:spacing w:before="30" w:after="30" w:line="200" w:lineRule="atLeast"/>
      <w:jc w:val="left"/>
    </w:pPr>
    <w:rPr>
      <w:rFonts w:ascii="Times" w:hAnsi="Times"/>
      <w:i w:val="0"/>
      <w:sz w:val="24"/>
      <w:lang w:val="en-GB" w:eastAsia="ar-SA"/>
    </w:rPr>
  </w:style>
  <w:style w:type="paragraph" w:customStyle="1" w:styleId="Heding">
    <w:name w:val="Heding_протокол"/>
    <w:basedOn w:val="Heading3"/>
    <w:qFormat/>
    <w:rsid w:val="00AA5327"/>
    <w:pPr>
      <w:numPr>
        <w:ilvl w:val="0"/>
        <w:numId w:val="0"/>
      </w:numPr>
      <w:suppressAutoHyphens w:val="0"/>
      <w:spacing w:before="240" w:after="120" w:line="360" w:lineRule="auto"/>
      <w:ind w:left="720"/>
      <w:outlineLvl w:val="9"/>
    </w:pPr>
    <w:rPr>
      <w:rFonts w:ascii="Arial" w:hAnsi="Arial"/>
      <w:i/>
    </w:rPr>
  </w:style>
  <w:style w:type="paragraph" w:customStyle="1" w:styleId="Title0">
    <w:name w:val="Title_протокол"/>
    <w:basedOn w:val="Title"/>
    <w:qFormat/>
    <w:rsid w:val="00AA5327"/>
    <w:pPr>
      <w:keepNext/>
      <w:pageBreakBefore/>
      <w:ind w:left="1080" w:right="1440"/>
    </w:pPr>
    <w:rPr>
      <w:rFonts w:cs="Times New Roman"/>
    </w:rPr>
  </w:style>
  <w:style w:type="character" w:styleId="FootnoteReference">
    <w:name w:val="footnote reference"/>
    <w:unhideWhenUsed/>
    <w:rsid w:val="00AA5327"/>
    <w:rPr>
      <w:vertAlign w:val="superscript"/>
    </w:rPr>
  </w:style>
  <w:style w:type="paragraph" w:customStyle="1" w:styleId="aff7">
    <w:name w:val="Приложения"/>
    <w:basedOn w:val="Heading1"/>
    <w:next w:val="a2"/>
    <w:qFormat/>
    <w:rsid w:val="00AA5327"/>
    <w:pPr>
      <w:numPr>
        <w:numId w:val="0"/>
      </w:numPr>
      <w:suppressAutoHyphens w:val="0"/>
      <w:spacing w:after="120"/>
    </w:pPr>
    <w:rPr>
      <w:rFonts w:ascii="Arial" w:hAnsi="Arial" w:cs="Arial"/>
      <w:bCs/>
      <w:i/>
      <w:caps w:val="0"/>
      <w:kern w:val="32"/>
      <w:sz w:val="32"/>
      <w:szCs w:val="32"/>
    </w:rPr>
  </w:style>
  <w:style w:type="paragraph" w:customStyle="1" w:styleId="Heading">
    <w:name w:val="Heading_Протокол"/>
    <w:basedOn w:val="Normal"/>
    <w:qFormat/>
    <w:rsid w:val="00AA5327"/>
    <w:pPr>
      <w:pageBreakBefore/>
      <w:spacing w:before="120" w:after="120"/>
      <w:jc w:val="center"/>
    </w:pPr>
    <w:rPr>
      <w:rFonts w:ascii="Arial" w:hAnsi="Arial" w:cs="Arial"/>
      <w:b/>
      <w:i w:val="0"/>
      <w:sz w:val="24"/>
      <w:szCs w:val="24"/>
    </w:rPr>
  </w:style>
  <w:style w:type="paragraph" w:styleId="BodyTextIndent3">
    <w:name w:val="Body Text Indent 3"/>
    <w:basedOn w:val="Normal"/>
    <w:link w:val="BodyTextIndent3Char"/>
    <w:rsid w:val="00AA5327"/>
    <w:pPr>
      <w:spacing w:before="30" w:after="120"/>
      <w:ind w:left="283"/>
      <w:jc w:val="left"/>
    </w:pPr>
    <w:rPr>
      <w:rFonts w:ascii="Times New Roman" w:hAnsi="Times New Roman"/>
      <w:i w:val="0"/>
      <w:sz w:val="16"/>
      <w:szCs w:val="16"/>
    </w:rPr>
  </w:style>
  <w:style w:type="character" w:customStyle="1" w:styleId="BodyTextIndent3Char">
    <w:name w:val="Body Text Indent 3 Char"/>
    <w:link w:val="BodyTextIndent3"/>
    <w:rsid w:val="00AA5327"/>
    <w:rPr>
      <w:sz w:val="16"/>
      <w:szCs w:val="16"/>
      <w:lang w:val="ru-RU" w:eastAsia="ru-RU"/>
    </w:rPr>
  </w:style>
  <w:style w:type="paragraph" w:customStyle="1" w:styleId="KZ">
    <w:name w:val="Стандарт KZ"/>
    <w:basedOn w:val="Normal"/>
    <w:rsid w:val="00AA5327"/>
    <w:pPr>
      <w:ind w:firstLine="708"/>
    </w:pPr>
    <w:rPr>
      <w:rFonts w:ascii="Times New Roman" w:hAnsi="Times New Roman"/>
      <w:i w:val="0"/>
      <w:noProof/>
      <w:szCs w:val="28"/>
      <w:lang w:eastAsia="en-US"/>
    </w:rPr>
  </w:style>
  <w:style w:type="character" w:customStyle="1" w:styleId="s1">
    <w:name w:val="s1"/>
    <w:rsid w:val="00AA5327"/>
    <w:rPr>
      <w:rFonts w:ascii="Times New Roman" w:hAnsi="Times New Roman" w:cs="Times New Roman" w:hint="default"/>
      <w:b/>
      <w:bCs/>
      <w:i w:val="0"/>
      <w:iCs w:val="0"/>
      <w:strike w:val="0"/>
      <w:dstrike w:val="0"/>
      <w:color w:val="000000"/>
      <w:sz w:val="20"/>
      <w:szCs w:val="20"/>
      <w:u w:val="none"/>
      <w:effect w:val="none"/>
      <w:lang w:val="en-US" w:eastAsia="en-US" w:bidi="ar-SA"/>
    </w:rPr>
  </w:style>
  <w:style w:type="paragraph" w:styleId="PlainText">
    <w:name w:val="Plain Text"/>
    <w:aliases w:val="Текст Знак"/>
    <w:basedOn w:val="Normal"/>
    <w:link w:val="PlainTextChar"/>
    <w:rsid w:val="00AA5327"/>
    <w:pPr>
      <w:jc w:val="left"/>
    </w:pPr>
    <w:rPr>
      <w:rFonts w:ascii="Courier New" w:hAnsi="Courier New" w:cs="Courier New"/>
      <w:i w:val="0"/>
      <w:sz w:val="20"/>
    </w:rPr>
  </w:style>
  <w:style w:type="character" w:customStyle="1" w:styleId="PlainTextChar">
    <w:name w:val="Plain Text Char"/>
    <w:aliases w:val="Текст Знак Char"/>
    <w:link w:val="PlainText"/>
    <w:rsid w:val="00AA5327"/>
    <w:rPr>
      <w:rFonts w:ascii="Courier New" w:hAnsi="Courier New" w:cs="Courier New"/>
      <w:lang w:val="ru-RU" w:eastAsia="ru-RU"/>
    </w:rPr>
  </w:style>
  <w:style w:type="paragraph" w:customStyle="1" w:styleId="aff8">
    <w:name w:val="Нумерованный"/>
    <w:basedOn w:val="Normal"/>
    <w:rsid w:val="00AA5327"/>
    <w:pPr>
      <w:tabs>
        <w:tab w:val="num" w:pos="964"/>
      </w:tabs>
      <w:ind w:left="964" w:hanging="397"/>
      <w:jc w:val="left"/>
    </w:pPr>
    <w:rPr>
      <w:rFonts w:ascii="Times New Roman" w:hAnsi="Times New Roman"/>
      <w:i w:val="0"/>
      <w:sz w:val="24"/>
      <w:szCs w:val="24"/>
    </w:rPr>
  </w:style>
  <w:style w:type="paragraph" w:customStyle="1" w:styleId="StyleCourierNew10ptFirstline125cm">
    <w:name w:val="Style Courier New 10 pt First line:  125 cm"/>
    <w:basedOn w:val="Normal"/>
    <w:rsid w:val="00AA5327"/>
    <w:pPr>
      <w:spacing w:before="30" w:after="30"/>
      <w:jc w:val="left"/>
    </w:pPr>
    <w:rPr>
      <w:rFonts w:ascii="Courier New" w:hAnsi="Courier New"/>
      <w:i w:val="0"/>
      <w:sz w:val="20"/>
    </w:rPr>
  </w:style>
  <w:style w:type="paragraph" w:customStyle="1" w:styleId="aff9">
    <w:name w:val="Маркированный"/>
    <w:basedOn w:val="Normal"/>
    <w:autoRedefine/>
    <w:rsid w:val="00AA5327"/>
    <w:pPr>
      <w:tabs>
        <w:tab w:val="num" w:pos="851"/>
        <w:tab w:val="num" w:pos="1429"/>
      </w:tabs>
      <w:spacing w:before="120" w:after="120" w:line="288" w:lineRule="auto"/>
      <w:ind w:firstLine="567"/>
    </w:pPr>
    <w:rPr>
      <w:rFonts w:ascii="Times New Roman" w:hAnsi="Times New Roman"/>
      <w:i w:val="0"/>
      <w:color w:val="000000"/>
      <w:sz w:val="24"/>
      <w:lang w:eastAsia="en-US"/>
    </w:rPr>
  </w:style>
  <w:style w:type="paragraph" w:customStyle="1" w:styleId="TableHead0">
    <w:name w:val="TableHead"/>
    <w:basedOn w:val="Normal"/>
    <w:rsid w:val="00AA5327"/>
    <w:pPr>
      <w:shd w:val="clear" w:color="auto" w:fill="C0C0C0"/>
      <w:jc w:val="center"/>
    </w:pPr>
    <w:rPr>
      <w:rFonts w:ascii="Times New Roman" w:hAnsi="Times New Roman"/>
      <w:b/>
      <w:i w:val="0"/>
      <w:sz w:val="24"/>
      <w:szCs w:val="24"/>
    </w:rPr>
  </w:style>
  <w:style w:type="paragraph" w:customStyle="1" w:styleId="affa">
    <w:name w:val="Центрировать"/>
    <w:basedOn w:val="Normal"/>
    <w:next w:val="Normal"/>
    <w:autoRedefine/>
    <w:rsid w:val="00AA5327"/>
    <w:pPr>
      <w:spacing w:line="288" w:lineRule="auto"/>
      <w:jc w:val="center"/>
    </w:pPr>
    <w:rPr>
      <w:rFonts w:ascii="Times New Roman" w:hAnsi="Times New Roman"/>
      <w:b/>
      <w:bCs/>
      <w:i w:val="0"/>
      <w:sz w:val="24"/>
      <w:szCs w:val="18"/>
    </w:rPr>
  </w:style>
  <w:style w:type="paragraph" w:customStyle="1" w:styleId="affb">
    <w:name w:val="Основной текст ГОСТ"/>
    <w:basedOn w:val="Normal"/>
    <w:autoRedefine/>
    <w:rsid w:val="00AA5327"/>
    <w:pPr>
      <w:ind w:firstLine="706"/>
      <w:jc w:val="left"/>
    </w:pPr>
    <w:rPr>
      <w:rFonts w:ascii="Times New Roman" w:hAnsi="Times New Roman"/>
      <w:i w:val="0"/>
      <w:sz w:val="24"/>
      <w:szCs w:val="24"/>
    </w:rPr>
  </w:style>
  <w:style w:type="numbering" w:customStyle="1" w:styleId="StyleNumbered">
    <w:name w:val="Style Numbered"/>
    <w:basedOn w:val="NoList"/>
    <w:rsid w:val="00AA5327"/>
    <w:pPr>
      <w:numPr>
        <w:numId w:val="24"/>
      </w:numPr>
    </w:pPr>
  </w:style>
  <w:style w:type="paragraph" w:customStyle="1" w:styleId="StyleCenteredBefore5ptAfter5pt">
    <w:name w:val="Style Centered Before:  5 pt After:  5 pt"/>
    <w:basedOn w:val="Normal"/>
    <w:rsid w:val="00AA5327"/>
    <w:pPr>
      <w:spacing w:before="120" w:after="120"/>
      <w:jc w:val="center"/>
    </w:pPr>
    <w:rPr>
      <w:rFonts w:ascii="Times New Roman" w:hAnsi="Times New Roman"/>
      <w:i w:val="0"/>
      <w:sz w:val="24"/>
    </w:rPr>
  </w:style>
  <w:style w:type="paragraph" w:customStyle="1" w:styleId="affc">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autoRedefine/>
    <w:rsid w:val="00AA5327"/>
    <w:pPr>
      <w:spacing w:after="160" w:line="240" w:lineRule="exact"/>
      <w:jc w:val="left"/>
    </w:pPr>
    <w:rPr>
      <w:rFonts w:ascii="Times New Roman" w:hAnsi="Times New Roman"/>
      <w:i w:val="0"/>
      <w:lang w:val="en-US" w:eastAsia="en-US"/>
    </w:rPr>
  </w:style>
  <w:style w:type="paragraph" w:customStyle="1" w:styleId="CharChar3">
    <w:name w:val="Знак Знак Char Char"/>
    <w:basedOn w:val="Normal"/>
    <w:autoRedefine/>
    <w:rsid w:val="00AA5327"/>
    <w:pPr>
      <w:spacing w:after="160" w:line="240" w:lineRule="exact"/>
      <w:jc w:val="left"/>
    </w:pPr>
    <w:rPr>
      <w:rFonts w:ascii="Times New Roman" w:hAnsi="Times New Roman"/>
      <w:i w:val="0"/>
      <w:lang w:val="en-US" w:eastAsia="en-US"/>
    </w:rPr>
  </w:style>
  <w:style w:type="character" w:customStyle="1" w:styleId="H1Char">
    <w:name w:val="H1 Char"/>
    <w:aliases w:val="h1 Char,MajorTopic.Title Char,1 ghost Char,g Char,Section Heading Char,ghost Char,Guardent-H1 Char,ResHeading Char,Chapter Title Char,II+ Char,I Char,Head1 Char,Heading apps Char,A MAJOR/BOLD Char,stydde Char,Part Char,Top of Page Header Char"/>
    <w:rsid w:val="00AA5327"/>
    <w:rPr>
      <w:rFonts w:ascii="Arial" w:hAnsi="Arial" w:cs="Arial"/>
      <w:b/>
      <w:bCs/>
      <w:kern w:val="32"/>
      <w:sz w:val="32"/>
      <w:szCs w:val="32"/>
      <w:lang w:val="ru-RU" w:eastAsia="ru-RU" w:bidi="ar-SA"/>
    </w:rPr>
  </w:style>
  <w:style w:type="character" w:customStyle="1" w:styleId="Heading3CharChar">
    <w:name w:val="Heading 3 Char Char"/>
    <w:rsid w:val="00AA5327"/>
    <w:rPr>
      <w:rFonts w:ascii="Arial" w:hAnsi="Arial" w:cs="Arial"/>
      <w:b/>
      <w:bCs/>
      <w:sz w:val="28"/>
      <w:szCs w:val="26"/>
      <w:lang w:val="ru-RU" w:eastAsia="ru-RU" w:bidi="ar-SA"/>
    </w:rPr>
  </w:style>
  <w:style w:type="paragraph" w:styleId="BodyText3">
    <w:name w:val="Body Text 3"/>
    <w:basedOn w:val="Normal"/>
    <w:link w:val="BodyText3Char"/>
    <w:rsid w:val="00AA5327"/>
    <w:pPr>
      <w:spacing w:after="120"/>
      <w:jc w:val="left"/>
    </w:pPr>
    <w:rPr>
      <w:rFonts w:ascii="Times New Roman" w:hAnsi="Times New Roman"/>
      <w:i w:val="0"/>
      <w:sz w:val="16"/>
      <w:szCs w:val="16"/>
      <w:lang w:val="en-US" w:eastAsia="en-US"/>
    </w:rPr>
  </w:style>
  <w:style w:type="character" w:customStyle="1" w:styleId="BodyText3Char">
    <w:name w:val="Body Text 3 Char"/>
    <w:link w:val="BodyText3"/>
    <w:rsid w:val="00AA5327"/>
    <w:rPr>
      <w:sz w:val="16"/>
      <w:szCs w:val="16"/>
    </w:rPr>
  </w:style>
  <w:style w:type="paragraph" w:styleId="ListNumber">
    <w:name w:val="List Number"/>
    <w:basedOn w:val="Normal"/>
    <w:rsid w:val="00AA5327"/>
    <w:pPr>
      <w:tabs>
        <w:tab w:val="num" w:pos="360"/>
      </w:tabs>
      <w:ind w:left="360" w:hanging="360"/>
      <w:jc w:val="left"/>
    </w:pPr>
    <w:rPr>
      <w:rFonts w:ascii="Times New Roman" w:hAnsi="Times New Roman"/>
      <w:i w:val="0"/>
      <w:sz w:val="24"/>
      <w:szCs w:val="24"/>
    </w:rPr>
  </w:style>
  <w:style w:type="paragraph" w:customStyle="1" w:styleId="Captionstyle">
    <w:name w:val="Caption_style"/>
    <w:basedOn w:val="BodyText"/>
    <w:rsid w:val="00AA5327"/>
    <w:pPr>
      <w:keepLines/>
      <w:widowControl w:val="0"/>
      <w:spacing w:after="120" w:line="240" w:lineRule="atLeast"/>
      <w:ind w:firstLine="720"/>
      <w:jc w:val="center"/>
    </w:pPr>
    <w:rPr>
      <w:i/>
      <w:sz w:val="16"/>
      <w:lang w:val="en-US" w:eastAsia="en-US"/>
    </w:rPr>
  </w:style>
  <w:style w:type="numbering" w:styleId="1ai">
    <w:name w:val="Outline List 1"/>
    <w:basedOn w:val="NoList"/>
    <w:rsid w:val="00AA5327"/>
    <w:pPr>
      <w:numPr>
        <w:numId w:val="25"/>
      </w:numPr>
    </w:pPr>
  </w:style>
  <w:style w:type="character" w:customStyle="1" w:styleId="pi1">
    <w:name w:val="pi1"/>
    <w:rsid w:val="00AA5327"/>
    <w:rPr>
      <w:color w:val="0000FF"/>
    </w:rPr>
  </w:style>
  <w:style w:type="character" w:customStyle="1" w:styleId="t1">
    <w:name w:val="t1"/>
    <w:rsid w:val="00AA5327"/>
    <w:rPr>
      <w:color w:val="990000"/>
    </w:rPr>
  </w:style>
  <w:style w:type="paragraph" w:customStyle="1" w:styleId="24">
    <w:name w:val="Абзац списка2"/>
    <w:basedOn w:val="Normal"/>
    <w:uiPriority w:val="34"/>
    <w:qFormat/>
    <w:rsid w:val="00AA5327"/>
    <w:pPr>
      <w:spacing w:after="200" w:line="276" w:lineRule="auto"/>
      <w:ind w:left="720"/>
      <w:contextualSpacing/>
      <w:jc w:val="left"/>
    </w:pPr>
    <w:rPr>
      <w:rFonts w:ascii="Calibri" w:eastAsia="Calibri" w:hAnsi="Calibri"/>
      <w:i w:val="0"/>
      <w:sz w:val="22"/>
      <w:szCs w:val="22"/>
      <w:lang w:eastAsia="en-US"/>
    </w:rPr>
  </w:style>
  <w:style w:type="paragraph" w:customStyle="1" w:styleId="Heading10">
    <w:name w:val="Heading_1_Прил"/>
    <w:basedOn w:val="Heading1"/>
    <w:qFormat/>
    <w:rsid w:val="00AA5327"/>
    <w:pPr>
      <w:pageBreakBefore w:val="0"/>
      <w:numPr>
        <w:numId w:val="28"/>
      </w:numPr>
      <w:suppressAutoHyphens w:val="0"/>
      <w:spacing w:before="240" w:line="360" w:lineRule="auto"/>
      <w:ind w:firstLine="0"/>
    </w:pPr>
    <w:rPr>
      <w:rFonts w:ascii="Arial" w:hAnsi="Arial" w:cs="Arial"/>
      <w:bCs/>
      <w:i/>
      <w:kern w:val="32"/>
      <w:szCs w:val="24"/>
    </w:rPr>
  </w:style>
  <w:style w:type="paragraph" w:customStyle="1" w:styleId="Heading20">
    <w:name w:val="Heading_2_Прил"/>
    <w:basedOn w:val="Heading2"/>
    <w:next w:val="Normal"/>
    <w:qFormat/>
    <w:rsid w:val="00AA5327"/>
    <w:pPr>
      <w:numPr>
        <w:numId w:val="28"/>
      </w:numPr>
      <w:suppressAutoHyphens w:val="0"/>
      <w:spacing w:before="240"/>
      <w:ind w:left="1152"/>
    </w:pPr>
    <w:rPr>
      <w:rFonts w:ascii="Arial" w:hAnsi="Arial"/>
      <w:i/>
      <w:iCs w:val="0"/>
      <w:szCs w:val="24"/>
    </w:rPr>
  </w:style>
  <w:style w:type="paragraph" w:customStyle="1" w:styleId="Heading30">
    <w:name w:val="Heading_3_Прил"/>
    <w:basedOn w:val="Heading3"/>
    <w:qFormat/>
    <w:rsid w:val="00AA5327"/>
    <w:pPr>
      <w:numPr>
        <w:numId w:val="28"/>
      </w:numPr>
      <w:suppressAutoHyphens w:val="0"/>
      <w:spacing w:before="240" w:after="120" w:line="360" w:lineRule="auto"/>
      <w:ind w:left="1152"/>
    </w:pPr>
    <w:rPr>
      <w:rFonts w:ascii="Arial" w:hAnsi="Arial"/>
      <w:i/>
      <w:szCs w:val="24"/>
    </w:rPr>
  </w:style>
  <w:style w:type="numbering" w:customStyle="1" w:styleId="Style3">
    <w:name w:val="Style3"/>
    <w:uiPriority w:val="99"/>
    <w:rsid w:val="00AA5327"/>
    <w:pPr>
      <w:numPr>
        <w:numId w:val="26"/>
      </w:numPr>
    </w:pPr>
  </w:style>
  <w:style w:type="numbering" w:customStyle="1" w:styleId="Style4">
    <w:name w:val="Style4"/>
    <w:uiPriority w:val="99"/>
    <w:rsid w:val="00AA5327"/>
    <w:pPr>
      <w:numPr>
        <w:numId w:val="27"/>
      </w:numPr>
    </w:pPr>
  </w:style>
  <w:style w:type="numbering" w:customStyle="1" w:styleId="Style5">
    <w:name w:val="Style5"/>
    <w:uiPriority w:val="99"/>
    <w:rsid w:val="00AA5327"/>
    <w:pPr>
      <w:numPr>
        <w:numId w:val="28"/>
      </w:numPr>
    </w:pPr>
  </w:style>
  <w:style w:type="numbering" w:customStyle="1" w:styleId="Style6">
    <w:name w:val="Style6"/>
    <w:uiPriority w:val="99"/>
    <w:rsid w:val="00AA5327"/>
    <w:pPr>
      <w:numPr>
        <w:numId w:val="29"/>
      </w:numPr>
    </w:pPr>
  </w:style>
  <w:style w:type="numbering" w:customStyle="1" w:styleId="Style7">
    <w:name w:val="Style7"/>
    <w:uiPriority w:val="99"/>
    <w:rsid w:val="00AA5327"/>
    <w:pPr>
      <w:numPr>
        <w:numId w:val="30"/>
      </w:numPr>
    </w:pPr>
  </w:style>
  <w:style w:type="table" w:customStyle="1" w:styleId="LightShading-Accent11">
    <w:name w:val="Light Shading - Accent 11"/>
    <w:basedOn w:val="TableNormal"/>
    <w:rsid w:val="00AA5327"/>
    <w:rPr>
      <w:rFonts w:ascii="Calibri" w:hAnsi="Calibri"/>
      <w:color w:val="365F91"/>
      <w:sz w:val="22"/>
      <w:szCs w:val="22"/>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18">
    <w:name w:val="Абзац списка1"/>
    <w:basedOn w:val="Normal"/>
    <w:uiPriority w:val="34"/>
    <w:qFormat/>
    <w:rsid w:val="00AA5327"/>
    <w:pPr>
      <w:spacing w:after="200" w:line="276" w:lineRule="auto"/>
      <w:ind w:left="720"/>
      <w:contextualSpacing/>
      <w:jc w:val="left"/>
    </w:pPr>
    <w:rPr>
      <w:rFonts w:ascii="Calibri" w:eastAsia="Calibri" w:hAnsi="Calibri"/>
      <w:i w:val="0"/>
      <w:sz w:val="22"/>
      <w:szCs w:val="22"/>
      <w:lang w:eastAsia="en-US"/>
    </w:rPr>
  </w:style>
  <w:style w:type="paragraph" w:customStyle="1" w:styleId="Style8">
    <w:name w:val="Style8"/>
    <w:basedOn w:val="11"/>
    <w:next w:val="StyleCourierNew10ptFirstline125cm"/>
    <w:qFormat/>
    <w:rsid w:val="004E5A12"/>
  </w:style>
  <w:style w:type="paragraph" w:customStyle="1" w:styleId="StyleListParagraphAfter10ptLinespacingMultiple115">
    <w:name w:val="Style List Paragraph + After:  10 pt Line spacing:  Multiple 1.15 ..."/>
    <w:basedOn w:val="ListParagraph1"/>
    <w:link w:val="StyleListParagraphAfter10ptLinespacingMultiple115Char"/>
    <w:rsid w:val="002160AC"/>
    <w:pPr>
      <w:spacing w:after="200" w:line="276" w:lineRule="auto"/>
    </w:pPr>
    <w:rPr>
      <w:szCs w:val="20"/>
    </w:rPr>
  </w:style>
  <w:style w:type="paragraph" w:customStyle="1" w:styleId="Firstline127mm">
    <w:name w:val="First line:  12.7 mm"/>
    <w:basedOn w:val="Normal"/>
    <w:rsid w:val="00DA7086"/>
    <w:pPr>
      <w:keepNext/>
      <w:ind w:firstLine="720"/>
    </w:pPr>
    <w:rPr>
      <w:iCs/>
    </w:rPr>
  </w:style>
  <w:style w:type="character" w:customStyle="1" w:styleId="ListParagraphChar">
    <w:name w:val="List Paragraph Char"/>
    <w:link w:val="ListParagraph1"/>
    <w:uiPriority w:val="34"/>
    <w:rsid w:val="002160AC"/>
    <w:rPr>
      <w:sz w:val="24"/>
      <w:szCs w:val="24"/>
      <w:lang w:val="ru-RU" w:eastAsia="ru-RU"/>
    </w:rPr>
  </w:style>
  <w:style w:type="character" w:customStyle="1" w:styleId="StyleListParagraphAfter10ptLinespacingMultiple115Char">
    <w:name w:val="Style List Paragraph + After:  10 pt Line spacing:  Multiple 1.15 ... Char"/>
    <w:basedOn w:val="ListParagraphChar"/>
    <w:link w:val="StyleListParagraphAfter10ptLinespacingMultiple115"/>
    <w:rsid w:val="002160AC"/>
    <w:rPr>
      <w:sz w:val="24"/>
      <w:szCs w:val="24"/>
      <w:lang w:val="ru-RU" w:eastAsia="ru-RU"/>
    </w:rPr>
  </w:style>
  <w:style w:type="character" w:customStyle="1" w:styleId="listBulleted1">
    <w:name w:val="list_Bulleted Знак"/>
    <w:link w:val="listBulleted"/>
    <w:rsid w:val="0044455A"/>
    <w:rPr>
      <w:sz w:val="24"/>
      <w:szCs w:val="24"/>
      <w:lang w:val="en-US"/>
    </w:rPr>
  </w:style>
  <w:style w:type="character" w:customStyle="1" w:styleId="Heading2CharChar">
    <w:name w:val="Heading 2 Char Char"/>
    <w:locked/>
    <w:rsid w:val="00891439"/>
    <w:rPr>
      <w:rFonts w:cs="Arial"/>
      <w:b/>
      <w:bCs/>
      <w:iCs/>
      <w:sz w:val="24"/>
      <w:szCs w:val="28"/>
      <w:lang w:val="ru-RU" w:eastAsia="ru-RU" w:bidi="ar-SA"/>
    </w:rPr>
  </w:style>
  <w:style w:type="paragraph" w:customStyle="1" w:styleId="tabletext1">
    <w:name w:val="table_text"/>
    <w:basedOn w:val="BodyText"/>
    <w:rsid w:val="00B3530A"/>
    <w:pPr>
      <w:jc w:val="left"/>
    </w:pPr>
    <w:rPr>
      <w:b/>
    </w:rPr>
  </w:style>
  <w:style w:type="paragraph" w:styleId="MessageHeader">
    <w:name w:val="Message Header"/>
    <w:basedOn w:val="Normal"/>
    <w:rsid w:val="003059F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BlockText">
    <w:name w:val="Block Text"/>
    <w:basedOn w:val="Normal"/>
    <w:rsid w:val="00750466"/>
    <w:pPr>
      <w:spacing w:after="120"/>
      <w:ind w:left="1440" w:right="1440"/>
    </w:pPr>
  </w:style>
  <w:style w:type="character" w:customStyle="1" w:styleId="CharChar44">
    <w:name w:val="Char Char44"/>
    <w:rsid w:val="00471243"/>
    <w:rPr>
      <w:sz w:val="22"/>
      <w:szCs w:val="22"/>
      <w:lang w:eastAsia="en-US"/>
    </w:rPr>
  </w:style>
  <w:style w:type="character" w:customStyle="1" w:styleId="CharChar43">
    <w:name w:val="Char Char43"/>
    <w:rsid w:val="00471243"/>
    <w:rPr>
      <w:sz w:val="22"/>
      <w:szCs w:val="22"/>
      <w:lang w:eastAsia="en-US"/>
    </w:rPr>
  </w:style>
  <w:style w:type="character" w:customStyle="1" w:styleId="CharChar42">
    <w:name w:val="Char Char42"/>
    <w:semiHidden/>
    <w:rsid w:val="00471243"/>
    <w:rPr>
      <w:rFonts w:ascii="Tahoma" w:hAnsi="Tahoma" w:cs="Tahoma"/>
      <w:sz w:val="16"/>
      <w:szCs w:val="16"/>
      <w:lang w:eastAsia="en-US"/>
    </w:rPr>
  </w:style>
  <w:style w:type="character" w:customStyle="1" w:styleId="CharChar49">
    <w:name w:val="Char Char49"/>
    <w:rsid w:val="00471243"/>
    <w:rPr>
      <w:rFonts w:ascii="Times New Roman Bold" w:hAnsi="Times New Roman Bold"/>
      <w:color w:val="0070C0"/>
      <w:sz w:val="24"/>
      <w:szCs w:val="28"/>
      <w:lang w:val="ru-RU" w:eastAsia="en-US" w:bidi="ar-SA"/>
    </w:rPr>
  </w:style>
  <w:style w:type="paragraph" w:customStyle="1" w:styleId="MyCaptionCenter">
    <w:name w:val="MyCaptionCenter"/>
    <w:basedOn w:val="Normal"/>
    <w:link w:val="MyCaptionCenterChar"/>
    <w:rsid w:val="00471243"/>
    <w:pPr>
      <w:spacing w:before="120" w:after="120"/>
      <w:ind w:firstLine="432"/>
      <w:jc w:val="center"/>
    </w:pPr>
    <w:rPr>
      <w:rFonts w:ascii="Times New Roman" w:hAnsi="Times New Roman"/>
      <w:sz w:val="20"/>
      <w:szCs w:val="24"/>
    </w:rPr>
  </w:style>
  <w:style w:type="character" w:customStyle="1" w:styleId="MyCaptionCenterChar">
    <w:name w:val="MyCaptionCenter Char"/>
    <w:link w:val="MyCaptionCenter"/>
    <w:rsid w:val="00471243"/>
    <w:rPr>
      <w:i/>
      <w:szCs w:val="24"/>
      <w:lang w:val="ru-RU" w:eastAsia="ru-RU" w:bidi="ar-SA"/>
    </w:rPr>
  </w:style>
  <w:style w:type="character" w:customStyle="1" w:styleId="CharChar48">
    <w:name w:val="Char Char48"/>
    <w:rsid w:val="00471243"/>
    <w:rPr>
      <w:rFonts w:ascii="Calibri" w:eastAsia="Times New Roman" w:hAnsi="Calibri" w:cs="Times New Roman"/>
      <w:b/>
      <w:bCs/>
      <w:i/>
      <w:iCs/>
      <w:sz w:val="26"/>
      <w:szCs w:val="26"/>
      <w:lang w:eastAsia="en-US"/>
    </w:rPr>
  </w:style>
  <w:style w:type="character" w:customStyle="1" w:styleId="ListBullet2Char">
    <w:name w:val="List Bullet 2 Char"/>
    <w:link w:val="ListBullet2"/>
    <w:rsid w:val="00471243"/>
    <w:rPr>
      <w:sz w:val="28"/>
      <w:lang w:val="ru-RU" w:eastAsia="ru-RU" w:bidi="ar-SA"/>
    </w:rPr>
  </w:style>
  <w:style w:type="character" w:customStyle="1" w:styleId="CharChar50">
    <w:name w:val="Char Char50"/>
    <w:rsid w:val="00471243"/>
    <w:rPr>
      <w:rFonts w:ascii="Cambria" w:hAnsi="Cambria"/>
      <w:b/>
      <w:bCs/>
      <w:color w:val="0070C0"/>
      <w:sz w:val="26"/>
      <w:szCs w:val="26"/>
      <w:lang w:val="ru-RU" w:eastAsia="en-US" w:bidi="ar-SA"/>
    </w:rPr>
  </w:style>
  <w:style w:type="character" w:customStyle="1" w:styleId="CharChar47">
    <w:name w:val="Char Char47"/>
    <w:rsid w:val="00471243"/>
    <w:rPr>
      <w:rFonts w:ascii="Times New Roman" w:eastAsia="Times New Roman" w:hAnsi="Times New Roman"/>
      <w:i/>
      <w:iCs/>
      <w:sz w:val="22"/>
      <w:szCs w:val="22"/>
    </w:rPr>
  </w:style>
  <w:style w:type="character" w:customStyle="1" w:styleId="CharChar46">
    <w:name w:val="Char Char46"/>
    <w:rsid w:val="00471243"/>
    <w:rPr>
      <w:rFonts w:ascii="Arial" w:eastAsia="Times New Roman" w:hAnsi="Arial" w:cs="Arial"/>
      <w:sz w:val="24"/>
      <w:szCs w:val="24"/>
    </w:rPr>
  </w:style>
  <w:style w:type="character" w:customStyle="1" w:styleId="CharChar45">
    <w:name w:val="Char Char45"/>
    <w:rsid w:val="00471243"/>
    <w:rPr>
      <w:rFonts w:ascii="Arial" w:eastAsia="Times New Roman" w:hAnsi="Arial" w:cs="Arial"/>
      <w:i/>
      <w:iCs/>
      <w:sz w:val="24"/>
      <w:szCs w:val="24"/>
    </w:rPr>
  </w:style>
  <w:style w:type="character" w:customStyle="1" w:styleId="90CharChar1">
    <w:name w:val="Заголовок 90 Char Char1"/>
    <w:rsid w:val="00471243"/>
    <w:rPr>
      <w:rFonts w:ascii="Arial" w:eastAsia="Times New Roman" w:hAnsi="Arial" w:cs="Arial"/>
      <w:b/>
      <w:bCs/>
      <w:i/>
      <w:iCs/>
      <w:sz w:val="18"/>
      <w:szCs w:val="18"/>
    </w:rPr>
  </w:style>
  <w:style w:type="character" w:customStyle="1" w:styleId="CharChar40">
    <w:name w:val="Char Char40"/>
    <w:semiHidden/>
    <w:rsid w:val="00471243"/>
    <w:rPr>
      <w:rFonts w:ascii="Tahoma" w:eastAsia="Times New Roman" w:hAnsi="Tahoma" w:cs="Tahoma"/>
      <w:sz w:val="16"/>
      <w:szCs w:val="16"/>
    </w:rPr>
  </w:style>
  <w:style w:type="character" w:customStyle="1" w:styleId="CharChar39">
    <w:name w:val="Char Char39"/>
    <w:rsid w:val="00471243"/>
    <w:rPr>
      <w:rFonts w:ascii="Times New Roman" w:eastAsia="Times New Roman" w:hAnsi="Times New Roman"/>
      <w:sz w:val="28"/>
      <w:lang w:eastAsia="en-US"/>
    </w:rPr>
  </w:style>
  <w:style w:type="paragraph" w:customStyle="1" w:styleId="StyleCaptionCentered">
    <w:name w:val="Style Caption + Centered"/>
    <w:basedOn w:val="Caption"/>
    <w:autoRedefine/>
    <w:rsid w:val="00471243"/>
    <w:pPr>
      <w:spacing w:before="0" w:after="0"/>
      <w:ind w:firstLine="360"/>
    </w:pPr>
    <w:rPr>
      <w:b/>
      <w:i/>
    </w:rPr>
  </w:style>
  <w:style w:type="paragraph" w:customStyle="1" w:styleId="19">
    <w:name w:val="Заголовки текста1"/>
    <w:basedOn w:val="Heading1"/>
    <w:rsid w:val="00471243"/>
    <w:pPr>
      <w:tabs>
        <w:tab w:val="num" w:pos="1571"/>
      </w:tabs>
      <w:spacing w:before="240" w:after="320" w:line="360" w:lineRule="auto"/>
      <w:ind w:left="1931" w:hanging="360"/>
      <w:contextualSpacing/>
      <w:jc w:val="center"/>
    </w:pPr>
    <w:rPr>
      <w:rFonts w:ascii="Arial" w:hAnsi="Arial" w:cs="Arial"/>
      <w:bCs/>
      <w:i/>
      <w:kern w:val="32"/>
      <w:sz w:val="32"/>
      <w:szCs w:val="32"/>
    </w:rPr>
  </w:style>
  <w:style w:type="paragraph" w:customStyle="1" w:styleId="affd">
    <w:name w:val="Комментарии"/>
    <w:basedOn w:val="Normal"/>
    <w:rsid w:val="00471243"/>
    <w:pPr>
      <w:spacing w:line="360" w:lineRule="auto"/>
      <w:ind w:firstLine="851"/>
      <w:jc w:val="left"/>
    </w:pPr>
    <w:rPr>
      <w:rFonts w:ascii="Times New Roman" w:hAnsi="Times New Roman"/>
      <w:i w:val="0"/>
      <w:color w:val="0000FF"/>
      <w:szCs w:val="24"/>
    </w:rPr>
  </w:style>
  <w:style w:type="paragraph" w:customStyle="1" w:styleId="affe">
    <w:name w:val="Подпись к иллюстрации"/>
    <w:basedOn w:val="Caption"/>
    <w:rsid w:val="00471243"/>
    <w:pPr>
      <w:spacing w:before="0" w:after="0" w:line="360" w:lineRule="auto"/>
    </w:pPr>
    <w:rPr>
      <w:i/>
    </w:rPr>
  </w:style>
  <w:style w:type="character" w:customStyle="1" w:styleId="afff">
    <w:name w:val="Комментарии Знак Знак"/>
    <w:rsid w:val="00471243"/>
    <w:rPr>
      <w:color w:val="0000FF"/>
      <w:sz w:val="28"/>
      <w:szCs w:val="24"/>
      <w:lang w:val="ru-RU" w:eastAsia="ru-RU" w:bidi="ar-SA"/>
    </w:rPr>
  </w:style>
  <w:style w:type="paragraph" w:customStyle="1" w:styleId="afff0">
    <w:name w:val="ед.измер в таблицах"/>
    <w:basedOn w:val="affe"/>
    <w:rsid w:val="00471243"/>
    <w:pPr>
      <w:spacing w:after="60" w:line="240" w:lineRule="auto"/>
      <w:contextualSpacing/>
      <w:jc w:val="right"/>
    </w:pPr>
  </w:style>
  <w:style w:type="paragraph" w:customStyle="1" w:styleId="afff1">
    <w:name w:val="название таблички"/>
    <w:basedOn w:val="Caption"/>
    <w:rsid w:val="00471243"/>
    <w:pPr>
      <w:spacing w:before="0" w:after="0"/>
      <w:jc w:val="left"/>
    </w:pPr>
    <w:rPr>
      <w:i/>
    </w:rPr>
  </w:style>
  <w:style w:type="paragraph" w:customStyle="1" w:styleId="afff2">
    <w:name w:val="Приложенение"/>
    <w:basedOn w:val="Caption"/>
    <w:rsid w:val="00471243"/>
    <w:pPr>
      <w:pageBreakBefore/>
      <w:suppressAutoHyphens/>
      <w:spacing w:before="0" w:line="360" w:lineRule="auto"/>
    </w:pPr>
    <w:rPr>
      <w:sz w:val="28"/>
    </w:rPr>
  </w:style>
  <w:style w:type="paragraph" w:customStyle="1" w:styleId="afff3">
    <w:name w:val="текст в таблице"/>
    <w:rsid w:val="00471243"/>
    <w:rPr>
      <w:sz w:val="24"/>
      <w:szCs w:val="24"/>
    </w:rPr>
  </w:style>
  <w:style w:type="paragraph" w:customStyle="1" w:styleId="afff4">
    <w:name w:val="Иллюстрация"/>
    <w:basedOn w:val="Normal"/>
    <w:rsid w:val="00471243"/>
    <w:pPr>
      <w:keepNext/>
      <w:spacing w:line="360" w:lineRule="auto"/>
      <w:ind w:firstLine="851"/>
      <w:jc w:val="center"/>
    </w:pPr>
    <w:rPr>
      <w:rFonts w:ascii="Times New Roman" w:hAnsi="Times New Roman"/>
      <w:i w:val="0"/>
      <w:sz w:val="24"/>
      <w:szCs w:val="24"/>
    </w:rPr>
  </w:style>
  <w:style w:type="paragraph" w:customStyle="1" w:styleId="afff5">
    <w:name w:val="тип приложения"/>
    <w:basedOn w:val="Normal"/>
    <w:rsid w:val="00471243"/>
    <w:pPr>
      <w:spacing w:after="120" w:line="360" w:lineRule="auto"/>
      <w:jc w:val="center"/>
    </w:pPr>
    <w:rPr>
      <w:rFonts w:ascii="Times New Roman" w:hAnsi="Times New Roman"/>
      <w:i w:val="0"/>
      <w:sz w:val="24"/>
    </w:rPr>
  </w:style>
  <w:style w:type="character" w:customStyle="1" w:styleId="afff6">
    <w:name w:val="Примечание Знак Знак"/>
    <w:rsid w:val="00471243"/>
    <w:rPr>
      <w:b/>
      <w:i/>
      <w:sz w:val="24"/>
      <w:szCs w:val="24"/>
      <w:lang w:val="ru-RU" w:eastAsia="ru-RU" w:bidi="ar-SA"/>
    </w:rPr>
  </w:style>
  <w:style w:type="paragraph" w:customStyle="1" w:styleId="a0">
    <w:name w:val="список литературы"/>
    <w:basedOn w:val="Normal"/>
    <w:rsid w:val="00471243"/>
    <w:pPr>
      <w:numPr>
        <w:numId w:val="35"/>
      </w:numPr>
      <w:spacing w:line="360" w:lineRule="auto"/>
      <w:jc w:val="left"/>
    </w:pPr>
    <w:rPr>
      <w:rFonts w:ascii="Times New Roman" w:hAnsi="Times New Roman"/>
      <w:i w:val="0"/>
      <w:sz w:val="24"/>
      <w:szCs w:val="24"/>
    </w:rPr>
  </w:style>
  <w:style w:type="paragraph" w:customStyle="1" w:styleId="afff7">
    <w:name w:val="синий список"/>
    <w:basedOn w:val="a0"/>
    <w:rsid w:val="00471243"/>
    <w:pPr>
      <w:numPr>
        <w:numId w:val="0"/>
      </w:numPr>
      <w:tabs>
        <w:tab w:val="num" w:pos="1211"/>
      </w:tabs>
      <w:ind w:left="1211" w:hanging="360"/>
    </w:pPr>
    <w:rPr>
      <w:color w:val="0000FF"/>
    </w:rPr>
  </w:style>
  <w:style w:type="paragraph" w:customStyle="1" w:styleId="afff8">
    <w:name w:val="все прописные"/>
    <w:basedOn w:val="Normal"/>
    <w:rsid w:val="00471243"/>
    <w:pPr>
      <w:jc w:val="center"/>
      <w:outlineLvl w:val="0"/>
    </w:pPr>
    <w:rPr>
      <w:rFonts w:ascii="Times New Roman" w:hAnsi="Times New Roman"/>
      <w:b/>
      <w:bCs/>
      <w:i w:val="0"/>
      <w:caps/>
      <w:sz w:val="24"/>
      <w:szCs w:val="28"/>
    </w:rPr>
  </w:style>
  <w:style w:type="paragraph" w:customStyle="1" w:styleId="afff9">
    <w:name w:val="текст по центру"/>
    <w:basedOn w:val="afffa"/>
    <w:rsid w:val="00471243"/>
    <w:pPr>
      <w:jc w:val="center"/>
    </w:pPr>
    <w:rPr>
      <w:b/>
    </w:rPr>
  </w:style>
  <w:style w:type="paragraph" w:customStyle="1" w:styleId="afffa">
    <w:name w:val="текст без отступа"/>
    <w:basedOn w:val="Normal"/>
    <w:rsid w:val="00471243"/>
    <w:pPr>
      <w:spacing w:line="360" w:lineRule="auto"/>
      <w:jc w:val="left"/>
    </w:pPr>
    <w:rPr>
      <w:rFonts w:ascii="Times New Roman" w:hAnsi="Times New Roman"/>
      <w:i w:val="0"/>
      <w:sz w:val="24"/>
      <w:szCs w:val="24"/>
    </w:rPr>
  </w:style>
  <w:style w:type="character" w:customStyle="1" w:styleId="CharChar38">
    <w:name w:val="Char Char38"/>
    <w:rsid w:val="00471243"/>
    <w:rPr>
      <w:rFonts w:ascii="Arial" w:eastAsia="Times New Roman" w:hAnsi="Arial" w:cs="Arial"/>
      <w:b/>
      <w:bCs/>
      <w:kern w:val="28"/>
      <w:sz w:val="32"/>
      <w:szCs w:val="32"/>
    </w:rPr>
  </w:style>
  <w:style w:type="paragraph" w:customStyle="1" w:styleId="afffb">
    <w:name w:val="ШТ Бок.надписи"/>
    <w:rsid w:val="00471243"/>
    <w:pPr>
      <w:jc w:val="center"/>
    </w:pPr>
    <w:rPr>
      <w:noProof/>
      <w:lang w:val="en-US" w:eastAsia="en-US"/>
    </w:rPr>
  </w:style>
  <w:style w:type="paragraph" w:customStyle="1" w:styleId="afffc">
    <w:name w:val="ШТ Центр.надписи"/>
    <w:basedOn w:val="Normal"/>
    <w:rsid w:val="00471243"/>
    <w:pPr>
      <w:jc w:val="center"/>
    </w:pPr>
    <w:rPr>
      <w:rFonts w:ascii="Times New Roman" w:hAnsi="Times New Roman"/>
      <w:i w:val="0"/>
      <w:noProof/>
      <w:sz w:val="18"/>
      <w:szCs w:val="18"/>
    </w:rPr>
  </w:style>
  <w:style w:type="paragraph" w:customStyle="1" w:styleId="25">
    <w:name w:val="ШТ2 Лист"/>
    <w:basedOn w:val="afffc"/>
    <w:rsid w:val="00471243"/>
    <w:pPr>
      <w:spacing w:before="60"/>
    </w:pPr>
  </w:style>
  <w:style w:type="character" w:customStyle="1" w:styleId="CharChar37">
    <w:name w:val="Char Char37"/>
    <w:rsid w:val="00471243"/>
    <w:rPr>
      <w:rFonts w:ascii="Times New Roman" w:eastAsia="Times New Roman" w:hAnsi="Times New Roman"/>
      <w:b/>
      <w:bCs/>
      <w:sz w:val="28"/>
      <w:szCs w:val="28"/>
    </w:rPr>
  </w:style>
  <w:style w:type="paragraph" w:customStyle="1" w:styleId="OOEEiaN">
    <w:name w:val="OOE Eia.N"/>
    <w:next w:val="OOEYecN"/>
    <w:rsid w:val="00471243"/>
    <w:pPr>
      <w:spacing w:before="2640"/>
      <w:jc w:val="right"/>
    </w:pPr>
    <w:rPr>
      <w:noProof/>
      <w:sz w:val="28"/>
      <w:szCs w:val="28"/>
      <w:lang w:val="en-US" w:eastAsia="en-US"/>
    </w:rPr>
  </w:style>
  <w:style w:type="paragraph" w:customStyle="1" w:styleId="OOEYecN">
    <w:name w:val="OOE Yec.N"/>
    <w:rsid w:val="00471243"/>
    <w:pPr>
      <w:spacing w:before="240"/>
      <w:jc w:val="right"/>
    </w:pPr>
    <w:rPr>
      <w:noProof/>
      <w:sz w:val="28"/>
      <w:szCs w:val="28"/>
      <w:lang w:val="en-US" w:eastAsia="en-US"/>
    </w:rPr>
  </w:style>
  <w:style w:type="character" w:customStyle="1" w:styleId="CharChar36">
    <w:name w:val="Char Char36"/>
    <w:semiHidden/>
    <w:rsid w:val="00471243"/>
    <w:rPr>
      <w:rFonts w:ascii="Times New Roman" w:eastAsia="Times New Roman" w:hAnsi="Times New Roman"/>
    </w:rPr>
  </w:style>
  <w:style w:type="paragraph" w:customStyle="1" w:styleId="afffd">
    <w:name w:val="Таблица содержимое"/>
    <w:basedOn w:val="Normal"/>
    <w:rsid w:val="00471243"/>
    <w:pPr>
      <w:keepNext/>
      <w:keepLines/>
      <w:spacing w:before="120" w:line="360" w:lineRule="auto"/>
      <w:jc w:val="left"/>
    </w:pPr>
    <w:rPr>
      <w:rFonts w:ascii="Arial" w:hAnsi="Arial" w:cs="Arial"/>
      <w:i w:val="0"/>
      <w:szCs w:val="28"/>
    </w:rPr>
  </w:style>
  <w:style w:type="character" w:customStyle="1" w:styleId="CharChar35">
    <w:name w:val="Char Char35"/>
    <w:rsid w:val="00471243"/>
    <w:rPr>
      <w:rFonts w:ascii="Times New Roman" w:eastAsia="Times New Roman" w:hAnsi="Times New Roman"/>
      <w:sz w:val="24"/>
      <w:szCs w:val="24"/>
    </w:rPr>
  </w:style>
  <w:style w:type="paragraph" w:customStyle="1" w:styleId="afffe">
    <w:name w:val="ТТЛ УТВЕРЖДЕН"/>
    <w:next w:val="affff"/>
    <w:rsid w:val="00471243"/>
    <w:pPr>
      <w:spacing w:line="360" w:lineRule="auto"/>
      <w:ind w:right="6350"/>
      <w:jc w:val="center"/>
    </w:pPr>
    <w:rPr>
      <w:b/>
      <w:bCs/>
      <w:noProof/>
      <w:sz w:val="28"/>
      <w:szCs w:val="28"/>
      <w:lang w:val="en-US" w:eastAsia="en-US"/>
    </w:rPr>
  </w:style>
  <w:style w:type="paragraph" w:customStyle="1" w:styleId="affff">
    <w:name w:val="ТТЛ Фирма"/>
    <w:next w:val="1a"/>
    <w:rsid w:val="00471243"/>
    <w:pPr>
      <w:spacing w:before="480"/>
      <w:jc w:val="center"/>
    </w:pPr>
    <w:rPr>
      <w:b/>
      <w:bCs/>
      <w:noProof/>
      <w:sz w:val="36"/>
      <w:szCs w:val="36"/>
      <w:lang w:val="en-US" w:eastAsia="en-US"/>
    </w:rPr>
  </w:style>
  <w:style w:type="paragraph" w:customStyle="1" w:styleId="1a">
    <w:name w:val="ТТЛ Назв.1"/>
    <w:basedOn w:val="Title"/>
    <w:next w:val="26"/>
    <w:rsid w:val="00471243"/>
    <w:pPr>
      <w:spacing w:before="3120" w:after="240"/>
      <w:ind w:firstLine="0"/>
    </w:pPr>
    <w:rPr>
      <w:rFonts w:ascii="Times New Roman" w:hAnsi="Times New Roman" w:cs="Times New Roman"/>
      <w:sz w:val="44"/>
      <w:szCs w:val="44"/>
    </w:rPr>
  </w:style>
  <w:style w:type="paragraph" w:customStyle="1" w:styleId="26">
    <w:name w:val="ТТЛ Назв.2"/>
    <w:next w:val="N0"/>
    <w:rsid w:val="00471243"/>
    <w:pPr>
      <w:spacing w:before="360"/>
      <w:jc w:val="center"/>
    </w:pPr>
    <w:rPr>
      <w:b/>
      <w:bCs/>
      <w:noProof/>
      <w:sz w:val="32"/>
      <w:szCs w:val="32"/>
      <w:lang w:val="en-US" w:eastAsia="en-US"/>
    </w:rPr>
  </w:style>
  <w:style w:type="paragraph" w:customStyle="1" w:styleId="N0">
    <w:name w:val="ТТЛ Док.N"/>
    <w:next w:val="N1"/>
    <w:rsid w:val="00471243"/>
    <w:pPr>
      <w:spacing w:before="240"/>
      <w:jc w:val="center"/>
    </w:pPr>
    <w:rPr>
      <w:b/>
      <w:bCs/>
      <w:noProof/>
      <w:sz w:val="32"/>
      <w:szCs w:val="32"/>
      <w:lang w:val="en-US" w:eastAsia="en-US"/>
    </w:rPr>
  </w:style>
  <w:style w:type="paragraph" w:customStyle="1" w:styleId="N1">
    <w:name w:val="ТТЛ Инв.N"/>
    <w:next w:val="N2"/>
    <w:rsid w:val="00471243"/>
    <w:pPr>
      <w:spacing w:before="2640"/>
      <w:jc w:val="right"/>
    </w:pPr>
    <w:rPr>
      <w:noProof/>
      <w:sz w:val="28"/>
      <w:szCs w:val="28"/>
      <w:lang w:val="en-US" w:eastAsia="en-US"/>
    </w:rPr>
  </w:style>
  <w:style w:type="paragraph" w:customStyle="1" w:styleId="N2">
    <w:name w:val="ТТЛ Экз.N"/>
    <w:rsid w:val="00471243"/>
    <w:pPr>
      <w:spacing w:before="240"/>
      <w:jc w:val="right"/>
    </w:pPr>
    <w:rPr>
      <w:noProof/>
      <w:sz w:val="28"/>
      <w:szCs w:val="28"/>
      <w:lang w:val="en-US" w:eastAsia="en-US"/>
    </w:rPr>
  </w:style>
  <w:style w:type="paragraph" w:customStyle="1" w:styleId="affff0">
    <w:name w:val="ТТЛ Г.изд."/>
    <w:rsid w:val="00471243"/>
    <w:pPr>
      <w:keepNext/>
      <w:widowControl w:val="0"/>
      <w:jc w:val="center"/>
    </w:pPr>
    <w:rPr>
      <w:b/>
      <w:bCs/>
      <w:sz w:val="32"/>
      <w:szCs w:val="32"/>
      <w:lang w:eastAsia="en-US"/>
    </w:rPr>
  </w:style>
  <w:style w:type="paragraph" w:customStyle="1" w:styleId="1b">
    <w:name w:val="ШТ Назв.1"/>
    <w:next w:val="27"/>
    <w:rsid w:val="00471243"/>
    <w:pPr>
      <w:jc w:val="center"/>
    </w:pPr>
    <w:rPr>
      <w:b/>
      <w:bCs/>
      <w:noProof/>
      <w:sz w:val="32"/>
      <w:szCs w:val="32"/>
      <w:lang w:val="en-US" w:eastAsia="en-US"/>
    </w:rPr>
  </w:style>
  <w:style w:type="paragraph" w:customStyle="1" w:styleId="27">
    <w:name w:val="ШТ Назв.2"/>
    <w:basedOn w:val="1b"/>
    <w:rsid w:val="00471243"/>
    <w:pPr>
      <w:spacing w:before="60"/>
    </w:pPr>
    <w:rPr>
      <w:sz w:val="24"/>
      <w:szCs w:val="24"/>
    </w:rPr>
  </w:style>
  <w:style w:type="paragraph" w:customStyle="1" w:styleId="affff1">
    <w:name w:val="Сп."/>
    <w:basedOn w:val="Normal"/>
    <w:rsid w:val="00471243"/>
    <w:pPr>
      <w:spacing w:after="120"/>
      <w:jc w:val="left"/>
    </w:pPr>
    <w:rPr>
      <w:rFonts w:ascii="Times New Roman" w:hAnsi="Times New Roman"/>
      <w:i w:val="0"/>
      <w:sz w:val="26"/>
      <w:szCs w:val="26"/>
    </w:rPr>
  </w:style>
  <w:style w:type="paragraph" w:customStyle="1" w:styleId="affff2">
    <w:name w:val="Центрир."/>
    <w:basedOn w:val="Title"/>
    <w:rsid w:val="00471243"/>
    <w:pPr>
      <w:spacing w:before="0" w:after="240"/>
      <w:ind w:firstLine="0"/>
    </w:pPr>
    <w:rPr>
      <w:rFonts w:ascii="Times New Roman" w:hAnsi="Times New Roman" w:cs="Times New Roman"/>
      <w:sz w:val="24"/>
      <w:szCs w:val="24"/>
    </w:rPr>
  </w:style>
  <w:style w:type="paragraph" w:customStyle="1" w:styleId="affff3">
    <w:name w:val="ЗТабл."/>
    <w:basedOn w:val="Normal"/>
    <w:rsid w:val="00471243"/>
    <w:pPr>
      <w:spacing w:after="120"/>
      <w:jc w:val="center"/>
    </w:pPr>
    <w:rPr>
      <w:rFonts w:ascii="Times New Roman" w:hAnsi="Times New Roman"/>
      <w:b/>
      <w:bCs/>
      <w:i w:val="0"/>
      <w:sz w:val="20"/>
    </w:rPr>
  </w:style>
  <w:style w:type="paragraph" w:customStyle="1" w:styleId="affff4">
    <w:name w:val="Нрм.н."/>
    <w:basedOn w:val="Normal"/>
    <w:next w:val="Heading2"/>
    <w:rsid w:val="00471243"/>
    <w:pPr>
      <w:spacing w:after="240"/>
      <w:jc w:val="left"/>
    </w:pPr>
    <w:rPr>
      <w:rFonts w:ascii="Times New Roman" w:hAnsi="Times New Roman"/>
      <w:i w:val="0"/>
      <w:sz w:val="26"/>
      <w:szCs w:val="26"/>
    </w:rPr>
  </w:style>
  <w:style w:type="paragraph" w:customStyle="1" w:styleId="1c">
    <w:name w:val="Тбл.ш.1"/>
    <w:basedOn w:val="Normal"/>
    <w:rsid w:val="00471243"/>
    <w:pPr>
      <w:spacing w:before="60"/>
      <w:jc w:val="center"/>
    </w:pPr>
    <w:rPr>
      <w:rFonts w:ascii="Times New Roman" w:hAnsi="Times New Roman"/>
      <w:b/>
      <w:bCs/>
      <w:i w:val="0"/>
      <w:sz w:val="24"/>
      <w:szCs w:val="24"/>
    </w:rPr>
  </w:style>
  <w:style w:type="paragraph" w:customStyle="1" w:styleId="33">
    <w:name w:val="Тбл.ш.3"/>
    <w:basedOn w:val="Normal"/>
    <w:rsid w:val="00471243"/>
    <w:pPr>
      <w:spacing w:after="120"/>
      <w:jc w:val="center"/>
    </w:pPr>
    <w:rPr>
      <w:rFonts w:ascii="Times New Roman" w:hAnsi="Times New Roman"/>
      <w:b/>
      <w:bCs/>
      <w:i w:val="0"/>
      <w:sz w:val="24"/>
      <w:szCs w:val="24"/>
    </w:rPr>
  </w:style>
  <w:style w:type="paragraph" w:customStyle="1" w:styleId="affff5">
    <w:name w:val="Тбл.ц."/>
    <w:basedOn w:val="Normal"/>
    <w:rsid w:val="00471243"/>
    <w:pPr>
      <w:spacing w:before="60"/>
      <w:jc w:val="center"/>
    </w:pPr>
    <w:rPr>
      <w:rFonts w:ascii="Times New Roman" w:hAnsi="Times New Roman"/>
      <w:i w:val="0"/>
      <w:sz w:val="24"/>
      <w:szCs w:val="24"/>
    </w:rPr>
  </w:style>
  <w:style w:type="paragraph" w:customStyle="1" w:styleId="affff6">
    <w:name w:val="Нрм.ц.ж."/>
    <w:basedOn w:val="Normal"/>
    <w:rsid w:val="00471243"/>
    <w:pPr>
      <w:spacing w:before="60"/>
      <w:jc w:val="center"/>
    </w:pPr>
    <w:rPr>
      <w:rFonts w:ascii="Times New Roman" w:hAnsi="Times New Roman"/>
      <w:b/>
      <w:bCs/>
      <w:i w:val="0"/>
      <w:sz w:val="24"/>
      <w:szCs w:val="24"/>
    </w:rPr>
  </w:style>
  <w:style w:type="paragraph" w:customStyle="1" w:styleId="affff7">
    <w:name w:val="Сп.н."/>
    <w:basedOn w:val="Normal"/>
    <w:rsid w:val="00471243"/>
    <w:pPr>
      <w:spacing w:after="240"/>
      <w:jc w:val="left"/>
    </w:pPr>
    <w:rPr>
      <w:rFonts w:ascii="Times New Roman" w:hAnsi="Times New Roman"/>
      <w:i w:val="0"/>
      <w:sz w:val="24"/>
      <w:szCs w:val="24"/>
    </w:rPr>
  </w:style>
  <w:style w:type="paragraph" w:customStyle="1" w:styleId="affff8">
    <w:name w:val="Нрм.н.св."/>
    <w:basedOn w:val="Normal"/>
    <w:rsid w:val="00471243"/>
    <w:pPr>
      <w:keepNext/>
      <w:spacing w:after="240"/>
      <w:jc w:val="left"/>
    </w:pPr>
    <w:rPr>
      <w:rFonts w:ascii="Times New Roman" w:hAnsi="Times New Roman"/>
      <w:i w:val="0"/>
      <w:sz w:val="24"/>
      <w:szCs w:val="24"/>
    </w:rPr>
  </w:style>
  <w:style w:type="paragraph" w:customStyle="1" w:styleId="affff9">
    <w:name w:val="Табл.л."/>
    <w:basedOn w:val="affff5"/>
    <w:rsid w:val="00471243"/>
    <w:pPr>
      <w:jc w:val="left"/>
    </w:pPr>
  </w:style>
  <w:style w:type="paragraph" w:customStyle="1" w:styleId="ReturnAddress">
    <w:name w:val="Return Address"/>
    <w:basedOn w:val="Normal"/>
    <w:rsid w:val="00471243"/>
    <w:pPr>
      <w:keepLines/>
      <w:widowControl w:val="0"/>
      <w:spacing w:after="120"/>
      <w:ind w:right="4320"/>
      <w:jc w:val="left"/>
    </w:pPr>
    <w:rPr>
      <w:rFonts w:ascii="Times New Roman" w:hAnsi="Times New Roman"/>
      <w:i w:val="0"/>
      <w:sz w:val="24"/>
      <w:szCs w:val="24"/>
    </w:rPr>
  </w:style>
  <w:style w:type="paragraph" w:customStyle="1" w:styleId="CompanyName">
    <w:name w:val="Company Name"/>
    <w:basedOn w:val="BodyText"/>
    <w:rsid w:val="00471243"/>
    <w:pPr>
      <w:widowControl w:val="0"/>
      <w:spacing w:before="120" w:after="80" w:line="240" w:lineRule="auto"/>
      <w:ind w:firstLine="0"/>
      <w:jc w:val="left"/>
    </w:pPr>
    <w:rPr>
      <w:rFonts w:ascii="Arial" w:hAnsi="Arial" w:cs="Arial"/>
      <w:b/>
      <w:bCs/>
      <w:sz w:val="28"/>
      <w:szCs w:val="28"/>
    </w:rPr>
  </w:style>
  <w:style w:type="paragraph" w:customStyle="1" w:styleId="Paragraf1">
    <w:name w:val="Paragraf 1"/>
    <w:basedOn w:val="Heading1"/>
    <w:next w:val="Normal"/>
    <w:rsid w:val="00471243"/>
    <w:pPr>
      <w:keepLines/>
      <w:widowControl w:val="0"/>
      <w:tabs>
        <w:tab w:val="num" w:pos="432"/>
        <w:tab w:val="num" w:pos="720"/>
        <w:tab w:val="num" w:pos="1571"/>
      </w:tabs>
      <w:suppressAutoHyphens w:val="0"/>
      <w:spacing w:before="360"/>
      <w:ind w:firstLine="567"/>
      <w:outlineLvl w:val="9"/>
    </w:pPr>
    <w:rPr>
      <w:rFonts w:ascii="Arial" w:hAnsi="Arial" w:cs="Arial"/>
      <w:bCs/>
      <w:i/>
      <w:sz w:val="32"/>
      <w:szCs w:val="32"/>
    </w:rPr>
  </w:style>
  <w:style w:type="paragraph" w:customStyle="1" w:styleId="Paragraf2">
    <w:name w:val="Paragraf 2"/>
    <w:basedOn w:val="Heading2"/>
    <w:next w:val="Normal"/>
    <w:rsid w:val="00471243"/>
    <w:pPr>
      <w:keepNext w:val="0"/>
      <w:keepLines/>
      <w:widowControl w:val="0"/>
      <w:tabs>
        <w:tab w:val="num" w:pos="432"/>
      </w:tabs>
      <w:suppressAutoHyphens w:val="0"/>
      <w:spacing w:before="120" w:after="120"/>
      <w:outlineLvl w:val="9"/>
    </w:pPr>
    <w:rPr>
      <w:rFonts w:ascii="Arial" w:hAnsi="Arial"/>
      <w:iCs w:val="0"/>
      <w:kern w:val="28"/>
      <w:sz w:val="32"/>
      <w:szCs w:val="32"/>
    </w:rPr>
  </w:style>
  <w:style w:type="paragraph" w:customStyle="1" w:styleId="Left">
    <w:name w:val="Left"/>
    <w:basedOn w:val="Normal"/>
    <w:rsid w:val="00471243"/>
    <w:pPr>
      <w:widowControl w:val="0"/>
      <w:spacing w:after="120"/>
      <w:jc w:val="left"/>
    </w:pPr>
    <w:rPr>
      <w:rFonts w:ascii="Times New Roman" w:hAnsi="Times New Roman"/>
      <w:i w:val="0"/>
      <w:sz w:val="24"/>
      <w:szCs w:val="24"/>
    </w:rPr>
  </w:style>
  <w:style w:type="paragraph" w:customStyle="1" w:styleId="Position">
    <w:name w:val="Position"/>
    <w:basedOn w:val="Normal"/>
    <w:rsid w:val="00471243"/>
    <w:pPr>
      <w:keepLines/>
      <w:widowControl w:val="0"/>
      <w:tabs>
        <w:tab w:val="left" w:pos="1440"/>
        <w:tab w:val="right" w:leader="dot" w:pos="10368"/>
      </w:tabs>
      <w:spacing w:after="120"/>
      <w:ind w:left="1440" w:right="830" w:hanging="1440"/>
      <w:jc w:val="left"/>
    </w:pPr>
    <w:rPr>
      <w:rFonts w:ascii="Times New Roman" w:hAnsi="Times New Roman"/>
      <w:i w:val="0"/>
      <w:sz w:val="20"/>
    </w:rPr>
  </w:style>
  <w:style w:type="paragraph" w:customStyle="1" w:styleId="Caption1">
    <w:name w:val="Caption1"/>
    <w:basedOn w:val="Caption"/>
    <w:next w:val="Normal"/>
    <w:rsid w:val="00471243"/>
    <w:pPr>
      <w:widowControl w:val="0"/>
    </w:pPr>
    <w:rPr>
      <w:b/>
      <w:bCs w:val="0"/>
      <w:i/>
      <w:szCs w:val="24"/>
    </w:rPr>
  </w:style>
  <w:style w:type="paragraph" w:customStyle="1" w:styleId="Bullet">
    <w:name w:val="Bullet"/>
    <w:basedOn w:val="Normal"/>
    <w:rsid w:val="00471243"/>
    <w:pPr>
      <w:widowControl w:val="0"/>
      <w:tabs>
        <w:tab w:val="num" w:pos="360"/>
      </w:tabs>
      <w:ind w:left="360" w:hanging="360"/>
      <w:jc w:val="left"/>
    </w:pPr>
    <w:rPr>
      <w:rFonts w:ascii="Times New Roman" w:hAnsi="Times New Roman"/>
      <w:i w:val="0"/>
      <w:sz w:val="24"/>
      <w:szCs w:val="24"/>
    </w:rPr>
  </w:style>
  <w:style w:type="paragraph" w:customStyle="1" w:styleId="Paragraf10">
    <w:name w:val="Paragraf1"/>
    <w:basedOn w:val="Normal"/>
    <w:rsid w:val="00471243"/>
    <w:pPr>
      <w:spacing w:after="120"/>
      <w:ind w:firstLine="567"/>
      <w:jc w:val="left"/>
    </w:pPr>
    <w:rPr>
      <w:rFonts w:ascii="Aria" w:hAnsi="Aria"/>
      <w:i w:val="0"/>
      <w:sz w:val="24"/>
      <w:szCs w:val="24"/>
      <w:lang w:val="en-US"/>
    </w:rPr>
  </w:style>
  <w:style w:type="paragraph" w:customStyle="1" w:styleId="NormalLine">
    <w:name w:val="Normal_Line"/>
    <w:basedOn w:val="Normal"/>
    <w:rsid w:val="00471243"/>
    <w:pPr>
      <w:widowControl w:val="0"/>
      <w:spacing w:after="120"/>
      <w:jc w:val="left"/>
    </w:pPr>
    <w:rPr>
      <w:rFonts w:ascii="Times New Roman" w:hAnsi="Times New Roman"/>
      <w:i w:val="0"/>
      <w:sz w:val="24"/>
      <w:szCs w:val="24"/>
    </w:rPr>
  </w:style>
  <w:style w:type="paragraph" w:customStyle="1" w:styleId="Center">
    <w:name w:val="Center"/>
    <w:basedOn w:val="Normal"/>
    <w:rsid w:val="00471243"/>
    <w:pPr>
      <w:keepNext/>
      <w:widowControl w:val="0"/>
      <w:spacing w:after="120"/>
      <w:jc w:val="center"/>
    </w:pPr>
    <w:rPr>
      <w:rFonts w:ascii="Times New Roman" w:hAnsi="Times New Roman"/>
      <w:i w:val="0"/>
      <w:sz w:val="24"/>
      <w:szCs w:val="24"/>
    </w:rPr>
  </w:style>
  <w:style w:type="paragraph" w:customStyle="1" w:styleId="Bullet0">
    <w:name w:val="Bullet_"/>
    <w:basedOn w:val="Normal"/>
    <w:rsid w:val="00471243"/>
    <w:pPr>
      <w:spacing w:before="60"/>
      <w:ind w:left="851" w:hanging="283"/>
      <w:jc w:val="left"/>
    </w:pPr>
    <w:rPr>
      <w:rFonts w:ascii="Times New Roman" w:hAnsi="Times New Roman"/>
      <w:i w:val="0"/>
      <w:sz w:val="24"/>
      <w:szCs w:val="24"/>
    </w:rPr>
  </w:style>
  <w:style w:type="paragraph" w:customStyle="1" w:styleId="Bullet1">
    <w:name w:val="Bullet_1"/>
    <w:basedOn w:val="Bullet"/>
    <w:rsid w:val="00471243"/>
    <w:pPr>
      <w:tabs>
        <w:tab w:val="left" w:pos="851"/>
      </w:tabs>
    </w:pPr>
  </w:style>
  <w:style w:type="paragraph" w:customStyle="1" w:styleId="Iauiue">
    <w:name w:val="Iau?iue"/>
    <w:rsid w:val="00471243"/>
    <w:pPr>
      <w:widowControl w:val="0"/>
      <w:spacing w:after="120"/>
      <w:jc w:val="both"/>
    </w:pPr>
    <w:rPr>
      <w:sz w:val="24"/>
      <w:szCs w:val="24"/>
      <w:lang w:eastAsia="en-US"/>
    </w:rPr>
  </w:style>
  <w:style w:type="paragraph" w:customStyle="1" w:styleId="affffa">
    <w:name w:val="ÒÒË ÓÒÂÅÐÆÄÅÍ"/>
    <w:next w:val="affffb"/>
    <w:rsid w:val="00471243"/>
    <w:pPr>
      <w:spacing w:line="360" w:lineRule="auto"/>
      <w:ind w:right="6350"/>
      <w:jc w:val="center"/>
    </w:pPr>
    <w:rPr>
      <w:b/>
      <w:bCs/>
      <w:noProof/>
      <w:sz w:val="28"/>
      <w:szCs w:val="28"/>
      <w:lang w:val="en-US" w:eastAsia="en-US"/>
    </w:rPr>
  </w:style>
  <w:style w:type="paragraph" w:customStyle="1" w:styleId="affffb">
    <w:name w:val="ÒÒË Ôèðìà"/>
    <w:next w:val="1d"/>
    <w:rsid w:val="00471243"/>
    <w:pPr>
      <w:spacing w:before="480"/>
      <w:jc w:val="center"/>
    </w:pPr>
    <w:rPr>
      <w:b/>
      <w:bCs/>
      <w:noProof/>
      <w:sz w:val="36"/>
      <w:szCs w:val="36"/>
      <w:lang w:val="en-US" w:eastAsia="en-US"/>
    </w:rPr>
  </w:style>
  <w:style w:type="paragraph" w:customStyle="1" w:styleId="1d">
    <w:name w:val="ÒÒË Íàçâ.1"/>
    <w:basedOn w:val="Title"/>
    <w:next w:val="28"/>
    <w:rsid w:val="00471243"/>
    <w:pPr>
      <w:spacing w:before="3120" w:after="240"/>
      <w:ind w:firstLine="0"/>
    </w:pPr>
    <w:rPr>
      <w:rFonts w:ascii="Times New Roman" w:hAnsi="Times New Roman" w:cs="Times New Roman"/>
      <w:sz w:val="44"/>
      <w:szCs w:val="44"/>
    </w:rPr>
  </w:style>
  <w:style w:type="paragraph" w:customStyle="1" w:styleId="28">
    <w:name w:val="ÒÒË Íàçâ.2"/>
    <w:next w:val="N3"/>
    <w:rsid w:val="00471243"/>
    <w:pPr>
      <w:spacing w:before="360"/>
      <w:jc w:val="center"/>
    </w:pPr>
    <w:rPr>
      <w:b/>
      <w:bCs/>
      <w:noProof/>
      <w:sz w:val="32"/>
      <w:szCs w:val="32"/>
      <w:lang w:val="en-US" w:eastAsia="en-US"/>
    </w:rPr>
  </w:style>
  <w:style w:type="paragraph" w:customStyle="1" w:styleId="N3">
    <w:name w:val="ÒÒË Äîê.N"/>
    <w:next w:val="N4"/>
    <w:rsid w:val="00471243"/>
    <w:pPr>
      <w:spacing w:before="240"/>
      <w:jc w:val="center"/>
    </w:pPr>
    <w:rPr>
      <w:b/>
      <w:bCs/>
      <w:noProof/>
      <w:sz w:val="32"/>
      <w:szCs w:val="32"/>
      <w:lang w:val="en-US" w:eastAsia="en-US"/>
    </w:rPr>
  </w:style>
  <w:style w:type="paragraph" w:customStyle="1" w:styleId="N4">
    <w:name w:val="ÒÒË Èíâ.N"/>
    <w:next w:val="N5"/>
    <w:rsid w:val="00471243"/>
    <w:pPr>
      <w:spacing w:before="2640"/>
      <w:jc w:val="right"/>
    </w:pPr>
    <w:rPr>
      <w:noProof/>
      <w:sz w:val="28"/>
      <w:szCs w:val="28"/>
      <w:lang w:val="en-US" w:eastAsia="en-US"/>
    </w:rPr>
  </w:style>
  <w:style w:type="paragraph" w:customStyle="1" w:styleId="N5">
    <w:name w:val="ÒÒË Ýêç.N"/>
    <w:rsid w:val="00471243"/>
    <w:pPr>
      <w:spacing w:before="240"/>
      <w:jc w:val="right"/>
    </w:pPr>
    <w:rPr>
      <w:noProof/>
      <w:sz w:val="28"/>
      <w:szCs w:val="28"/>
      <w:lang w:val="en-US" w:eastAsia="en-US"/>
    </w:rPr>
  </w:style>
  <w:style w:type="paragraph" w:customStyle="1" w:styleId="affffc">
    <w:name w:val="ÒÒË Ã.èçä."/>
    <w:rsid w:val="00471243"/>
    <w:pPr>
      <w:spacing w:before="2040"/>
      <w:jc w:val="center"/>
    </w:pPr>
    <w:rPr>
      <w:b/>
      <w:bCs/>
      <w:noProof/>
      <w:sz w:val="32"/>
      <w:szCs w:val="32"/>
      <w:lang w:val="en-US" w:eastAsia="en-US"/>
    </w:rPr>
  </w:style>
  <w:style w:type="paragraph" w:customStyle="1" w:styleId="affffd">
    <w:name w:val="ØÒ Áîê.íàäïèñè"/>
    <w:rsid w:val="00471243"/>
    <w:pPr>
      <w:jc w:val="center"/>
    </w:pPr>
    <w:rPr>
      <w:noProof/>
      <w:lang w:val="en-US" w:eastAsia="en-US"/>
    </w:rPr>
  </w:style>
  <w:style w:type="paragraph" w:customStyle="1" w:styleId="affffe">
    <w:name w:val="ØÒ Ëåâ.íàäïèñè"/>
    <w:rsid w:val="00471243"/>
    <w:rPr>
      <w:noProof/>
      <w:sz w:val="18"/>
      <w:szCs w:val="18"/>
      <w:lang w:val="en-US" w:eastAsia="en-US"/>
    </w:rPr>
  </w:style>
  <w:style w:type="paragraph" w:customStyle="1" w:styleId="afffff">
    <w:name w:val="ØÒ Öåíòð.íàäïèñè"/>
    <w:basedOn w:val="affffe"/>
    <w:rsid w:val="00471243"/>
    <w:pPr>
      <w:jc w:val="center"/>
    </w:pPr>
  </w:style>
  <w:style w:type="paragraph" w:customStyle="1" w:styleId="N6">
    <w:name w:val="ØÒ Äîê.N"/>
    <w:rsid w:val="00471243"/>
    <w:pPr>
      <w:spacing w:before="240"/>
      <w:jc w:val="center"/>
    </w:pPr>
    <w:rPr>
      <w:b/>
      <w:bCs/>
      <w:noProof/>
      <w:sz w:val="32"/>
      <w:szCs w:val="32"/>
      <w:lang w:val="en-US" w:eastAsia="en-US"/>
    </w:rPr>
  </w:style>
  <w:style w:type="paragraph" w:customStyle="1" w:styleId="1e">
    <w:name w:val="ØÒ Íàçâ.1"/>
    <w:next w:val="29"/>
    <w:rsid w:val="00471243"/>
    <w:pPr>
      <w:jc w:val="center"/>
    </w:pPr>
    <w:rPr>
      <w:b/>
      <w:bCs/>
      <w:noProof/>
      <w:sz w:val="32"/>
      <w:szCs w:val="32"/>
      <w:lang w:val="en-US" w:eastAsia="en-US"/>
    </w:rPr>
  </w:style>
  <w:style w:type="paragraph" w:customStyle="1" w:styleId="29">
    <w:name w:val="ØÒ Íàçâ.2"/>
    <w:basedOn w:val="1e"/>
    <w:rsid w:val="00471243"/>
    <w:pPr>
      <w:spacing w:before="60"/>
    </w:pPr>
    <w:rPr>
      <w:sz w:val="24"/>
      <w:szCs w:val="24"/>
    </w:rPr>
  </w:style>
  <w:style w:type="paragraph" w:customStyle="1" w:styleId="afffff0">
    <w:name w:val="ØÒ Ôèðìà"/>
    <w:rsid w:val="00471243"/>
    <w:pPr>
      <w:spacing w:before="240"/>
      <w:jc w:val="center"/>
    </w:pPr>
    <w:rPr>
      <w:b/>
      <w:bCs/>
      <w:noProof/>
      <w:sz w:val="32"/>
      <w:szCs w:val="32"/>
      <w:lang w:val="en-US" w:eastAsia="en-US"/>
    </w:rPr>
  </w:style>
  <w:style w:type="paragraph" w:customStyle="1" w:styleId="2a">
    <w:name w:val="ØÒ2 Ëèñò"/>
    <w:basedOn w:val="afffff"/>
    <w:rsid w:val="00471243"/>
    <w:pPr>
      <w:spacing w:before="60"/>
    </w:pPr>
  </w:style>
  <w:style w:type="paragraph" w:customStyle="1" w:styleId="afffff1">
    <w:name w:val="Ñï."/>
    <w:basedOn w:val="Normal"/>
    <w:rsid w:val="00471243"/>
    <w:pPr>
      <w:spacing w:after="120"/>
      <w:jc w:val="left"/>
    </w:pPr>
    <w:rPr>
      <w:rFonts w:ascii="Times New Roman" w:hAnsi="Times New Roman"/>
      <w:i w:val="0"/>
      <w:sz w:val="26"/>
      <w:szCs w:val="26"/>
    </w:rPr>
  </w:style>
  <w:style w:type="paragraph" w:customStyle="1" w:styleId="afffff2">
    <w:name w:val="Öåíòðèð."/>
    <w:basedOn w:val="Title"/>
    <w:rsid w:val="00471243"/>
    <w:pPr>
      <w:spacing w:before="0" w:after="240"/>
      <w:ind w:firstLine="0"/>
    </w:pPr>
    <w:rPr>
      <w:rFonts w:ascii="Times New Roman" w:hAnsi="Times New Roman" w:cs="Times New Roman"/>
      <w:sz w:val="24"/>
      <w:szCs w:val="24"/>
    </w:rPr>
  </w:style>
  <w:style w:type="paragraph" w:customStyle="1" w:styleId="afffff3">
    <w:name w:val="ÇÒàáë."/>
    <w:basedOn w:val="Normal"/>
    <w:rsid w:val="00471243"/>
    <w:pPr>
      <w:spacing w:after="120"/>
      <w:jc w:val="center"/>
    </w:pPr>
    <w:rPr>
      <w:rFonts w:ascii="Times New Roman" w:hAnsi="Times New Roman"/>
      <w:b/>
      <w:bCs/>
      <w:i w:val="0"/>
      <w:sz w:val="20"/>
    </w:rPr>
  </w:style>
  <w:style w:type="paragraph" w:customStyle="1" w:styleId="afffff4">
    <w:name w:val="Íðì.í."/>
    <w:basedOn w:val="Normal"/>
    <w:next w:val="Heading2"/>
    <w:rsid w:val="00471243"/>
    <w:pPr>
      <w:spacing w:after="240"/>
      <w:jc w:val="left"/>
    </w:pPr>
    <w:rPr>
      <w:rFonts w:ascii="Times New Roman" w:hAnsi="Times New Roman"/>
      <w:i w:val="0"/>
      <w:sz w:val="26"/>
      <w:szCs w:val="26"/>
    </w:rPr>
  </w:style>
  <w:style w:type="paragraph" w:customStyle="1" w:styleId="1f">
    <w:name w:val="Òáë.ø.1"/>
    <w:basedOn w:val="Normal"/>
    <w:rsid w:val="00471243"/>
    <w:pPr>
      <w:spacing w:before="60"/>
      <w:jc w:val="center"/>
    </w:pPr>
    <w:rPr>
      <w:rFonts w:ascii="Times New Roman" w:hAnsi="Times New Roman"/>
      <w:b/>
      <w:bCs/>
      <w:i w:val="0"/>
      <w:sz w:val="24"/>
      <w:szCs w:val="24"/>
    </w:rPr>
  </w:style>
  <w:style w:type="paragraph" w:customStyle="1" w:styleId="34">
    <w:name w:val="Òáë.ø.3"/>
    <w:basedOn w:val="Normal"/>
    <w:rsid w:val="00471243"/>
    <w:pPr>
      <w:spacing w:after="120"/>
      <w:jc w:val="center"/>
    </w:pPr>
    <w:rPr>
      <w:rFonts w:ascii="Times New Roman" w:hAnsi="Times New Roman"/>
      <w:b/>
      <w:bCs/>
      <w:i w:val="0"/>
      <w:sz w:val="24"/>
      <w:szCs w:val="24"/>
    </w:rPr>
  </w:style>
  <w:style w:type="paragraph" w:customStyle="1" w:styleId="afffff5">
    <w:name w:val="Òáë.ö."/>
    <w:basedOn w:val="Normal"/>
    <w:rsid w:val="00471243"/>
    <w:pPr>
      <w:spacing w:before="60"/>
      <w:jc w:val="center"/>
    </w:pPr>
    <w:rPr>
      <w:rFonts w:ascii="Times New Roman" w:hAnsi="Times New Roman"/>
      <w:i w:val="0"/>
      <w:sz w:val="24"/>
      <w:szCs w:val="24"/>
    </w:rPr>
  </w:style>
  <w:style w:type="paragraph" w:customStyle="1" w:styleId="afffff6">
    <w:name w:val="Íðì.ö.æ."/>
    <w:basedOn w:val="Normal"/>
    <w:rsid w:val="00471243"/>
    <w:pPr>
      <w:spacing w:before="60"/>
      <w:jc w:val="center"/>
    </w:pPr>
    <w:rPr>
      <w:rFonts w:ascii="Times New Roman" w:hAnsi="Times New Roman"/>
      <w:b/>
      <w:bCs/>
      <w:i w:val="0"/>
      <w:sz w:val="24"/>
      <w:szCs w:val="24"/>
    </w:rPr>
  </w:style>
  <w:style w:type="paragraph" w:customStyle="1" w:styleId="afffff7">
    <w:name w:val="Ñï.í."/>
    <w:basedOn w:val="Normal"/>
    <w:rsid w:val="00471243"/>
    <w:pPr>
      <w:spacing w:after="240"/>
      <w:jc w:val="left"/>
    </w:pPr>
    <w:rPr>
      <w:rFonts w:ascii="Times New Roman" w:hAnsi="Times New Roman"/>
      <w:i w:val="0"/>
      <w:sz w:val="24"/>
      <w:szCs w:val="24"/>
    </w:rPr>
  </w:style>
  <w:style w:type="paragraph" w:customStyle="1" w:styleId="afffff8">
    <w:name w:val="Íðì.í.ñâ."/>
    <w:basedOn w:val="Normal"/>
    <w:rsid w:val="00471243"/>
    <w:pPr>
      <w:keepNext/>
      <w:spacing w:after="240"/>
      <w:jc w:val="left"/>
    </w:pPr>
    <w:rPr>
      <w:rFonts w:ascii="Times New Roman" w:hAnsi="Times New Roman"/>
      <w:i w:val="0"/>
      <w:sz w:val="24"/>
      <w:szCs w:val="24"/>
    </w:rPr>
  </w:style>
  <w:style w:type="paragraph" w:customStyle="1" w:styleId="afffff9">
    <w:name w:val="Òàáë.ë."/>
    <w:basedOn w:val="afffff5"/>
    <w:rsid w:val="00471243"/>
    <w:pPr>
      <w:jc w:val="left"/>
    </w:pPr>
  </w:style>
  <w:style w:type="paragraph" w:customStyle="1" w:styleId="afffffa">
    <w:name w:val="Îáû÷íûé"/>
    <w:rsid w:val="00471243"/>
    <w:pPr>
      <w:spacing w:before="120"/>
    </w:pPr>
    <w:rPr>
      <w:rFonts w:ascii="PragmaticaCTT" w:hAnsi="PragmaticaCTT"/>
      <w:sz w:val="24"/>
      <w:szCs w:val="24"/>
      <w:lang w:eastAsia="en-US"/>
    </w:rPr>
  </w:style>
  <w:style w:type="paragraph" w:customStyle="1" w:styleId="1f0">
    <w:name w:val="Обычный1"/>
    <w:rsid w:val="00471243"/>
    <w:rPr>
      <w:lang w:eastAsia="en-US"/>
    </w:rPr>
  </w:style>
  <w:style w:type="paragraph" w:styleId="List">
    <w:name w:val="List"/>
    <w:basedOn w:val="Normal"/>
    <w:rsid w:val="00471243"/>
    <w:pPr>
      <w:spacing w:after="120"/>
      <w:ind w:left="283" w:hanging="283"/>
      <w:jc w:val="left"/>
    </w:pPr>
    <w:rPr>
      <w:rFonts w:ascii="Times New Roman" w:hAnsi="Times New Roman"/>
      <w:i w:val="0"/>
      <w:sz w:val="24"/>
      <w:szCs w:val="24"/>
    </w:rPr>
  </w:style>
  <w:style w:type="paragraph" w:customStyle="1" w:styleId="FR2">
    <w:name w:val="FR2"/>
    <w:rsid w:val="00471243"/>
    <w:pPr>
      <w:widowControl w:val="0"/>
      <w:spacing w:before="180" w:line="260" w:lineRule="auto"/>
    </w:pPr>
    <w:rPr>
      <w:rFonts w:ascii="Arial" w:hAnsi="Arial" w:cs="Arial"/>
      <w:b/>
      <w:bCs/>
      <w:sz w:val="22"/>
      <w:szCs w:val="22"/>
    </w:rPr>
  </w:style>
  <w:style w:type="paragraph" w:customStyle="1" w:styleId="FR3">
    <w:name w:val="FR3"/>
    <w:rsid w:val="00471243"/>
    <w:pPr>
      <w:widowControl w:val="0"/>
      <w:spacing w:before="300" w:line="300" w:lineRule="auto"/>
      <w:jc w:val="both"/>
    </w:pPr>
    <w:rPr>
      <w:rFonts w:ascii="Arial Narrow" w:hAnsi="Arial Narrow"/>
      <w:i/>
      <w:iCs/>
      <w:sz w:val="16"/>
      <w:szCs w:val="16"/>
    </w:rPr>
  </w:style>
  <w:style w:type="paragraph" w:customStyle="1" w:styleId="n7">
    <w:name w:val="n"/>
    <w:basedOn w:val="Caption"/>
    <w:rsid w:val="00471243"/>
    <w:pPr>
      <w:jc w:val="both"/>
    </w:pPr>
    <w:rPr>
      <w:i/>
      <w:szCs w:val="24"/>
      <w:lang w:val="en-US"/>
    </w:rPr>
  </w:style>
  <w:style w:type="paragraph" w:customStyle="1" w:styleId="StyleHeading3LeftLeft0cmHanging127cm">
    <w:name w:val="Style Heading 3 + Left Left:  0 cm Hanging:  127 cm"/>
    <w:basedOn w:val="Heading3"/>
    <w:autoRedefine/>
    <w:rsid w:val="00471243"/>
    <w:pPr>
      <w:tabs>
        <w:tab w:val="num" w:pos="1571"/>
      </w:tabs>
      <w:suppressAutoHyphens w:val="0"/>
      <w:ind w:left="1571" w:hanging="720"/>
    </w:pPr>
    <w:rPr>
      <w:rFonts w:cs="Times New Roman"/>
      <w:bCs w:val="0"/>
      <w:szCs w:val="24"/>
      <w:lang w:eastAsia="en-US"/>
    </w:rPr>
  </w:style>
  <w:style w:type="character" w:customStyle="1" w:styleId="StyleHeading3Left03cmCharCharCharCharCharCharCharCharCharCharCharCharCharCharCharCharChar">
    <w:name w:val="Style Heading 3 + Left:  03 cm Char Char Char Char Char Char Char Char Char Char Char Char Char Char Char Char Char"/>
    <w:rsid w:val="00471243"/>
    <w:rPr>
      <w:rFonts w:ascii="Arial" w:hAnsi="Arial" w:cs="Arial"/>
      <w:b/>
      <w:bCs/>
      <w:i/>
      <w:iCs/>
      <w:sz w:val="24"/>
      <w:szCs w:val="24"/>
      <w:lang w:val="ru-RU" w:eastAsia="en-US" w:bidi="ar-SA"/>
    </w:rPr>
  </w:style>
  <w:style w:type="paragraph" w:customStyle="1" w:styleId="1Heading1">
    <w:name w:val="1 Heading 1"/>
    <w:basedOn w:val="Normal"/>
    <w:next w:val="Normal"/>
    <w:autoRedefine/>
    <w:rsid w:val="00471243"/>
    <w:pPr>
      <w:pageBreakBefore/>
      <w:numPr>
        <w:numId w:val="44"/>
      </w:numPr>
      <w:spacing w:before="160" w:after="300"/>
      <w:jc w:val="left"/>
    </w:pPr>
    <w:rPr>
      <w:rFonts w:ascii="Times New Roman Bold" w:eastAsia="Calibri" w:hAnsi="Times New Roman Bold"/>
      <w:b/>
      <w:i w:val="0"/>
      <w:caps/>
      <w:color w:val="000000"/>
      <w:sz w:val="24"/>
    </w:rPr>
  </w:style>
  <w:style w:type="paragraph" w:customStyle="1" w:styleId="StyleHeading1">
    <w:name w:val="Style Heading 1"/>
    <w:basedOn w:val="Heading1"/>
    <w:autoRedefine/>
    <w:rsid w:val="00471243"/>
    <w:pPr>
      <w:tabs>
        <w:tab w:val="num" w:pos="1571"/>
      </w:tabs>
      <w:suppressAutoHyphens w:val="0"/>
      <w:spacing w:before="240" w:after="60"/>
      <w:ind w:left="1931" w:hanging="360"/>
    </w:pPr>
    <w:rPr>
      <w:bCs/>
      <w:caps w:val="0"/>
    </w:rPr>
  </w:style>
  <w:style w:type="paragraph" w:customStyle="1" w:styleId="Heading1-nonumber">
    <w:name w:val="Heading 1 - no number"/>
    <w:basedOn w:val="Heading1"/>
    <w:autoRedefine/>
    <w:rsid w:val="00DA2076"/>
    <w:pPr>
      <w:numPr>
        <w:numId w:val="49"/>
      </w:numPr>
      <w:suppressAutoHyphens w:val="0"/>
      <w:spacing w:after="300" w:line="360" w:lineRule="auto"/>
      <w:ind w:left="1213" w:firstLine="0"/>
    </w:pPr>
    <w:rPr>
      <w:rFonts w:cs="Arial"/>
      <w:szCs w:val="28"/>
    </w:rPr>
  </w:style>
  <w:style w:type="paragraph" w:customStyle="1" w:styleId="StyleHeading2Left03cm">
    <w:name w:val="Style Heading 2 + Left:  03 cm"/>
    <w:basedOn w:val="Heading2"/>
    <w:autoRedefine/>
    <w:rsid w:val="00471243"/>
    <w:pPr>
      <w:numPr>
        <w:numId w:val="40"/>
      </w:numPr>
      <w:suppressAutoHyphens w:val="0"/>
      <w:spacing w:before="240" w:after="60" w:line="276" w:lineRule="auto"/>
    </w:pPr>
    <w:rPr>
      <w:rFonts w:ascii="Cambria" w:hAnsi="Cambria" w:cs="Times New Roman"/>
      <w:i/>
      <w:color w:val="0070C0"/>
      <w:lang w:eastAsia="en-US"/>
    </w:rPr>
  </w:style>
  <w:style w:type="paragraph" w:customStyle="1" w:styleId="StyleHeading3Left03cmChar">
    <w:name w:val="Style Heading 3 + Left:  03 cm Char"/>
    <w:basedOn w:val="Heading3"/>
    <w:autoRedefine/>
    <w:rsid w:val="00471243"/>
    <w:pPr>
      <w:tabs>
        <w:tab w:val="num" w:pos="890"/>
        <w:tab w:val="num" w:pos="1571"/>
      </w:tabs>
      <w:suppressAutoHyphens w:val="0"/>
      <w:spacing w:before="240" w:after="60" w:line="360" w:lineRule="auto"/>
      <w:ind w:left="890" w:hanging="720"/>
    </w:pPr>
    <w:rPr>
      <w:rFonts w:ascii="Arial" w:hAnsi="Arial" w:cs="Times New Roman"/>
      <w:b w:val="0"/>
      <w:i/>
      <w:iCs/>
      <w:sz w:val="28"/>
      <w:szCs w:val="20"/>
      <w:lang w:eastAsia="en-US"/>
    </w:rPr>
  </w:style>
  <w:style w:type="table" w:styleId="TableList3">
    <w:name w:val="Table List 3"/>
    <w:basedOn w:val="TableNormal"/>
    <w:rsid w:val="00471243"/>
    <w:pPr>
      <w:spacing w:line="360" w:lineRule="auto"/>
      <w:ind w:firstLine="85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tyleHeading3Left03cmCharChar">
    <w:name w:val="Style Heading 3 + Left:  03 cm Char Char"/>
    <w:rsid w:val="00471243"/>
    <w:rPr>
      <w:rFonts w:ascii="Arial" w:hAnsi="Arial" w:cs="Arial"/>
      <w:b/>
      <w:bCs/>
      <w:i/>
      <w:iCs/>
      <w:sz w:val="24"/>
      <w:szCs w:val="24"/>
      <w:lang w:val="ru-RU" w:eastAsia="en-US" w:bidi="ar-SA"/>
    </w:rPr>
  </w:style>
  <w:style w:type="character" w:customStyle="1" w:styleId="Heading3CharCharChar">
    <w:name w:val="Heading 3 Char Char Char"/>
    <w:rsid w:val="00471243"/>
    <w:rPr>
      <w:rFonts w:ascii="Arial" w:hAnsi="Arial" w:cs="Arial"/>
      <w:sz w:val="24"/>
      <w:szCs w:val="24"/>
      <w:lang w:val="ru-RU" w:eastAsia="en-US" w:bidi="ar-SA"/>
    </w:rPr>
  </w:style>
  <w:style w:type="character" w:customStyle="1" w:styleId="StyleHeading3Left03cmCharCharChar">
    <w:name w:val="Style Heading 3 + Left:  03 cm Char Char Char"/>
    <w:rsid w:val="00471243"/>
    <w:rPr>
      <w:rFonts w:ascii="Arial" w:hAnsi="Arial"/>
      <w:b/>
      <w:bCs/>
      <w:i/>
      <w:iCs/>
      <w:sz w:val="24"/>
      <w:lang w:val="ru-RU" w:eastAsia="en-US" w:bidi="ar-SA"/>
    </w:rPr>
  </w:style>
  <w:style w:type="character" w:customStyle="1" w:styleId="Heading3CharCharCharChar">
    <w:name w:val="Heading 3 Char Char Char Char"/>
    <w:rsid w:val="00471243"/>
    <w:rPr>
      <w:rFonts w:ascii="Arial" w:hAnsi="Arial" w:cs="Arial"/>
      <w:sz w:val="24"/>
      <w:szCs w:val="24"/>
      <w:lang w:val="ru-RU" w:eastAsia="en-US" w:bidi="ar-SA"/>
    </w:rPr>
  </w:style>
  <w:style w:type="character" w:customStyle="1" w:styleId="StyleHeading3Left03cmCharCharCharCharCharCharCharCharChar">
    <w:name w:val="Style Heading 3 + Left:  03 cm Char Char Char Char Char Char Char Char Char"/>
    <w:rsid w:val="00471243"/>
    <w:rPr>
      <w:rFonts w:ascii="Arial" w:hAnsi="Arial"/>
      <w:b/>
      <w:bCs/>
      <w:i/>
      <w:iCs/>
      <w:sz w:val="24"/>
      <w:lang w:val="ru-RU" w:eastAsia="en-US" w:bidi="ar-SA"/>
    </w:rPr>
  </w:style>
  <w:style w:type="paragraph" w:customStyle="1" w:styleId="StyleHeading3Left03cm">
    <w:name w:val="Style Heading 3 + Left:  03 cm"/>
    <w:basedOn w:val="Heading3"/>
    <w:autoRedefine/>
    <w:rsid w:val="00471243"/>
    <w:pPr>
      <w:numPr>
        <w:numId w:val="40"/>
      </w:numPr>
      <w:suppressAutoHyphens w:val="0"/>
      <w:spacing w:before="240" w:after="60" w:line="360" w:lineRule="auto"/>
    </w:pPr>
    <w:rPr>
      <w:rFonts w:ascii="Arial" w:hAnsi="Arial" w:cs="Times New Roman"/>
      <w:b w:val="0"/>
      <w:i/>
      <w:iCs/>
      <w:sz w:val="28"/>
      <w:szCs w:val="20"/>
      <w:lang w:eastAsia="en-US"/>
    </w:rPr>
  </w:style>
  <w:style w:type="character" w:customStyle="1" w:styleId="StyleHeading3Left03cmCharCharCharCharCharCharCharCharCharChar">
    <w:name w:val="Style Heading 3 + Left:  03 cm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
    <w:name w:val="Heading 3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Char">
    <w:name w:val="Style Heading 3 + Left:  03 cm Char Char Char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Char">
    <w:name w:val="Heading 3 Char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
    <w:name w:val="Style Heading 3 + Left:  03 cm Char Char Char Char Char Char Char Char Char Char Char Char"/>
    <w:rsid w:val="00471243"/>
    <w:rPr>
      <w:rFonts w:ascii="Arial" w:hAnsi="Arial" w:cs="Arial"/>
      <w:b/>
      <w:bCs/>
      <w:i/>
      <w:iCs/>
      <w:sz w:val="24"/>
      <w:szCs w:val="24"/>
      <w:lang w:val="ru-RU" w:eastAsia="en-US" w:bidi="ar-SA"/>
    </w:rPr>
  </w:style>
  <w:style w:type="paragraph" w:customStyle="1" w:styleId="StyleHeading210ptJustified1">
    <w:name w:val="Style Heading 2 + 10 pt Justified1"/>
    <w:basedOn w:val="Heading2"/>
    <w:autoRedefine/>
    <w:rsid w:val="00471243"/>
    <w:pPr>
      <w:numPr>
        <w:ilvl w:val="0"/>
        <w:numId w:val="0"/>
      </w:numPr>
      <w:suppressAutoHyphens w:val="0"/>
      <w:spacing w:before="240" w:after="60"/>
    </w:pPr>
    <w:rPr>
      <w:rFonts w:ascii="Arial" w:hAnsi="Arial" w:cs="Times New Roman"/>
      <w:i/>
      <w:sz w:val="20"/>
      <w:szCs w:val="20"/>
      <w:lang w:val="en-GB"/>
    </w:rPr>
  </w:style>
  <w:style w:type="character" w:customStyle="1" w:styleId="Heading3CharCharCharCharCharCharCharChar">
    <w:name w:val="Heading 3 Char Char Char Char Char Char Char Char"/>
    <w:rsid w:val="00471243"/>
    <w:rPr>
      <w:rFonts w:ascii="Arial" w:hAnsi="Arial" w:cs="Arial"/>
      <w:sz w:val="24"/>
      <w:szCs w:val="24"/>
      <w:lang w:val="ru-RU" w:eastAsia="en-US" w:bidi="ar-SA"/>
    </w:rPr>
  </w:style>
  <w:style w:type="character" w:customStyle="1" w:styleId="Heading3CharCharCharCharCharCharCharCharChar">
    <w:name w:val="Heading 3 Char Char Char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CharCharChar">
    <w:name w:val="Style Heading 3 + Left:  03 cm Char Char Char Char Char Char Char Char Char Char Char Char Char Char Char"/>
    <w:rsid w:val="00471243"/>
    <w:rPr>
      <w:rFonts w:ascii="Arial" w:hAnsi="Arial" w:cs="Arial"/>
      <w:b/>
      <w:bCs/>
      <w:i/>
      <w:iCs/>
      <w:sz w:val="24"/>
      <w:szCs w:val="24"/>
      <w:lang w:val="ru-RU" w:eastAsia="en-US" w:bidi="ar-SA"/>
    </w:rPr>
  </w:style>
  <w:style w:type="paragraph" w:customStyle="1" w:styleId="Style1Heading1Left0cmHanging076cm">
    <w:name w:val="Style 1 Heading 1 + Left:  0 cm Hanging:  076 cm"/>
    <w:basedOn w:val="Normal"/>
    <w:autoRedefine/>
    <w:rsid w:val="00471243"/>
    <w:pPr>
      <w:keepNext/>
      <w:pageBreakBefore/>
      <w:spacing w:before="240" w:after="60"/>
      <w:jc w:val="left"/>
      <w:outlineLvl w:val="0"/>
    </w:pPr>
    <w:rPr>
      <w:rFonts w:ascii="Arial" w:hAnsi="Arial"/>
      <w:b/>
      <w:bCs/>
      <w:i w:val="0"/>
      <w:kern w:val="28"/>
      <w:lang w:eastAsia="en-US"/>
    </w:rPr>
  </w:style>
  <w:style w:type="character" w:customStyle="1" w:styleId="Heading3CharCharCharCharCharCharCharCharCharChar">
    <w:name w:val="Heading 3 Char Char Char Char Char Char Char Char Char Char"/>
    <w:aliases w:val="Heading 3 Char Char Char Char Char Char Char Char Char Char Char Char"/>
    <w:rsid w:val="00471243"/>
    <w:rPr>
      <w:rFonts w:ascii="Arial" w:hAnsi="Arial" w:cs="Arial"/>
      <w:sz w:val="24"/>
      <w:szCs w:val="24"/>
      <w:lang w:val="ru-RU" w:eastAsia="en-US" w:bidi="ar-SA"/>
    </w:rPr>
  </w:style>
  <w:style w:type="character" w:customStyle="1" w:styleId="StyleHeading3Left03cmCharCharCharCharChar">
    <w:name w:val="Style Heading 3 + Left:  03 cm Char Char Char Char Char"/>
    <w:rsid w:val="00471243"/>
    <w:rPr>
      <w:rFonts w:ascii="Arial" w:hAnsi="Arial"/>
      <w:b/>
      <w:bCs/>
      <w:i/>
      <w:iCs/>
      <w:sz w:val="24"/>
      <w:lang w:val="ru-RU" w:eastAsia="en-US" w:bidi="ar-SA"/>
    </w:rPr>
  </w:style>
  <w:style w:type="character" w:customStyle="1" w:styleId="StyleHeading3Left03cmCharCharCharCharCharCharCharCharCharCharCharCharCharChar">
    <w:name w:val="Style Heading 3 + Left:  03 cm Char Char Char Char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CharCharCharCharChar">
    <w:name w:val="Heading 3 Char Char Char Char Char Char Char Char Char Char Char"/>
    <w:rsid w:val="00471243"/>
    <w:rPr>
      <w:rFonts w:ascii="Arial" w:hAnsi="Arial" w:cs="Arial"/>
      <w:sz w:val="24"/>
      <w:szCs w:val="24"/>
      <w:lang w:val="ru-RU" w:eastAsia="en-US" w:bidi="ar-SA"/>
    </w:rPr>
  </w:style>
  <w:style w:type="character" w:customStyle="1" w:styleId="StyleHeading3Left03cmCharCharCharCharCharChar">
    <w:name w:val="Style Heading 3 + Left:  03 cm Char Char Char Char Char Char"/>
    <w:rsid w:val="00471243"/>
    <w:rPr>
      <w:rFonts w:ascii="Arial" w:hAnsi="Arial" w:cs="Arial"/>
      <w:b/>
      <w:bCs/>
      <w:i/>
      <w:iCs/>
      <w:sz w:val="24"/>
      <w:szCs w:val="24"/>
      <w:lang w:val="ru-RU" w:eastAsia="en-US" w:bidi="ar-SA"/>
    </w:rPr>
  </w:style>
  <w:style w:type="character" w:customStyle="1" w:styleId="StyleHeading3Left03cmCharCharCharCharCharCharChar">
    <w:name w:val="Style Heading 3 + Left:  03 cm Char Char Char Char Char Char Char"/>
    <w:rsid w:val="00471243"/>
    <w:rPr>
      <w:rFonts w:ascii="Arial" w:hAnsi="Arial" w:cs="Arial"/>
      <w:b/>
      <w:bCs/>
      <w:i/>
      <w:iCs/>
      <w:sz w:val="24"/>
      <w:szCs w:val="24"/>
      <w:lang w:val="ru-RU" w:eastAsia="en-US" w:bidi="ar-SA"/>
    </w:rPr>
  </w:style>
  <w:style w:type="character" w:customStyle="1" w:styleId="CharChar34">
    <w:name w:val="Char Char34"/>
    <w:rsid w:val="00471243"/>
    <w:rPr>
      <w:rFonts w:ascii="Times New Roman" w:eastAsia="Times New Roman" w:hAnsi="Times New Roman"/>
      <w:sz w:val="24"/>
      <w:szCs w:val="24"/>
    </w:rPr>
  </w:style>
  <w:style w:type="paragraph" w:styleId="BodyTextFirstIndent">
    <w:name w:val="Body Text First Indent"/>
    <w:basedOn w:val="BodyText"/>
    <w:link w:val="BodyTextFirstIndentChar"/>
    <w:rsid w:val="00471243"/>
    <w:pPr>
      <w:spacing w:after="120" w:line="240" w:lineRule="auto"/>
      <w:ind w:firstLine="210"/>
      <w:jc w:val="left"/>
    </w:pPr>
    <w:rPr>
      <w:szCs w:val="24"/>
    </w:rPr>
  </w:style>
  <w:style w:type="character" w:customStyle="1" w:styleId="BodyTextFirstIndentChar">
    <w:name w:val="Body Text First Indent Char"/>
    <w:link w:val="BodyTextFirstIndent"/>
    <w:rsid w:val="00471243"/>
    <w:rPr>
      <w:rFonts w:ascii="Times New Roman" w:eastAsia="Times New Roman" w:hAnsi="Times New Roman"/>
      <w:sz w:val="24"/>
      <w:szCs w:val="24"/>
      <w:lang w:val="ru-RU" w:eastAsia="ru-RU" w:bidi="ar-SA"/>
    </w:rPr>
  </w:style>
  <w:style w:type="paragraph" w:styleId="BodyTextFirstIndent2">
    <w:name w:val="Body Text First Indent 2"/>
    <w:basedOn w:val="BodyTextIndent"/>
    <w:link w:val="BodyTextFirstIndent2Char"/>
    <w:rsid w:val="00471243"/>
    <w:pPr>
      <w:spacing w:before="0"/>
      <w:ind w:left="283" w:firstLine="210"/>
    </w:pPr>
  </w:style>
  <w:style w:type="character" w:customStyle="1" w:styleId="BodyTextFirstIndent2Char">
    <w:name w:val="Body Text First Indent 2 Char"/>
    <w:link w:val="BodyTextFirstIndent2"/>
    <w:rsid w:val="00471243"/>
    <w:rPr>
      <w:rFonts w:ascii="Times New Roman" w:eastAsia="Times New Roman" w:hAnsi="Times New Roman"/>
      <w:sz w:val="24"/>
      <w:szCs w:val="24"/>
      <w:lang w:val="ru-RU" w:eastAsia="ru-RU" w:bidi="ar-SA"/>
    </w:rPr>
  </w:style>
  <w:style w:type="character" w:customStyle="1" w:styleId="CharChar31">
    <w:name w:val="Char Char31"/>
    <w:rsid w:val="00471243"/>
    <w:rPr>
      <w:rFonts w:ascii="Times New Roman" w:eastAsia="Times New Roman" w:hAnsi="Times New Roman"/>
      <w:sz w:val="24"/>
      <w:szCs w:val="24"/>
    </w:rPr>
  </w:style>
  <w:style w:type="paragraph" w:styleId="Closing">
    <w:name w:val="Closing"/>
    <w:basedOn w:val="Normal"/>
    <w:rsid w:val="00471243"/>
    <w:pPr>
      <w:ind w:left="4252"/>
      <w:jc w:val="left"/>
    </w:pPr>
    <w:rPr>
      <w:rFonts w:ascii="Times New Roman" w:hAnsi="Times New Roman"/>
      <w:i w:val="0"/>
      <w:sz w:val="24"/>
      <w:szCs w:val="24"/>
    </w:rPr>
  </w:style>
  <w:style w:type="paragraph" w:styleId="Date">
    <w:name w:val="Date"/>
    <w:basedOn w:val="Normal"/>
    <w:next w:val="Normal"/>
    <w:rsid w:val="00471243"/>
    <w:pPr>
      <w:jc w:val="left"/>
    </w:pPr>
    <w:rPr>
      <w:rFonts w:ascii="Times New Roman" w:hAnsi="Times New Roman"/>
      <w:i w:val="0"/>
      <w:sz w:val="24"/>
      <w:szCs w:val="24"/>
    </w:rPr>
  </w:style>
  <w:style w:type="paragraph" w:styleId="E-mailSignature">
    <w:name w:val="E-mail Signature"/>
    <w:basedOn w:val="Normal"/>
    <w:rsid w:val="00471243"/>
    <w:pPr>
      <w:jc w:val="left"/>
    </w:pPr>
    <w:rPr>
      <w:rFonts w:ascii="Times New Roman" w:hAnsi="Times New Roman"/>
      <w:i w:val="0"/>
      <w:sz w:val="24"/>
      <w:szCs w:val="24"/>
    </w:rPr>
  </w:style>
  <w:style w:type="paragraph" w:styleId="EnvelopeAddress">
    <w:name w:val="envelope address"/>
    <w:basedOn w:val="Normal"/>
    <w:rsid w:val="00471243"/>
    <w:pPr>
      <w:framePr w:w="7920" w:h="1980" w:hRule="exact" w:hSpace="180" w:wrap="auto" w:hAnchor="page" w:xAlign="center" w:yAlign="bottom"/>
      <w:ind w:left="2880"/>
      <w:jc w:val="left"/>
    </w:pPr>
    <w:rPr>
      <w:rFonts w:ascii="Arial" w:hAnsi="Arial" w:cs="Arial"/>
      <w:i w:val="0"/>
      <w:sz w:val="24"/>
      <w:szCs w:val="24"/>
    </w:rPr>
  </w:style>
  <w:style w:type="paragraph" w:styleId="EnvelopeReturn">
    <w:name w:val="envelope return"/>
    <w:basedOn w:val="Normal"/>
    <w:rsid w:val="00471243"/>
    <w:pPr>
      <w:jc w:val="left"/>
    </w:pPr>
    <w:rPr>
      <w:rFonts w:ascii="Arial" w:hAnsi="Arial" w:cs="Arial"/>
      <w:i w:val="0"/>
      <w:sz w:val="20"/>
    </w:rPr>
  </w:style>
  <w:style w:type="paragraph" w:styleId="HTMLAddress">
    <w:name w:val="HTML Address"/>
    <w:basedOn w:val="Normal"/>
    <w:rsid w:val="00471243"/>
    <w:pPr>
      <w:jc w:val="left"/>
    </w:pPr>
    <w:rPr>
      <w:rFonts w:ascii="Times New Roman" w:hAnsi="Times New Roman"/>
      <w:iCs/>
      <w:sz w:val="24"/>
      <w:szCs w:val="24"/>
    </w:rPr>
  </w:style>
  <w:style w:type="paragraph" w:styleId="Index1">
    <w:name w:val="index 1"/>
    <w:basedOn w:val="Normal"/>
    <w:next w:val="Normal"/>
    <w:autoRedefine/>
    <w:semiHidden/>
    <w:rsid w:val="00471243"/>
    <w:pPr>
      <w:ind w:left="240" w:hanging="240"/>
      <w:jc w:val="left"/>
    </w:pPr>
    <w:rPr>
      <w:rFonts w:ascii="Times New Roman" w:hAnsi="Times New Roman"/>
      <w:i w:val="0"/>
      <w:sz w:val="24"/>
      <w:szCs w:val="24"/>
    </w:rPr>
  </w:style>
  <w:style w:type="paragraph" w:styleId="Index2">
    <w:name w:val="index 2"/>
    <w:basedOn w:val="Normal"/>
    <w:next w:val="Normal"/>
    <w:autoRedefine/>
    <w:semiHidden/>
    <w:rsid w:val="00471243"/>
    <w:pPr>
      <w:ind w:left="480" w:hanging="240"/>
      <w:jc w:val="left"/>
    </w:pPr>
    <w:rPr>
      <w:rFonts w:ascii="Times New Roman" w:hAnsi="Times New Roman"/>
      <w:i w:val="0"/>
      <w:sz w:val="24"/>
      <w:szCs w:val="24"/>
    </w:rPr>
  </w:style>
  <w:style w:type="paragraph" w:styleId="Index3">
    <w:name w:val="index 3"/>
    <w:basedOn w:val="Normal"/>
    <w:next w:val="Normal"/>
    <w:autoRedefine/>
    <w:semiHidden/>
    <w:rsid w:val="00471243"/>
    <w:pPr>
      <w:ind w:left="720" w:hanging="240"/>
      <w:jc w:val="left"/>
    </w:pPr>
    <w:rPr>
      <w:rFonts w:ascii="Times New Roman" w:hAnsi="Times New Roman"/>
      <w:i w:val="0"/>
      <w:sz w:val="24"/>
      <w:szCs w:val="24"/>
    </w:rPr>
  </w:style>
  <w:style w:type="paragraph" w:styleId="Index4">
    <w:name w:val="index 4"/>
    <w:basedOn w:val="Normal"/>
    <w:next w:val="Normal"/>
    <w:autoRedefine/>
    <w:semiHidden/>
    <w:rsid w:val="00471243"/>
    <w:pPr>
      <w:ind w:left="960" w:hanging="240"/>
      <w:jc w:val="left"/>
    </w:pPr>
    <w:rPr>
      <w:rFonts w:ascii="Times New Roman" w:hAnsi="Times New Roman"/>
      <w:i w:val="0"/>
      <w:sz w:val="24"/>
      <w:szCs w:val="24"/>
    </w:rPr>
  </w:style>
  <w:style w:type="paragraph" w:styleId="Index5">
    <w:name w:val="index 5"/>
    <w:basedOn w:val="Normal"/>
    <w:next w:val="Normal"/>
    <w:autoRedefine/>
    <w:semiHidden/>
    <w:rsid w:val="00471243"/>
    <w:pPr>
      <w:ind w:left="1200" w:hanging="240"/>
      <w:jc w:val="left"/>
    </w:pPr>
    <w:rPr>
      <w:rFonts w:ascii="Times New Roman" w:hAnsi="Times New Roman"/>
      <w:i w:val="0"/>
      <w:sz w:val="24"/>
      <w:szCs w:val="24"/>
    </w:rPr>
  </w:style>
  <w:style w:type="paragraph" w:styleId="Index6">
    <w:name w:val="index 6"/>
    <w:basedOn w:val="Normal"/>
    <w:next w:val="Normal"/>
    <w:autoRedefine/>
    <w:semiHidden/>
    <w:rsid w:val="00471243"/>
    <w:pPr>
      <w:ind w:left="1440" w:hanging="240"/>
      <w:jc w:val="left"/>
    </w:pPr>
    <w:rPr>
      <w:rFonts w:ascii="Times New Roman" w:hAnsi="Times New Roman"/>
      <w:i w:val="0"/>
      <w:sz w:val="24"/>
      <w:szCs w:val="24"/>
    </w:rPr>
  </w:style>
  <w:style w:type="paragraph" w:styleId="Index7">
    <w:name w:val="index 7"/>
    <w:basedOn w:val="Normal"/>
    <w:next w:val="Normal"/>
    <w:autoRedefine/>
    <w:semiHidden/>
    <w:rsid w:val="00471243"/>
    <w:pPr>
      <w:ind w:left="1680" w:hanging="240"/>
      <w:jc w:val="left"/>
    </w:pPr>
    <w:rPr>
      <w:rFonts w:ascii="Times New Roman" w:hAnsi="Times New Roman"/>
      <w:i w:val="0"/>
      <w:sz w:val="24"/>
      <w:szCs w:val="24"/>
    </w:rPr>
  </w:style>
  <w:style w:type="paragraph" w:styleId="Index8">
    <w:name w:val="index 8"/>
    <w:basedOn w:val="Normal"/>
    <w:next w:val="Normal"/>
    <w:autoRedefine/>
    <w:semiHidden/>
    <w:rsid w:val="00471243"/>
    <w:pPr>
      <w:ind w:left="1920" w:hanging="240"/>
      <w:jc w:val="left"/>
    </w:pPr>
    <w:rPr>
      <w:rFonts w:ascii="Times New Roman" w:hAnsi="Times New Roman"/>
      <w:i w:val="0"/>
      <w:sz w:val="24"/>
      <w:szCs w:val="24"/>
    </w:rPr>
  </w:style>
  <w:style w:type="paragraph" w:styleId="Index9">
    <w:name w:val="index 9"/>
    <w:basedOn w:val="Normal"/>
    <w:next w:val="Normal"/>
    <w:autoRedefine/>
    <w:semiHidden/>
    <w:rsid w:val="00471243"/>
    <w:pPr>
      <w:ind w:left="2160" w:hanging="240"/>
      <w:jc w:val="left"/>
    </w:pPr>
    <w:rPr>
      <w:rFonts w:ascii="Times New Roman" w:hAnsi="Times New Roman"/>
      <w:i w:val="0"/>
      <w:sz w:val="24"/>
      <w:szCs w:val="24"/>
    </w:rPr>
  </w:style>
  <w:style w:type="paragraph" w:styleId="IndexHeading">
    <w:name w:val="index heading"/>
    <w:basedOn w:val="Normal"/>
    <w:next w:val="Index1"/>
    <w:semiHidden/>
    <w:rsid w:val="00471243"/>
    <w:pPr>
      <w:jc w:val="left"/>
    </w:pPr>
    <w:rPr>
      <w:rFonts w:ascii="Arial" w:hAnsi="Arial" w:cs="Arial"/>
      <w:b/>
      <w:bCs/>
      <w:i w:val="0"/>
      <w:sz w:val="24"/>
      <w:szCs w:val="24"/>
    </w:rPr>
  </w:style>
  <w:style w:type="paragraph" w:styleId="List20">
    <w:name w:val="List 2"/>
    <w:basedOn w:val="Normal"/>
    <w:rsid w:val="00471243"/>
    <w:pPr>
      <w:ind w:left="566" w:hanging="283"/>
      <w:jc w:val="left"/>
    </w:pPr>
    <w:rPr>
      <w:rFonts w:ascii="Times New Roman" w:hAnsi="Times New Roman"/>
      <w:i w:val="0"/>
      <w:sz w:val="24"/>
      <w:szCs w:val="24"/>
    </w:rPr>
  </w:style>
  <w:style w:type="paragraph" w:styleId="List3">
    <w:name w:val="List 3"/>
    <w:basedOn w:val="Normal"/>
    <w:rsid w:val="00471243"/>
    <w:pPr>
      <w:ind w:left="849" w:hanging="283"/>
      <w:jc w:val="left"/>
    </w:pPr>
    <w:rPr>
      <w:rFonts w:ascii="Times New Roman" w:hAnsi="Times New Roman"/>
      <w:i w:val="0"/>
      <w:sz w:val="24"/>
      <w:szCs w:val="24"/>
    </w:rPr>
  </w:style>
  <w:style w:type="paragraph" w:styleId="List4">
    <w:name w:val="List 4"/>
    <w:basedOn w:val="Normal"/>
    <w:rsid w:val="00471243"/>
    <w:pPr>
      <w:ind w:left="1132" w:hanging="283"/>
      <w:jc w:val="left"/>
    </w:pPr>
    <w:rPr>
      <w:rFonts w:ascii="Times New Roman" w:hAnsi="Times New Roman"/>
      <w:i w:val="0"/>
      <w:sz w:val="24"/>
      <w:szCs w:val="24"/>
    </w:rPr>
  </w:style>
  <w:style w:type="paragraph" w:styleId="List5">
    <w:name w:val="List 5"/>
    <w:basedOn w:val="Normal"/>
    <w:rsid w:val="00471243"/>
    <w:pPr>
      <w:ind w:left="1415" w:hanging="283"/>
      <w:jc w:val="left"/>
    </w:pPr>
    <w:rPr>
      <w:rFonts w:ascii="Times New Roman" w:hAnsi="Times New Roman"/>
      <w:i w:val="0"/>
      <w:sz w:val="24"/>
      <w:szCs w:val="24"/>
    </w:rPr>
  </w:style>
  <w:style w:type="paragraph" w:styleId="ListBullet5">
    <w:name w:val="List Bullet 5"/>
    <w:basedOn w:val="Normal"/>
    <w:autoRedefine/>
    <w:rsid w:val="00471243"/>
    <w:pPr>
      <w:numPr>
        <w:numId w:val="37"/>
      </w:numPr>
      <w:jc w:val="left"/>
    </w:pPr>
    <w:rPr>
      <w:rFonts w:ascii="Times New Roman" w:hAnsi="Times New Roman"/>
      <w:i w:val="0"/>
      <w:sz w:val="24"/>
      <w:szCs w:val="24"/>
    </w:rPr>
  </w:style>
  <w:style w:type="paragraph" w:styleId="ListContinue">
    <w:name w:val="List Continue"/>
    <w:basedOn w:val="Normal"/>
    <w:rsid w:val="00471243"/>
    <w:pPr>
      <w:spacing w:after="120"/>
      <w:ind w:left="283"/>
      <w:jc w:val="left"/>
    </w:pPr>
    <w:rPr>
      <w:rFonts w:ascii="Times New Roman" w:hAnsi="Times New Roman"/>
      <w:i w:val="0"/>
      <w:sz w:val="24"/>
      <w:szCs w:val="24"/>
    </w:rPr>
  </w:style>
  <w:style w:type="paragraph" w:styleId="ListContinue3">
    <w:name w:val="List Continue 3"/>
    <w:basedOn w:val="Normal"/>
    <w:rsid w:val="00471243"/>
    <w:pPr>
      <w:spacing w:after="120"/>
      <w:ind w:left="849"/>
      <w:jc w:val="left"/>
    </w:pPr>
    <w:rPr>
      <w:rFonts w:ascii="Times New Roman" w:hAnsi="Times New Roman"/>
      <w:i w:val="0"/>
      <w:sz w:val="24"/>
      <w:szCs w:val="24"/>
    </w:rPr>
  </w:style>
  <w:style w:type="paragraph" w:styleId="ListContinue5">
    <w:name w:val="List Continue 5"/>
    <w:basedOn w:val="Normal"/>
    <w:rsid w:val="00471243"/>
    <w:pPr>
      <w:spacing w:after="120"/>
      <w:ind w:left="1415"/>
      <w:jc w:val="left"/>
    </w:pPr>
    <w:rPr>
      <w:rFonts w:ascii="Times New Roman" w:hAnsi="Times New Roman"/>
      <w:i w:val="0"/>
      <w:sz w:val="24"/>
      <w:szCs w:val="24"/>
    </w:rPr>
  </w:style>
  <w:style w:type="paragraph" w:styleId="ListNumber2">
    <w:name w:val="List Number 2"/>
    <w:basedOn w:val="Normal"/>
    <w:rsid w:val="00471243"/>
    <w:pPr>
      <w:numPr>
        <w:numId w:val="36"/>
      </w:numPr>
      <w:jc w:val="left"/>
    </w:pPr>
    <w:rPr>
      <w:rFonts w:ascii="Times New Roman" w:hAnsi="Times New Roman"/>
      <w:i w:val="0"/>
      <w:sz w:val="24"/>
      <w:szCs w:val="24"/>
    </w:rPr>
  </w:style>
  <w:style w:type="paragraph" w:styleId="ListNumber3">
    <w:name w:val="List Number 3"/>
    <w:basedOn w:val="Normal"/>
    <w:rsid w:val="00471243"/>
    <w:pPr>
      <w:numPr>
        <w:numId w:val="38"/>
      </w:numPr>
      <w:jc w:val="left"/>
    </w:pPr>
    <w:rPr>
      <w:rFonts w:ascii="Times New Roman" w:hAnsi="Times New Roman"/>
      <w:i w:val="0"/>
      <w:sz w:val="24"/>
      <w:szCs w:val="24"/>
    </w:rPr>
  </w:style>
  <w:style w:type="paragraph" w:styleId="ListNumber4">
    <w:name w:val="List Number 4"/>
    <w:basedOn w:val="Normal"/>
    <w:rsid w:val="00471243"/>
    <w:pPr>
      <w:tabs>
        <w:tab w:val="num" w:pos="1209"/>
      </w:tabs>
      <w:ind w:left="1209" w:hanging="360"/>
      <w:jc w:val="left"/>
    </w:pPr>
    <w:rPr>
      <w:rFonts w:ascii="Times New Roman" w:hAnsi="Times New Roman"/>
      <w:i w:val="0"/>
      <w:sz w:val="24"/>
      <w:szCs w:val="24"/>
    </w:rPr>
  </w:style>
  <w:style w:type="paragraph" w:styleId="ListNumber5">
    <w:name w:val="List Number 5"/>
    <w:basedOn w:val="Normal"/>
    <w:rsid w:val="00471243"/>
    <w:pPr>
      <w:numPr>
        <w:numId w:val="39"/>
      </w:numPr>
      <w:jc w:val="left"/>
    </w:pPr>
    <w:rPr>
      <w:rFonts w:ascii="Times New Roman" w:hAnsi="Times New Roman"/>
      <w:i w:val="0"/>
      <w:sz w:val="24"/>
      <w:szCs w:val="24"/>
    </w:rPr>
  </w:style>
  <w:style w:type="paragraph" w:styleId="MacroText">
    <w:name w:val="macro"/>
    <w:semiHidden/>
    <w:rsid w:val="00471243"/>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NoteHeading">
    <w:name w:val="Note Heading"/>
    <w:basedOn w:val="Normal"/>
    <w:next w:val="Normal"/>
    <w:rsid w:val="00471243"/>
    <w:pPr>
      <w:jc w:val="left"/>
    </w:pPr>
    <w:rPr>
      <w:rFonts w:ascii="Times New Roman" w:hAnsi="Times New Roman"/>
      <w:i w:val="0"/>
      <w:sz w:val="24"/>
      <w:szCs w:val="24"/>
    </w:rPr>
  </w:style>
  <w:style w:type="character" w:customStyle="1" w:styleId="CharChar4">
    <w:name w:val="Текст Знак Char Char"/>
    <w:rsid w:val="00471243"/>
    <w:rPr>
      <w:rFonts w:ascii="Courier New" w:eastAsia="Times New Roman" w:hAnsi="Courier New" w:cs="Courier New"/>
    </w:rPr>
  </w:style>
  <w:style w:type="paragraph" w:styleId="Salutation">
    <w:name w:val="Salutation"/>
    <w:basedOn w:val="Normal"/>
    <w:next w:val="Normal"/>
    <w:link w:val="SalutationChar"/>
    <w:rsid w:val="00471243"/>
    <w:pPr>
      <w:jc w:val="left"/>
    </w:pPr>
    <w:rPr>
      <w:rFonts w:ascii="Arial" w:hAnsi="Arial" w:cs="Arial"/>
      <w:b/>
      <w:bCs/>
      <w:i w:val="0"/>
      <w:kern w:val="32"/>
      <w:sz w:val="32"/>
      <w:szCs w:val="32"/>
    </w:rPr>
  </w:style>
  <w:style w:type="paragraph" w:styleId="Signature">
    <w:name w:val="Signature"/>
    <w:basedOn w:val="Normal"/>
    <w:rsid w:val="00471243"/>
    <w:pPr>
      <w:ind w:left="4252"/>
      <w:jc w:val="left"/>
    </w:pPr>
    <w:rPr>
      <w:rFonts w:ascii="Times New Roman" w:hAnsi="Times New Roman"/>
      <w:i w:val="0"/>
      <w:sz w:val="24"/>
      <w:szCs w:val="24"/>
    </w:rPr>
  </w:style>
  <w:style w:type="paragraph" w:styleId="TOAHeading">
    <w:name w:val="toa heading"/>
    <w:basedOn w:val="Normal"/>
    <w:next w:val="Normal"/>
    <w:semiHidden/>
    <w:rsid w:val="00471243"/>
    <w:pPr>
      <w:spacing w:before="120"/>
      <w:jc w:val="left"/>
    </w:pPr>
    <w:rPr>
      <w:rFonts w:ascii="Arial" w:hAnsi="Arial" w:cs="Arial"/>
      <w:b/>
      <w:bCs/>
      <w:i w:val="0"/>
      <w:sz w:val="24"/>
      <w:szCs w:val="24"/>
    </w:rPr>
  </w:style>
  <w:style w:type="character" w:customStyle="1" w:styleId="StyleHeading3Left03cmCharCharCharCharCharCharCharCharCharCharChar">
    <w:name w:val="Style Heading 3 + Left:  03 cm Char Char Char Char Char Char Char Char Char Char Char"/>
    <w:rsid w:val="00471243"/>
    <w:rPr>
      <w:rFonts w:ascii="Arial" w:hAnsi="Arial" w:cs="Arial"/>
      <w:b/>
      <w:bCs/>
      <w:i/>
      <w:iCs/>
      <w:sz w:val="24"/>
      <w:szCs w:val="24"/>
      <w:lang w:val="ru-RU" w:eastAsia="en-US" w:bidi="ar-SA"/>
    </w:rPr>
  </w:style>
  <w:style w:type="character" w:customStyle="1" w:styleId="StyleHeading3Left03cmCharCharCharCharCharCharCharChar">
    <w:name w:val="Style Heading 3 + Left:  03 cm Char Char Char Char Char Char Char Char"/>
    <w:rsid w:val="00471243"/>
    <w:rPr>
      <w:rFonts w:ascii="Arial" w:hAnsi="Arial" w:cs="Arial"/>
      <w:b/>
      <w:bCs/>
      <w:i/>
      <w:iCs/>
      <w:sz w:val="24"/>
      <w:szCs w:val="24"/>
      <w:lang w:val="ru-RU" w:eastAsia="en-US" w:bidi="ar-SA"/>
    </w:rPr>
  </w:style>
  <w:style w:type="character" w:customStyle="1" w:styleId="StyleHeading3Left03cmCharCharCharChar">
    <w:name w:val="Style Heading 3 + Left:  03 cm Char Char Char Char"/>
    <w:rsid w:val="00471243"/>
    <w:rPr>
      <w:rFonts w:ascii="Arial" w:hAnsi="Arial"/>
      <w:b/>
      <w:bCs/>
      <w:i/>
      <w:iCs/>
      <w:sz w:val="24"/>
      <w:lang w:val="ru-RU" w:eastAsia="en-US" w:bidi="ar-SA"/>
    </w:rPr>
  </w:style>
  <w:style w:type="character" w:customStyle="1" w:styleId="StyleHeading3Left03cmCharCharCharCharCharCharCharCharCharCharCharCharCharCharCharChar">
    <w:name w:val="Style Heading 3 + Left:  03 cm Char Char Char Char Char Char Char Char Char Char Char Char Char Char Char Char"/>
    <w:rsid w:val="00471243"/>
    <w:rPr>
      <w:rFonts w:ascii="Arial" w:hAnsi="Arial" w:cs="Arial"/>
      <w:b/>
      <w:bCs/>
      <w:i/>
      <w:iCs/>
      <w:sz w:val="24"/>
      <w:szCs w:val="24"/>
      <w:lang w:val="ru-RU" w:eastAsia="en-US" w:bidi="ar-SA"/>
    </w:rPr>
  </w:style>
  <w:style w:type="paragraph" w:customStyle="1" w:styleId="list10">
    <w:name w:val="list1"/>
    <w:basedOn w:val="Normal"/>
    <w:rsid w:val="00471243"/>
    <w:pPr>
      <w:tabs>
        <w:tab w:val="num" w:pos="360"/>
      </w:tabs>
      <w:ind w:left="360" w:hanging="360"/>
      <w:jc w:val="left"/>
    </w:pPr>
    <w:rPr>
      <w:rFonts w:ascii="PragmaticaCTT" w:hAnsi="PragmaticaCTT"/>
      <w:i w:val="0"/>
      <w:sz w:val="20"/>
    </w:rPr>
  </w:style>
  <w:style w:type="paragraph" w:customStyle="1" w:styleId="a">
    <w:name w:val="Стиль"/>
    <w:rsid w:val="00471243"/>
    <w:pPr>
      <w:numPr>
        <w:numId w:val="41"/>
      </w:numPr>
      <w:tabs>
        <w:tab w:val="clear" w:pos="360"/>
      </w:tabs>
      <w:ind w:left="0" w:firstLine="0"/>
    </w:pPr>
    <w:rPr>
      <w:rFonts w:ascii="Arial CYR" w:eastAsia="MS Serif" w:hAnsi="Arial CYR"/>
      <w:snapToGrid w:val="0"/>
      <w:color w:val="FF0000"/>
      <w:spacing w:val="-1"/>
      <w:w w:val="65535"/>
      <w:kern w:val="65535"/>
      <w:position w:val="-1"/>
      <w:bdr w:val="nil"/>
    </w:rPr>
  </w:style>
  <w:style w:type="paragraph" w:customStyle="1" w:styleId="MainTXT">
    <w:name w:val="MainTXT"/>
    <w:basedOn w:val="Normal"/>
    <w:rsid w:val="00471243"/>
    <w:pPr>
      <w:suppressAutoHyphens/>
      <w:ind w:left="142" w:firstLine="709"/>
      <w:jc w:val="left"/>
    </w:pPr>
    <w:rPr>
      <w:rFonts w:ascii="Arial" w:hAnsi="Arial"/>
      <w:i w:val="0"/>
      <w:sz w:val="24"/>
    </w:rPr>
  </w:style>
  <w:style w:type="paragraph" w:customStyle="1" w:styleId="List1">
    <w:name w:val="List1"/>
    <w:basedOn w:val="Normal"/>
    <w:rsid w:val="00471243"/>
    <w:pPr>
      <w:numPr>
        <w:numId w:val="42"/>
      </w:numPr>
      <w:spacing w:before="60"/>
      <w:jc w:val="left"/>
    </w:pPr>
    <w:rPr>
      <w:rFonts w:ascii="Arial" w:hAnsi="Arial"/>
      <w:i w:val="0"/>
      <w:sz w:val="24"/>
    </w:rPr>
  </w:style>
  <w:style w:type="paragraph" w:customStyle="1" w:styleId="List2">
    <w:name w:val="List2"/>
    <w:basedOn w:val="Normal"/>
    <w:rsid w:val="00471243"/>
    <w:pPr>
      <w:numPr>
        <w:numId w:val="43"/>
      </w:numPr>
      <w:tabs>
        <w:tab w:val="left" w:pos="1701"/>
      </w:tabs>
      <w:jc w:val="left"/>
    </w:pPr>
    <w:rPr>
      <w:rFonts w:ascii="Arial" w:hAnsi="Arial"/>
      <w:i w:val="0"/>
      <w:sz w:val="24"/>
    </w:rPr>
  </w:style>
  <w:style w:type="paragraph" w:customStyle="1" w:styleId="FMainTXT">
    <w:name w:val="FMainTXT"/>
    <w:basedOn w:val="MainTXT"/>
    <w:rsid w:val="00471243"/>
    <w:pPr>
      <w:spacing w:before="120"/>
    </w:pPr>
  </w:style>
  <w:style w:type="paragraph" w:customStyle="1" w:styleId="NormalIdent">
    <w:name w:val="Normal Ident"/>
    <w:basedOn w:val="Normal"/>
    <w:rsid w:val="00471243"/>
    <w:pPr>
      <w:tabs>
        <w:tab w:val="left" w:pos="360"/>
      </w:tabs>
      <w:spacing w:before="60" w:after="60"/>
      <w:ind w:left="360"/>
      <w:jc w:val="left"/>
    </w:pPr>
    <w:rPr>
      <w:rFonts w:ascii="Century Schoolbook" w:hAnsi="Century Schoolbook"/>
      <w:i w:val="0"/>
      <w:sz w:val="22"/>
      <w:lang w:val="en-US" w:eastAsia="en-US"/>
    </w:rPr>
  </w:style>
  <w:style w:type="paragraph" w:customStyle="1" w:styleId="Body">
    <w:name w:val="Body"/>
    <w:basedOn w:val="Normal"/>
    <w:rsid w:val="00471243"/>
    <w:pPr>
      <w:widowControl w:val="0"/>
      <w:tabs>
        <w:tab w:val="left" w:pos="720"/>
        <w:tab w:val="left" w:pos="1440"/>
        <w:tab w:val="left" w:pos="2160"/>
        <w:tab w:val="left" w:pos="2880"/>
        <w:tab w:val="left" w:pos="3600"/>
        <w:tab w:val="left" w:pos="4320"/>
        <w:tab w:val="left" w:pos="5040"/>
        <w:tab w:val="left" w:pos="5840"/>
        <w:tab w:val="left" w:pos="6480"/>
        <w:tab w:val="left" w:pos="7200"/>
        <w:tab w:val="left" w:pos="7920"/>
      </w:tabs>
      <w:jc w:val="left"/>
    </w:pPr>
    <w:rPr>
      <w:rFonts w:ascii="Arial" w:hAnsi="Arial"/>
      <w:i w:val="0"/>
      <w:sz w:val="20"/>
    </w:rPr>
  </w:style>
  <w:style w:type="paragraph" w:customStyle="1" w:styleId="MainTXT0">
    <w:name w:val="MainTXT Знак"/>
    <w:basedOn w:val="Normal"/>
    <w:rsid w:val="00471243"/>
    <w:pPr>
      <w:spacing w:line="360" w:lineRule="auto"/>
      <w:ind w:left="142" w:firstLine="709"/>
      <w:jc w:val="left"/>
    </w:pPr>
    <w:rPr>
      <w:rFonts w:ascii="Arial" w:hAnsi="Arial"/>
      <w:i w:val="0"/>
      <w:sz w:val="24"/>
      <w:szCs w:val="24"/>
    </w:rPr>
  </w:style>
  <w:style w:type="character" w:customStyle="1" w:styleId="MainTXT1">
    <w:name w:val="MainTXT Знак Знак"/>
    <w:rsid w:val="00471243"/>
    <w:rPr>
      <w:rFonts w:ascii="Arial" w:hAnsi="Arial"/>
      <w:sz w:val="24"/>
      <w:szCs w:val="24"/>
      <w:lang w:val="ru-RU" w:eastAsia="ru-RU" w:bidi="ar-SA"/>
    </w:rPr>
  </w:style>
  <w:style w:type="paragraph" w:customStyle="1" w:styleId="-1">
    <w:name w:val="Список-1"/>
    <w:basedOn w:val="Normal"/>
    <w:rsid w:val="00471243"/>
    <w:pPr>
      <w:numPr>
        <w:numId w:val="45"/>
      </w:numPr>
      <w:spacing w:before="60" w:after="60" w:line="312" w:lineRule="auto"/>
      <w:jc w:val="left"/>
    </w:pPr>
    <w:rPr>
      <w:rFonts w:ascii="Times New Roman" w:hAnsi="Times New Roman"/>
      <w:i w:val="0"/>
      <w:sz w:val="24"/>
      <w:lang w:eastAsia="en-US"/>
    </w:rPr>
  </w:style>
  <w:style w:type="paragraph" w:customStyle="1" w:styleId="Table">
    <w:name w:val="Table"/>
    <w:basedOn w:val="Normal"/>
    <w:rsid w:val="00471243"/>
    <w:pPr>
      <w:tabs>
        <w:tab w:val="left" w:pos="6345"/>
        <w:tab w:val="left" w:pos="8755"/>
      </w:tabs>
      <w:ind w:left="-57" w:right="-57"/>
      <w:jc w:val="center"/>
    </w:pPr>
    <w:rPr>
      <w:rFonts w:ascii="Arial" w:hAnsi="Arial"/>
      <w:i w:val="0"/>
      <w:sz w:val="20"/>
    </w:rPr>
  </w:style>
  <w:style w:type="paragraph" w:customStyle="1" w:styleId="afffffb">
    <w:name w:val="шапка таблицы"/>
    <w:basedOn w:val="afff3"/>
    <w:rsid w:val="00471243"/>
    <w:pPr>
      <w:jc w:val="center"/>
    </w:pPr>
    <w:rPr>
      <w:b/>
      <w:bCs/>
      <w:szCs w:val="20"/>
    </w:rPr>
  </w:style>
  <w:style w:type="paragraph" w:customStyle="1" w:styleId="Twordizme">
    <w:name w:val="Tword_izme"/>
    <w:basedOn w:val="Normal"/>
    <w:rsid w:val="00471243"/>
    <w:pPr>
      <w:jc w:val="center"/>
    </w:pPr>
    <w:rPr>
      <w:rFonts w:ascii="Arial" w:hAnsi="Arial"/>
      <w:sz w:val="16"/>
      <w:szCs w:val="24"/>
    </w:rPr>
  </w:style>
  <w:style w:type="character" w:customStyle="1" w:styleId="TwordizmeChar">
    <w:name w:val="Tword_izme Char"/>
    <w:rsid w:val="00471243"/>
    <w:rPr>
      <w:rFonts w:ascii="Arial" w:hAnsi="Arial"/>
      <w:i/>
      <w:sz w:val="16"/>
      <w:szCs w:val="24"/>
      <w:lang w:val="ru-RU" w:eastAsia="ru-RU" w:bidi="ar-SA"/>
    </w:rPr>
  </w:style>
  <w:style w:type="paragraph" w:customStyle="1" w:styleId="Twordfami">
    <w:name w:val="Tword_fami"/>
    <w:basedOn w:val="Normal"/>
    <w:rsid w:val="00471243"/>
    <w:pPr>
      <w:jc w:val="left"/>
    </w:pPr>
    <w:rPr>
      <w:rFonts w:ascii="Arial" w:hAnsi="Arial" w:cs="Arial"/>
      <w:sz w:val="18"/>
    </w:rPr>
  </w:style>
  <w:style w:type="paragraph" w:customStyle="1" w:styleId="Twordjobs">
    <w:name w:val="Tword_jobs"/>
    <w:basedOn w:val="Normal"/>
    <w:rsid w:val="00471243"/>
    <w:pPr>
      <w:jc w:val="left"/>
    </w:pPr>
    <w:rPr>
      <w:rFonts w:ascii="Arial" w:hAnsi="Arial"/>
      <w:sz w:val="18"/>
      <w:szCs w:val="24"/>
    </w:rPr>
  </w:style>
  <w:style w:type="paragraph" w:customStyle="1" w:styleId="Tworddate">
    <w:name w:val="Tword_date"/>
    <w:basedOn w:val="Normal"/>
    <w:rsid w:val="00471243"/>
    <w:pPr>
      <w:jc w:val="center"/>
    </w:pPr>
    <w:rPr>
      <w:rFonts w:ascii="Arial Narrow" w:hAnsi="Arial Narrow"/>
      <w:sz w:val="16"/>
      <w:szCs w:val="24"/>
    </w:rPr>
  </w:style>
  <w:style w:type="paragraph" w:customStyle="1" w:styleId="Twordoboz">
    <w:name w:val="Tword_oboz"/>
    <w:basedOn w:val="Normal"/>
    <w:rsid w:val="00471243"/>
    <w:pPr>
      <w:jc w:val="center"/>
    </w:pPr>
    <w:rPr>
      <w:rFonts w:ascii="Arial" w:hAnsi="Arial" w:cs="Arial"/>
      <w:sz w:val="36"/>
      <w:szCs w:val="36"/>
    </w:rPr>
  </w:style>
  <w:style w:type="paragraph" w:customStyle="1" w:styleId="Twordpage">
    <w:name w:val="Tword_page"/>
    <w:basedOn w:val="Normal"/>
    <w:rsid w:val="00471243"/>
    <w:pPr>
      <w:jc w:val="center"/>
    </w:pPr>
    <w:rPr>
      <w:rFonts w:ascii="Arial" w:hAnsi="Arial"/>
      <w:sz w:val="18"/>
      <w:szCs w:val="24"/>
    </w:rPr>
  </w:style>
  <w:style w:type="paragraph" w:customStyle="1" w:styleId="Twordnaim">
    <w:name w:val="Tword_naim"/>
    <w:basedOn w:val="Normal"/>
    <w:rsid w:val="00471243"/>
    <w:pPr>
      <w:jc w:val="center"/>
    </w:pPr>
    <w:rPr>
      <w:rFonts w:ascii="Arial" w:hAnsi="Arial" w:cs="Arial"/>
      <w:szCs w:val="28"/>
    </w:rPr>
  </w:style>
  <w:style w:type="paragraph" w:customStyle="1" w:styleId="Twordaddfield">
    <w:name w:val="Tword_add_field"/>
    <w:basedOn w:val="Normal"/>
    <w:rsid w:val="00471243"/>
    <w:pPr>
      <w:jc w:val="center"/>
    </w:pPr>
    <w:rPr>
      <w:rFonts w:ascii="Arial" w:hAnsi="Arial" w:cs="Arial"/>
      <w:sz w:val="18"/>
    </w:rPr>
  </w:style>
  <w:style w:type="paragraph" w:customStyle="1" w:styleId="Twordaddfielddate">
    <w:name w:val="Tword_add_field_date"/>
    <w:basedOn w:val="Normal"/>
    <w:rsid w:val="00471243"/>
    <w:pPr>
      <w:jc w:val="right"/>
    </w:pPr>
    <w:rPr>
      <w:rFonts w:ascii="Arial" w:hAnsi="Arial"/>
      <w:sz w:val="20"/>
      <w:szCs w:val="24"/>
    </w:rPr>
  </w:style>
  <w:style w:type="paragraph" w:customStyle="1" w:styleId="Twordcopyformat">
    <w:name w:val="Tword_copy_format"/>
    <w:basedOn w:val="Normal"/>
    <w:rsid w:val="00471243"/>
    <w:pPr>
      <w:jc w:val="center"/>
    </w:pPr>
    <w:rPr>
      <w:rFonts w:ascii="Arial" w:hAnsi="Arial" w:cs="Arial"/>
      <w:sz w:val="20"/>
    </w:rPr>
  </w:style>
  <w:style w:type="paragraph" w:customStyle="1" w:styleId="-">
    <w:name w:val="- Перечисления"/>
    <w:basedOn w:val="BodyTextIndent"/>
    <w:rsid w:val="00471243"/>
    <w:pPr>
      <w:numPr>
        <w:numId w:val="46"/>
      </w:numPr>
      <w:tabs>
        <w:tab w:val="clear" w:pos="1620"/>
        <w:tab w:val="num" w:pos="1080"/>
      </w:tabs>
      <w:spacing w:before="0" w:after="0" w:line="360" w:lineRule="auto"/>
      <w:ind w:left="1080" w:hanging="360"/>
    </w:pPr>
    <w:rPr>
      <w:sz w:val="28"/>
    </w:rPr>
  </w:style>
  <w:style w:type="paragraph" w:customStyle="1" w:styleId="afffffc">
    <w:name w:val="для титульного листа"/>
    <w:basedOn w:val="Normal"/>
    <w:rsid w:val="00471243"/>
    <w:pPr>
      <w:spacing w:line="360" w:lineRule="auto"/>
      <w:ind w:firstLine="851"/>
      <w:jc w:val="left"/>
    </w:pPr>
    <w:rPr>
      <w:rFonts w:ascii="Times New Roman" w:hAnsi="Times New Roman"/>
      <w:b/>
      <w:i w:val="0"/>
      <w:iCs/>
      <w:sz w:val="24"/>
      <w:szCs w:val="24"/>
    </w:rPr>
  </w:style>
  <w:style w:type="paragraph" w:customStyle="1" w:styleId="afffffd">
    <w:name w:val="титульний лист"/>
    <w:aliases w:val="текст"/>
    <w:basedOn w:val="afffa"/>
    <w:rsid w:val="00471243"/>
  </w:style>
  <w:style w:type="character" w:customStyle="1" w:styleId="afffffe">
    <w:name w:val="текст без отступа Знак"/>
    <w:rsid w:val="00471243"/>
    <w:rPr>
      <w:sz w:val="28"/>
      <w:szCs w:val="24"/>
      <w:lang w:val="ru-RU" w:eastAsia="ru-RU" w:bidi="ar-SA"/>
    </w:rPr>
  </w:style>
  <w:style w:type="character" w:customStyle="1" w:styleId="affffff">
    <w:name w:val="титульний лист;текст Знак Знак"/>
    <w:rsid w:val="00471243"/>
    <w:rPr>
      <w:sz w:val="24"/>
      <w:szCs w:val="24"/>
      <w:lang w:val="ru-RU" w:eastAsia="ru-RU" w:bidi="ar-SA"/>
    </w:rPr>
  </w:style>
  <w:style w:type="paragraph" w:customStyle="1" w:styleId="affffff0">
    <w:name w:val="титульный лист"/>
    <w:aliases w:val="центрирование"/>
    <w:basedOn w:val="Normal"/>
    <w:rsid w:val="00471243"/>
    <w:pPr>
      <w:spacing w:line="360" w:lineRule="auto"/>
      <w:jc w:val="center"/>
    </w:pPr>
    <w:rPr>
      <w:rFonts w:ascii="Times New Roman" w:hAnsi="Times New Roman"/>
      <w:i w:val="0"/>
      <w:sz w:val="24"/>
    </w:rPr>
  </w:style>
  <w:style w:type="paragraph" w:customStyle="1" w:styleId="affffff1">
    <w:name w:val="титульний"/>
    <w:aliases w:val="подчеркивание"/>
    <w:basedOn w:val="afffffd"/>
    <w:rsid w:val="00471243"/>
    <w:rPr>
      <w:u w:val="single"/>
    </w:rPr>
  </w:style>
  <w:style w:type="character" w:customStyle="1" w:styleId="affffff2">
    <w:name w:val="титульний;подчеркивание Знак Знак"/>
    <w:rsid w:val="00471243"/>
    <w:rPr>
      <w:sz w:val="24"/>
      <w:szCs w:val="24"/>
      <w:u w:val="single"/>
      <w:lang w:val="ru-RU" w:eastAsia="ru-RU" w:bidi="ar-SA"/>
    </w:rPr>
  </w:style>
  <w:style w:type="paragraph" w:customStyle="1" w:styleId="phNormal">
    <w:name w:val="ph_Normal"/>
    <w:basedOn w:val="Normal"/>
    <w:rsid w:val="00471243"/>
    <w:pPr>
      <w:spacing w:line="360" w:lineRule="auto"/>
      <w:ind w:firstLine="851"/>
      <w:jc w:val="left"/>
    </w:pPr>
    <w:rPr>
      <w:rFonts w:ascii="Arial" w:hAnsi="Arial"/>
      <w:i w:val="0"/>
      <w:sz w:val="24"/>
      <w:szCs w:val="24"/>
    </w:rPr>
  </w:style>
  <w:style w:type="character" w:customStyle="1" w:styleId="phBullet0">
    <w:name w:val="ph_Bullet Знак"/>
    <w:rsid w:val="00471243"/>
    <w:rPr>
      <w:rFonts w:ascii="Arial" w:hAnsi="Arial"/>
      <w:sz w:val="28"/>
      <w:szCs w:val="24"/>
      <w:lang w:val="ru-RU" w:eastAsia="ru-RU" w:bidi="ar-SA"/>
    </w:rPr>
  </w:style>
  <w:style w:type="paragraph" w:customStyle="1" w:styleId="phBullet20">
    <w:name w:val="ph_Bullet_2"/>
    <w:basedOn w:val="phBullet"/>
    <w:rsid w:val="00471243"/>
    <w:pPr>
      <w:numPr>
        <w:numId w:val="0"/>
      </w:numPr>
      <w:tabs>
        <w:tab w:val="num" w:pos="851"/>
      </w:tabs>
      <w:spacing w:before="0" w:line="360" w:lineRule="auto"/>
      <w:ind w:firstLine="851"/>
    </w:pPr>
    <w:rPr>
      <w:rFonts w:ascii="Arial" w:hAnsi="Arial"/>
      <w:szCs w:val="20"/>
    </w:rPr>
  </w:style>
  <w:style w:type="paragraph" w:customStyle="1" w:styleId="phBullet2">
    <w:name w:val="ph_Bullet2"/>
    <w:basedOn w:val="phBullet"/>
    <w:rsid w:val="00471243"/>
    <w:pPr>
      <w:numPr>
        <w:ilvl w:val="4"/>
        <w:numId w:val="47"/>
      </w:numPr>
      <w:tabs>
        <w:tab w:val="clear" w:pos="2107"/>
        <w:tab w:val="num" w:pos="360"/>
      </w:tabs>
      <w:spacing w:before="0" w:line="360" w:lineRule="auto"/>
      <w:ind w:left="1209" w:hanging="358"/>
    </w:pPr>
    <w:rPr>
      <w:rFonts w:ascii="Arial" w:hAnsi="Arial"/>
    </w:rPr>
  </w:style>
  <w:style w:type="character" w:customStyle="1" w:styleId="phNormal0">
    <w:name w:val="ph_Normal Знак"/>
    <w:rsid w:val="00471243"/>
    <w:rPr>
      <w:rFonts w:ascii="Arial" w:hAnsi="Arial"/>
      <w:sz w:val="28"/>
      <w:szCs w:val="24"/>
      <w:lang w:val="ru-RU" w:eastAsia="ru-RU" w:bidi="ar-SA"/>
    </w:rPr>
  </w:style>
  <w:style w:type="paragraph" w:customStyle="1" w:styleId="affffff3">
    <w:name w:val="Текс таблицы Слева"/>
    <w:basedOn w:val="Normal"/>
    <w:rsid w:val="00471243"/>
    <w:pPr>
      <w:spacing w:line="280" w:lineRule="atLeast"/>
      <w:jc w:val="left"/>
    </w:pPr>
    <w:rPr>
      <w:rFonts w:ascii="Arial" w:hAnsi="Arial"/>
      <w:i w:val="0"/>
      <w:spacing w:val="-2"/>
      <w:sz w:val="24"/>
      <w:szCs w:val="24"/>
    </w:rPr>
  </w:style>
  <w:style w:type="character" w:customStyle="1" w:styleId="s0">
    <w:name w:val="s0"/>
    <w:rsid w:val="00471243"/>
    <w:rPr>
      <w:rFonts w:ascii="Times New Roman" w:hAnsi="Times New Roman" w:cs="Times New Roman"/>
      <w:color w:val="000000"/>
      <w:sz w:val="24"/>
      <w:szCs w:val="24"/>
    </w:rPr>
  </w:style>
  <w:style w:type="character" w:styleId="EndnoteReference">
    <w:name w:val="endnote reference"/>
    <w:semiHidden/>
    <w:rsid w:val="00471243"/>
    <w:rPr>
      <w:vertAlign w:val="superscript"/>
    </w:rPr>
  </w:style>
  <w:style w:type="paragraph" w:customStyle="1" w:styleId="affffff4">
    <w:name w:val="Стиль Название объекта + По ширине"/>
    <w:basedOn w:val="Caption"/>
    <w:rsid w:val="00471243"/>
    <w:pPr>
      <w:spacing w:before="0" w:after="0" w:line="360" w:lineRule="auto"/>
      <w:jc w:val="both"/>
    </w:pPr>
    <w:rPr>
      <w:i/>
    </w:rPr>
  </w:style>
  <w:style w:type="paragraph" w:customStyle="1" w:styleId="affffff5">
    <w:name w:val="Знак Знак Знак Знак"/>
    <w:basedOn w:val="Normal"/>
    <w:autoRedefine/>
    <w:rsid w:val="00471243"/>
    <w:pPr>
      <w:spacing w:after="160" w:line="240" w:lineRule="exact"/>
      <w:jc w:val="left"/>
    </w:pPr>
    <w:rPr>
      <w:rFonts w:ascii="Times New Roman" w:hAnsi="Times New Roman"/>
      <w:i w:val="0"/>
      <w:sz w:val="24"/>
      <w:lang w:val="en-US" w:eastAsia="en-US"/>
    </w:rPr>
  </w:style>
  <w:style w:type="paragraph" w:customStyle="1" w:styleId="Fortables">
    <w:name w:val="For tables"/>
    <w:basedOn w:val="Normal"/>
    <w:rsid w:val="00471243"/>
    <w:pPr>
      <w:jc w:val="left"/>
    </w:pPr>
    <w:rPr>
      <w:rFonts w:ascii="Times New Roman" w:hAnsi="Times New Roman"/>
      <w:i w:val="0"/>
      <w:sz w:val="24"/>
      <w:szCs w:val="24"/>
    </w:rPr>
  </w:style>
  <w:style w:type="character" w:customStyle="1" w:styleId="mainarticle1">
    <w:name w:val="main_article1"/>
    <w:rsid w:val="00471243"/>
    <w:rPr>
      <w:vanish w:val="0"/>
      <w:webHidden w:val="0"/>
      <w:color w:val="333333"/>
      <w:sz w:val="29"/>
      <w:szCs w:val="29"/>
      <w:specVanish w:val="0"/>
    </w:rPr>
  </w:style>
  <w:style w:type="paragraph" w:customStyle="1" w:styleId="text">
    <w:name w:val="text"/>
    <w:basedOn w:val="Normal"/>
    <w:rsid w:val="00471243"/>
    <w:pPr>
      <w:spacing w:before="100" w:beforeAutospacing="1" w:after="100" w:afterAutospacing="1" w:line="300" w:lineRule="atLeast"/>
      <w:jc w:val="left"/>
    </w:pPr>
    <w:rPr>
      <w:rFonts w:ascii="Arial" w:hAnsi="Arial" w:cs="Arial"/>
      <w:i w:val="0"/>
      <w:color w:val="000000"/>
      <w:sz w:val="18"/>
      <w:szCs w:val="18"/>
    </w:rPr>
  </w:style>
  <w:style w:type="paragraph" w:customStyle="1" w:styleId="affffff6">
    <w:name w:val="a"/>
    <w:basedOn w:val="Normal"/>
    <w:rsid w:val="00471243"/>
    <w:pPr>
      <w:spacing w:before="100" w:beforeAutospacing="1" w:after="100" w:afterAutospacing="1"/>
      <w:jc w:val="left"/>
    </w:pPr>
    <w:rPr>
      <w:rFonts w:ascii="Times New Roman" w:hAnsi="Times New Roman"/>
      <w:i w:val="0"/>
      <w:sz w:val="24"/>
      <w:szCs w:val="24"/>
    </w:rPr>
  </w:style>
  <w:style w:type="paragraph" w:customStyle="1" w:styleId="stf">
    <w:name w:val="stf"/>
    <w:basedOn w:val="Normal"/>
    <w:rsid w:val="00471243"/>
    <w:pPr>
      <w:spacing w:before="100" w:beforeAutospacing="1" w:after="100" w:afterAutospacing="1"/>
      <w:jc w:val="left"/>
    </w:pPr>
    <w:rPr>
      <w:rFonts w:ascii="Verdana" w:hAnsi="Verdana"/>
      <w:i w:val="0"/>
      <w:sz w:val="18"/>
      <w:szCs w:val="18"/>
    </w:rPr>
  </w:style>
  <w:style w:type="paragraph" w:customStyle="1" w:styleId="st">
    <w:name w:val="st"/>
    <w:basedOn w:val="Normal"/>
    <w:rsid w:val="00471243"/>
    <w:pPr>
      <w:spacing w:before="100" w:beforeAutospacing="1" w:after="100" w:afterAutospacing="1"/>
      <w:jc w:val="left"/>
    </w:pPr>
    <w:rPr>
      <w:rFonts w:ascii="Verdana" w:hAnsi="Verdana"/>
      <w:i w:val="0"/>
      <w:sz w:val="18"/>
      <w:szCs w:val="18"/>
    </w:rPr>
  </w:style>
  <w:style w:type="paragraph" w:customStyle="1" w:styleId="StyleListBulletLeft">
    <w:name w:val="Style List Bullet + Left"/>
    <w:basedOn w:val="ListBullet"/>
    <w:rsid w:val="00471243"/>
    <w:pPr>
      <w:numPr>
        <w:numId w:val="0"/>
      </w:numPr>
      <w:ind w:left="357" w:hanging="357"/>
      <w:jc w:val="left"/>
    </w:pPr>
    <w:rPr>
      <w:szCs w:val="20"/>
    </w:rPr>
  </w:style>
  <w:style w:type="paragraph" w:customStyle="1" w:styleId="StyleListNumberBold">
    <w:name w:val="Style List Number + Bold"/>
    <w:basedOn w:val="ListNumber"/>
    <w:rsid w:val="00471243"/>
    <w:pPr>
      <w:tabs>
        <w:tab w:val="clear" w:pos="360"/>
      </w:tabs>
      <w:spacing w:line="360" w:lineRule="auto"/>
      <w:ind w:left="357" w:hanging="357"/>
    </w:pPr>
    <w:rPr>
      <w:b/>
      <w:bCs/>
    </w:rPr>
  </w:style>
  <w:style w:type="paragraph" w:customStyle="1" w:styleId="heading0inclintoc">
    <w:name w:val="heading_0 (incl in toc)"/>
    <w:basedOn w:val="Heading0"/>
    <w:qFormat/>
    <w:rsid w:val="00471243"/>
    <w:pPr>
      <w:keepNext w:val="0"/>
      <w:spacing w:before="360" w:after="240" w:line="276" w:lineRule="auto"/>
      <w:ind w:firstLine="0"/>
      <w:outlineLvl w:val="0"/>
    </w:pPr>
    <w:rPr>
      <w:rFonts w:ascii="Times New Roman" w:hAnsi="Times New Roman" w:cs="Times New Roman"/>
      <w:bCs w:val="0"/>
      <w:szCs w:val="20"/>
      <w:lang w:val="ru-RU"/>
    </w:rPr>
  </w:style>
  <w:style w:type="table" w:customStyle="1" w:styleId="LightShading-Accent13">
    <w:name w:val="Light Shading - Accent 13"/>
    <w:basedOn w:val="TableNormal"/>
    <w:rsid w:val="00471243"/>
    <w:rPr>
      <w:rFonts w:ascii="Calibri" w:hAnsi="Calibri"/>
      <w:color w:val="365F91"/>
      <w:sz w:val="22"/>
      <w:szCs w:val="22"/>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affffff7">
    <w:name w:val="Знак"/>
    <w:basedOn w:val="Normal"/>
    <w:autoRedefine/>
    <w:rsid w:val="00471243"/>
    <w:pPr>
      <w:spacing w:after="160" w:line="240" w:lineRule="exact"/>
      <w:jc w:val="left"/>
    </w:pPr>
    <w:rPr>
      <w:rFonts w:ascii="Times New Roman" w:hAnsi="Times New Roman"/>
      <w:i w:val="0"/>
      <w:lang w:val="en-US" w:eastAsia="en-US"/>
    </w:rPr>
  </w:style>
  <w:style w:type="paragraph" w:customStyle="1" w:styleId="PlainText1">
    <w:name w:val="Plain Text1"/>
    <w:basedOn w:val="Normal"/>
    <w:rsid w:val="00471243"/>
    <w:pPr>
      <w:spacing w:line="360" w:lineRule="auto"/>
      <w:ind w:firstLine="720"/>
    </w:pPr>
    <w:rPr>
      <w:rFonts w:ascii="Times New Roman" w:hAnsi="Times New Roman"/>
      <w:i w:val="0"/>
    </w:rPr>
  </w:style>
  <w:style w:type="paragraph" w:customStyle="1" w:styleId="MyCaption">
    <w:name w:val="MyCaption"/>
    <w:basedOn w:val="Normal"/>
    <w:link w:val="MyCaptionChar"/>
    <w:rsid w:val="00471243"/>
    <w:pPr>
      <w:spacing w:before="120" w:after="120"/>
      <w:ind w:firstLine="432"/>
      <w:jc w:val="left"/>
    </w:pPr>
    <w:rPr>
      <w:rFonts w:ascii="Times New Roman" w:hAnsi="Times New Roman"/>
      <w:sz w:val="20"/>
      <w:szCs w:val="24"/>
    </w:rPr>
  </w:style>
  <w:style w:type="character" w:customStyle="1" w:styleId="MyCaptionChar">
    <w:name w:val="MyCaption Char"/>
    <w:link w:val="MyCaption"/>
    <w:rsid w:val="00471243"/>
    <w:rPr>
      <w:i/>
      <w:szCs w:val="24"/>
      <w:lang w:val="ru-RU" w:eastAsia="ru-RU" w:bidi="ar-SA"/>
    </w:rPr>
  </w:style>
  <w:style w:type="paragraph" w:customStyle="1" w:styleId="affffff8">
    <w:name w:val="Стиль Название объекта + по ширине"/>
    <w:basedOn w:val="Caption"/>
    <w:rsid w:val="00471243"/>
    <w:pPr>
      <w:widowControl w:val="0"/>
    </w:pPr>
    <w:rPr>
      <w:i/>
      <w:sz w:val="20"/>
    </w:rPr>
  </w:style>
  <w:style w:type="character" w:customStyle="1" w:styleId="CharChar29">
    <w:name w:val="Char Char29"/>
    <w:locked/>
    <w:rsid w:val="00471243"/>
    <w:rPr>
      <w:rFonts w:cs="Arial"/>
      <w:b/>
      <w:bCs/>
      <w:sz w:val="28"/>
      <w:szCs w:val="26"/>
      <w:lang w:val="ru-RU" w:eastAsia="ru-RU" w:bidi="ar-SA"/>
    </w:rPr>
  </w:style>
  <w:style w:type="paragraph" w:customStyle="1" w:styleId="StyleHeading2H2Charh2CharAttributeHeading2CharSubsection">
    <w:name w:val="Style Heading 2H2 Charh2 CharAttribute Heading 2 CharSubsection..."/>
    <w:basedOn w:val="Heading1"/>
    <w:rsid w:val="00471243"/>
    <w:pPr>
      <w:pageBreakBefore w:val="0"/>
      <w:numPr>
        <w:numId w:val="0"/>
      </w:numPr>
      <w:tabs>
        <w:tab w:val="num" w:pos="1571"/>
      </w:tabs>
      <w:suppressAutoHyphens w:val="0"/>
      <w:spacing w:after="300"/>
      <w:ind w:left="1282" w:hanging="431"/>
    </w:pPr>
    <w:rPr>
      <w:bCs/>
      <w:kern w:val="32"/>
      <w:szCs w:val="32"/>
      <w:lang w:eastAsia="en-US"/>
    </w:rPr>
  </w:style>
  <w:style w:type="character" w:customStyle="1" w:styleId="wpstinytext">
    <w:name w:val="wpstinytext"/>
    <w:basedOn w:val="DefaultParagraphFont"/>
    <w:rsid w:val="00471243"/>
  </w:style>
  <w:style w:type="character" w:customStyle="1" w:styleId="CaptionTableChar">
    <w:name w:val="Caption_Table Char"/>
    <w:link w:val="CaptionTable0"/>
    <w:rsid w:val="00471243"/>
    <w:rPr>
      <w:b/>
      <w:bCs/>
      <w:lang w:val="ru-RU" w:eastAsia="ru-RU" w:bidi="ar-SA"/>
    </w:rPr>
  </w:style>
  <w:style w:type="paragraph" w:customStyle="1" w:styleId="StyleHeading1H1h1MajorTopicTitle1ghostgSectionHeadinggh">
    <w:name w:val="Style Heading 1H1h1MajorTopic.Title1 ghostgSection Headinggh..."/>
    <w:basedOn w:val="Heading1"/>
    <w:rsid w:val="000505BB"/>
    <w:pPr>
      <w:spacing w:after="200" w:line="360" w:lineRule="auto"/>
    </w:pPr>
    <w:rPr>
      <w:bCs/>
      <w:caps w:val="0"/>
    </w:rPr>
  </w:style>
  <w:style w:type="character" w:customStyle="1" w:styleId="CaptionChar">
    <w:name w:val="Caption Char"/>
    <w:link w:val="Caption"/>
    <w:rsid w:val="00876DEE"/>
    <w:rPr>
      <w:bCs/>
      <w:sz w:val="24"/>
      <w:lang w:val="ru-RU" w:eastAsia="ru-RU" w:bidi="ar-SA"/>
    </w:rPr>
  </w:style>
  <w:style w:type="paragraph" w:customStyle="1" w:styleId="tablenormal0">
    <w:name w:val="table_normal"/>
    <w:basedOn w:val="Normal"/>
    <w:rsid w:val="00737544"/>
    <w:pPr>
      <w:jc w:val="left"/>
    </w:pPr>
    <w:rPr>
      <w:rFonts w:ascii="Times New Roman" w:hAnsi="Times New Roman"/>
      <w:i w:val="0"/>
      <w:color w:val="000000"/>
      <w:sz w:val="24"/>
    </w:rPr>
  </w:style>
  <w:style w:type="paragraph" w:customStyle="1" w:styleId="StyleBodyTextBold">
    <w:name w:val="Style Body Text + Bold"/>
    <w:basedOn w:val="BodyText"/>
    <w:link w:val="StyleBodyTextBoldChar"/>
    <w:rsid w:val="00E64E80"/>
    <w:pPr>
      <w:ind w:firstLine="709"/>
    </w:pPr>
    <w:rPr>
      <w:b/>
      <w:bCs/>
      <w:szCs w:val="24"/>
    </w:rPr>
  </w:style>
  <w:style w:type="character" w:customStyle="1" w:styleId="StyleBodyTextBoldChar">
    <w:name w:val="Style Body Text + Bold Char"/>
    <w:link w:val="StyleBodyTextBold"/>
    <w:rsid w:val="00E64E80"/>
    <w:rPr>
      <w:b/>
      <w:bCs/>
      <w:sz w:val="24"/>
      <w:szCs w:val="24"/>
      <w:lang w:val="ru-RU" w:eastAsia="ru-RU" w:bidi="ar-SA"/>
    </w:rPr>
  </w:style>
  <w:style w:type="paragraph" w:customStyle="1" w:styleId="StyleCaptionBoldItalic">
    <w:name w:val="Style Caption + Bold Italic"/>
    <w:basedOn w:val="Caption"/>
    <w:link w:val="StyleCaptionBoldItalicChar"/>
    <w:rsid w:val="007D6BCE"/>
    <w:rPr>
      <w:iCs/>
    </w:rPr>
  </w:style>
  <w:style w:type="character" w:customStyle="1" w:styleId="StyleCaptionBoldItalicChar">
    <w:name w:val="Style Caption + Bold Italic Char"/>
    <w:link w:val="StyleCaptionBoldItalic"/>
    <w:rsid w:val="007D6BCE"/>
    <w:rPr>
      <w:bCs/>
      <w:iCs/>
      <w:sz w:val="24"/>
      <w:lang w:val="ru-RU" w:eastAsia="ru-RU" w:bidi="ar-SA"/>
    </w:rPr>
  </w:style>
  <w:style w:type="paragraph" w:customStyle="1" w:styleId="CharCharCharCharCharCharCharChar">
    <w:name w:val="Char Char Знак Знак Char Char Знак Знак Char Char Знак Знак Char Char Знак Знак"/>
    <w:basedOn w:val="Normal"/>
    <w:autoRedefine/>
    <w:rsid w:val="00C34E79"/>
    <w:pPr>
      <w:spacing w:after="160" w:line="240" w:lineRule="exact"/>
      <w:jc w:val="left"/>
    </w:pPr>
    <w:rPr>
      <w:rFonts w:ascii="Times New Roman" w:hAnsi="Times New Roman"/>
      <w:i w:val="0"/>
      <w:lang w:val="en-US" w:eastAsia="en-US"/>
    </w:rPr>
  </w:style>
  <w:style w:type="paragraph" w:customStyle="1" w:styleId="1110">
    <w:name w:val="1.1.1 Заголовок ТП"/>
    <w:basedOn w:val="Heading3"/>
    <w:qFormat/>
    <w:rsid w:val="00E34E8B"/>
    <w:pPr>
      <w:spacing w:before="0" w:after="120"/>
      <w:ind w:left="1560" w:hanging="709"/>
    </w:pPr>
    <w:rPr>
      <w:color w:val="000000" w:themeColor="text1"/>
    </w:rPr>
  </w:style>
  <w:style w:type="paragraph" w:customStyle="1" w:styleId="0">
    <w:name w:val="0 Текст ТП"/>
    <w:basedOn w:val="Normal1"/>
    <w:qFormat/>
    <w:rsid w:val="00E34E8B"/>
    <w:pPr>
      <w:jc w:val="both"/>
    </w:pPr>
  </w:style>
  <w:style w:type="paragraph" w:customStyle="1" w:styleId="1111">
    <w:name w:val="1.1.1.1 Заголовок ТП"/>
    <w:basedOn w:val="Heading4"/>
    <w:qFormat/>
    <w:rsid w:val="009D45AA"/>
    <w:pPr>
      <w:keepLines/>
      <w:tabs>
        <w:tab w:val="clear" w:pos="851"/>
      </w:tabs>
      <w:suppressAutoHyphens w:val="0"/>
      <w:spacing w:before="0" w:after="0" w:line="360" w:lineRule="auto"/>
      <w:ind w:left="0" w:firstLine="851"/>
      <w:jc w:val="both"/>
    </w:pPr>
    <w:rPr>
      <w:b w:val="0"/>
    </w:rPr>
  </w:style>
  <w:style w:type="paragraph" w:customStyle="1" w:styleId="10">
    <w:name w:val="1.0 Точки ТП"/>
    <w:basedOn w:val="0"/>
    <w:qFormat/>
    <w:rsid w:val="000C5392"/>
    <w:pPr>
      <w:numPr>
        <w:numId w:val="67"/>
      </w:numPr>
      <w:tabs>
        <w:tab w:val="left" w:pos="1134"/>
      </w:tabs>
      <w:ind w:left="851" w:firstLine="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53882">
      <w:bodyDiv w:val="1"/>
      <w:marLeft w:val="0"/>
      <w:marRight w:val="0"/>
      <w:marTop w:val="0"/>
      <w:marBottom w:val="0"/>
      <w:divBdr>
        <w:top w:val="none" w:sz="0" w:space="0" w:color="auto"/>
        <w:left w:val="none" w:sz="0" w:space="0" w:color="auto"/>
        <w:bottom w:val="none" w:sz="0" w:space="0" w:color="auto"/>
        <w:right w:val="none" w:sz="0" w:space="0" w:color="auto"/>
      </w:divBdr>
    </w:div>
    <w:div w:id="426923133">
      <w:bodyDiv w:val="1"/>
      <w:marLeft w:val="0"/>
      <w:marRight w:val="0"/>
      <w:marTop w:val="0"/>
      <w:marBottom w:val="0"/>
      <w:divBdr>
        <w:top w:val="none" w:sz="0" w:space="0" w:color="auto"/>
        <w:left w:val="none" w:sz="0" w:space="0" w:color="auto"/>
        <w:bottom w:val="none" w:sz="0" w:space="0" w:color="auto"/>
        <w:right w:val="none" w:sz="0" w:space="0" w:color="auto"/>
      </w:divBdr>
    </w:div>
    <w:div w:id="435488679">
      <w:bodyDiv w:val="1"/>
      <w:marLeft w:val="0"/>
      <w:marRight w:val="0"/>
      <w:marTop w:val="0"/>
      <w:marBottom w:val="0"/>
      <w:divBdr>
        <w:top w:val="none" w:sz="0" w:space="0" w:color="auto"/>
        <w:left w:val="none" w:sz="0" w:space="0" w:color="auto"/>
        <w:bottom w:val="none" w:sz="0" w:space="0" w:color="auto"/>
        <w:right w:val="none" w:sz="0" w:space="0" w:color="auto"/>
      </w:divBdr>
    </w:div>
    <w:div w:id="667755728">
      <w:bodyDiv w:val="1"/>
      <w:marLeft w:val="0"/>
      <w:marRight w:val="0"/>
      <w:marTop w:val="0"/>
      <w:marBottom w:val="0"/>
      <w:divBdr>
        <w:top w:val="none" w:sz="0" w:space="0" w:color="auto"/>
        <w:left w:val="none" w:sz="0" w:space="0" w:color="auto"/>
        <w:bottom w:val="none" w:sz="0" w:space="0" w:color="auto"/>
        <w:right w:val="none" w:sz="0" w:space="0" w:color="auto"/>
      </w:divBdr>
    </w:div>
    <w:div w:id="774832201">
      <w:bodyDiv w:val="1"/>
      <w:marLeft w:val="0"/>
      <w:marRight w:val="0"/>
      <w:marTop w:val="0"/>
      <w:marBottom w:val="0"/>
      <w:divBdr>
        <w:top w:val="none" w:sz="0" w:space="0" w:color="auto"/>
        <w:left w:val="none" w:sz="0" w:space="0" w:color="auto"/>
        <w:bottom w:val="none" w:sz="0" w:space="0" w:color="auto"/>
        <w:right w:val="none" w:sz="0" w:space="0" w:color="auto"/>
      </w:divBdr>
    </w:div>
    <w:div w:id="787433079">
      <w:bodyDiv w:val="1"/>
      <w:marLeft w:val="0"/>
      <w:marRight w:val="0"/>
      <w:marTop w:val="0"/>
      <w:marBottom w:val="0"/>
      <w:divBdr>
        <w:top w:val="none" w:sz="0" w:space="0" w:color="auto"/>
        <w:left w:val="none" w:sz="0" w:space="0" w:color="auto"/>
        <w:bottom w:val="none" w:sz="0" w:space="0" w:color="auto"/>
        <w:right w:val="none" w:sz="0" w:space="0" w:color="auto"/>
      </w:divBdr>
    </w:div>
    <w:div w:id="872764939">
      <w:bodyDiv w:val="1"/>
      <w:marLeft w:val="0"/>
      <w:marRight w:val="0"/>
      <w:marTop w:val="0"/>
      <w:marBottom w:val="0"/>
      <w:divBdr>
        <w:top w:val="none" w:sz="0" w:space="0" w:color="auto"/>
        <w:left w:val="none" w:sz="0" w:space="0" w:color="auto"/>
        <w:bottom w:val="none" w:sz="0" w:space="0" w:color="auto"/>
        <w:right w:val="none" w:sz="0" w:space="0" w:color="auto"/>
      </w:divBdr>
    </w:div>
    <w:div w:id="902906491">
      <w:bodyDiv w:val="1"/>
      <w:marLeft w:val="0"/>
      <w:marRight w:val="0"/>
      <w:marTop w:val="0"/>
      <w:marBottom w:val="0"/>
      <w:divBdr>
        <w:top w:val="none" w:sz="0" w:space="0" w:color="auto"/>
        <w:left w:val="none" w:sz="0" w:space="0" w:color="auto"/>
        <w:bottom w:val="none" w:sz="0" w:space="0" w:color="auto"/>
        <w:right w:val="none" w:sz="0" w:space="0" w:color="auto"/>
      </w:divBdr>
    </w:div>
    <w:div w:id="1082919902">
      <w:bodyDiv w:val="1"/>
      <w:marLeft w:val="0"/>
      <w:marRight w:val="0"/>
      <w:marTop w:val="0"/>
      <w:marBottom w:val="0"/>
      <w:divBdr>
        <w:top w:val="none" w:sz="0" w:space="0" w:color="auto"/>
        <w:left w:val="none" w:sz="0" w:space="0" w:color="auto"/>
        <w:bottom w:val="none" w:sz="0" w:space="0" w:color="auto"/>
        <w:right w:val="none" w:sz="0" w:space="0" w:color="auto"/>
      </w:divBdr>
    </w:div>
    <w:div w:id="1110660215">
      <w:bodyDiv w:val="1"/>
      <w:marLeft w:val="0"/>
      <w:marRight w:val="0"/>
      <w:marTop w:val="0"/>
      <w:marBottom w:val="0"/>
      <w:divBdr>
        <w:top w:val="none" w:sz="0" w:space="0" w:color="auto"/>
        <w:left w:val="none" w:sz="0" w:space="0" w:color="auto"/>
        <w:bottom w:val="none" w:sz="0" w:space="0" w:color="auto"/>
        <w:right w:val="none" w:sz="0" w:space="0" w:color="auto"/>
      </w:divBdr>
    </w:div>
    <w:div w:id="1136526778">
      <w:bodyDiv w:val="1"/>
      <w:marLeft w:val="0"/>
      <w:marRight w:val="0"/>
      <w:marTop w:val="0"/>
      <w:marBottom w:val="0"/>
      <w:divBdr>
        <w:top w:val="none" w:sz="0" w:space="0" w:color="auto"/>
        <w:left w:val="none" w:sz="0" w:space="0" w:color="auto"/>
        <w:bottom w:val="none" w:sz="0" w:space="0" w:color="auto"/>
        <w:right w:val="none" w:sz="0" w:space="0" w:color="auto"/>
      </w:divBdr>
    </w:div>
    <w:div w:id="1350371109">
      <w:bodyDiv w:val="1"/>
      <w:marLeft w:val="0"/>
      <w:marRight w:val="0"/>
      <w:marTop w:val="0"/>
      <w:marBottom w:val="0"/>
      <w:divBdr>
        <w:top w:val="none" w:sz="0" w:space="0" w:color="auto"/>
        <w:left w:val="none" w:sz="0" w:space="0" w:color="auto"/>
        <w:bottom w:val="none" w:sz="0" w:space="0" w:color="auto"/>
        <w:right w:val="none" w:sz="0" w:space="0" w:color="auto"/>
      </w:divBdr>
      <w:divsChild>
        <w:div w:id="140273064">
          <w:marLeft w:val="0"/>
          <w:marRight w:val="0"/>
          <w:marTop w:val="0"/>
          <w:marBottom w:val="0"/>
          <w:divBdr>
            <w:top w:val="none" w:sz="0" w:space="0" w:color="auto"/>
            <w:left w:val="none" w:sz="0" w:space="0" w:color="auto"/>
            <w:bottom w:val="none" w:sz="0" w:space="0" w:color="auto"/>
            <w:right w:val="none" w:sz="0" w:space="0" w:color="auto"/>
          </w:divBdr>
        </w:div>
        <w:div w:id="268704686">
          <w:marLeft w:val="0"/>
          <w:marRight w:val="0"/>
          <w:marTop w:val="0"/>
          <w:marBottom w:val="0"/>
          <w:divBdr>
            <w:top w:val="none" w:sz="0" w:space="0" w:color="auto"/>
            <w:left w:val="none" w:sz="0" w:space="0" w:color="auto"/>
            <w:bottom w:val="none" w:sz="0" w:space="0" w:color="auto"/>
            <w:right w:val="none" w:sz="0" w:space="0" w:color="auto"/>
          </w:divBdr>
        </w:div>
        <w:div w:id="487743960">
          <w:marLeft w:val="0"/>
          <w:marRight w:val="0"/>
          <w:marTop w:val="0"/>
          <w:marBottom w:val="0"/>
          <w:divBdr>
            <w:top w:val="none" w:sz="0" w:space="0" w:color="auto"/>
            <w:left w:val="none" w:sz="0" w:space="0" w:color="auto"/>
            <w:bottom w:val="none" w:sz="0" w:space="0" w:color="auto"/>
            <w:right w:val="none" w:sz="0" w:space="0" w:color="auto"/>
          </w:divBdr>
        </w:div>
        <w:div w:id="502743087">
          <w:marLeft w:val="0"/>
          <w:marRight w:val="0"/>
          <w:marTop w:val="0"/>
          <w:marBottom w:val="0"/>
          <w:divBdr>
            <w:top w:val="none" w:sz="0" w:space="0" w:color="auto"/>
            <w:left w:val="none" w:sz="0" w:space="0" w:color="auto"/>
            <w:bottom w:val="none" w:sz="0" w:space="0" w:color="auto"/>
            <w:right w:val="none" w:sz="0" w:space="0" w:color="auto"/>
          </w:divBdr>
        </w:div>
        <w:div w:id="517694706">
          <w:marLeft w:val="0"/>
          <w:marRight w:val="0"/>
          <w:marTop w:val="0"/>
          <w:marBottom w:val="0"/>
          <w:divBdr>
            <w:top w:val="none" w:sz="0" w:space="0" w:color="auto"/>
            <w:left w:val="none" w:sz="0" w:space="0" w:color="auto"/>
            <w:bottom w:val="none" w:sz="0" w:space="0" w:color="auto"/>
            <w:right w:val="none" w:sz="0" w:space="0" w:color="auto"/>
          </w:divBdr>
        </w:div>
        <w:div w:id="520630583">
          <w:marLeft w:val="0"/>
          <w:marRight w:val="0"/>
          <w:marTop w:val="0"/>
          <w:marBottom w:val="0"/>
          <w:divBdr>
            <w:top w:val="none" w:sz="0" w:space="0" w:color="auto"/>
            <w:left w:val="none" w:sz="0" w:space="0" w:color="auto"/>
            <w:bottom w:val="none" w:sz="0" w:space="0" w:color="auto"/>
            <w:right w:val="none" w:sz="0" w:space="0" w:color="auto"/>
          </w:divBdr>
        </w:div>
        <w:div w:id="526022685">
          <w:marLeft w:val="0"/>
          <w:marRight w:val="0"/>
          <w:marTop w:val="0"/>
          <w:marBottom w:val="0"/>
          <w:divBdr>
            <w:top w:val="none" w:sz="0" w:space="0" w:color="auto"/>
            <w:left w:val="none" w:sz="0" w:space="0" w:color="auto"/>
            <w:bottom w:val="none" w:sz="0" w:space="0" w:color="auto"/>
            <w:right w:val="none" w:sz="0" w:space="0" w:color="auto"/>
          </w:divBdr>
        </w:div>
        <w:div w:id="543715262">
          <w:marLeft w:val="0"/>
          <w:marRight w:val="0"/>
          <w:marTop w:val="0"/>
          <w:marBottom w:val="0"/>
          <w:divBdr>
            <w:top w:val="none" w:sz="0" w:space="0" w:color="auto"/>
            <w:left w:val="none" w:sz="0" w:space="0" w:color="auto"/>
            <w:bottom w:val="none" w:sz="0" w:space="0" w:color="auto"/>
            <w:right w:val="none" w:sz="0" w:space="0" w:color="auto"/>
          </w:divBdr>
        </w:div>
        <w:div w:id="703529593">
          <w:marLeft w:val="0"/>
          <w:marRight w:val="0"/>
          <w:marTop w:val="0"/>
          <w:marBottom w:val="0"/>
          <w:divBdr>
            <w:top w:val="none" w:sz="0" w:space="0" w:color="auto"/>
            <w:left w:val="none" w:sz="0" w:space="0" w:color="auto"/>
            <w:bottom w:val="none" w:sz="0" w:space="0" w:color="auto"/>
            <w:right w:val="none" w:sz="0" w:space="0" w:color="auto"/>
          </w:divBdr>
        </w:div>
        <w:div w:id="1003510571">
          <w:marLeft w:val="0"/>
          <w:marRight w:val="0"/>
          <w:marTop w:val="0"/>
          <w:marBottom w:val="0"/>
          <w:divBdr>
            <w:top w:val="none" w:sz="0" w:space="0" w:color="auto"/>
            <w:left w:val="none" w:sz="0" w:space="0" w:color="auto"/>
            <w:bottom w:val="none" w:sz="0" w:space="0" w:color="auto"/>
            <w:right w:val="none" w:sz="0" w:space="0" w:color="auto"/>
          </w:divBdr>
        </w:div>
        <w:div w:id="1107384261">
          <w:marLeft w:val="0"/>
          <w:marRight w:val="0"/>
          <w:marTop w:val="0"/>
          <w:marBottom w:val="0"/>
          <w:divBdr>
            <w:top w:val="none" w:sz="0" w:space="0" w:color="auto"/>
            <w:left w:val="none" w:sz="0" w:space="0" w:color="auto"/>
            <w:bottom w:val="none" w:sz="0" w:space="0" w:color="auto"/>
            <w:right w:val="none" w:sz="0" w:space="0" w:color="auto"/>
          </w:divBdr>
        </w:div>
        <w:div w:id="1129281845">
          <w:marLeft w:val="0"/>
          <w:marRight w:val="0"/>
          <w:marTop w:val="0"/>
          <w:marBottom w:val="0"/>
          <w:divBdr>
            <w:top w:val="none" w:sz="0" w:space="0" w:color="auto"/>
            <w:left w:val="none" w:sz="0" w:space="0" w:color="auto"/>
            <w:bottom w:val="none" w:sz="0" w:space="0" w:color="auto"/>
            <w:right w:val="none" w:sz="0" w:space="0" w:color="auto"/>
          </w:divBdr>
        </w:div>
        <w:div w:id="1228497544">
          <w:marLeft w:val="0"/>
          <w:marRight w:val="0"/>
          <w:marTop w:val="0"/>
          <w:marBottom w:val="0"/>
          <w:divBdr>
            <w:top w:val="none" w:sz="0" w:space="0" w:color="auto"/>
            <w:left w:val="none" w:sz="0" w:space="0" w:color="auto"/>
            <w:bottom w:val="none" w:sz="0" w:space="0" w:color="auto"/>
            <w:right w:val="none" w:sz="0" w:space="0" w:color="auto"/>
          </w:divBdr>
        </w:div>
        <w:div w:id="1386098875">
          <w:marLeft w:val="0"/>
          <w:marRight w:val="0"/>
          <w:marTop w:val="0"/>
          <w:marBottom w:val="0"/>
          <w:divBdr>
            <w:top w:val="none" w:sz="0" w:space="0" w:color="auto"/>
            <w:left w:val="none" w:sz="0" w:space="0" w:color="auto"/>
            <w:bottom w:val="none" w:sz="0" w:space="0" w:color="auto"/>
            <w:right w:val="none" w:sz="0" w:space="0" w:color="auto"/>
          </w:divBdr>
        </w:div>
        <w:div w:id="1561482803">
          <w:marLeft w:val="0"/>
          <w:marRight w:val="0"/>
          <w:marTop w:val="0"/>
          <w:marBottom w:val="0"/>
          <w:divBdr>
            <w:top w:val="none" w:sz="0" w:space="0" w:color="auto"/>
            <w:left w:val="none" w:sz="0" w:space="0" w:color="auto"/>
            <w:bottom w:val="none" w:sz="0" w:space="0" w:color="auto"/>
            <w:right w:val="none" w:sz="0" w:space="0" w:color="auto"/>
          </w:divBdr>
        </w:div>
        <w:div w:id="1586038581">
          <w:marLeft w:val="0"/>
          <w:marRight w:val="0"/>
          <w:marTop w:val="0"/>
          <w:marBottom w:val="0"/>
          <w:divBdr>
            <w:top w:val="none" w:sz="0" w:space="0" w:color="auto"/>
            <w:left w:val="none" w:sz="0" w:space="0" w:color="auto"/>
            <w:bottom w:val="none" w:sz="0" w:space="0" w:color="auto"/>
            <w:right w:val="none" w:sz="0" w:space="0" w:color="auto"/>
          </w:divBdr>
        </w:div>
        <w:div w:id="1600941786">
          <w:marLeft w:val="0"/>
          <w:marRight w:val="0"/>
          <w:marTop w:val="0"/>
          <w:marBottom w:val="0"/>
          <w:divBdr>
            <w:top w:val="none" w:sz="0" w:space="0" w:color="auto"/>
            <w:left w:val="none" w:sz="0" w:space="0" w:color="auto"/>
            <w:bottom w:val="none" w:sz="0" w:space="0" w:color="auto"/>
            <w:right w:val="none" w:sz="0" w:space="0" w:color="auto"/>
          </w:divBdr>
        </w:div>
        <w:div w:id="1992713737">
          <w:marLeft w:val="0"/>
          <w:marRight w:val="0"/>
          <w:marTop w:val="0"/>
          <w:marBottom w:val="0"/>
          <w:divBdr>
            <w:top w:val="none" w:sz="0" w:space="0" w:color="auto"/>
            <w:left w:val="none" w:sz="0" w:space="0" w:color="auto"/>
            <w:bottom w:val="none" w:sz="0" w:space="0" w:color="auto"/>
            <w:right w:val="none" w:sz="0" w:space="0" w:color="auto"/>
          </w:divBdr>
        </w:div>
        <w:div w:id="2002125306">
          <w:marLeft w:val="0"/>
          <w:marRight w:val="0"/>
          <w:marTop w:val="0"/>
          <w:marBottom w:val="0"/>
          <w:divBdr>
            <w:top w:val="none" w:sz="0" w:space="0" w:color="auto"/>
            <w:left w:val="none" w:sz="0" w:space="0" w:color="auto"/>
            <w:bottom w:val="none" w:sz="0" w:space="0" w:color="auto"/>
            <w:right w:val="none" w:sz="0" w:space="0" w:color="auto"/>
          </w:divBdr>
        </w:div>
        <w:div w:id="2002538690">
          <w:marLeft w:val="0"/>
          <w:marRight w:val="0"/>
          <w:marTop w:val="0"/>
          <w:marBottom w:val="0"/>
          <w:divBdr>
            <w:top w:val="none" w:sz="0" w:space="0" w:color="auto"/>
            <w:left w:val="none" w:sz="0" w:space="0" w:color="auto"/>
            <w:bottom w:val="none" w:sz="0" w:space="0" w:color="auto"/>
            <w:right w:val="none" w:sz="0" w:space="0" w:color="auto"/>
          </w:divBdr>
        </w:div>
        <w:div w:id="2076778482">
          <w:marLeft w:val="0"/>
          <w:marRight w:val="0"/>
          <w:marTop w:val="0"/>
          <w:marBottom w:val="0"/>
          <w:divBdr>
            <w:top w:val="none" w:sz="0" w:space="0" w:color="auto"/>
            <w:left w:val="none" w:sz="0" w:space="0" w:color="auto"/>
            <w:bottom w:val="none" w:sz="0" w:space="0" w:color="auto"/>
            <w:right w:val="none" w:sz="0" w:space="0" w:color="auto"/>
          </w:divBdr>
        </w:div>
        <w:div w:id="2093356185">
          <w:marLeft w:val="0"/>
          <w:marRight w:val="0"/>
          <w:marTop w:val="0"/>
          <w:marBottom w:val="0"/>
          <w:divBdr>
            <w:top w:val="none" w:sz="0" w:space="0" w:color="auto"/>
            <w:left w:val="none" w:sz="0" w:space="0" w:color="auto"/>
            <w:bottom w:val="none" w:sz="0" w:space="0" w:color="auto"/>
            <w:right w:val="none" w:sz="0" w:space="0" w:color="auto"/>
          </w:divBdr>
        </w:div>
      </w:divsChild>
    </w:div>
    <w:div w:id="1637834401">
      <w:bodyDiv w:val="1"/>
      <w:marLeft w:val="0"/>
      <w:marRight w:val="0"/>
      <w:marTop w:val="0"/>
      <w:marBottom w:val="0"/>
      <w:divBdr>
        <w:top w:val="none" w:sz="0" w:space="0" w:color="auto"/>
        <w:left w:val="none" w:sz="0" w:space="0" w:color="auto"/>
        <w:bottom w:val="none" w:sz="0" w:space="0" w:color="auto"/>
        <w:right w:val="none" w:sz="0" w:space="0" w:color="auto"/>
      </w:divBdr>
    </w:div>
    <w:div w:id="1639799234">
      <w:bodyDiv w:val="1"/>
      <w:marLeft w:val="0"/>
      <w:marRight w:val="0"/>
      <w:marTop w:val="0"/>
      <w:marBottom w:val="0"/>
      <w:divBdr>
        <w:top w:val="none" w:sz="0" w:space="0" w:color="auto"/>
        <w:left w:val="none" w:sz="0" w:space="0" w:color="auto"/>
        <w:bottom w:val="none" w:sz="0" w:space="0" w:color="auto"/>
        <w:right w:val="none" w:sz="0" w:space="0" w:color="auto"/>
      </w:divBdr>
    </w:div>
    <w:div w:id="16899840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ntTable" Target="fontTable.xml"/><Relationship Id="rId18"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7951F-B934-7248-9F07-9C79B66C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2498</Words>
  <Characters>14242</Characters>
  <Application>Microsoft Macintosh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Пояснительная записка к техническому проекту</vt:lpstr>
    </vt:vector>
  </TitlesOfParts>
  <Company/>
  <LinksUpToDate>false</LinksUpToDate>
  <CharactersWithSpaces>16707</CharactersWithSpaces>
  <SharedDoc>false</SharedDoc>
  <HLinks>
    <vt:vector size="204" baseType="variant">
      <vt:variant>
        <vt:i4>2031617</vt:i4>
      </vt:variant>
      <vt:variant>
        <vt:i4>203</vt:i4>
      </vt:variant>
      <vt:variant>
        <vt:i4>0</vt:i4>
      </vt:variant>
      <vt:variant>
        <vt:i4>5</vt:i4>
      </vt:variant>
      <vt:variant>
        <vt:lpwstr/>
      </vt:variant>
      <vt:variant>
        <vt:lpwstr>_Toc274076999</vt:lpwstr>
      </vt:variant>
      <vt:variant>
        <vt:i4>2031616</vt:i4>
      </vt:variant>
      <vt:variant>
        <vt:i4>197</vt:i4>
      </vt:variant>
      <vt:variant>
        <vt:i4>0</vt:i4>
      </vt:variant>
      <vt:variant>
        <vt:i4>5</vt:i4>
      </vt:variant>
      <vt:variant>
        <vt:lpwstr/>
      </vt:variant>
      <vt:variant>
        <vt:lpwstr>_Toc274076998</vt:lpwstr>
      </vt:variant>
      <vt:variant>
        <vt:i4>2031631</vt:i4>
      </vt:variant>
      <vt:variant>
        <vt:i4>191</vt:i4>
      </vt:variant>
      <vt:variant>
        <vt:i4>0</vt:i4>
      </vt:variant>
      <vt:variant>
        <vt:i4>5</vt:i4>
      </vt:variant>
      <vt:variant>
        <vt:lpwstr/>
      </vt:variant>
      <vt:variant>
        <vt:lpwstr>_Toc274076997</vt:lpwstr>
      </vt:variant>
      <vt:variant>
        <vt:i4>2031630</vt:i4>
      </vt:variant>
      <vt:variant>
        <vt:i4>185</vt:i4>
      </vt:variant>
      <vt:variant>
        <vt:i4>0</vt:i4>
      </vt:variant>
      <vt:variant>
        <vt:i4>5</vt:i4>
      </vt:variant>
      <vt:variant>
        <vt:lpwstr/>
      </vt:variant>
      <vt:variant>
        <vt:lpwstr>_Toc274076996</vt:lpwstr>
      </vt:variant>
      <vt:variant>
        <vt:i4>2031629</vt:i4>
      </vt:variant>
      <vt:variant>
        <vt:i4>179</vt:i4>
      </vt:variant>
      <vt:variant>
        <vt:i4>0</vt:i4>
      </vt:variant>
      <vt:variant>
        <vt:i4>5</vt:i4>
      </vt:variant>
      <vt:variant>
        <vt:lpwstr/>
      </vt:variant>
      <vt:variant>
        <vt:lpwstr>_Toc274076995</vt:lpwstr>
      </vt:variant>
      <vt:variant>
        <vt:i4>2031628</vt:i4>
      </vt:variant>
      <vt:variant>
        <vt:i4>173</vt:i4>
      </vt:variant>
      <vt:variant>
        <vt:i4>0</vt:i4>
      </vt:variant>
      <vt:variant>
        <vt:i4>5</vt:i4>
      </vt:variant>
      <vt:variant>
        <vt:lpwstr/>
      </vt:variant>
      <vt:variant>
        <vt:lpwstr>_Toc274076994</vt:lpwstr>
      </vt:variant>
      <vt:variant>
        <vt:i4>2031627</vt:i4>
      </vt:variant>
      <vt:variant>
        <vt:i4>167</vt:i4>
      </vt:variant>
      <vt:variant>
        <vt:i4>0</vt:i4>
      </vt:variant>
      <vt:variant>
        <vt:i4>5</vt:i4>
      </vt:variant>
      <vt:variant>
        <vt:lpwstr/>
      </vt:variant>
      <vt:variant>
        <vt:lpwstr>_Toc274076993</vt:lpwstr>
      </vt:variant>
      <vt:variant>
        <vt:i4>2031626</vt:i4>
      </vt:variant>
      <vt:variant>
        <vt:i4>161</vt:i4>
      </vt:variant>
      <vt:variant>
        <vt:i4>0</vt:i4>
      </vt:variant>
      <vt:variant>
        <vt:i4>5</vt:i4>
      </vt:variant>
      <vt:variant>
        <vt:lpwstr/>
      </vt:variant>
      <vt:variant>
        <vt:lpwstr>_Toc274076992</vt:lpwstr>
      </vt:variant>
      <vt:variant>
        <vt:i4>2031625</vt:i4>
      </vt:variant>
      <vt:variant>
        <vt:i4>155</vt:i4>
      </vt:variant>
      <vt:variant>
        <vt:i4>0</vt:i4>
      </vt:variant>
      <vt:variant>
        <vt:i4>5</vt:i4>
      </vt:variant>
      <vt:variant>
        <vt:lpwstr/>
      </vt:variant>
      <vt:variant>
        <vt:lpwstr>_Toc274076991</vt:lpwstr>
      </vt:variant>
      <vt:variant>
        <vt:i4>2031624</vt:i4>
      </vt:variant>
      <vt:variant>
        <vt:i4>149</vt:i4>
      </vt:variant>
      <vt:variant>
        <vt:i4>0</vt:i4>
      </vt:variant>
      <vt:variant>
        <vt:i4>5</vt:i4>
      </vt:variant>
      <vt:variant>
        <vt:lpwstr/>
      </vt:variant>
      <vt:variant>
        <vt:lpwstr>_Toc274076990</vt:lpwstr>
      </vt:variant>
      <vt:variant>
        <vt:i4>1966081</vt:i4>
      </vt:variant>
      <vt:variant>
        <vt:i4>143</vt:i4>
      </vt:variant>
      <vt:variant>
        <vt:i4>0</vt:i4>
      </vt:variant>
      <vt:variant>
        <vt:i4>5</vt:i4>
      </vt:variant>
      <vt:variant>
        <vt:lpwstr/>
      </vt:variant>
      <vt:variant>
        <vt:lpwstr>_Toc274076989</vt:lpwstr>
      </vt:variant>
      <vt:variant>
        <vt:i4>1966080</vt:i4>
      </vt:variant>
      <vt:variant>
        <vt:i4>137</vt:i4>
      </vt:variant>
      <vt:variant>
        <vt:i4>0</vt:i4>
      </vt:variant>
      <vt:variant>
        <vt:i4>5</vt:i4>
      </vt:variant>
      <vt:variant>
        <vt:lpwstr/>
      </vt:variant>
      <vt:variant>
        <vt:lpwstr>_Toc274076988</vt:lpwstr>
      </vt:variant>
      <vt:variant>
        <vt:i4>1966095</vt:i4>
      </vt:variant>
      <vt:variant>
        <vt:i4>131</vt:i4>
      </vt:variant>
      <vt:variant>
        <vt:i4>0</vt:i4>
      </vt:variant>
      <vt:variant>
        <vt:i4>5</vt:i4>
      </vt:variant>
      <vt:variant>
        <vt:lpwstr/>
      </vt:variant>
      <vt:variant>
        <vt:lpwstr>_Toc274076987</vt:lpwstr>
      </vt:variant>
      <vt:variant>
        <vt:i4>1966094</vt:i4>
      </vt:variant>
      <vt:variant>
        <vt:i4>125</vt:i4>
      </vt:variant>
      <vt:variant>
        <vt:i4>0</vt:i4>
      </vt:variant>
      <vt:variant>
        <vt:i4>5</vt:i4>
      </vt:variant>
      <vt:variant>
        <vt:lpwstr/>
      </vt:variant>
      <vt:variant>
        <vt:lpwstr>_Toc274076986</vt:lpwstr>
      </vt:variant>
      <vt:variant>
        <vt:i4>1966093</vt:i4>
      </vt:variant>
      <vt:variant>
        <vt:i4>119</vt:i4>
      </vt:variant>
      <vt:variant>
        <vt:i4>0</vt:i4>
      </vt:variant>
      <vt:variant>
        <vt:i4>5</vt:i4>
      </vt:variant>
      <vt:variant>
        <vt:lpwstr/>
      </vt:variant>
      <vt:variant>
        <vt:lpwstr>_Toc274076985</vt:lpwstr>
      </vt:variant>
      <vt:variant>
        <vt:i4>1966092</vt:i4>
      </vt:variant>
      <vt:variant>
        <vt:i4>113</vt:i4>
      </vt:variant>
      <vt:variant>
        <vt:i4>0</vt:i4>
      </vt:variant>
      <vt:variant>
        <vt:i4>5</vt:i4>
      </vt:variant>
      <vt:variant>
        <vt:lpwstr/>
      </vt:variant>
      <vt:variant>
        <vt:lpwstr>_Toc274076984</vt:lpwstr>
      </vt:variant>
      <vt:variant>
        <vt:i4>1966091</vt:i4>
      </vt:variant>
      <vt:variant>
        <vt:i4>107</vt:i4>
      </vt:variant>
      <vt:variant>
        <vt:i4>0</vt:i4>
      </vt:variant>
      <vt:variant>
        <vt:i4>5</vt:i4>
      </vt:variant>
      <vt:variant>
        <vt:lpwstr/>
      </vt:variant>
      <vt:variant>
        <vt:lpwstr>_Toc274076983</vt:lpwstr>
      </vt:variant>
      <vt:variant>
        <vt:i4>1966090</vt:i4>
      </vt:variant>
      <vt:variant>
        <vt:i4>101</vt:i4>
      </vt:variant>
      <vt:variant>
        <vt:i4>0</vt:i4>
      </vt:variant>
      <vt:variant>
        <vt:i4>5</vt:i4>
      </vt:variant>
      <vt:variant>
        <vt:lpwstr/>
      </vt:variant>
      <vt:variant>
        <vt:lpwstr>_Toc274076982</vt:lpwstr>
      </vt:variant>
      <vt:variant>
        <vt:i4>1966089</vt:i4>
      </vt:variant>
      <vt:variant>
        <vt:i4>95</vt:i4>
      </vt:variant>
      <vt:variant>
        <vt:i4>0</vt:i4>
      </vt:variant>
      <vt:variant>
        <vt:i4>5</vt:i4>
      </vt:variant>
      <vt:variant>
        <vt:lpwstr/>
      </vt:variant>
      <vt:variant>
        <vt:lpwstr>_Toc274076981</vt:lpwstr>
      </vt:variant>
      <vt:variant>
        <vt:i4>1966088</vt:i4>
      </vt:variant>
      <vt:variant>
        <vt:i4>89</vt:i4>
      </vt:variant>
      <vt:variant>
        <vt:i4>0</vt:i4>
      </vt:variant>
      <vt:variant>
        <vt:i4>5</vt:i4>
      </vt:variant>
      <vt:variant>
        <vt:lpwstr/>
      </vt:variant>
      <vt:variant>
        <vt:lpwstr>_Toc274076980</vt:lpwstr>
      </vt:variant>
      <vt:variant>
        <vt:i4>1114113</vt:i4>
      </vt:variant>
      <vt:variant>
        <vt:i4>83</vt:i4>
      </vt:variant>
      <vt:variant>
        <vt:i4>0</vt:i4>
      </vt:variant>
      <vt:variant>
        <vt:i4>5</vt:i4>
      </vt:variant>
      <vt:variant>
        <vt:lpwstr/>
      </vt:variant>
      <vt:variant>
        <vt:lpwstr>_Toc274076979</vt:lpwstr>
      </vt:variant>
      <vt:variant>
        <vt:i4>1114112</vt:i4>
      </vt:variant>
      <vt:variant>
        <vt:i4>77</vt:i4>
      </vt:variant>
      <vt:variant>
        <vt:i4>0</vt:i4>
      </vt:variant>
      <vt:variant>
        <vt:i4>5</vt:i4>
      </vt:variant>
      <vt:variant>
        <vt:lpwstr/>
      </vt:variant>
      <vt:variant>
        <vt:lpwstr>_Toc274076978</vt:lpwstr>
      </vt:variant>
      <vt:variant>
        <vt:i4>1114127</vt:i4>
      </vt:variant>
      <vt:variant>
        <vt:i4>71</vt:i4>
      </vt:variant>
      <vt:variant>
        <vt:i4>0</vt:i4>
      </vt:variant>
      <vt:variant>
        <vt:i4>5</vt:i4>
      </vt:variant>
      <vt:variant>
        <vt:lpwstr/>
      </vt:variant>
      <vt:variant>
        <vt:lpwstr>_Toc274076977</vt:lpwstr>
      </vt:variant>
      <vt:variant>
        <vt:i4>1114126</vt:i4>
      </vt:variant>
      <vt:variant>
        <vt:i4>65</vt:i4>
      </vt:variant>
      <vt:variant>
        <vt:i4>0</vt:i4>
      </vt:variant>
      <vt:variant>
        <vt:i4>5</vt:i4>
      </vt:variant>
      <vt:variant>
        <vt:lpwstr/>
      </vt:variant>
      <vt:variant>
        <vt:lpwstr>_Toc274076976</vt:lpwstr>
      </vt:variant>
      <vt:variant>
        <vt:i4>1114125</vt:i4>
      </vt:variant>
      <vt:variant>
        <vt:i4>59</vt:i4>
      </vt:variant>
      <vt:variant>
        <vt:i4>0</vt:i4>
      </vt:variant>
      <vt:variant>
        <vt:i4>5</vt:i4>
      </vt:variant>
      <vt:variant>
        <vt:lpwstr/>
      </vt:variant>
      <vt:variant>
        <vt:lpwstr>_Toc274076975</vt:lpwstr>
      </vt:variant>
      <vt:variant>
        <vt:i4>1114124</vt:i4>
      </vt:variant>
      <vt:variant>
        <vt:i4>53</vt:i4>
      </vt:variant>
      <vt:variant>
        <vt:i4>0</vt:i4>
      </vt:variant>
      <vt:variant>
        <vt:i4>5</vt:i4>
      </vt:variant>
      <vt:variant>
        <vt:lpwstr/>
      </vt:variant>
      <vt:variant>
        <vt:lpwstr>_Toc274076974</vt:lpwstr>
      </vt:variant>
      <vt:variant>
        <vt:i4>1114123</vt:i4>
      </vt:variant>
      <vt:variant>
        <vt:i4>47</vt:i4>
      </vt:variant>
      <vt:variant>
        <vt:i4>0</vt:i4>
      </vt:variant>
      <vt:variant>
        <vt:i4>5</vt:i4>
      </vt:variant>
      <vt:variant>
        <vt:lpwstr/>
      </vt:variant>
      <vt:variant>
        <vt:lpwstr>_Toc274076973</vt:lpwstr>
      </vt:variant>
      <vt:variant>
        <vt:i4>1114122</vt:i4>
      </vt:variant>
      <vt:variant>
        <vt:i4>41</vt:i4>
      </vt:variant>
      <vt:variant>
        <vt:i4>0</vt:i4>
      </vt:variant>
      <vt:variant>
        <vt:i4>5</vt:i4>
      </vt:variant>
      <vt:variant>
        <vt:lpwstr/>
      </vt:variant>
      <vt:variant>
        <vt:lpwstr>_Toc274076972</vt:lpwstr>
      </vt:variant>
      <vt:variant>
        <vt:i4>1114121</vt:i4>
      </vt:variant>
      <vt:variant>
        <vt:i4>35</vt:i4>
      </vt:variant>
      <vt:variant>
        <vt:i4>0</vt:i4>
      </vt:variant>
      <vt:variant>
        <vt:i4>5</vt:i4>
      </vt:variant>
      <vt:variant>
        <vt:lpwstr/>
      </vt:variant>
      <vt:variant>
        <vt:lpwstr>_Toc274076971</vt:lpwstr>
      </vt:variant>
      <vt:variant>
        <vt:i4>1114120</vt:i4>
      </vt:variant>
      <vt:variant>
        <vt:i4>29</vt:i4>
      </vt:variant>
      <vt:variant>
        <vt:i4>0</vt:i4>
      </vt:variant>
      <vt:variant>
        <vt:i4>5</vt:i4>
      </vt:variant>
      <vt:variant>
        <vt:lpwstr/>
      </vt:variant>
      <vt:variant>
        <vt:lpwstr>_Toc274076970</vt:lpwstr>
      </vt:variant>
      <vt:variant>
        <vt:i4>1048577</vt:i4>
      </vt:variant>
      <vt:variant>
        <vt:i4>23</vt:i4>
      </vt:variant>
      <vt:variant>
        <vt:i4>0</vt:i4>
      </vt:variant>
      <vt:variant>
        <vt:i4>5</vt:i4>
      </vt:variant>
      <vt:variant>
        <vt:lpwstr/>
      </vt:variant>
      <vt:variant>
        <vt:lpwstr>_Toc274076969</vt:lpwstr>
      </vt:variant>
      <vt:variant>
        <vt:i4>1048576</vt:i4>
      </vt:variant>
      <vt:variant>
        <vt:i4>17</vt:i4>
      </vt:variant>
      <vt:variant>
        <vt:i4>0</vt:i4>
      </vt:variant>
      <vt:variant>
        <vt:i4>5</vt:i4>
      </vt:variant>
      <vt:variant>
        <vt:lpwstr/>
      </vt:variant>
      <vt:variant>
        <vt:lpwstr>_Toc274076968</vt:lpwstr>
      </vt:variant>
      <vt:variant>
        <vt:i4>1048591</vt:i4>
      </vt:variant>
      <vt:variant>
        <vt:i4>11</vt:i4>
      </vt:variant>
      <vt:variant>
        <vt:i4>0</vt:i4>
      </vt:variant>
      <vt:variant>
        <vt:i4>5</vt:i4>
      </vt:variant>
      <vt:variant>
        <vt:lpwstr/>
      </vt:variant>
      <vt:variant>
        <vt:lpwstr>_Toc274076967</vt:lpwstr>
      </vt:variant>
      <vt:variant>
        <vt:i4>1048590</vt:i4>
      </vt:variant>
      <vt:variant>
        <vt:i4>5</vt:i4>
      </vt:variant>
      <vt:variant>
        <vt:i4>0</vt:i4>
      </vt:variant>
      <vt:variant>
        <vt:i4>5</vt:i4>
      </vt:variant>
      <vt:variant>
        <vt:lpwstr/>
      </vt:variant>
      <vt:variant>
        <vt:lpwstr>_Toc274076966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 к техническому проекту</dc:title>
  <dc:creator>Пользователь Microsoft Office</dc:creator>
  <cp:lastModifiedBy>Дмитрий</cp:lastModifiedBy>
  <cp:revision>3</cp:revision>
  <cp:lastPrinted>2008-08-05T11:35:00Z</cp:lastPrinted>
  <dcterms:created xsi:type="dcterms:W3CDTF">2016-10-31T05:58:00Z</dcterms:created>
  <dcterms:modified xsi:type="dcterms:W3CDTF">2016-11-01T03:40:00Z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